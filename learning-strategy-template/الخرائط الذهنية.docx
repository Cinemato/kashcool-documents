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124E" w14:textId="336A7438" w:rsidR="00831721" w:rsidRPr="005A3AF2" w:rsidRDefault="00244BAB" w:rsidP="00831721">
      <w:pPr>
        <w:bidi/>
        <w:spacing w:before="120" w:after="0"/>
        <w:rPr>
          <w:rFonts w:ascii="Arial" w:hAnsi="Arial" w:cs="Arial"/>
          <w:b/>
          <w:bCs/>
        </w:rPr>
      </w:pPr>
      <w:r>
        <w:rPr>
          <w:rFonts w:ascii="Times New Roman" w:eastAsiaTheme="minorEastAsia" w:hAnsi="Times New Roman" w:cs="Times New Roman"/>
          <w:noProof/>
          <w:color w:val="auto"/>
          <w:kern w:val="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BBE81" wp14:editId="64275673">
                <wp:simplePos x="0" y="0"/>
                <wp:positionH relativeFrom="page">
                  <wp:align>right</wp:align>
                </wp:positionH>
                <wp:positionV relativeFrom="paragraph">
                  <wp:posOffset>-358140</wp:posOffset>
                </wp:positionV>
                <wp:extent cx="2261235" cy="1005840"/>
                <wp:effectExtent l="0" t="0" r="0" b="3810"/>
                <wp:wrapNone/>
                <wp:docPr id="1199640296" name="مربع ن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1235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4C9C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الإدارة العامة للتعليم</w:t>
                            </w:r>
                          </w:p>
                          <w:p w14:paraId="72DFA5F4" w14:textId="77777777" w:rsidR="00244BAB" w:rsidRDefault="00244BAB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>مكتب التعليم</w:t>
                            </w:r>
                          </w:p>
                          <w:p w14:paraId="08EE8512" w14:textId="6CFF634F" w:rsidR="00244BAB" w:rsidRDefault="00020B64" w:rsidP="00244BAB">
                            <w:pPr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rtl/>
                              </w:rPr>
                              <w:t>مدرسة</w:t>
                            </w:r>
                            <w:r w:rsidR="00244BAB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BBE81" id="_x0000_t202" coordsize="21600,21600" o:spt="202" path="m,l,21600r21600,l21600,xe">
                <v:stroke joinstyle="miter"/>
                <v:path gradientshapeok="t" o:connecttype="rect"/>
              </v:shapetype>
              <v:shape id="مربع نص 7" o:spid="_x0000_s1026" type="#_x0000_t202" style="position:absolute;left:0;text-align:left;margin-left:126.85pt;margin-top:-28.2pt;width:178.05pt;height:79.2pt;flip:x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" filled="f" stroked="f">
                <v:textbox>
                  <w:txbxContent>
                    <w:p w14:paraId="08384C9C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الإدارة العامة للتعليم</w:t>
                      </w:r>
                    </w:p>
                    <w:p w14:paraId="72DFA5F4" w14:textId="77777777" w:rsidR="00244BAB" w:rsidRDefault="00244BAB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>مكتب التعليم</w:t>
                      </w:r>
                    </w:p>
                    <w:p w14:paraId="08EE8512" w14:textId="6CFF634F" w:rsidR="00244BAB" w:rsidRDefault="00020B64" w:rsidP="00244BAB">
                      <w:pPr>
                        <w:spacing w:after="0" w:line="276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 w:hint="cs"/>
                          <w:b/>
                          <w:bCs/>
                          <w:color w:val="auto"/>
                          <w:rtl/>
                        </w:rPr>
                        <w:t>مدرسة</w:t>
                      </w:r>
                      <w:r w:rsidR="00244BAB">
                        <w:rPr>
                          <w:rFonts w:ascii="Arial" w:hAnsi="Arial" w:cs="Arial"/>
                          <w:b/>
                          <w:bCs/>
                          <w:color w:val="auto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4E6F">
        <w:rPr>
          <w:noProof/>
        </w:rPr>
        <w:drawing>
          <wp:anchor distT="0" distB="0" distL="114300" distR="114300" simplePos="0" relativeHeight="251664384" behindDoc="0" locked="0" layoutInCell="1" allowOverlap="1" wp14:anchorId="133460AC" wp14:editId="2DC1CEE7">
            <wp:simplePos x="0" y="0"/>
            <wp:positionH relativeFrom="column">
              <wp:posOffset>-257175</wp:posOffset>
            </wp:positionH>
            <wp:positionV relativeFrom="paragraph">
              <wp:posOffset>-304800</wp:posOffset>
            </wp:positionV>
            <wp:extent cx="1133475" cy="705485"/>
            <wp:effectExtent l="19050" t="0" r="28575" b="227965"/>
            <wp:wrapNone/>
            <wp:docPr id="50" name="صورة 1" descr="صورة تحتوي على نص, الخط, الرسومات, التصمي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صورة 50" descr="صورة تحتوي على نص, الخط, الرسومات, التصميم&#10;&#10;تم إنشاء الوصف تلقائياً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054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5F371E" w:rsidRPr="005A3AF2">
        <w:rPr>
          <w:rFonts w:ascii="Arial" w:hAnsi="Arial" w:cs="Arial"/>
          <w:b/>
          <w:bCs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8B413" wp14:editId="7E17B27A">
                <wp:simplePos x="0" y="0"/>
                <wp:positionH relativeFrom="margin">
                  <wp:align>center</wp:align>
                </wp:positionH>
                <wp:positionV relativeFrom="paragraph">
                  <wp:posOffset>-95250</wp:posOffset>
                </wp:positionV>
                <wp:extent cx="5629275" cy="6286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0F7B" w14:textId="4822B587" w:rsidR="005F371E" w:rsidRPr="00252070" w:rsidRDefault="005F371E" w:rsidP="002505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</w:pPr>
                            <w:r w:rsidRPr="00252070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 xml:space="preserve">استمارة تنفيذ استراتيجية تعليمية – </w:t>
                            </w:r>
                            <w:r w:rsidR="0025053C" w:rsidRPr="0025053C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 w:rsidR="00B52F5E">
                              <w:rPr>
                                <w:rFonts w:ascii="Arial" w:hAnsi="Arial" w:cs="Arial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rtl/>
                              </w:rPr>
                              <w:t>خرائط الذهنية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413" id="مربع نص 1" o:spid="_x0000_s1027" type="#_x0000_t202" style="position:absolute;left:0;text-align:left;margin-left:0;margin-top:-7.5pt;width:443.25pt;height:49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5XGQIAADM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" filled="f" stroked="f" strokeweight=".5pt">
                <v:textbox>
                  <w:txbxContent>
                    <w:p w14:paraId="16DE0F7B" w14:textId="4822B587" w:rsidR="005F371E" w:rsidRPr="00252070" w:rsidRDefault="005F371E" w:rsidP="002505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</w:pPr>
                      <w:r w:rsidRPr="00252070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 xml:space="preserve">استمارة تنفيذ استراتيجية تعليمية – </w:t>
                      </w:r>
                      <w:r w:rsidR="0025053C" w:rsidRPr="0025053C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ال</w:t>
                      </w:r>
                      <w:r w:rsidR="00B52F5E">
                        <w:rPr>
                          <w:rFonts w:ascii="Arial" w:hAnsi="Arial" w:cs="Arial" w:hint="cs"/>
                          <w:b/>
                          <w:bCs/>
                          <w:color w:val="auto"/>
                          <w:sz w:val="32"/>
                          <w:szCs w:val="32"/>
                          <w:rtl/>
                        </w:rPr>
                        <w:t>خرائط الذهنية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721" w:rsidRPr="005A3AF2">
        <w:rPr>
          <w:rFonts w:ascii="Arial" w:hAnsi="Arial" w:cs="Arial"/>
          <w:b/>
          <w:bCs/>
          <w:noProof/>
          <w:rtl/>
          <w:lang w:eastAsia="a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8F799A" wp14:editId="52238EA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1381125"/>
                <wp:effectExtent l="0" t="0" r="1270" b="9525"/>
                <wp:wrapNone/>
                <wp:docPr id="19" name="رسم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47380" cy="1381125"/>
                          <a:chOff x="-7144" y="-7144"/>
                          <a:chExt cx="6005513" cy="1924050"/>
                        </a:xfrm>
                      </wpg:grpSpPr>
                      <wps:wsp>
                        <wps:cNvPr id="20" name="شكل حر: شكل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شكل حر: شكل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شكل حر: شكل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شكل حر: شكل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group w14:anchorId="07A8EDA5" id="رسم 17" o:spid="_x0000_s1026" alt="&quot;&quot;" style="position:absolute;margin-left:0;margin-top:-36pt;width:649.4pt;height:108.75pt;flip:x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">
                <v:shape id="شكل حر: شكل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شكل حر: شكل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شكل حر: شكل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شكل حر: شكل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bidiVisual/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جدول تخطيط رأس الصفحة"/>
      </w:tblPr>
      <w:tblGrid>
        <w:gridCol w:w="10466"/>
      </w:tblGrid>
      <w:tr w:rsidR="00A66B18" w:rsidRPr="005A3AF2" w14:paraId="6726B1B5" w14:textId="77777777" w:rsidTr="005F371E">
        <w:trPr>
          <w:trHeight w:val="270"/>
          <w:jc w:val="center"/>
        </w:trPr>
        <w:tc>
          <w:tcPr>
            <w:tcW w:w="10466" w:type="dxa"/>
          </w:tcPr>
          <w:p w14:paraId="633AF06F" w14:textId="0AEF3373" w:rsidR="00A66B18" w:rsidRPr="005A3AF2" w:rsidRDefault="00A66B18" w:rsidP="00A66B18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615018" w:rsidRPr="005A3AF2" w14:paraId="284D83C7" w14:textId="77777777" w:rsidTr="005F371E">
        <w:trPr>
          <w:trHeight w:val="2262"/>
          <w:jc w:val="center"/>
        </w:trPr>
        <w:tc>
          <w:tcPr>
            <w:tcW w:w="10466" w:type="dxa"/>
            <w:vAlign w:val="bottom"/>
          </w:tcPr>
          <w:tbl>
            <w:tblPr>
              <w:tblStyle w:val="ListTable4-Accent3"/>
              <w:tblpPr w:leftFromText="180" w:rightFromText="180" w:vertAnchor="text" w:horzAnchor="margin" w:tblpY="1323"/>
              <w:bidiVisual/>
              <w:tblW w:w="5000" w:type="pct"/>
              <w:tblLook w:val="04A0" w:firstRow="1" w:lastRow="0" w:firstColumn="1" w:lastColumn="0" w:noHBand="0" w:noVBand="1"/>
            </w:tblPr>
            <w:tblGrid>
              <w:gridCol w:w="464"/>
              <w:gridCol w:w="2700"/>
              <w:gridCol w:w="579"/>
              <w:gridCol w:w="826"/>
              <w:gridCol w:w="1466"/>
              <w:gridCol w:w="2133"/>
              <w:gridCol w:w="2288"/>
            </w:tblGrid>
            <w:tr w:rsidR="00252070" w:rsidRPr="005A3AF2" w14:paraId="2D381433" w14:textId="77777777" w:rsidTr="002505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  <w:hideMark/>
                </w:tcPr>
                <w:p w14:paraId="22871BBE" w14:textId="77777777" w:rsidR="005F371E" w:rsidRPr="005A3AF2" w:rsidRDefault="005F371E" w:rsidP="005F371E">
                  <w:pPr>
                    <w:jc w:val="center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اسم الاستراتيجية التعليمية</w:t>
                  </w:r>
                </w:p>
              </w:tc>
              <w:tc>
                <w:tcPr>
                  <w:tcW w:w="1096" w:type="pct"/>
                  <w:gridSpan w:val="2"/>
                  <w:hideMark/>
                </w:tcPr>
                <w:p w14:paraId="34401EA4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المعلم</w:t>
                  </w:r>
                </w:p>
              </w:tc>
              <w:tc>
                <w:tcPr>
                  <w:tcW w:w="1020" w:type="pct"/>
                  <w:hideMark/>
                </w:tcPr>
                <w:p w14:paraId="1AE45285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تاريخ التنفيذ</w:t>
                  </w:r>
                </w:p>
              </w:tc>
              <w:tc>
                <w:tcPr>
                  <w:tcW w:w="1094" w:type="pct"/>
                </w:tcPr>
                <w:p w14:paraId="443E8318" w14:textId="77777777" w:rsidR="005F371E" w:rsidRPr="005A3AF2" w:rsidRDefault="005F371E" w:rsidP="005F371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000000" w:themeColor="text1"/>
                      <w:rtl/>
                    </w:rPr>
                    <w:t>العام الدراسي</w:t>
                  </w:r>
                </w:p>
              </w:tc>
            </w:tr>
            <w:tr w:rsidR="003E6B2A" w:rsidRPr="005A3AF2" w14:paraId="582CEF1B" w14:textId="77777777" w:rsidTr="002505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B6BB241" w14:textId="73C0DB04" w:rsidR="003E6B2A" w:rsidRPr="0025053C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color w:val="0070C0"/>
                    </w:rPr>
                  </w:pPr>
                  <w:r w:rsidRPr="00B52F5E">
                    <w:rPr>
                      <w:rFonts w:ascii="Arial" w:hAnsi="Arial" w:cs="Arial"/>
                      <w:color w:val="0070C0"/>
                      <w:rtl/>
                    </w:rPr>
                    <w:t>الخرائط الذهنية</w:t>
                  </w:r>
                </w:p>
              </w:tc>
              <w:tc>
                <w:tcPr>
                  <w:tcW w:w="1096" w:type="pct"/>
                  <w:gridSpan w:val="2"/>
                </w:tcPr>
                <w:p w14:paraId="4DA25DA0" w14:textId="06E0D85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{teacherName}</w:t>
                  </w:r>
                </w:p>
              </w:tc>
              <w:tc>
                <w:tcPr>
                  <w:tcW w:w="1020" w:type="pct"/>
                </w:tcPr>
                <w:p w14:paraId="68EEA02F" w14:textId="7AD8C0D2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{executionDate}</w:t>
                  </w:r>
                </w:p>
              </w:tc>
              <w:tc>
                <w:tcPr>
                  <w:tcW w:w="1094" w:type="pct"/>
                </w:tcPr>
                <w:p w14:paraId="25841BD8" w14:textId="686A271B" w:rsidR="003E6B2A" w:rsidRPr="005A3AF2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{schoolYear}</w:t>
                  </w:r>
                </w:p>
              </w:tc>
            </w:tr>
            <w:tr w:rsidR="003E6B2A" w:rsidRPr="005A3AF2" w14:paraId="3E15525D" w14:textId="77777777" w:rsidTr="0013431F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4EDDBD25" w14:textId="28656C6E" w:rsidR="003E6B2A" w:rsidRPr="00252070" w:rsidRDefault="003E6B2A" w:rsidP="003E6B2A">
                  <w:pPr>
                    <w:jc w:val="center"/>
                    <w:rPr>
                      <w:rFonts w:ascii="Arial" w:hAnsi="Arial" w:cs="Arial"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المادة الدراسية</w:t>
                  </w:r>
                </w:p>
              </w:tc>
              <w:tc>
                <w:tcPr>
                  <w:tcW w:w="1096" w:type="pct"/>
                  <w:gridSpan w:val="2"/>
                </w:tcPr>
                <w:p w14:paraId="2BAE0238" w14:textId="7ABB438E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موضوع الدرس</w:t>
                  </w:r>
                </w:p>
              </w:tc>
              <w:tc>
                <w:tcPr>
                  <w:tcW w:w="1020" w:type="pct"/>
                </w:tcPr>
                <w:p w14:paraId="4D97E6A6" w14:textId="29622937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الصف</w:t>
                  </w:r>
                </w:p>
              </w:tc>
              <w:tc>
                <w:tcPr>
                  <w:tcW w:w="1094" w:type="pct"/>
                </w:tcPr>
                <w:p w14:paraId="57785302" w14:textId="1E74AE89" w:rsidR="003E6B2A" w:rsidRPr="00252070" w:rsidRDefault="003E6B2A" w:rsidP="003E6B2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الفصل</w:t>
                  </w:r>
                </w:p>
              </w:tc>
            </w:tr>
            <w:tr w:rsidR="003E6B2A" w:rsidRPr="005A3AF2" w14:paraId="1F29FA42" w14:textId="77777777" w:rsidTr="0064600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7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53057D12" w14:textId="7D588087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/>
                      <w:color w:val="auto"/>
                    </w:rPr>
                    <w:t>{subject}</w:t>
                  </w:r>
                </w:p>
              </w:tc>
              <w:tc>
                <w:tcPr>
                  <w:tcW w:w="1096" w:type="pct"/>
                  <w:gridSpan w:val="2"/>
                </w:tcPr>
                <w:p w14:paraId="149BF9BA" w14:textId="4747B52D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{lesson}</w:t>
                  </w:r>
                </w:p>
              </w:tc>
              <w:tc>
                <w:tcPr>
                  <w:tcW w:w="1020" w:type="pct"/>
                </w:tcPr>
                <w:p w14:paraId="3EC81469" w14:textId="24FE5C3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{grade}</w:t>
                  </w:r>
                </w:p>
              </w:tc>
              <w:tc>
                <w:tcPr>
                  <w:tcW w:w="1094" w:type="pct"/>
                </w:tcPr>
                <w:p w14:paraId="1CC3D0B2" w14:textId="4D2352F0" w:rsidR="003E6B2A" w:rsidRPr="0064600F" w:rsidRDefault="003E6B2A" w:rsidP="003E6B2A">
                  <w:pPr>
                    <w:spacing w:before="0" w:after="0" w:line="360" w:lineRule="auto"/>
                    <w:ind w:left="0" w:righ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{class}</w:t>
                  </w:r>
                </w:p>
              </w:tc>
            </w:tr>
            <w:tr w:rsidR="003E6B2A" w:rsidRPr="005A3AF2" w14:paraId="108557AE" w14:textId="77777777" w:rsidTr="0013431F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872754B" w14:textId="0B4F01A7" w:rsidR="003E6B2A" w:rsidRPr="005A3AF2" w:rsidRDefault="003E6B2A" w:rsidP="003E6B2A">
                  <w:pPr>
                    <w:spacing w:line="360" w:lineRule="auto"/>
                    <w:jc w:val="center"/>
                    <w:rPr>
                      <w:rFonts w:ascii="Arial" w:hAnsi="Arial" w:cs="Arial"/>
                      <w:rtl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>الوسائل والأدوات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A0A8461" w14:textId="77777777" w:rsidR="003E6B2A" w:rsidRPr="005A3AF2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rtl/>
                    </w:rPr>
                  </w:pPr>
                </w:p>
              </w:tc>
            </w:tr>
            <w:tr w:rsidR="003E6B2A" w:rsidRPr="005A3AF2" w14:paraId="0DEEFEB5" w14:textId="77777777" w:rsidTr="005038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66816AE7" w14:textId="04EE3AB4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{#tools}{book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الكتاب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{worksheets}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أوراق عمل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{smartboard}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السبورة الذكية    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>{presentations}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 xml:space="preserve"> العروض التقديمية   </w:t>
                  </w:r>
                  <w:r w:rsidRPr="007A4606">
                    <w:rPr>
                      <w:rFonts w:ascii="Arial" w:hAnsi="Arial" w:cs="Arial"/>
                      <w:color w:val="auto"/>
                    </w:rPr>
                    <w:t xml:space="preserve"> </w:t>
                  </w:r>
                  <w:r w:rsidRPr="007A4606">
                    <w:rPr>
                      <w:rFonts w:ascii="Segoe UI Emoji" w:hAnsi="Segoe UI Emoji" w:cs="Segoe UI Emoji"/>
                      <w:color w:val="auto"/>
                    </w:rPr>
                    <w:t xml:space="preserve">{other}{/tools} </w:t>
                  </w:r>
                  <w:r w:rsidRPr="007A4606">
                    <w:rPr>
                      <w:rFonts w:ascii="Arial" w:hAnsi="Arial" w:cs="Arial"/>
                      <w:color w:val="auto"/>
                      <w:rtl/>
                    </w:rPr>
                    <w:t>أخرى</w:t>
                  </w:r>
                </w:p>
              </w:tc>
            </w:tr>
            <w:tr w:rsidR="003E6B2A" w:rsidRPr="005A3AF2" w14:paraId="1B8A59C6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0" w:type="pct"/>
                  <w:gridSpan w:val="3"/>
                </w:tcPr>
                <w:p w14:paraId="24AE109D" w14:textId="62CC1302" w:rsidR="003E6B2A" w:rsidRPr="00252070" w:rsidRDefault="003E6B2A" w:rsidP="003E6B2A">
                  <w:pPr>
                    <w:spacing w:line="360" w:lineRule="auto"/>
                    <w:ind w:left="0"/>
                    <w:jc w:val="right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تكوين المجموعات التعليمية</w:t>
                  </w:r>
                </w:p>
              </w:tc>
              <w:tc>
                <w:tcPr>
                  <w:tcW w:w="3210" w:type="pct"/>
                  <w:gridSpan w:val="4"/>
                </w:tcPr>
                <w:p w14:paraId="44C02CFA" w14:textId="77777777" w:rsidR="003E6B2A" w:rsidRPr="00252070" w:rsidRDefault="003E6B2A" w:rsidP="003E6B2A">
                  <w:pPr>
                    <w:spacing w:line="36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</w:p>
              </w:tc>
            </w:tr>
            <w:tr w:rsidR="00AC4067" w:rsidRPr="005A3AF2" w14:paraId="1CDBA25F" w14:textId="77777777" w:rsidTr="00AC40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C0D7F5B" w14:textId="275B4ACE" w:rsidR="00AC4067" w:rsidRPr="00252070" w:rsidRDefault="00AC4067" w:rsidP="00AC4067">
                  <w:pPr>
                    <w:bidi/>
                    <w:spacing w:line="360" w:lineRule="auto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  <w:lang w:bidi="ar-KW"/>
                    </w:rPr>
                    <w:t xml:space="preserve">عدد الطلاب </w:t>
                  </w:r>
                  <w:r w:rsidRPr="001B6424">
                    <w:rPr>
                      <w:rFonts w:ascii="Arial" w:hAnsi="Arial" w:cs="Arial"/>
                      <w:color w:val="auto"/>
                    </w:rPr>
                    <w:t>({studentCount})</w:t>
                  </w:r>
                </w:p>
              </w:tc>
            </w:tr>
            <w:tr w:rsidR="004C0446" w:rsidRPr="005A3AF2" w14:paraId="483A9663" w14:textId="77777777" w:rsidTr="004C0446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13" w:type="pct"/>
                  <w:gridSpan w:val="2"/>
                </w:tcPr>
                <w:p w14:paraId="25A2CA70" w14:textId="1AB15E96" w:rsidR="004C0446" w:rsidRPr="00252070" w:rsidRDefault="004C0446" w:rsidP="004C0446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آلية توزيع الطلاب</w:t>
                  </w:r>
                </w:p>
              </w:tc>
              <w:tc>
                <w:tcPr>
                  <w:tcW w:w="3487" w:type="pct"/>
                  <w:gridSpan w:val="5"/>
                </w:tcPr>
                <w:p w14:paraId="713CE56E" w14:textId="390B25DF" w:rsidR="004C0446" w:rsidRPr="00252070" w:rsidRDefault="004C0446" w:rsidP="004C0446">
                  <w:pPr>
                    <w:bidi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>{#distribution}{random}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عشوائي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{mixedLevels}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مستويات متباينة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{sharedInterests}{/distribution}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اهتمامات مشتركة</w:t>
                  </w:r>
                </w:p>
              </w:tc>
            </w:tr>
            <w:tr w:rsidR="003E6B2A" w:rsidRPr="005A3AF2" w14:paraId="4BE099AB" w14:textId="77777777" w:rsidTr="001343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85" w:type="pct"/>
                  <w:gridSpan w:val="4"/>
                </w:tcPr>
                <w:p w14:paraId="0AA81D53" w14:textId="30B4FA15" w:rsidR="003E6B2A" w:rsidRPr="00252070" w:rsidRDefault="003E6B2A" w:rsidP="003E6B2A">
                  <w:pPr>
                    <w:bidi/>
                    <w:spacing w:line="360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rtl/>
                    </w:rPr>
                    <w:t>تحديد أدوار الأعضاء داخل المجموعة</w:t>
                  </w:r>
                </w:p>
              </w:tc>
              <w:tc>
                <w:tcPr>
                  <w:tcW w:w="2815" w:type="pct"/>
                  <w:gridSpan w:val="3"/>
                </w:tcPr>
                <w:p w14:paraId="6E79A5F5" w14:textId="2DC0D94E" w:rsidR="003E6B2A" w:rsidRPr="00252070" w:rsidRDefault="003E6B2A" w:rsidP="003E6B2A">
                  <w:pPr>
                    <w:bidi/>
                    <w:spacing w:line="360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{#roles}{leader}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قائد 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{recorder}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مقرر</w:t>
                  </w: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 xml:space="preserve">  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{observer}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متابع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{coordinator}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 xml:space="preserve">منسق    </w:t>
                  </w:r>
                  <w:r>
                    <w:rPr>
                      <w:rFonts w:ascii="Segoe UI Emoji" w:hAnsi="Segoe UI Emoji" w:cs="Segoe UI Emoji"/>
                      <w:b/>
                      <w:bCs/>
                      <w:color w:val="auto"/>
                    </w:rPr>
                    <w:t xml:space="preserve"> {speaker}{/roles}</w:t>
                  </w:r>
                  <w:r w:rsidRPr="00252070">
                    <w:rPr>
                      <w:rFonts w:ascii="Arial" w:hAnsi="Arial" w:cs="Arial"/>
                      <w:b/>
                      <w:bCs/>
                      <w:color w:val="auto"/>
                      <w:rtl/>
                    </w:rPr>
                    <w:t>متحدث</w:t>
                  </w:r>
                </w:p>
              </w:tc>
            </w:tr>
            <w:tr w:rsidR="0013431F" w:rsidRPr="005A3AF2" w14:paraId="3718D6B0" w14:textId="77777777" w:rsidTr="0025053C">
              <w:trPr>
                <w:trHeight w:hRule="exact" w:val="19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147011F" w14:textId="09BD47D1" w:rsidR="00B52F5E" w:rsidRPr="00B52F5E" w:rsidRDefault="00B52F5E" w:rsidP="00B52F5E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Arial" w:hAnsi="Arial" w:cs="Arial" w:hint="cs"/>
                      <w:color w:val="auto"/>
                      <w:rtl/>
                    </w:rPr>
                    <w:t>ا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لخرائط الذهنية هي أداة تعليمية فعالة تستخدم لتنظيم الأفكار والمعلومات بصورة بصرية، مما يساعد على تعزيز الفهم والتذكر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 xml:space="preserve">. </w:t>
                  </w: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تعتمد على الرسومات، الكلمات المفتاحية، والألوان لتمثيل المعلومات بطريقة مترابطة ومنظمة، مما يسهل على الطلاب استيعاب المفاهيم وتذكرها بسرعة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09B95C" w14:textId="08870D98" w:rsidR="0013431F" w:rsidRPr="00B52F5E" w:rsidRDefault="0013431F" w:rsidP="00241C3B">
                  <w:pPr>
                    <w:bidi/>
                    <w:spacing w:line="360" w:lineRule="auto"/>
                    <w:ind w:left="0"/>
                    <w:jc w:val="mediumKashida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</w:p>
              </w:tc>
            </w:tr>
            <w:tr w:rsidR="005F371E" w:rsidRPr="005A3AF2" w14:paraId="631A8F31" w14:textId="77777777" w:rsidTr="00CB4C4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27CED7" w:themeFill="accent3"/>
                </w:tcPr>
                <w:p w14:paraId="3C996092" w14:textId="6FBDD7D3" w:rsidR="005F371E" w:rsidRPr="00252070" w:rsidRDefault="005F371E" w:rsidP="000B74D6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252070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الأهداف التعليمية التي تسعى الاستراتيجية لتحقيقها</w:t>
                  </w:r>
                </w:p>
              </w:tc>
            </w:tr>
            <w:tr w:rsidR="000B74D6" w:rsidRPr="005A3AF2" w14:paraId="7E1526CB" w14:textId="77777777" w:rsidTr="000B74D6">
              <w:trPr>
                <w:trHeight w:hRule="exact" w:val="469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2" w:type="pct"/>
                  <w:shd w:val="clear" w:color="auto" w:fill="auto"/>
                </w:tcPr>
                <w:p w14:paraId="3BE8F5F3" w14:textId="4648C5BB" w:rsidR="000B74D6" w:rsidRPr="000B74D6" w:rsidRDefault="004B25B5" w:rsidP="000B74D6">
                  <w:pPr>
                    <w:tabs>
                      <w:tab w:val="left" w:pos="1850"/>
                    </w:tabs>
                    <w:bidi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</w:rPr>
                  </w:pPr>
                  <w:r w:rsidRPr="004B25B5">
                    <w:rPr>
                      <w:rFonts w:ascii="Arial" w:hAnsi="Arial" w:cs="Arial"/>
                      <w:color w:val="auto"/>
                    </w:rPr>
                    <w:lastRenderedPageBreak/>
                    <w:t>{#goals}{index}</w:t>
                  </w:r>
                </w:p>
              </w:tc>
              <w:tc>
                <w:tcPr>
                  <w:tcW w:w="4778" w:type="pct"/>
                  <w:gridSpan w:val="6"/>
                  <w:shd w:val="clear" w:color="auto" w:fill="auto"/>
                </w:tcPr>
                <w:p w14:paraId="0D7935E4" w14:textId="7F4D8B2D" w:rsidR="000B74D6" w:rsidRPr="000B74D6" w:rsidRDefault="000B74D6" w:rsidP="000B74D6">
                  <w:pPr>
                    <w:tabs>
                      <w:tab w:val="left" w:pos="1850"/>
                    </w:tabs>
                    <w:bidi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auto"/>
                    </w:rPr>
                    <w:t>{name}{/goals}</w:t>
                  </w:r>
                </w:p>
              </w:tc>
            </w:tr>
            <w:tr w:rsidR="005F371E" w:rsidRPr="005A3AF2" w14:paraId="0DE065F5" w14:textId="77777777" w:rsidTr="00D93E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7CE1E7" w:themeFill="accent3" w:themeFillTint="99"/>
                </w:tcPr>
                <w:p w14:paraId="78C3E2CA" w14:textId="2E56ADA1" w:rsidR="005F371E" w:rsidRPr="005A3AF2" w:rsidRDefault="005F371E" w:rsidP="005F371E">
                  <w:pPr>
                    <w:spacing w:line="360" w:lineRule="auto"/>
                    <w:jc w:val="center"/>
                    <w:rPr>
                      <w:rFonts w:ascii="Arial" w:hAnsi="Arial" w:cs="Arial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32"/>
                      <w:szCs w:val="32"/>
                      <w:rtl/>
                    </w:rPr>
                    <w:t>خطوات التنفيذ:</w:t>
                  </w:r>
                </w:p>
              </w:tc>
            </w:tr>
            <w:tr w:rsidR="005F371E" w:rsidRPr="005A3AF2" w14:paraId="3DDC805B" w14:textId="77777777" w:rsidTr="0013431F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7933D6C2" w14:textId="77777777" w:rsidR="00B52F5E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1-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تحديد الفكرة الرئيسية</w:t>
                  </w:r>
                </w:p>
                <w:p w14:paraId="7B05C476" w14:textId="54C2B7E0" w:rsidR="007E6126" w:rsidRPr="00B52F5E" w:rsidRDefault="007E6126" w:rsidP="00B52F5E">
                  <w:pPr>
                    <w:bidi/>
                    <w:spacing w:line="276" w:lineRule="auto"/>
                    <w:ind w:left="1440"/>
                    <w:rPr>
                      <w:rFonts w:ascii="Arial" w:hAnsi="Arial" w:cs="Arial"/>
                      <w:color w:val="auto"/>
                    </w:rPr>
                  </w:pPr>
                </w:p>
                <w:p w14:paraId="57408629" w14:textId="274EDC7A" w:rsidR="00CB4C43" w:rsidRPr="007E6126" w:rsidRDefault="00CB4C43" w:rsidP="007E6126">
                  <w:pPr>
                    <w:bidi/>
                    <w:spacing w:line="276" w:lineRule="auto"/>
                    <w:ind w:left="1800"/>
                    <w:rPr>
                      <w:rFonts w:ascii="Arial" w:hAnsi="Arial" w:cs="Arial"/>
                      <w:color w:val="auto"/>
                    </w:rPr>
                  </w:pPr>
                </w:p>
                <w:p w14:paraId="74B4242B" w14:textId="6167A6E3" w:rsidR="005F371E" w:rsidRPr="00CB4C43" w:rsidRDefault="005F371E" w:rsidP="0013431F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CB4C43">
                    <w:rPr>
                      <w:rFonts w:ascii="Arial" w:hAnsi="Arial" w:cs="Arial"/>
                      <w:color w:val="auto"/>
                    </w:rPr>
                    <w:t>-1</w:t>
                  </w:r>
                </w:p>
              </w:tc>
            </w:tr>
            <w:tr w:rsidR="005F371E" w:rsidRPr="005A3AF2" w14:paraId="70BBA5B3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B0ECDD0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اختيار الموضوع أو المفهوم الأساسي الذي سيتم بناء الخريطة حوله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C24F444" w14:textId="7A4BD12C" w:rsidR="00DB23AE" w:rsidRPr="00B52F5E" w:rsidRDefault="00B52F5E">
                  <w:pPr>
                    <w:pStyle w:val="ListParagraph"/>
                    <w:numPr>
                      <w:ilvl w:val="0"/>
                      <w:numId w:val="5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الفكرة في وسط الورقة أو الشاشة داخل دائرة أو مربع بارز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3B81732B" w14:textId="77777777" w:rsidTr="00B52F5E">
              <w:trPr>
                <w:trHeight w:val="4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2D1C8E07" w14:textId="4F6DAFA8" w:rsidR="00252070" w:rsidRPr="00B52F5E" w:rsidRDefault="00CB4C43" w:rsidP="00B52F5E">
                  <w:p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2-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إضافة الفروع الأساسية</w:t>
                  </w:r>
                </w:p>
              </w:tc>
            </w:tr>
            <w:tr w:rsidR="00252070" w:rsidRPr="005A3AF2" w14:paraId="7A563D47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36F731F5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تحديد الأفكار الفرعية المرتبطة بالفكرة الرئيسية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6F0D80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رسم خطوط أو أسهم تربط الفكرة الرئيسية بهذه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380414E" w14:textId="3A586ABB" w:rsidR="00DB23AE" w:rsidRPr="00B52F5E" w:rsidRDefault="00B52F5E">
                  <w:pPr>
                    <w:pStyle w:val="ListParagraph"/>
                    <w:numPr>
                      <w:ilvl w:val="0"/>
                      <w:numId w:val="7"/>
                    </w:numPr>
                    <w:bidi/>
                    <w:spacing w:line="276" w:lineRule="auto"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كتابة الكلمات المفتاحية لكل فرع بطريقة واضحة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  <w:tr w:rsidR="00252070" w:rsidRPr="005A3AF2" w14:paraId="462D3700" w14:textId="77777777" w:rsidTr="0013431F">
              <w:trPr>
                <w:trHeight w:val="59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0B6638F0" w14:textId="77777777" w:rsidR="00B52F5E" w:rsidRPr="00B52F5E" w:rsidRDefault="00CB4C43" w:rsidP="00B52F5E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3-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التوسع في التفاصيل</w:t>
                  </w:r>
                </w:p>
                <w:p w14:paraId="653989E4" w14:textId="6BA313F8" w:rsidR="007E6126" w:rsidRPr="007E6126" w:rsidRDefault="007E6126" w:rsidP="007E6126">
                  <w:p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</w:p>
                <w:p w14:paraId="1383E678" w14:textId="6B6BD0C8" w:rsidR="00252070" w:rsidRPr="00CB4C43" w:rsidRDefault="00252070" w:rsidP="007E6126">
                  <w:pPr>
                    <w:bidi/>
                    <w:spacing w:before="0" w:after="0"/>
                    <w:ind w:left="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2F761C87" w14:textId="77777777" w:rsidTr="00DB23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278A1CD8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لكل فرع رئيسي، يمكن إضافة تفاصيل أكثر من خلال تفرعات فرعية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396DF613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صور، رموز، وألوان لتمييز الأفكار المختلفة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0A005D8D" w14:textId="2CF4765F" w:rsidR="00B52F5E" w:rsidRPr="00B52F5E" w:rsidRDefault="00B52F5E">
                  <w:pPr>
                    <w:pStyle w:val="ListParagraph"/>
                    <w:numPr>
                      <w:ilvl w:val="0"/>
                      <w:numId w:val="6"/>
                    </w:numPr>
                    <w:bidi/>
                    <w:spacing w:before="0" w:after="0"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ترتيب المعلومات وفق تسلسل منطقي يسهل الفهم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5B9648DD" w14:textId="37152FFD" w:rsidR="00DB23AE" w:rsidRPr="007E6126" w:rsidRDefault="00DB23AE" w:rsidP="00DB23AE">
                  <w:pPr>
                    <w:pStyle w:val="ListParagraph"/>
                    <w:bidi/>
                    <w:spacing w:before="0" w:after="0"/>
                    <w:ind w:left="2160" w:right="0"/>
                    <w:rPr>
                      <w:rFonts w:ascii="Arial" w:eastAsia="Times New Roman" w:hAnsi="Arial" w:cs="Arial"/>
                      <w:color w:val="auto"/>
                      <w:kern w:val="0"/>
                      <w:rtl/>
                    </w:rPr>
                  </w:pPr>
                </w:p>
              </w:tc>
            </w:tr>
            <w:tr w:rsidR="00252070" w:rsidRPr="005A3AF2" w14:paraId="7C8B9EF7" w14:textId="77777777" w:rsidTr="002B5783">
              <w:trPr>
                <w:trHeight w:val="3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</w:tcPr>
                <w:p w14:paraId="19EB8CF7" w14:textId="2C9AE16D" w:rsidR="00252070" w:rsidRPr="00B52F5E" w:rsidRDefault="00CB4C43" w:rsidP="00B52F5E">
                  <w:p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 w:hint="cs"/>
                      <w:color w:val="auto"/>
                      <w:rtl/>
                    </w:rPr>
                    <w:t xml:space="preserve">4-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مراجعة وتطوير الخريطة الذهنية</w:t>
                  </w:r>
                </w:p>
              </w:tc>
            </w:tr>
            <w:tr w:rsidR="00252070" w:rsidRPr="005A3AF2" w14:paraId="2667935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7"/>
                  <w:shd w:val="clear" w:color="auto" w:fill="FFFFFF" w:themeFill="background1"/>
                </w:tcPr>
                <w:p w14:paraId="7DC502E4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التأكد من وضوح الترابط بين الأفكار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77999FB9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إزالة المعلومات غير الضرورية أو إعادة ترتيب الأفكار إذا لزم الأمر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  <w:p w14:paraId="29D33366" w14:textId="13D08D86" w:rsidR="00DB23AE" w:rsidRPr="00B52F5E" w:rsidRDefault="00B52F5E">
                  <w:pPr>
                    <w:pStyle w:val="ListParagraph"/>
                    <w:numPr>
                      <w:ilvl w:val="0"/>
                      <w:numId w:val="8"/>
                    </w:numPr>
                    <w:bidi/>
                    <w:rPr>
                      <w:rFonts w:ascii="Arial" w:hAnsi="Arial" w:cs="Arial"/>
                      <w:color w:val="auto"/>
                      <w:rtl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rtl/>
                    </w:rPr>
                    <w:t>استخدام الخريطة لمراجعة الدروس أو شرح المفاهيم</w:t>
                  </w:r>
                  <w:r w:rsidRPr="00B52F5E">
                    <w:rPr>
                      <w:rFonts w:ascii="Arial" w:hAnsi="Arial" w:cs="Arial"/>
                      <w:color w:val="auto"/>
                    </w:rPr>
                    <w:t>.</w:t>
                  </w:r>
                </w:p>
              </w:tc>
            </w:tr>
          </w:tbl>
          <w:p w14:paraId="69EB0A99" w14:textId="77777777" w:rsidR="00503883" w:rsidRDefault="0050388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4B3C8569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ListTable4-Accent3"/>
              <w:tblpPr w:leftFromText="180" w:rightFromText="180" w:vertAnchor="text" w:horzAnchor="margin" w:tblpY="33"/>
              <w:tblOverlap w:val="never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</w:tblPr>
            <w:tblGrid>
              <w:gridCol w:w="3491"/>
              <w:gridCol w:w="8"/>
              <w:gridCol w:w="3189"/>
              <w:gridCol w:w="3768"/>
            </w:tblGrid>
            <w:tr w:rsidR="007E6126" w:rsidRPr="005A3AF2" w14:paraId="002B2A77" w14:textId="77777777" w:rsidTr="007E612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463B533" w14:textId="77777777" w:rsidR="007E6126" w:rsidRPr="00DB184A" w:rsidRDefault="007E6126" w:rsidP="007E6126">
                  <w:pPr>
                    <w:spacing w:line="36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DB184A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تقييم تنفيذ الاستراتيجية</w:t>
                  </w:r>
                </w:p>
              </w:tc>
            </w:tr>
            <w:tr w:rsidR="007E6126" w:rsidRPr="005A3AF2" w14:paraId="53F64C2F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1308CEE8" w14:textId="1B6E8BF9" w:rsidR="007E6126" w:rsidRPr="001E5053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  <w:color w:val="auto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تفاعل الطلاب</w:t>
                  </w:r>
                </w:p>
              </w:tc>
            </w:tr>
            <w:tr w:rsidR="005F2172" w:rsidRPr="005A3AF2" w14:paraId="77BBDAAF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2AD58E3C" w14:textId="272084ED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lastRenderedPageBreak/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5DBE53B6" w14:textId="5A33F36B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699E44A2" w14:textId="391534C6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1F655040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CC151A0" w14:textId="3E895231" w:rsidR="007E6126" w:rsidRPr="005A3AF2" w:rsidRDefault="007E6126" w:rsidP="00B52F5E">
                  <w:pPr>
                    <w:spacing w:line="360" w:lineRule="auto"/>
                    <w:jc w:val="right"/>
                    <w:rPr>
                      <w:rFonts w:ascii="Arial" w:hAnsi="Arial" w:cs="Arial"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 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استيعاب الطلاب</w:t>
                  </w:r>
                </w:p>
              </w:tc>
            </w:tr>
            <w:tr w:rsidR="005F2172" w:rsidRPr="005A3AF2" w14:paraId="0CF9A8D5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73" w:type="pct"/>
                  <w:gridSpan w:val="2"/>
                </w:tcPr>
                <w:p w14:paraId="0CC47B19" w14:textId="3E2BE617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Arial" w:hAnsi="Arial" w:cs="Arial"/>
                      <w:b w:val="0"/>
                      <w:bCs w:val="0"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5" w:type="pct"/>
                </w:tcPr>
                <w:p w14:paraId="68B32B5F" w14:textId="2CB3372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3C93CBAE" w14:textId="496CDD1F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72C172C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60CEA5F4" w14:textId="29DE3FB1" w:rsidR="007E6126" w:rsidRPr="005A3AF2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/>
                      <w:color w:val="auto"/>
                      <w:rtl/>
                    </w:rPr>
                    <w:t xml:space="preserve">تقييم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مدى سهولة استرجاع المعلومات</w:t>
                  </w:r>
                </w:p>
              </w:tc>
            </w:tr>
            <w:tr w:rsidR="005F2172" w:rsidRPr="005A3AF2" w14:paraId="4C8A9FC4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025D4724" w14:textId="1DF0602C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4F7ED385" w14:textId="663D26C7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4F856BEF" w14:textId="19F0B98D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  <w:tr w:rsidR="007E6126" w:rsidRPr="005A3AF2" w14:paraId="51372B18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</w:tcPr>
                <w:p w14:paraId="7D200A46" w14:textId="1D8462AF" w:rsidR="007E6126" w:rsidRPr="007E6126" w:rsidRDefault="007E6126" w:rsidP="00B52F5E">
                  <w:pPr>
                    <w:bidi/>
                    <w:spacing w:line="360" w:lineRule="auto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 w:rsidRPr="001E5053">
                    <w:rPr>
                      <w:rFonts w:ascii="Arial" w:hAnsi="Arial" w:cs="Arial" w:hint="cs"/>
                      <w:color w:val="auto"/>
                      <w:rtl/>
                    </w:rPr>
                    <w:t>تقييم</w:t>
                  </w:r>
                  <w:r w:rsidRPr="001E5053">
                    <w:rPr>
                      <w:rFonts w:ascii="Segoe UI Emoji" w:hAnsi="Segoe UI Emoji" w:cs="Segoe UI Emoji"/>
                      <w:color w:val="auto"/>
                      <w:rtl/>
                    </w:rPr>
                    <w:t xml:space="preserve"> </w:t>
                  </w:r>
                  <w:r w:rsidR="00B52F5E" w:rsidRPr="00B52F5E">
                    <w:rPr>
                      <w:rFonts w:ascii="Arial" w:hAnsi="Arial" w:cs="Arial"/>
                      <w:color w:val="auto"/>
                      <w:rtl/>
                    </w:rPr>
                    <w:t>تحسن قدرة الطلاب على تنظيم الأفكار</w:t>
                  </w:r>
                </w:p>
              </w:tc>
            </w:tr>
            <w:tr w:rsidR="005F2172" w:rsidRPr="005A3AF2" w14:paraId="0770077E" w14:textId="77777777" w:rsidTr="007E6126">
              <w:trPr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9" w:type="pct"/>
                </w:tcPr>
                <w:p w14:paraId="4C7D27BC" w14:textId="41E0A7E4" w:rsidR="005F2172" w:rsidRPr="005A3AF2" w:rsidRDefault="005F2172" w:rsidP="005F2172">
                  <w:pPr>
                    <w:bidi/>
                    <w:spacing w:line="360" w:lineRule="auto"/>
                    <w:ind w:left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</w:rPr>
                    <w:t xml:space="preserve"> {#efficiency}{fullyAchieved}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rtl/>
                    </w:rPr>
                    <w:t>تحقق بشكل كامل</w:t>
                  </w:r>
                </w:p>
              </w:tc>
              <w:tc>
                <w:tcPr>
                  <w:tcW w:w="1529" w:type="pct"/>
                  <w:gridSpan w:val="2"/>
                </w:tcPr>
                <w:p w14:paraId="786A4656" w14:textId="24195DF1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{partiallyAchieved}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تحقق جزئيًا</w:t>
                  </w:r>
                </w:p>
              </w:tc>
              <w:tc>
                <w:tcPr>
                  <w:tcW w:w="1802" w:type="pct"/>
                </w:tcPr>
                <w:p w14:paraId="201958CA" w14:textId="3114DCB0" w:rsidR="005F2172" w:rsidRPr="005A3AF2" w:rsidRDefault="005F2172" w:rsidP="005F2172">
                  <w:pPr>
                    <w:bidi/>
                    <w:spacing w:line="360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 Emoji" w:hAnsi="Segoe UI Emoji" w:cs="Segoe UI Emoji"/>
                      <w:color w:val="auto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</w:rPr>
                    <w:t>{notAchieved}{/efficiency}</w:t>
                  </w:r>
                  <w:r w:rsidRPr="005A3AF2">
                    <w:rPr>
                      <w:rFonts w:ascii="Arial" w:hAnsi="Arial" w:cs="Arial"/>
                      <w:color w:val="auto"/>
                      <w:rtl/>
                    </w:rPr>
                    <w:t xml:space="preserve"> لم </w:t>
                  </w:r>
                  <w:r w:rsidRPr="005A3AF2">
                    <w:rPr>
                      <w:rFonts w:ascii="Arial" w:hAnsi="Arial" w:cs="Arial" w:hint="cs"/>
                      <w:color w:val="auto"/>
                      <w:rtl/>
                    </w:rPr>
                    <w:t>يتحقق</w:t>
                  </w:r>
                </w:p>
              </w:tc>
            </w:tr>
          </w:tbl>
          <w:p w14:paraId="2CB336E1" w14:textId="77777777" w:rsidR="00CB4C43" w:rsidRDefault="00CB4C43" w:rsidP="00CB4C43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67892976" w14:textId="77777777" w:rsidR="0017468E" w:rsidRDefault="0017468E" w:rsidP="007E6126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tbl>
            <w:tblPr>
              <w:tblStyle w:val="ColorfulList-Accent4"/>
              <w:tblpPr w:leftFromText="180" w:rightFromText="180" w:vertAnchor="text" w:horzAnchor="margin" w:tblpY="54"/>
              <w:bidiVisual/>
              <w:tblW w:w="5000" w:type="pct"/>
              <w:tblBorders>
                <w:top w:val="single" w:sz="4" w:space="0" w:color="27CED7"/>
                <w:left w:val="single" w:sz="4" w:space="0" w:color="27CED7"/>
                <w:bottom w:val="single" w:sz="4" w:space="0" w:color="27CED7"/>
                <w:right w:val="single" w:sz="4" w:space="0" w:color="27CED7"/>
                <w:insideH w:val="single" w:sz="4" w:space="0" w:color="27CED7"/>
                <w:insideV w:val="single" w:sz="4" w:space="0" w:color="27CED7"/>
              </w:tblBorders>
              <w:tblLook w:val="04A0" w:firstRow="1" w:lastRow="0" w:firstColumn="1" w:lastColumn="0" w:noHBand="0" w:noVBand="1"/>
              <w:tblDescription w:val="جدول تخطيط رأس الصفحة"/>
            </w:tblPr>
            <w:tblGrid>
              <w:gridCol w:w="10456"/>
            </w:tblGrid>
            <w:tr w:rsidR="001E5053" w:rsidRPr="005A3AF2" w14:paraId="585B85E3" w14:textId="77777777" w:rsidTr="00B52F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4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tcBorders>
                    <w:bottom w:val="none" w:sz="0" w:space="0" w:color="auto"/>
                  </w:tcBorders>
                  <w:shd w:val="clear" w:color="auto" w:fill="D3F5F7" w:themeFill="accent3" w:themeFillTint="33"/>
                </w:tcPr>
                <w:p w14:paraId="44E32050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الصعوبات التي واجهها المعلم أثناء التنفيذ:</w:t>
                  </w:r>
                </w:p>
              </w:tc>
            </w:tr>
            <w:tr w:rsidR="001E5053" w:rsidRPr="005A3AF2" w14:paraId="15E3FF59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0DFFDEF9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صعوبة إقناع بعض الطلاب بأهمية استخدام الخرائط الذهنية بدلاً من الطرق التقليدية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7FA054A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بعض الطلاب قد يجدون صعوبة في التعبير عن الأفكار بصريًا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4BD23BF0" w14:textId="77777777" w:rsidR="00B52F5E" w:rsidRPr="00B52F5E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الحاجة إلى تدريب الطلاب على استخدام البرامج الرقمية لإنشاء الخرائط الذهنية الإلكترونية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  <w:p w14:paraId="0EB020B9" w14:textId="0CF91CCA" w:rsidR="00A80F36" w:rsidRPr="007E6126" w:rsidRDefault="00B52F5E">
                  <w:pPr>
                    <w:numPr>
                      <w:ilvl w:val="0"/>
                      <w:numId w:val="1"/>
                    </w:numPr>
                    <w:bidi/>
                    <w:spacing w:before="100" w:beforeAutospacing="1" w:after="100" w:afterAutospacing="1" w:line="360" w:lineRule="auto"/>
                    <w:ind w:right="0"/>
                    <w:rPr>
                      <w:rFonts w:ascii="Arial" w:eastAsia="Times New Roman" w:hAnsi="Arial" w:cs="Arial"/>
                      <w:color w:val="auto"/>
                      <w:kern w:val="0"/>
                    </w:rPr>
                  </w:pP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  <w:rtl/>
                    </w:rPr>
                    <w:t>استهلاك وقت إضافي في تصميم الخرائط الذهنية أثناء الحصة</w:t>
                  </w:r>
                  <w:r w:rsidRPr="00B52F5E">
                    <w:rPr>
                      <w:rFonts w:ascii="Arial" w:eastAsia="Times New Roman" w:hAnsi="Arial" w:cs="Arial"/>
                      <w:color w:val="auto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17DB14BE" w14:textId="77777777" w:rsidTr="00B52F5E">
              <w:trPr>
                <w:trHeight w:hRule="exact" w:val="5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66C7BE44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التعديلات المقترحة لتحسين الاستراتيجية:</w:t>
                  </w:r>
                </w:p>
              </w:tc>
            </w:tr>
            <w:tr w:rsidR="001E5053" w:rsidRPr="005A3AF2" w14:paraId="3673A235" w14:textId="77777777" w:rsidTr="007E612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60BBB7C9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تنويع الوسائل المستخدمة بين الخرائط الذهنية الورقية والإلكترونية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07E098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 الخرائط الذهنية في جميع المراحل الدراسية وليس فقط في المراجعات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37D6D135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في المشاريع والبحوث، وليس فقط في تلخيص الدروس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6886967B" w14:textId="77777777" w:rsidR="00B52F5E" w:rsidRPr="00B52F5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إعطاء الحرية للطلاب في تصميم خرائطهم الخاصة بأسلوبهم الإبداعي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F47D31" w14:textId="430D190B" w:rsidR="00A80F36" w:rsidRPr="0017468E" w:rsidRDefault="00B52F5E">
                  <w:pPr>
                    <w:pStyle w:val="ListParagraph"/>
                    <w:numPr>
                      <w:ilvl w:val="1"/>
                      <w:numId w:val="2"/>
                    </w:numPr>
                    <w:bidi/>
                    <w:spacing w:before="100" w:beforeAutospacing="1" w:after="100" w:afterAutospacing="1" w:line="360" w:lineRule="auto"/>
                    <w:ind w:right="0"/>
                    <w:outlineLvl w:val="2"/>
                    <w:rPr>
                      <w:rFonts w:ascii="Times New Roman" w:eastAsia="Times New Roman" w:hAnsi="Times New Roman" w:cs="Times New Roman"/>
                      <w:color w:val="auto"/>
                      <w:kern w:val="0"/>
                      <w:sz w:val="27"/>
                      <w:szCs w:val="27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دمجها مع استراتيجيات أخرى مثل العصف الذهني والتعلم النشط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5E7D29A" w14:textId="77777777" w:rsidTr="00B52F5E">
              <w:trPr>
                <w:trHeight w:hRule="exact"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0D22AA31" w14:textId="77777777" w:rsidR="001E5053" w:rsidRPr="005A3AF2" w:rsidRDefault="001E5053" w:rsidP="001E5053">
                  <w:pPr>
                    <w:bidi/>
                    <w:spacing w:line="36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5A3AF2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الملاحظات والتوصيات</w:t>
                  </w:r>
                </w:p>
              </w:tc>
            </w:tr>
            <w:tr w:rsidR="001E5053" w:rsidRPr="005A3AF2" w14:paraId="66F0EADB" w14:textId="77777777" w:rsidTr="00B52F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30D5D56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تعزيز استخدام التكنولوجيا لإنشاء الخرائط الذهنية بسهولة وسرعة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BBFD7DF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تشجيع الطلاب على التعبير بحرية عن أفكارهم من خلال الرسومات والكلمات المفتاحية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893AFD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ربط الخرائط الذهنية بالتطبيقات الواقعية لجعلها أكثر فاعلية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5DB15711" w14:textId="77777777" w:rsidR="00B52F5E" w:rsidRPr="00B52F5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توفير نماذج جاهزة للطلاب المبتدئين لمساعدتهم على البدء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  <w:p w14:paraId="7ACB5E63" w14:textId="15970541" w:rsidR="00A80F36" w:rsidRPr="0017468E" w:rsidRDefault="00B52F5E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360" w:lineRule="auto"/>
                    <w:rPr>
                      <w:rFonts w:ascii="Arial" w:hAnsi="Arial" w:cs="Arial"/>
                      <w:color w:val="auto"/>
                      <w:sz w:val="26"/>
                      <w:szCs w:val="26"/>
                    </w:rPr>
                  </w:pP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استخدامها كأداة تقييمية لمعرفة مدى فهم الطلاب للدروس</w:t>
                  </w:r>
                  <w:r w:rsidRPr="00B52F5E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.</w:t>
                  </w:r>
                </w:p>
              </w:tc>
            </w:tr>
            <w:tr w:rsidR="001E5053" w:rsidRPr="005A3AF2" w14:paraId="0CC1BCE5" w14:textId="77777777" w:rsidTr="001E5053">
              <w:trPr>
                <w:trHeight w:hRule="exact" w:val="51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D3F5F7" w:themeFill="accent3" w:themeFillTint="33"/>
                </w:tcPr>
                <w:p w14:paraId="436ECD2B" w14:textId="77777777" w:rsidR="001E5053" w:rsidRPr="005A3AF2" w:rsidRDefault="001E5053" w:rsidP="001E5053">
                  <w:pPr>
                    <w:bidi/>
                    <w:spacing w:line="360" w:lineRule="auto"/>
                    <w:jc w:val="center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 w:rsidRPr="004D0153">
                    <w:rPr>
                      <w:rFonts w:ascii="Arial" w:hAnsi="Arial" w:cs="Arial"/>
                      <w:color w:val="auto"/>
                      <w:sz w:val="28"/>
                      <w:szCs w:val="28"/>
                      <w:rtl/>
                    </w:rPr>
                    <w:t>المرفقات</w:t>
                  </w:r>
                </w:p>
              </w:tc>
            </w:tr>
            <w:tr w:rsidR="005F2172" w:rsidRPr="005A3AF2" w14:paraId="48452491" w14:textId="77777777" w:rsidTr="001E5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hRule="exact" w:val="6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FFFFFF" w:themeFill="background1"/>
                </w:tcPr>
                <w:p w14:paraId="7F786199" w14:textId="67ED9A5C" w:rsidR="005F2172" w:rsidRPr="005A3AF2" w:rsidRDefault="005F2172" w:rsidP="005F2172">
                  <w:pPr>
                    <w:bidi/>
                    <w:spacing w:line="360" w:lineRule="auto"/>
                    <w:rPr>
                      <w:rFonts w:ascii="Arial" w:hAnsi="Arial" w:cs="Arial"/>
                      <w:sz w:val="26"/>
                      <w:szCs w:val="26"/>
                      <w:rtl/>
                    </w:rPr>
                  </w:pP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 xml:space="preserve"> {#attachments}{studentActivitiesPhotos}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صور لأنشطة الطلاب</w:t>
                  </w:r>
                  <w:r w:rsidRPr="004D0153">
                    <w:rPr>
                      <w:rFonts w:ascii="Arial" w:hAnsi="Arial" w:cs="Arial"/>
                      <w:sz w:val="24"/>
                      <w:szCs w:val="24"/>
                      <w:rtl/>
                    </w:rPr>
                    <w:t xml:space="preserve">   </w:t>
                  </w:r>
                  <w:r w:rsidRPr="004D0153">
                    <w:rPr>
                      <w:rFonts w:ascii="Segoe UI Emoji" w:hAnsi="Segoe UI Emoji" w:cs="Segoe UI Emoji" w:hint="cs"/>
                      <w:color w:val="auto"/>
                      <w:sz w:val="24"/>
                      <w:szCs w:val="24"/>
                      <w:rtl/>
                    </w:rPr>
                    <w:t xml:space="preserve">  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{worksheets}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أوراق عمل   </w:t>
                  </w:r>
                  <w:r w:rsidRPr="004D0153">
                    <w:rPr>
                      <w:rFonts w:ascii="Arial" w:hAnsi="Arial" w:cs="Arial" w:hint="cs"/>
                      <w:color w:val="auto"/>
                      <w:sz w:val="24"/>
                      <w:szCs w:val="24"/>
                      <w:rtl/>
                    </w:rPr>
                    <w:t xml:space="preserve">  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Segoe UI Emoji" w:hAnsi="Segoe UI Emoji" w:cs="Segoe UI Emoji"/>
                      <w:color w:val="auto"/>
                      <w:sz w:val="24"/>
                      <w:szCs w:val="24"/>
                    </w:rPr>
                    <w:t>{studentAssessments}</w:t>
                  </w:r>
                  <w:r w:rsidRPr="004D0153">
                    <w:rPr>
                      <w:rFonts w:ascii="Arial" w:hAnsi="Arial" w:cs="Arial"/>
                      <w:color w:val="auto"/>
                      <w:sz w:val="24"/>
                      <w:szCs w:val="24"/>
                      <w:rtl/>
                    </w:rPr>
                    <w:t>تقييمات الطلاب</w:t>
                  </w:r>
                  <w:r w:rsidRPr="004D0153">
                    <w:rPr>
                      <w:rFonts w:ascii="Arial" w:hAnsi="Arial" w:cs="Arial"/>
                      <w:b w:val="0"/>
                      <w:bCs w:val="0"/>
                      <w:color w:val="auto"/>
                      <w:sz w:val="14"/>
                      <w:szCs w:val="14"/>
                      <w:rtl/>
                    </w:rPr>
                    <w:t xml:space="preserve">     </w:t>
                  </w:r>
                  <w:r>
                    <w:rPr>
                      <w:rFonts w:ascii="Segoe UI Emoji" w:hAnsi="Segoe UI Emoji" w:cs="Segoe UI Emoji" w:hint="cs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 xml:space="preserve">    </w:t>
                  </w:r>
                  <w:r>
                    <w:rPr>
                      <w:rFonts w:ascii="Segoe UI Emoji" w:hAnsi="Segoe UI Emoji" w:cs="Segoe UI Emoji"/>
                      <w:b w:val="0"/>
                      <w:bCs w:val="0"/>
                      <w:color w:val="auto"/>
                      <w:sz w:val="28"/>
                      <w:szCs w:val="28"/>
                    </w:rPr>
                    <w:t xml:space="preserve"> {other}{/attachments}</w:t>
                  </w:r>
                  <w:r w:rsidRPr="005A3AF2">
                    <w:rPr>
                      <w:rFonts w:ascii="Arial" w:hAnsi="Arial" w:cs="Arial"/>
                      <w:b w:val="0"/>
                      <w:bCs w:val="0"/>
                      <w:color w:val="auto"/>
                      <w:sz w:val="28"/>
                      <w:szCs w:val="28"/>
                      <w:rtl/>
                    </w:rPr>
                    <w:t>..........................</w:t>
                  </w:r>
                </w:p>
              </w:tc>
            </w:tr>
          </w:tbl>
          <w:p w14:paraId="2FB3C176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10EF3D82" w14:textId="77777777" w:rsidR="0017468E" w:rsidRDefault="0017468E" w:rsidP="0017468E">
            <w:pPr>
              <w:pStyle w:val="a0"/>
              <w:bidi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  <w:p w14:paraId="5EB386F6" w14:textId="283E1D9D" w:rsidR="0017468E" w:rsidRPr="005A3AF2" w:rsidRDefault="0017468E" w:rsidP="0017468E">
            <w:pPr>
              <w:pStyle w:val="a0"/>
              <w:bidi/>
              <w:ind w:left="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tbl>
      <w:tblPr>
        <w:tblStyle w:val="ListTable6Colorful-Accent1"/>
        <w:tblpPr w:leftFromText="180" w:rightFromText="180" w:vertAnchor="text" w:horzAnchor="margin" w:tblpY="449"/>
        <w:bidiVisual/>
        <w:tblW w:w="0" w:type="auto"/>
        <w:tblLook w:val="04A0" w:firstRow="1" w:lastRow="0" w:firstColumn="1" w:lastColumn="0" w:noHBand="0" w:noVBand="1"/>
        <w:tblDescription w:val="جدول تخطيط رأس الصفحة"/>
      </w:tblPr>
      <w:tblGrid>
        <w:gridCol w:w="5228"/>
        <w:gridCol w:w="5228"/>
      </w:tblGrid>
      <w:tr w:rsidR="00A80F36" w:rsidRPr="004D0153" w14:paraId="4BA768B4" w14:textId="77777777" w:rsidTr="00A80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D3F5F7" w:themeFill="accent3" w:themeFillTint="33"/>
          </w:tcPr>
          <w:p w14:paraId="2183A6A1" w14:textId="77777777" w:rsidR="00A80F36" w:rsidRPr="004D0153" w:rsidRDefault="00A80F36" w:rsidP="00A80F36">
            <w:pPr>
              <w:jc w:val="center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lastRenderedPageBreak/>
              <w:t>اسم المعلم</w:t>
            </w:r>
          </w:p>
        </w:tc>
        <w:tc>
          <w:tcPr>
            <w:tcW w:w="5228" w:type="dxa"/>
            <w:shd w:val="clear" w:color="auto" w:fill="D3F5F7" w:themeFill="accent3" w:themeFillTint="33"/>
          </w:tcPr>
          <w:p w14:paraId="529C2795" w14:textId="77777777" w:rsidR="00A80F36" w:rsidRPr="004D0153" w:rsidRDefault="00A80F36" w:rsidP="00A80F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rtl/>
              </w:rPr>
            </w:pPr>
            <w:r w:rsidRPr="004D0153">
              <w:rPr>
                <w:rFonts w:ascii="Arial" w:hAnsi="Arial" w:cs="Arial"/>
                <w:color w:val="auto"/>
                <w:rtl/>
              </w:rPr>
              <w:t>مدير المدرسة</w:t>
            </w:r>
          </w:p>
        </w:tc>
      </w:tr>
      <w:tr w:rsidR="00C12B56" w:rsidRPr="004D0153" w14:paraId="36F5831A" w14:textId="77777777" w:rsidTr="00A80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shd w:val="clear" w:color="auto" w:fill="FFFFFF" w:themeFill="background1"/>
          </w:tcPr>
          <w:p w14:paraId="7068989B" w14:textId="769C1BD9" w:rsidR="00C12B56" w:rsidRPr="0064600F" w:rsidRDefault="00417CAA" w:rsidP="00417CAA">
            <w:pPr>
              <w:spacing w:before="0" w:after="0"/>
              <w:ind w:left="0" w:right="0"/>
              <w:jc w:val="center"/>
              <w:rPr>
                <w:rFonts w:ascii="Arial" w:hAnsi="Arial" w:cs="Arial"/>
                <w:color w:val="auto"/>
                <w:sz w:val="16"/>
                <w:szCs w:val="16"/>
                <w:rtl/>
              </w:rPr>
            </w:pPr>
            <w:r w:rsidRPr="00417CAA">
              <w:rPr>
                <w:rFonts w:ascii="Arial" w:hAnsi="Arial" w:cs="Arial"/>
                <w:color w:val="auto"/>
                <w:sz w:val="16"/>
                <w:szCs w:val="16"/>
              </w:rPr>
              <w:t>{teacherName}</w:t>
            </w:r>
          </w:p>
        </w:tc>
        <w:tc>
          <w:tcPr>
            <w:tcW w:w="5228" w:type="dxa"/>
            <w:shd w:val="clear" w:color="auto" w:fill="FFFFFF" w:themeFill="background1"/>
          </w:tcPr>
          <w:p w14:paraId="77B35CA1" w14:textId="0FEA9859" w:rsidR="00C12B56" w:rsidRPr="0064600F" w:rsidRDefault="00C12B56" w:rsidP="00C12B56">
            <w:pPr>
              <w:spacing w:before="0" w:after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auto"/>
                <w:sz w:val="16"/>
                <w:szCs w:val="16"/>
                <w:rtl/>
              </w:rPr>
            </w:pPr>
            <w:r>
              <w:rPr>
                <w:rFonts w:ascii="Arial" w:hAnsi="Arial" w:cs="Arial"/>
                <w:b/>
                <w:bCs/>
                <w:color w:val="auto"/>
                <w:sz w:val="16"/>
                <w:szCs w:val="16"/>
              </w:rPr>
              <w:t>{principalName}</w:t>
            </w:r>
          </w:p>
        </w:tc>
      </w:tr>
    </w:tbl>
    <w:p w14:paraId="6CF553D0" w14:textId="77777777" w:rsidR="00503883" w:rsidRDefault="00503883" w:rsidP="00A80F36">
      <w:pPr>
        <w:bidi/>
        <w:ind w:left="0"/>
        <w:rPr>
          <w:rFonts w:ascii="Arial" w:hAnsi="Arial" w:cs="Arial"/>
          <w:b/>
          <w:bCs/>
          <w:rtl/>
        </w:rPr>
      </w:pPr>
    </w:p>
    <w:p w14:paraId="2C980551" w14:textId="77777777" w:rsidR="005A3AF2" w:rsidRPr="005A3AF2" w:rsidRDefault="005A3AF2" w:rsidP="0017468E">
      <w:pPr>
        <w:bidi/>
        <w:ind w:left="0"/>
        <w:rPr>
          <w:rFonts w:ascii="Arial" w:hAnsi="Arial" w:cs="Arial"/>
          <w:b/>
          <w:bCs/>
        </w:rPr>
      </w:pPr>
    </w:p>
    <w:p w14:paraId="0AF379AC" w14:textId="41A765E2" w:rsidR="00A66B18" w:rsidRPr="005A3AF2" w:rsidRDefault="00A66B18" w:rsidP="00A6783B">
      <w:pPr>
        <w:pStyle w:val="Signature"/>
        <w:bidi/>
        <w:rPr>
          <w:rFonts w:ascii="Arial" w:hAnsi="Arial" w:cs="Arial"/>
          <w:color w:val="000000" w:themeColor="text1"/>
        </w:rPr>
      </w:pPr>
    </w:p>
    <w:sectPr w:rsidR="00A66B18" w:rsidRPr="005A3AF2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D7E1" w14:textId="77777777" w:rsidR="00C744DF" w:rsidRDefault="00C744DF" w:rsidP="00A66B18">
      <w:pPr>
        <w:spacing w:before="0" w:after="0"/>
      </w:pPr>
      <w:r>
        <w:separator/>
      </w:r>
    </w:p>
  </w:endnote>
  <w:endnote w:type="continuationSeparator" w:id="0">
    <w:p w14:paraId="0BD62FB0" w14:textId="77777777" w:rsidR="00C744DF" w:rsidRDefault="00C744D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E493" w14:textId="77777777" w:rsidR="00C744DF" w:rsidRDefault="00C744DF" w:rsidP="00A66B18">
      <w:pPr>
        <w:spacing w:before="0" w:after="0"/>
      </w:pPr>
      <w:r>
        <w:separator/>
      </w:r>
    </w:p>
  </w:footnote>
  <w:footnote w:type="continuationSeparator" w:id="0">
    <w:p w14:paraId="1F41C779" w14:textId="77777777" w:rsidR="00C744DF" w:rsidRDefault="00C744D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D78"/>
    <w:multiLevelType w:val="hybridMultilevel"/>
    <w:tmpl w:val="C17EA1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F260C"/>
    <w:multiLevelType w:val="hybridMultilevel"/>
    <w:tmpl w:val="626AF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406DE"/>
    <w:multiLevelType w:val="hybridMultilevel"/>
    <w:tmpl w:val="43E04E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739DB"/>
    <w:multiLevelType w:val="hybridMultilevel"/>
    <w:tmpl w:val="E3BA0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E2CF9"/>
    <w:multiLevelType w:val="hybridMultilevel"/>
    <w:tmpl w:val="0C6267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A64D3"/>
    <w:multiLevelType w:val="hybridMultilevel"/>
    <w:tmpl w:val="73089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AD06EF"/>
    <w:multiLevelType w:val="hybridMultilevel"/>
    <w:tmpl w:val="4EC678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E0F554B"/>
    <w:multiLevelType w:val="hybridMultilevel"/>
    <w:tmpl w:val="CFBCFA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0382318">
    <w:abstractNumId w:val="4"/>
  </w:num>
  <w:num w:numId="2" w16cid:durableId="950165330">
    <w:abstractNumId w:val="2"/>
  </w:num>
  <w:num w:numId="3" w16cid:durableId="656039198">
    <w:abstractNumId w:val="0"/>
  </w:num>
  <w:num w:numId="4" w16cid:durableId="1013268340">
    <w:abstractNumId w:val="1"/>
  </w:num>
  <w:num w:numId="5" w16cid:durableId="1164590538">
    <w:abstractNumId w:val="3"/>
  </w:num>
  <w:num w:numId="6" w16cid:durableId="1791512149">
    <w:abstractNumId w:val="6"/>
  </w:num>
  <w:num w:numId="7" w16cid:durableId="238373527">
    <w:abstractNumId w:val="5"/>
  </w:num>
  <w:num w:numId="8" w16cid:durableId="19712026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1E"/>
    <w:rsid w:val="00020B64"/>
    <w:rsid w:val="00030C2F"/>
    <w:rsid w:val="0003676F"/>
    <w:rsid w:val="00045B93"/>
    <w:rsid w:val="00083BAA"/>
    <w:rsid w:val="000B74D6"/>
    <w:rsid w:val="000C1298"/>
    <w:rsid w:val="0010680C"/>
    <w:rsid w:val="00112D80"/>
    <w:rsid w:val="0013431F"/>
    <w:rsid w:val="00137816"/>
    <w:rsid w:val="00152B0B"/>
    <w:rsid w:val="00157D4D"/>
    <w:rsid w:val="0017468E"/>
    <w:rsid w:val="001758B8"/>
    <w:rsid w:val="001766D6"/>
    <w:rsid w:val="00192419"/>
    <w:rsid w:val="001C270D"/>
    <w:rsid w:val="001C44CA"/>
    <w:rsid w:val="001D3940"/>
    <w:rsid w:val="001E1D60"/>
    <w:rsid w:val="001E2320"/>
    <w:rsid w:val="001E5053"/>
    <w:rsid w:val="001F5F07"/>
    <w:rsid w:val="00211544"/>
    <w:rsid w:val="00214E28"/>
    <w:rsid w:val="00224E6F"/>
    <w:rsid w:val="00241C3B"/>
    <w:rsid w:val="00244BAB"/>
    <w:rsid w:val="0025053C"/>
    <w:rsid w:val="00252070"/>
    <w:rsid w:val="00282A01"/>
    <w:rsid w:val="002B5783"/>
    <w:rsid w:val="002B7C0F"/>
    <w:rsid w:val="002F6199"/>
    <w:rsid w:val="00303161"/>
    <w:rsid w:val="0031520F"/>
    <w:rsid w:val="0031595A"/>
    <w:rsid w:val="00336931"/>
    <w:rsid w:val="00352B81"/>
    <w:rsid w:val="0038428F"/>
    <w:rsid w:val="00386838"/>
    <w:rsid w:val="00394507"/>
    <w:rsid w:val="00394757"/>
    <w:rsid w:val="003964F2"/>
    <w:rsid w:val="003A0150"/>
    <w:rsid w:val="003A6D93"/>
    <w:rsid w:val="003E24DF"/>
    <w:rsid w:val="003E6B2A"/>
    <w:rsid w:val="0041428F"/>
    <w:rsid w:val="00417CAA"/>
    <w:rsid w:val="0047010F"/>
    <w:rsid w:val="00490CD8"/>
    <w:rsid w:val="004A2B0D"/>
    <w:rsid w:val="004B25B5"/>
    <w:rsid w:val="004C0446"/>
    <w:rsid w:val="004C76F5"/>
    <w:rsid w:val="004D0153"/>
    <w:rsid w:val="004F66C1"/>
    <w:rsid w:val="00503883"/>
    <w:rsid w:val="00506055"/>
    <w:rsid w:val="0055028C"/>
    <w:rsid w:val="00582CEE"/>
    <w:rsid w:val="005A3AF2"/>
    <w:rsid w:val="005C2210"/>
    <w:rsid w:val="005D5168"/>
    <w:rsid w:val="005E46F6"/>
    <w:rsid w:val="005F2172"/>
    <w:rsid w:val="005F371E"/>
    <w:rsid w:val="00615018"/>
    <w:rsid w:val="0062123A"/>
    <w:rsid w:val="0064600F"/>
    <w:rsid w:val="00646E75"/>
    <w:rsid w:val="0065284F"/>
    <w:rsid w:val="00684966"/>
    <w:rsid w:val="006C012B"/>
    <w:rsid w:val="006D737C"/>
    <w:rsid w:val="006F1F3E"/>
    <w:rsid w:val="006F6F10"/>
    <w:rsid w:val="007064AD"/>
    <w:rsid w:val="00735AFC"/>
    <w:rsid w:val="00783E79"/>
    <w:rsid w:val="007B0387"/>
    <w:rsid w:val="007B1909"/>
    <w:rsid w:val="007B1965"/>
    <w:rsid w:val="007B5AE8"/>
    <w:rsid w:val="007C2EA0"/>
    <w:rsid w:val="007E6126"/>
    <w:rsid w:val="007F25E7"/>
    <w:rsid w:val="007F2F3D"/>
    <w:rsid w:val="007F5192"/>
    <w:rsid w:val="00831721"/>
    <w:rsid w:val="00853E92"/>
    <w:rsid w:val="00855EAD"/>
    <w:rsid w:val="00862A06"/>
    <w:rsid w:val="008B7577"/>
    <w:rsid w:val="008D0BB2"/>
    <w:rsid w:val="008F5992"/>
    <w:rsid w:val="0091090E"/>
    <w:rsid w:val="00932BF0"/>
    <w:rsid w:val="00935004"/>
    <w:rsid w:val="009A3D67"/>
    <w:rsid w:val="009F1165"/>
    <w:rsid w:val="00A26FE7"/>
    <w:rsid w:val="00A60DDE"/>
    <w:rsid w:val="00A66B18"/>
    <w:rsid w:val="00A6783B"/>
    <w:rsid w:val="00A80F36"/>
    <w:rsid w:val="00A9208A"/>
    <w:rsid w:val="00A96CF8"/>
    <w:rsid w:val="00AA089B"/>
    <w:rsid w:val="00AC32AA"/>
    <w:rsid w:val="00AC4067"/>
    <w:rsid w:val="00AD062E"/>
    <w:rsid w:val="00AD0E82"/>
    <w:rsid w:val="00AE1388"/>
    <w:rsid w:val="00AF3982"/>
    <w:rsid w:val="00B06146"/>
    <w:rsid w:val="00B127DA"/>
    <w:rsid w:val="00B32B10"/>
    <w:rsid w:val="00B50294"/>
    <w:rsid w:val="00B52F5E"/>
    <w:rsid w:val="00B57D6E"/>
    <w:rsid w:val="00B93312"/>
    <w:rsid w:val="00BA7B04"/>
    <w:rsid w:val="00C12B56"/>
    <w:rsid w:val="00C701F7"/>
    <w:rsid w:val="00C70786"/>
    <w:rsid w:val="00C744DF"/>
    <w:rsid w:val="00CB1696"/>
    <w:rsid w:val="00CB4C43"/>
    <w:rsid w:val="00CC67DD"/>
    <w:rsid w:val="00CD5AD5"/>
    <w:rsid w:val="00D04069"/>
    <w:rsid w:val="00D10958"/>
    <w:rsid w:val="00D45AEC"/>
    <w:rsid w:val="00D66593"/>
    <w:rsid w:val="00D93E03"/>
    <w:rsid w:val="00DA350B"/>
    <w:rsid w:val="00DB184A"/>
    <w:rsid w:val="00DB23AE"/>
    <w:rsid w:val="00DE3290"/>
    <w:rsid w:val="00DE6DA2"/>
    <w:rsid w:val="00DF2D30"/>
    <w:rsid w:val="00E10210"/>
    <w:rsid w:val="00E260D5"/>
    <w:rsid w:val="00E37444"/>
    <w:rsid w:val="00E405CE"/>
    <w:rsid w:val="00E4786A"/>
    <w:rsid w:val="00E55D74"/>
    <w:rsid w:val="00E6540C"/>
    <w:rsid w:val="00E67B9E"/>
    <w:rsid w:val="00E81E2A"/>
    <w:rsid w:val="00EA0D2B"/>
    <w:rsid w:val="00ED24EA"/>
    <w:rsid w:val="00EE0952"/>
    <w:rsid w:val="00F06684"/>
    <w:rsid w:val="00FA21AB"/>
    <w:rsid w:val="00FE0F43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95715"/>
  <w14:defaultImageDpi w14:val="32767"/>
  <w15:chartTrackingRefBased/>
  <w15:docId w15:val="{DAE139B5-FAA9-4F11-938A-36B709BB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03676F"/>
    <w:pPr>
      <w:spacing w:before="40" w:after="360"/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03676F"/>
    <w:pPr>
      <w:spacing w:before="0"/>
      <w:contextualSpacing/>
      <w:outlineLvl w:val="0"/>
    </w:pPr>
    <w:rPr>
      <w:rFonts w:eastAsiaTheme="majorEastAsia"/>
      <w:caps/>
      <w:color w:val="1481AB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76F"/>
    <w:pPr>
      <w:keepNext/>
      <w:keepLines/>
      <w:spacing w:after="0"/>
      <w:outlineLvl w:val="1"/>
    </w:pPr>
    <w:rPr>
      <w:rFonts w:eastAsiaTheme="majorEastAsia"/>
      <w:color w:val="1481A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3D67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03676F"/>
    <w:rPr>
      <w:rFonts w:ascii="Tahoma" w:eastAsiaTheme="majorEastAsia" w:hAnsi="Tahoma" w:cs="Tahoma"/>
      <w:caps/>
      <w:color w:val="1481AB" w:themeColor="accent1" w:themeShade="BF"/>
      <w:kern w:val="20"/>
    </w:rPr>
  </w:style>
  <w:style w:type="paragraph" w:customStyle="1" w:styleId="a">
    <w:name w:val="المستلم"/>
    <w:basedOn w:val="Normal"/>
    <w:uiPriority w:val="3"/>
    <w:qFormat/>
    <w:rsid w:val="0003676F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03676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03676F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03676F"/>
    <w:pPr>
      <w:contextualSpacing/>
    </w:pPr>
    <w:rPr>
      <w:b/>
      <w:bCs/>
      <w:color w:val="1CADE4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03676F"/>
    <w:rPr>
      <w:rFonts w:ascii="Tahoma" w:eastAsiaTheme="minorHAnsi" w:hAnsi="Tahoma" w:cs="Tahoma"/>
      <w:b/>
      <w:bCs/>
      <w:color w:val="1CADE4" w:themeColor="accent1"/>
      <w:kern w:val="20"/>
    </w:rPr>
  </w:style>
  <w:style w:type="paragraph" w:styleId="Header">
    <w:name w:val="header"/>
    <w:basedOn w:val="Normal"/>
    <w:link w:val="HeaderChar"/>
    <w:uiPriority w:val="99"/>
    <w:unhideWhenUsed/>
    <w:rsid w:val="0003676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a0">
    <w:name w:val="معلومات جهة الاتصال"/>
    <w:basedOn w:val="Normal"/>
    <w:uiPriority w:val="1"/>
    <w:qFormat/>
    <w:rsid w:val="0003676F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03676F"/>
    <w:rPr>
      <w:rFonts w:ascii="Tahoma" w:eastAsiaTheme="majorEastAsia" w:hAnsi="Tahoma" w:cs="Tahoma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3676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676F"/>
    <w:rPr>
      <w:rFonts w:ascii="Tahoma" w:eastAsiaTheme="minorHAnsi" w:hAnsi="Tahoma" w:cs="Tahoma"/>
      <w:color w:val="595959" w:themeColor="text1" w:themeTint="A6"/>
      <w:kern w:val="20"/>
    </w:rPr>
  </w:style>
  <w:style w:type="paragraph" w:customStyle="1" w:styleId="a1">
    <w:name w:val="الشعار"/>
    <w:basedOn w:val="Normal"/>
    <w:next w:val="Normal"/>
    <w:link w:val="a2"/>
    <w:qFormat/>
    <w:rsid w:val="0003676F"/>
    <w:pPr>
      <w:spacing w:before="0" w:after="0"/>
      <w:ind w:left="-180" w:right="-24"/>
      <w:jc w:val="center"/>
    </w:pPr>
    <w:rPr>
      <w:b/>
      <w:bCs/>
      <w:color w:val="FFFFFF" w:themeColor="background1"/>
      <w:spacing w:val="120"/>
      <w:kern w:val="24"/>
      <w:sz w:val="44"/>
      <w:szCs w:val="44"/>
    </w:rPr>
  </w:style>
  <w:style w:type="character" w:customStyle="1" w:styleId="a2">
    <w:name w:val="علامة الشعار"/>
    <w:basedOn w:val="DefaultParagraphFont"/>
    <w:link w:val="a1"/>
    <w:rsid w:val="0003676F"/>
    <w:rPr>
      <w:rFonts w:ascii="Tahoma" w:eastAsiaTheme="minorHAnsi" w:hAnsi="Tahoma" w:cs="Tahoma"/>
      <w:b/>
      <w:bCs/>
      <w:color w:val="FFFFFF" w:themeColor="background1"/>
      <w:spacing w:val="120"/>
      <w:kern w:val="24"/>
      <w:sz w:val="44"/>
      <w:szCs w:val="44"/>
    </w:rPr>
  </w:style>
  <w:style w:type="paragraph" w:styleId="NoSpacing">
    <w:name w:val="No Spacing"/>
    <w:uiPriority w:val="1"/>
    <w:qFormat/>
    <w:rsid w:val="0003676F"/>
    <w:pPr>
      <w:ind w:left="720" w:right="720"/>
    </w:pPr>
    <w:rPr>
      <w:rFonts w:ascii="Tahoma" w:eastAsiaTheme="minorHAnsi" w:hAnsi="Tahoma" w:cs="Tahoma"/>
      <w:color w:val="595959" w:themeColor="text1" w:themeTint="A6"/>
      <w:kern w:val="20"/>
    </w:rPr>
  </w:style>
  <w:style w:type="table" w:styleId="ColorfulList-Accent4">
    <w:name w:val="Colorful List Accent 4"/>
    <w:basedOn w:val="TableNormal"/>
    <w:uiPriority w:val="72"/>
    <w:rsid w:val="005F371E"/>
    <w:rPr>
      <w:rFonts w:ascii="Times New Roman" w:eastAsia="Calibri" w:hAnsi="Times New Roman" w:cs="Arabic Transparent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ListTable4-Accent3">
    <w:name w:val="List Table 4 Accent 3"/>
    <w:basedOn w:val="TableNormal"/>
    <w:uiPriority w:val="49"/>
    <w:rsid w:val="005F371E"/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paragraph" w:styleId="ListParagraph">
    <w:name w:val="List Paragraph"/>
    <w:basedOn w:val="Normal"/>
    <w:uiPriority w:val="34"/>
    <w:rsid w:val="0031520F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3D6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stTable6Colorful">
    <w:name w:val="List Table 6 Colorful"/>
    <w:basedOn w:val="TableNormal"/>
    <w:uiPriority w:val="51"/>
    <w:rsid w:val="004D0153"/>
    <w:rPr>
      <w:rFonts w:eastAsiaTheme="minorHAnsi"/>
      <w:color w:val="000000" w:themeColor="text1"/>
      <w:kern w:val="2"/>
      <w:sz w:val="22"/>
      <w:szCs w:val="22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6">
    <w:name w:val="List Table 4 Accent 6"/>
    <w:basedOn w:val="TableNormal"/>
    <w:uiPriority w:val="49"/>
    <w:rsid w:val="00252070"/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503883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2BA97" w:themeColor="accent4"/>
          <w:left w:val="single" w:sz="4" w:space="0" w:color="42BA97" w:themeColor="accent4"/>
          <w:bottom w:val="single" w:sz="4" w:space="0" w:color="42BA97" w:themeColor="accent4"/>
          <w:right w:val="single" w:sz="4" w:space="0" w:color="42BA97" w:themeColor="accent4"/>
          <w:insideH w:val="nil"/>
        </w:tcBorders>
        <w:shd w:val="clear" w:color="auto" w:fill="42BA97" w:themeFill="accent4"/>
      </w:tcPr>
    </w:tblStylePr>
    <w:tblStylePr w:type="lastRow">
      <w:rPr>
        <w:b/>
        <w:bCs/>
      </w:rPr>
      <w:tblPr/>
      <w:tcPr>
        <w:tcBorders>
          <w:top w:val="double" w:sz="4" w:space="0" w:color="8CD6C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883"/>
    <w:rPr>
      <w:color w:val="1D99A0" w:themeColor="accent3" w:themeShade="BF"/>
    </w:r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  <w:insideV w:val="single" w:sz="4" w:space="0" w:color="7CE1E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93E03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2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0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71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93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0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2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89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Local\Microsoft\Office\16.0\DTS\ar-SA%7bBF99F3FB-2969-4BED-920A-0C32FF0C3994%7d\%7bEB7993EC-8A39-4449-96A0-30E62621C3F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أزرق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{EB7993EC-8A39-4449-96A0-30E62621C3FE}tf56348247_win32.dotx</Template>
  <TotalTime>10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تحضيري</dc:creator>
  <cp:keywords/>
  <dc:description/>
  <cp:lastModifiedBy>Khaled Al Hariri</cp:lastModifiedBy>
  <cp:revision>16</cp:revision>
  <dcterms:created xsi:type="dcterms:W3CDTF">2025-03-06T10:00:00Z</dcterms:created>
  <dcterms:modified xsi:type="dcterms:W3CDTF">2025-07-12T17:00:00Z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