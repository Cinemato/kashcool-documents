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0124E" w14:textId="15C0F9D5" w:rsidR="00831721" w:rsidRPr="005A3AF2" w:rsidRDefault="00404400" w:rsidP="00831721">
      <w:pPr>
        <w:bidi/>
        <w:spacing w:before="120" w:after="0"/>
        <w:rPr>
          <w:rFonts w:ascii="Arial" w:hAnsi="Arial" w:cs="Arial"/>
          <w:b/>
          <w:bCs/>
        </w:rPr>
      </w:pPr>
      <w:r>
        <w:rPr>
          <w:rFonts w:ascii="Times New Roman" w:eastAsiaTheme="minorEastAsia" w:hAnsi="Times New Roman" w:cs="Times New Roman"/>
          <w:noProof/>
          <w:color w:val="auto"/>
          <w:kern w:val="0"/>
        </w:rPr>
        <mc:AlternateContent>
          <mc:Choice Requires="wps">
            <w:drawing>
              <wp:anchor distT="45720" distB="45720" distL="114300" distR="114300" simplePos="0" relativeHeight="251667456" behindDoc="0" locked="0" layoutInCell="1" allowOverlap="1" wp14:anchorId="4501CB89" wp14:editId="2D6AA345">
                <wp:simplePos x="0" y="0"/>
                <wp:positionH relativeFrom="page">
                  <wp:align>right</wp:align>
                </wp:positionH>
                <wp:positionV relativeFrom="paragraph">
                  <wp:posOffset>-365760</wp:posOffset>
                </wp:positionV>
                <wp:extent cx="2261235" cy="1005840"/>
                <wp:effectExtent l="0" t="0" r="0" b="3810"/>
                <wp:wrapNone/>
                <wp:docPr id="1199640296" name="مربع ن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61235" cy="1005840"/>
                        </a:xfrm>
                        <a:prstGeom prst="rect">
                          <a:avLst/>
                        </a:prstGeom>
                        <a:noFill/>
                        <a:ln w="9525">
                          <a:noFill/>
                          <a:miter lim="800000"/>
                          <a:headEnd/>
                          <a:tailEnd/>
                        </a:ln>
                      </wps:spPr>
                      <wps:txb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1CB89" id="_x0000_t202" coordsize="21600,21600" o:spt="202" path="m,l,21600r21600,l21600,xe">
                <v:stroke joinstyle="miter"/>
                <v:path gradientshapeok="t" o:connecttype="rect"/>
              </v:shapetype>
              <v:shape id="مربع نص 7" o:spid="_x0000_s1026" type="#_x0000_t202" style="position:absolute;left:0;text-align:left;margin-left:126.85pt;margin-top:-28.8pt;width:178.05pt;height:79.2pt;flip:x;z-index:25166745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" filled="f" stroked="f">
                <v:textbox>
                  <w:txbxContent>
                    <w:p w14:paraId="70EA2759"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الإدارة العامة للتعليم</w:t>
                      </w:r>
                    </w:p>
                    <w:p w14:paraId="61F486B4" w14:textId="77777777" w:rsidR="00404400" w:rsidRDefault="00404400" w:rsidP="00404400">
                      <w:pPr>
                        <w:spacing w:after="0" w:line="276" w:lineRule="auto"/>
                        <w:jc w:val="center"/>
                        <w:rPr>
                          <w:rFonts w:ascii="Arial" w:hAnsi="Arial" w:cs="Arial"/>
                          <w:b/>
                          <w:bCs/>
                          <w:color w:val="auto"/>
                        </w:rPr>
                      </w:pPr>
                      <w:r>
                        <w:rPr>
                          <w:rFonts w:ascii="Arial" w:hAnsi="Arial" w:cs="Arial"/>
                          <w:b/>
                          <w:bCs/>
                          <w:color w:val="auto"/>
                          <w:rtl/>
                        </w:rPr>
                        <w:t>مكتب التعليم</w:t>
                      </w:r>
                    </w:p>
                    <w:p w14:paraId="7CE08D84" w14:textId="2BD0C9AE" w:rsidR="00404400" w:rsidRDefault="000060E0" w:rsidP="000060E0">
                      <w:pPr>
                        <w:spacing w:after="0" w:line="276" w:lineRule="auto"/>
                        <w:jc w:val="center"/>
                        <w:rPr>
                          <w:rFonts w:ascii="Arial" w:hAnsi="Arial" w:cs="Arial"/>
                          <w:b/>
                          <w:bCs/>
                          <w:color w:val="auto"/>
                          <w:rtl/>
                        </w:rPr>
                      </w:pPr>
                      <w:r>
                        <w:rPr>
                          <w:rFonts w:ascii="Arial" w:hAnsi="Arial" w:cs="Arial" w:hint="cs"/>
                          <w:b/>
                          <w:bCs/>
                          <w:color w:val="auto"/>
                          <w:rtl/>
                        </w:rPr>
                        <w:t>مدرسة</w:t>
                      </w:r>
                    </w:p>
                  </w:txbxContent>
                </v:textbox>
                <w10:wrap anchorx="page"/>
              </v:shape>
            </w:pict>
          </mc:Fallback>
        </mc:AlternateContent>
      </w:r>
      <w:r w:rsidR="005F371E" w:rsidRPr="005A3AF2">
        <w:rPr>
          <w:rFonts w:ascii="Arial" w:hAnsi="Arial" w:cs="Arial"/>
          <w:b/>
          <w:bCs/>
          <w:noProof/>
          <w14:ligatures w14:val="standardContextual"/>
        </w:rPr>
        <mc:AlternateContent>
          <mc:Choice Requires="wps">
            <w:drawing>
              <wp:anchor distT="0" distB="0" distL="114300" distR="114300" simplePos="0" relativeHeight="251663360" behindDoc="0" locked="0" layoutInCell="1" allowOverlap="1" wp14:anchorId="2B28B413" wp14:editId="1EF70E7A">
                <wp:simplePos x="0" y="0"/>
                <wp:positionH relativeFrom="margin">
                  <wp:posOffset>1047750</wp:posOffset>
                </wp:positionH>
                <wp:positionV relativeFrom="paragraph">
                  <wp:posOffset>-134620</wp:posOffset>
                </wp:positionV>
                <wp:extent cx="4886325" cy="628650"/>
                <wp:effectExtent l="0" t="0" r="0" b="0"/>
                <wp:wrapNone/>
                <wp:docPr id="1" name="مربع نص 1"/>
                <wp:cNvGraphicFramePr/>
                <a:graphic xmlns:a="http://schemas.openxmlformats.org/drawingml/2006/main">
                  <a:graphicData uri="http://schemas.microsoft.com/office/word/2010/wordprocessingShape">
                    <wps:wsp>
                      <wps:cNvSpPr txBox="1"/>
                      <wps:spPr>
                        <a:xfrm>
                          <a:off x="0" y="0"/>
                          <a:ext cx="4886325" cy="628650"/>
                        </a:xfrm>
                        <a:prstGeom prst="rect">
                          <a:avLst/>
                        </a:prstGeom>
                        <a:noFill/>
                        <a:ln w="6350">
                          <a:noFill/>
                        </a:ln>
                      </wps:spPr>
                      <wps:txb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8B413" id="مربع نص 1" o:spid="_x0000_s1027" type="#_x0000_t202" style="position:absolute;left:0;text-align:left;margin-left:82.5pt;margin-top:-10.6pt;width:384.75pt;height:4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" filled="f" stroked="f" strokeweight=".5pt">
                <v:textbox>
                  <w:txbxContent>
                    <w:p w14:paraId="16DE0F7B" w14:textId="18EEDE61" w:rsidR="005F371E" w:rsidRPr="00252070" w:rsidRDefault="005F371E" w:rsidP="005F371E">
                      <w:pPr>
                        <w:rPr>
                          <w:rFonts w:ascii="Arial" w:hAnsi="Arial" w:cs="Arial"/>
                          <w:b/>
                          <w:bCs/>
                          <w:color w:val="auto"/>
                          <w:sz w:val="32"/>
                          <w:szCs w:val="32"/>
                          <w:rtl/>
                        </w:rPr>
                      </w:pPr>
                      <w:r w:rsidRPr="00252070">
                        <w:rPr>
                          <w:rFonts w:ascii="Arial" w:hAnsi="Arial" w:cs="Arial"/>
                          <w:b/>
                          <w:bCs/>
                          <w:color w:val="auto"/>
                          <w:sz w:val="32"/>
                          <w:szCs w:val="32"/>
                          <w:rtl/>
                        </w:rPr>
                        <w:t>استمارة تنفيذ استراتيجية تعليمية – التعلم الت</w:t>
                      </w:r>
                      <w:r w:rsidR="0013431F">
                        <w:rPr>
                          <w:rFonts w:ascii="Arial" w:hAnsi="Arial" w:cs="Arial" w:hint="cs"/>
                          <w:b/>
                          <w:bCs/>
                          <w:color w:val="auto"/>
                          <w:sz w:val="32"/>
                          <w:szCs w:val="32"/>
                          <w:rtl/>
                        </w:rPr>
                        <w:t>شاركي</w:t>
                      </w:r>
                      <w:r w:rsidRPr="00252070">
                        <w:rPr>
                          <w:rFonts w:ascii="Arial" w:hAnsi="Arial" w:cs="Arial"/>
                          <w:b/>
                          <w:bCs/>
                          <w:color w:val="auto"/>
                          <w:sz w:val="32"/>
                          <w:szCs w:val="32"/>
                          <w:rtl/>
                        </w:rPr>
                        <w:t xml:space="preserve"> </w:t>
                      </w:r>
                    </w:p>
                  </w:txbxContent>
                </v:textbox>
                <w10:wrap anchorx="margin"/>
              </v:shape>
            </w:pict>
          </mc:Fallback>
        </mc:AlternateContent>
      </w:r>
      <w:r w:rsidR="005F371E" w:rsidRPr="005A3AF2">
        <w:rPr>
          <w:rFonts w:ascii="Arial" w:hAnsi="Arial" w:cs="Arial"/>
          <w:b/>
          <w:bCs/>
          <w:noProof/>
          <w:sz w:val="72"/>
          <w:szCs w:val="72"/>
          <w:rtl/>
        </w:rPr>
        <w:drawing>
          <wp:anchor distT="0" distB="0" distL="114300" distR="114300" simplePos="0" relativeHeight="251665408" behindDoc="0" locked="0" layoutInCell="1" allowOverlap="1" wp14:anchorId="37DE9116" wp14:editId="1746D9A3">
            <wp:simplePos x="0" y="0"/>
            <wp:positionH relativeFrom="column">
              <wp:posOffset>-212090</wp:posOffset>
            </wp:positionH>
            <wp:positionV relativeFrom="paragraph">
              <wp:posOffset>-224790</wp:posOffset>
            </wp:positionV>
            <wp:extent cx="1133475" cy="705740"/>
            <wp:effectExtent l="19050" t="0" r="9525" b="227965"/>
            <wp:wrapNone/>
            <wp:docPr id="50" name="صورة 50" descr="صورة تحتوي على نص, الخط, الرسومات, التصميم&#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صورة 50" descr="صورة تحتوي على نص, الخط, الرسومات, التصميم&#10;&#10;تم إنشاء الوصف تلقائياً"/>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133475" cy="7057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831721" w:rsidRPr="005A3AF2">
        <w:rPr>
          <w:rFonts w:ascii="Arial" w:hAnsi="Arial" w:cs="Arial"/>
          <w:b/>
          <w:bCs/>
          <w:noProof/>
          <w:rtl/>
          <w:lang w:eastAsia="ar"/>
        </w:rPr>
        <mc:AlternateContent>
          <mc:Choice Requires="wpg">
            <w:drawing>
              <wp:anchor distT="0" distB="0" distL="114300" distR="114300" simplePos="0" relativeHeight="251659264" behindDoc="1" locked="1" layoutInCell="1" allowOverlap="1" wp14:anchorId="398F799A" wp14:editId="5FEB87B7">
                <wp:simplePos x="0" y="0"/>
                <wp:positionH relativeFrom="page">
                  <wp:align>left</wp:align>
                </wp:positionH>
                <wp:positionV relativeFrom="paragraph">
                  <wp:posOffset>-457200</wp:posOffset>
                </wp:positionV>
                <wp:extent cx="8247380" cy="1381125"/>
                <wp:effectExtent l="0" t="0" r="1270" b="9525"/>
                <wp:wrapNone/>
                <wp:docPr id="19" name="رسم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flipH="1">
                          <a:off x="0" y="0"/>
                          <a:ext cx="8247380" cy="1381125"/>
                          <a:chOff x="-7144" y="-7144"/>
                          <a:chExt cx="6005513" cy="1924050"/>
                        </a:xfrm>
                      </wpg:grpSpPr>
                      <wps:wsp>
                        <wps:cNvPr id="20" name="شكل حر: شكل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شكل حر: شكل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شكل حر: شكل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شكل حر: شكل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w16sdtfl="http://schemas.microsoft.com/office/word/2024/wordml/sdtformatlock">
            <w:pict>
              <v:group w14:anchorId="0A3D36E7" id="رسم 17" o:spid="_x0000_s1026" alt="&quot;&quot;" style="position:absolute;margin-left:0;margin-top:-36pt;width:649.4pt;height:108.75pt;flip:x;z-index:-251657216;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">
                <v:shape id="شكل حر: شكل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2683c6 [3205]" stroked="f">
                  <v:stroke joinstyle="miter"/>
                  <v:path arrowok="t" o:connecttype="custom" o:connectlocs="3869531,1359694;2359819,1744504;7144,1287304;7144,7144;3869531,7144;3869531,1359694" o:connectangles="0,0,0,0,0,0"/>
                </v:shape>
                <v:shape id="شكل حر: شكل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cade4 [3204]" stroked="f">
                  <v:stroke joinstyle="miter"/>
                  <v:path arrowok="t" o:connecttype="custom" o:connectlocs="7144,1699736;2934176,1484471;5998369,893921;5998369,7144;7144,7144;7144,1699736" o:connectangles="0,0,0,0,0,0"/>
                </v:shape>
                <v:shape id="شكل حر: شكل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cade4 [3204]" stroked="f">
                  <v:fill color2="#76cdee [1940]" rotate="t" angle="90" focus="100%" type="gradient"/>
                  <v:stroke joinstyle="miter"/>
                  <v:path arrowok="t" o:connecttype="custom" o:connectlocs="7144,7144;7144,613886;3546634,574834;5998369,893921;5998369,7144;7144,7144" o:connectangles="0,0,0,0,0,0"/>
                </v:shape>
                <v:shape id="شكل حر: شكل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2683c6 [3205]" stroked="f">
                  <v:fill color2="#1c6194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bidiVisual/>
        <w:tblW w:w="5000" w:type="pct"/>
        <w:jc w:val="center"/>
        <w:tblLayout w:type="fixed"/>
        <w:tblCellMar>
          <w:left w:w="0" w:type="dxa"/>
          <w:right w:w="0" w:type="dxa"/>
        </w:tblCellMar>
        <w:tblLook w:val="0600" w:firstRow="0" w:lastRow="0" w:firstColumn="0" w:lastColumn="0" w:noHBand="1" w:noVBand="1"/>
        <w:tblDescription w:val="جدول تخطيط رأس الصفحة"/>
      </w:tblPr>
      <w:tblGrid>
        <w:gridCol w:w="10466"/>
      </w:tblGrid>
      <w:tr w:rsidR="00A66B18" w:rsidRPr="005A3AF2" w14:paraId="6726B1B5" w14:textId="77777777" w:rsidTr="005F371E">
        <w:trPr>
          <w:trHeight w:val="270"/>
          <w:jc w:val="center"/>
        </w:trPr>
        <w:tc>
          <w:tcPr>
            <w:tcW w:w="10466" w:type="dxa"/>
          </w:tcPr>
          <w:p w14:paraId="633AF06F" w14:textId="65D35D4F" w:rsidR="00A66B18" w:rsidRPr="005A3AF2" w:rsidRDefault="00A66B18" w:rsidP="00A66B18">
            <w:pPr>
              <w:pStyle w:val="a0"/>
              <w:bidi/>
              <w:rPr>
                <w:rFonts w:ascii="Arial" w:hAnsi="Arial" w:cs="Arial"/>
                <w:b/>
                <w:bCs/>
                <w:color w:val="000000" w:themeColor="text1"/>
              </w:rPr>
            </w:pPr>
          </w:p>
        </w:tc>
      </w:tr>
      <w:tr w:rsidR="00615018" w:rsidRPr="005A3AF2" w14:paraId="284D83C7" w14:textId="77777777" w:rsidTr="005F371E">
        <w:trPr>
          <w:trHeight w:val="2262"/>
          <w:jc w:val="center"/>
        </w:trPr>
        <w:tc>
          <w:tcPr>
            <w:tcW w:w="10466" w:type="dxa"/>
            <w:vAlign w:val="bottom"/>
          </w:tcPr>
          <w:tbl>
            <w:tblPr>
              <w:tblStyle w:val="ListTable4-Accent3"/>
              <w:tblpPr w:leftFromText="180" w:rightFromText="180" w:vertAnchor="text" w:horzAnchor="margin" w:tblpY="1323"/>
              <w:bidiVisual/>
              <w:tblW w:w="5000" w:type="pct"/>
              <w:tblLook w:val="04A0" w:firstRow="1" w:lastRow="0" w:firstColumn="1" w:lastColumn="0" w:noHBand="0" w:noVBand="1"/>
            </w:tblPr>
            <w:tblGrid>
              <w:gridCol w:w="549"/>
              <w:gridCol w:w="1805"/>
              <w:gridCol w:w="1389"/>
              <w:gridCol w:w="826"/>
              <w:gridCol w:w="1466"/>
              <w:gridCol w:w="2133"/>
              <w:gridCol w:w="2288"/>
            </w:tblGrid>
            <w:tr w:rsidR="00252070" w:rsidRPr="005A3AF2" w14:paraId="2D381433" w14:textId="77777777" w:rsidTr="0013431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790" w:type="pct"/>
                  <w:gridSpan w:val="3"/>
                  <w:hideMark/>
                </w:tcPr>
                <w:p w14:paraId="22871BBE" w14:textId="77777777" w:rsidR="005F371E" w:rsidRPr="005A3AF2" w:rsidRDefault="005F371E" w:rsidP="005F371E">
                  <w:pPr>
                    <w:jc w:val="center"/>
                    <w:rPr>
                      <w:rFonts w:ascii="Arial" w:hAnsi="Arial" w:cs="Arial"/>
                      <w:color w:val="000000" w:themeColor="text1"/>
                    </w:rPr>
                  </w:pPr>
                  <w:r w:rsidRPr="005A3AF2">
                    <w:rPr>
                      <w:rFonts w:ascii="Arial" w:hAnsi="Arial" w:cs="Arial"/>
                      <w:color w:val="000000" w:themeColor="text1"/>
                      <w:rtl/>
                    </w:rPr>
                    <w:t>اسم الاستراتيجية التعليمية</w:t>
                  </w:r>
                </w:p>
              </w:tc>
              <w:tc>
                <w:tcPr>
                  <w:tcW w:w="1096" w:type="pct"/>
                  <w:gridSpan w:val="2"/>
                  <w:hideMark/>
                </w:tcPr>
                <w:p w14:paraId="34401EA4"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المعلم</w:t>
                  </w:r>
                </w:p>
              </w:tc>
              <w:tc>
                <w:tcPr>
                  <w:tcW w:w="1020" w:type="pct"/>
                  <w:hideMark/>
                </w:tcPr>
                <w:p w14:paraId="1AE45285"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5A3AF2">
                    <w:rPr>
                      <w:rFonts w:ascii="Arial" w:hAnsi="Arial" w:cs="Arial"/>
                      <w:color w:val="000000" w:themeColor="text1"/>
                      <w:rtl/>
                    </w:rPr>
                    <w:t>تاريخ التنفيذ</w:t>
                  </w:r>
                </w:p>
              </w:tc>
              <w:tc>
                <w:tcPr>
                  <w:tcW w:w="1094" w:type="pct"/>
                </w:tcPr>
                <w:p w14:paraId="443E8318" w14:textId="77777777" w:rsidR="005F371E" w:rsidRPr="005A3AF2" w:rsidRDefault="005F371E" w:rsidP="005F371E">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tl/>
                    </w:rPr>
                  </w:pPr>
                  <w:r w:rsidRPr="005A3AF2">
                    <w:rPr>
                      <w:rFonts w:ascii="Arial" w:hAnsi="Arial" w:cs="Arial"/>
                      <w:color w:val="000000" w:themeColor="text1"/>
                      <w:rtl/>
                    </w:rPr>
                    <w:t>العام الدراسي</w:t>
                  </w:r>
                </w:p>
              </w:tc>
            </w:tr>
            <w:tr w:rsidR="00A140F2" w:rsidRPr="005A3AF2" w14:paraId="582CEF1B" w14:textId="77777777" w:rsidTr="000D707D">
              <w:trPr>
                <w:cnfStyle w:val="000000100000" w:firstRow="0" w:lastRow="0" w:firstColumn="0" w:lastColumn="0" w:oddVBand="0" w:evenVBand="0" w:oddHBand="1" w:evenHBand="0" w:firstRowFirstColumn="0" w:firstRowLastColumn="0" w:lastRowFirstColumn="0" w:lastRowLastColumn="0"/>
                <w:trHeight w:hRule="exact" w:val="746"/>
              </w:trPr>
              <w:tc>
                <w:tcPr>
                  <w:cnfStyle w:val="001000000000" w:firstRow="0" w:lastRow="0" w:firstColumn="1" w:lastColumn="0" w:oddVBand="0" w:evenVBand="0" w:oddHBand="0" w:evenHBand="0" w:firstRowFirstColumn="0" w:firstRowLastColumn="0" w:lastRowFirstColumn="0" w:lastRowLastColumn="0"/>
                  <w:tcW w:w="1790" w:type="pct"/>
                  <w:gridSpan w:val="3"/>
                </w:tcPr>
                <w:p w14:paraId="5B6BB241" w14:textId="06C6F35B" w:rsidR="00A140F2" w:rsidRPr="005A3AF2" w:rsidRDefault="00A140F2" w:rsidP="00A140F2">
                  <w:pPr>
                    <w:spacing w:line="360" w:lineRule="auto"/>
                    <w:jc w:val="center"/>
                    <w:rPr>
                      <w:rFonts w:ascii="Arial" w:hAnsi="Arial" w:cs="Arial"/>
                      <w:color w:val="auto"/>
                    </w:rPr>
                  </w:pPr>
                  <w:r w:rsidRPr="0013431F">
                    <w:rPr>
                      <w:rFonts w:ascii="Arial" w:hAnsi="Arial" w:cs="Arial"/>
                      <w:color w:val="0070C0"/>
                      <w:sz w:val="28"/>
                      <w:szCs w:val="28"/>
                      <w:rtl/>
                    </w:rPr>
                    <w:t>التعلم الت</w:t>
                  </w:r>
                  <w:r w:rsidRPr="0013431F">
                    <w:rPr>
                      <w:rFonts w:ascii="Arial" w:hAnsi="Arial" w:cs="Arial" w:hint="cs"/>
                      <w:color w:val="0070C0"/>
                      <w:sz w:val="28"/>
                      <w:szCs w:val="28"/>
                      <w:rtl/>
                    </w:rPr>
                    <w:t>شاركي</w:t>
                  </w:r>
                </w:p>
              </w:tc>
              <w:tc>
                <w:tcPr>
                  <w:tcW w:w="1096" w:type="pct"/>
                  <w:gridSpan w:val="2"/>
                </w:tcPr>
                <w:p w14:paraId="4DA25DA0" w14:textId="582F5A7E"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{teacherName}</w:t>
                  </w:r>
                </w:p>
              </w:tc>
              <w:tc>
                <w:tcPr>
                  <w:tcW w:w="1020" w:type="pct"/>
                </w:tcPr>
                <w:p w14:paraId="68EEA02F" w14:textId="2BAF793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{executionDate}</w:t>
                  </w:r>
                </w:p>
              </w:tc>
              <w:tc>
                <w:tcPr>
                  <w:tcW w:w="1094" w:type="pct"/>
                </w:tcPr>
                <w:p w14:paraId="25841BD8" w14:textId="05CA7DAA" w:rsidR="00A140F2" w:rsidRPr="005A3AF2" w:rsidRDefault="00A140F2" w:rsidP="00A140F2">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{schoolYear}</w:t>
                  </w:r>
                </w:p>
              </w:tc>
            </w:tr>
            <w:tr w:rsidR="00E84670" w:rsidRPr="005A3AF2" w14:paraId="3E15525D" w14:textId="77777777" w:rsidTr="0013431F">
              <w:trPr>
                <w:trHeight w:val="454"/>
              </w:trPr>
              <w:tc>
                <w:tcPr>
                  <w:cnfStyle w:val="001000000000" w:firstRow="0" w:lastRow="0" w:firstColumn="1" w:lastColumn="0" w:oddVBand="0" w:evenVBand="0" w:oddHBand="0" w:evenHBand="0" w:firstRowFirstColumn="0" w:firstRowLastColumn="0" w:lastRowFirstColumn="0" w:lastRowLastColumn="0"/>
                  <w:tcW w:w="1790" w:type="pct"/>
                  <w:gridSpan w:val="3"/>
                </w:tcPr>
                <w:p w14:paraId="4EDDBD25" w14:textId="2B697593" w:rsidR="00E84670" w:rsidRPr="00252070" w:rsidRDefault="00E84670" w:rsidP="00E84670">
                  <w:pPr>
                    <w:jc w:val="center"/>
                    <w:rPr>
                      <w:rFonts w:ascii="Arial" w:hAnsi="Arial" w:cs="Arial"/>
                      <w:color w:val="auto"/>
                    </w:rPr>
                  </w:pPr>
                  <w:r w:rsidRPr="00252070">
                    <w:rPr>
                      <w:rFonts w:ascii="Arial" w:hAnsi="Arial" w:cs="Arial"/>
                      <w:color w:val="auto"/>
                      <w:rtl/>
                    </w:rPr>
                    <w:t>المادة الدراسية</w:t>
                  </w:r>
                </w:p>
              </w:tc>
              <w:tc>
                <w:tcPr>
                  <w:tcW w:w="1096" w:type="pct"/>
                  <w:gridSpan w:val="2"/>
                </w:tcPr>
                <w:p w14:paraId="2BAE0238" w14:textId="5DE0328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موضوع الدرس</w:t>
                  </w:r>
                </w:p>
              </w:tc>
              <w:tc>
                <w:tcPr>
                  <w:tcW w:w="1020" w:type="pct"/>
                </w:tcPr>
                <w:p w14:paraId="4D97E6A6" w14:textId="58D0FA67"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Pr>
                  </w:pPr>
                  <w:r w:rsidRPr="00252070">
                    <w:rPr>
                      <w:rFonts w:ascii="Arial" w:hAnsi="Arial" w:cs="Arial"/>
                      <w:b/>
                      <w:bCs/>
                      <w:color w:val="auto"/>
                      <w:rtl/>
                    </w:rPr>
                    <w:t>الصف</w:t>
                  </w:r>
                </w:p>
              </w:tc>
              <w:tc>
                <w:tcPr>
                  <w:tcW w:w="1094" w:type="pct"/>
                </w:tcPr>
                <w:p w14:paraId="57785302" w14:textId="361813C4" w:rsidR="00E84670" w:rsidRPr="00252070" w:rsidRDefault="00E84670" w:rsidP="00E84670">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sidRPr="00252070">
                    <w:rPr>
                      <w:rFonts w:ascii="Arial" w:hAnsi="Arial" w:cs="Arial"/>
                      <w:b/>
                      <w:bCs/>
                      <w:color w:val="auto"/>
                      <w:rtl/>
                    </w:rPr>
                    <w:t>الفصل</w:t>
                  </w:r>
                </w:p>
              </w:tc>
            </w:tr>
            <w:tr w:rsidR="00E84670" w:rsidRPr="005A3AF2" w14:paraId="1F29FA42" w14:textId="77777777" w:rsidTr="00607B06">
              <w:trPr>
                <w:cnfStyle w:val="000000100000" w:firstRow="0" w:lastRow="0" w:firstColumn="0" w:lastColumn="0" w:oddVBand="0" w:evenVBand="0" w:oddHBand="1" w:evenHBand="0" w:firstRowFirstColumn="0" w:firstRowLastColumn="0" w:lastRowFirstColumn="0" w:lastRowLastColumn="0"/>
                <w:trHeight w:hRule="exact" w:val="742"/>
              </w:trPr>
              <w:tc>
                <w:tcPr>
                  <w:cnfStyle w:val="001000000000" w:firstRow="0" w:lastRow="0" w:firstColumn="1" w:lastColumn="0" w:oddVBand="0" w:evenVBand="0" w:oddHBand="0" w:evenHBand="0" w:firstRowFirstColumn="0" w:firstRowLastColumn="0" w:lastRowFirstColumn="0" w:lastRowLastColumn="0"/>
                  <w:tcW w:w="1790" w:type="pct"/>
                  <w:gridSpan w:val="3"/>
                </w:tcPr>
                <w:p w14:paraId="53057D12" w14:textId="54BB085D" w:rsidR="00E84670" w:rsidRPr="000D707D" w:rsidRDefault="00E84670" w:rsidP="00E84670">
                  <w:pPr>
                    <w:spacing w:before="0" w:after="0" w:line="360" w:lineRule="auto"/>
                    <w:ind w:left="0" w:right="0"/>
                    <w:jc w:val="center"/>
                    <w:rPr>
                      <w:rFonts w:ascii="Arial" w:hAnsi="Arial" w:cs="Arial"/>
                      <w:color w:val="auto"/>
                    </w:rPr>
                  </w:pPr>
                  <w:r>
                    <w:rPr>
                      <w:rFonts w:ascii="Arial" w:hAnsi="Arial" w:cs="Arial"/>
                      <w:color w:val="auto"/>
                    </w:rPr>
                    <w:t>{subject}</w:t>
                  </w:r>
                </w:p>
              </w:tc>
              <w:tc>
                <w:tcPr>
                  <w:tcW w:w="1096" w:type="pct"/>
                  <w:gridSpan w:val="2"/>
                </w:tcPr>
                <w:p w14:paraId="149BF9BA" w14:textId="263CC089"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{lesson}</w:t>
                  </w:r>
                </w:p>
              </w:tc>
              <w:tc>
                <w:tcPr>
                  <w:tcW w:w="1020" w:type="pct"/>
                </w:tcPr>
                <w:p w14:paraId="3EC81469" w14:textId="03B31F11"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Pr>
                  </w:pPr>
                  <w:r>
                    <w:rPr>
                      <w:rFonts w:ascii="Arial" w:hAnsi="Arial" w:cs="Arial"/>
                      <w:b/>
                      <w:bCs/>
                      <w:color w:val="auto"/>
                    </w:rPr>
                    <w:t>{grade}</w:t>
                  </w:r>
                </w:p>
              </w:tc>
              <w:tc>
                <w:tcPr>
                  <w:tcW w:w="1094" w:type="pct"/>
                </w:tcPr>
                <w:p w14:paraId="1CC3D0B2" w14:textId="09BB73BF" w:rsidR="00E84670" w:rsidRPr="000D707D" w:rsidRDefault="00E84670" w:rsidP="00E84670">
                  <w:pPr>
                    <w:spacing w:before="0" w:after="0" w:line="360" w:lineRule="auto"/>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Arial" w:hAnsi="Arial" w:cs="Arial"/>
                      <w:b/>
                      <w:bCs/>
                      <w:color w:val="auto"/>
                    </w:rPr>
                    <w:t>{class}</w:t>
                  </w:r>
                </w:p>
              </w:tc>
            </w:tr>
            <w:tr w:rsidR="00E84670" w:rsidRPr="005A3AF2" w14:paraId="108557AE" w14:textId="77777777" w:rsidTr="0013431F">
              <w:trPr>
                <w:trHeight w:hRule="exact" w:val="510"/>
              </w:trPr>
              <w:tc>
                <w:tcPr>
                  <w:cnfStyle w:val="001000000000" w:firstRow="0" w:lastRow="0" w:firstColumn="1" w:lastColumn="0" w:oddVBand="0" w:evenVBand="0" w:oddHBand="0" w:evenHBand="0" w:firstRowFirstColumn="0" w:firstRowLastColumn="0" w:lastRowFirstColumn="0" w:lastRowLastColumn="0"/>
                  <w:tcW w:w="1790" w:type="pct"/>
                  <w:gridSpan w:val="3"/>
                </w:tcPr>
                <w:p w14:paraId="2872754B" w14:textId="6E601CC0" w:rsidR="00E84670" w:rsidRPr="005A3AF2" w:rsidRDefault="00E84670" w:rsidP="00080F76">
                  <w:pPr>
                    <w:spacing w:line="360" w:lineRule="auto"/>
                    <w:jc w:val="right"/>
                    <w:rPr>
                      <w:rFonts w:ascii="Arial" w:hAnsi="Arial" w:cs="Arial"/>
                      <w:rtl/>
                    </w:rPr>
                  </w:pPr>
                  <w:r w:rsidRPr="005A3AF2">
                    <w:rPr>
                      <w:rFonts w:ascii="Arial" w:hAnsi="Arial" w:cs="Arial"/>
                      <w:color w:val="auto"/>
                      <w:rtl/>
                    </w:rPr>
                    <w:t>الوسائل والأدوات التعليمية</w:t>
                  </w:r>
                </w:p>
              </w:tc>
              <w:tc>
                <w:tcPr>
                  <w:tcW w:w="3210" w:type="pct"/>
                  <w:gridSpan w:val="4"/>
                </w:tcPr>
                <w:p w14:paraId="4A0A8461" w14:textId="77777777" w:rsidR="00E84670" w:rsidRPr="005A3AF2"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rtl/>
                    </w:rPr>
                  </w:pPr>
                </w:p>
              </w:tc>
            </w:tr>
            <w:tr w:rsidR="00E84670" w:rsidRPr="005A3AF2" w14:paraId="0DEEFEB5" w14:textId="77777777" w:rsidTr="00503883">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000" w:type="pct"/>
                  <w:gridSpan w:val="7"/>
                </w:tcPr>
                <w:p w14:paraId="66816AE7" w14:textId="2D597F6D" w:rsidR="00E84670" w:rsidRPr="00252070" w:rsidRDefault="00E84670" w:rsidP="00080F76">
                  <w:pPr>
                    <w:bidi/>
                    <w:spacing w:line="360" w:lineRule="auto"/>
                    <w:rPr>
                      <w:rFonts w:ascii="Arial" w:hAnsi="Arial" w:cs="Arial"/>
                      <w:color w:val="auto"/>
                      <w:rtl/>
                    </w:rPr>
                  </w:pPr>
                  <w:r>
                    <w:rPr>
                      <w:rFonts w:ascii="Segoe UI Emoji" w:hAnsi="Segoe UI Emoji" w:cs="Segoe UI Emoji"/>
                      <w:color w:val="auto"/>
                    </w:rPr>
                    <w:t>{#tools}{book</w:t>
                  </w:r>
                  <w:r w:rsidRPr="007A4606">
                    <w:rPr>
                      <w:rFonts w:ascii="Segoe UI Emoji" w:hAnsi="Segoe UI Emoji" w:cs="Segoe UI Emoji"/>
                      <w:color w:val="auto"/>
                    </w:rPr>
                    <w:t>}</w:t>
                  </w:r>
                  <w:r w:rsidRPr="007A4606">
                    <w:rPr>
                      <w:rFonts w:ascii="Arial" w:hAnsi="Arial" w:cs="Arial"/>
                      <w:color w:val="auto"/>
                      <w:rtl/>
                    </w:rPr>
                    <w:t xml:space="preserve"> الكتاب   </w:t>
                  </w:r>
                  <w:r w:rsidRPr="007A4606">
                    <w:rPr>
                      <w:rFonts w:ascii="Segoe UI Emoji" w:hAnsi="Segoe UI Emoji" w:cs="Segoe UI Emoji"/>
                      <w:color w:val="auto"/>
                    </w:rPr>
                    <w:t>{worksheets}</w:t>
                  </w:r>
                  <w:r w:rsidRPr="007A4606">
                    <w:rPr>
                      <w:rFonts w:ascii="Arial" w:hAnsi="Arial" w:cs="Arial"/>
                      <w:color w:val="auto"/>
                      <w:rtl/>
                    </w:rPr>
                    <w:t xml:space="preserve"> أوراق عمل    </w:t>
                  </w:r>
                  <w:r w:rsidRPr="007A4606">
                    <w:rPr>
                      <w:rFonts w:ascii="Segoe UI Emoji" w:hAnsi="Segoe UI Emoji" w:cs="Segoe UI Emoji"/>
                      <w:color w:val="auto"/>
                    </w:rPr>
                    <w:t>{smartboard}</w:t>
                  </w:r>
                  <w:r w:rsidRPr="007A4606">
                    <w:rPr>
                      <w:rFonts w:ascii="Arial" w:hAnsi="Arial" w:cs="Arial"/>
                      <w:color w:val="auto"/>
                      <w:rtl/>
                    </w:rPr>
                    <w:t xml:space="preserve"> السبورة الذكية     </w:t>
                  </w:r>
                  <w:r w:rsidRPr="007A4606">
                    <w:rPr>
                      <w:rFonts w:ascii="Segoe UI Emoji" w:hAnsi="Segoe UI Emoji" w:cs="Segoe UI Emoji"/>
                      <w:color w:val="auto"/>
                    </w:rPr>
                    <w:t>{presentations}</w:t>
                  </w:r>
                  <w:r w:rsidRPr="007A4606">
                    <w:rPr>
                      <w:rFonts w:ascii="Arial" w:hAnsi="Arial" w:cs="Arial"/>
                      <w:color w:val="auto"/>
                      <w:rtl/>
                    </w:rPr>
                    <w:t xml:space="preserve"> العروض التقديمية   </w:t>
                  </w:r>
                  <w:r w:rsidRPr="007A4606">
                    <w:rPr>
                      <w:rFonts w:ascii="Arial" w:hAnsi="Arial" w:cs="Arial"/>
                      <w:color w:val="auto"/>
                    </w:rPr>
                    <w:t xml:space="preserve"> </w:t>
                  </w:r>
                  <w:r w:rsidRPr="007A4606">
                    <w:rPr>
                      <w:rFonts w:ascii="Segoe UI Emoji" w:hAnsi="Segoe UI Emoji" w:cs="Segoe UI Emoji"/>
                      <w:color w:val="auto"/>
                    </w:rPr>
                    <w:t xml:space="preserve">{other}{/tools} </w:t>
                  </w:r>
                  <w:r w:rsidRPr="007A4606">
                    <w:rPr>
                      <w:rFonts w:ascii="Arial" w:hAnsi="Arial" w:cs="Arial"/>
                      <w:color w:val="auto"/>
                      <w:rtl/>
                    </w:rPr>
                    <w:t>أخرى</w:t>
                  </w:r>
                </w:p>
              </w:tc>
            </w:tr>
            <w:tr w:rsidR="00E84670" w:rsidRPr="005A3AF2" w14:paraId="1B8A59C6"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1790" w:type="pct"/>
                  <w:gridSpan w:val="3"/>
                </w:tcPr>
                <w:p w14:paraId="24AE109D" w14:textId="35CE05FC" w:rsidR="00E84670" w:rsidRPr="00252070" w:rsidRDefault="00E84670" w:rsidP="00080F76">
                  <w:pPr>
                    <w:spacing w:line="360" w:lineRule="auto"/>
                    <w:ind w:left="0"/>
                    <w:jc w:val="right"/>
                    <w:rPr>
                      <w:rFonts w:ascii="Arial" w:hAnsi="Arial" w:cs="Arial"/>
                      <w:color w:val="auto"/>
                      <w:rtl/>
                    </w:rPr>
                  </w:pPr>
                  <w:r w:rsidRPr="00252070">
                    <w:rPr>
                      <w:rFonts w:ascii="Arial" w:hAnsi="Arial" w:cs="Arial"/>
                      <w:color w:val="auto"/>
                      <w:rtl/>
                    </w:rPr>
                    <w:t>تكوين المجموعات التعليمية</w:t>
                  </w:r>
                </w:p>
              </w:tc>
              <w:tc>
                <w:tcPr>
                  <w:tcW w:w="3210" w:type="pct"/>
                  <w:gridSpan w:val="4"/>
                </w:tcPr>
                <w:p w14:paraId="44C02CFA" w14:textId="77777777" w:rsidR="00E84670" w:rsidRPr="00252070" w:rsidRDefault="00E84670" w:rsidP="00E84670">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p>
              </w:tc>
            </w:tr>
            <w:tr w:rsidR="003D0967" w:rsidRPr="005A3AF2" w14:paraId="57FEBBD4" w14:textId="77777777" w:rsidTr="003D0967">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5D4916DB" w14:textId="10389261" w:rsidR="003D0967" w:rsidRPr="00252070" w:rsidRDefault="003D0967" w:rsidP="001D0088">
                  <w:pPr>
                    <w:bidi/>
                    <w:spacing w:line="360" w:lineRule="auto"/>
                    <w:rPr>
                      <w:rFonts w:ascii="Arial" w:hAnsi="Arial" w:cs="Arial"/>
                      <w:b w:val="0"/>
                      <w:bCs w:val="0"/>
                      <w:color w:val="auto"/>
                      <w:rtl/>
                    </w:rPr>
                  </w:pPr>
                  <w:r>
                    <w:rPr>
                      <w:rFonts w:ascii="Arial" w:hAnsi="Arial" w:cs="Arial" w:hint="cs"/>
                      <w:color w:val="auto"/>
                      <w:rtl/>
                      <w:lang w:bidi="ar-KW"/>
                    </w:rPr>
                    <w:t xml:space="preserve">عدد الطلاب </w:t>
                  </w:r>
                  <w:r w:rsidRPr="001B6424">
                    <w:rPr>
                      <w:rFonts w:ascii="Arial" w:hAnsi="Arial" w:cs="Arial"/>
                      <w:color w:val="auto"/>
                    </w:rPr>
                    <w:t>({studentCount})</w:t>
                  </w:r>
                </w:p>
              </w:tc>
            </w:tr>
            <w:tr w:rsidR="00E84670" w:rsidRPr="005A3AF2" w14:paraId="483A9663" w14:textId="77777777" w:rsidTr="00F4230E">
              <w:trPr>
                <w:trHeight w:hRule="exact" w:val="510"/>
              </w:trPr>
              <w:tc>
                <w:tcPr>
                  <w:cnfStyle w:val="001000000000" w:firstRow="0" w:lastRow="0" w:firstColumn="1" w:lastColumn="0" w:oddVBand="0" w:evenVBand="0" w:oddHBand="0" w:evenHBand="0" w:firstRowFirstColumn="0" w:firstRowLastColumn="0" w:lastRowFirstColumn="0" w:lastRowLastColumn="0"/>
                  <w:tcW w:w="1126" w:type="pct"/>
                  <w:gridSpan w:val="2"/>
                </w:tcPr>
                <w:p w14:paraId="25A2CA70" w14:textId="6C0CD036" w:rsidR="00E84670" w:rsidRPr="00252070" w:rsidRDefault="00F4230E" w:rsidP="00405AEC">
                  <w:pPr>
                    <w:spacing w:line="360" w:lineRule="auto"/>
                    <w:ind w:left="0"/>
                    <w:rPr>
                      <w:rFonts w:ascii="Arial" w:hAnsi="Arial" w:cs="Arial"/>
                      <w:color w:val="auto"/>
                      <w:rtl/>
                    </w:rPr>
                  </w:pPr>
                  <w:r w:rsidRPr="00252070">
                    <w:rPr>
                      <w:rFonts w:ascii="Arial" w:hAnsi="Arial" w:cs="Arial"/>
                      <w:color w:val="auto"/>
                      <w:rtl/>
                    </w:rPr>
                    <w:t>آلية توزيع الطلاب</w:t>
                  </w:r>
                </w:p>
              </w:tc>
              <w:tc>
                <w:tcPr>
                  <w:tcW w:w="3874" w:type="pct"/>
                  <w:gridSpan w:val="5"/>
                </w:tcPr>
                <w:p w14:paraId="713CE56E" w14:textId="1E79048E" w:rsidR="00E84670" w:rsidRPr="00252070" w:rsidRDefault="00E84670" w:rsidP="00080F76">
                  <w:pPr>
                    <w:bidi/>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{#distribution}{random}</w:t>
                  </w:r>
                  <w:r w:rsidRPr="00252070">
                    <w:rPr>
                      <w:rFonts w:ascii="Arial" w:hAnsi="Arial" w:cs="Arial"/>
                      <w:b/>
                      <w:bCs/>
                      <w:color w:val="auto"/>
                      <w:rtl/>
                    </w:rPr>
                    <w:t xml:space="preserve"> عشوائي </w:t>
                  </w:r>
                  <w:r>
                    <w:rPr>
                      <w:rFonts w:ascii="Segoe UI Emoji" w:hAnsi="Segoe UI Emoji" w:cs="Segoe UI Emoji"/>
                      <w:b/>
                      <w:bCs/>
                      <w:color w:val="auto"/>
                    </w:rPr>
                    <w:t xml:space="preserve"> {mixedLevels}</w:t>
                  </w:r>
                  <w:r w:rsidRPr="00252070">
                    <w:rPr>
                      <w:rFonts w:ascii="Arial" w:hAnsi="Arial" w:cs="Arial"/>
                      <w:b/>
                      <w:bCs/>
                      <w:color w:val="auto"/>
                      <w:rtl/>
                    </w:rPr>
                    <w:t>مستويات متباينة</w:t>
                  </w:r>
                  <w:r>
                    <w:rPr>
                      <w:rFonts w:ascii="Segoe UI Emoji" w:hAnsi="Segoe UI Emoji" w:cs="Segoe UI Emoji"/>
                      <w:b/>
                      <w:bCs/>
                      <w:color w:val="auto"/>
                    </w:rPr>
                    <w:t xml:space="preserve">{sharedInterests}{/distribution} </w:t>
                  </w:r>
                  <w:r w:rsidRPr="00252070">
                    <w:rPr>
                      <w:rFonts w:ascii="Arial" w:hAnsi="Arial" w:cs="Arial"/>
                      <w:b/>
                      <w:bCs/>
                      <w:color w:val="auto"/>
                      <w:rtl/>
                    </w:rPr>
                    <w:t xml:space="preserve"> اهتمامات مشتركة</w:t>
                  </w:r>
                </w:p>
              </w:tc>
            </w:tr>
            <w:tr w:rsidR="00E84670" w:rsidRPr="005A3AF2" w14:paraId="4BE099AB" w14:textId="77777777" w:rsidTr="0013431F">
              <w:trPr>
                <w:cnfStyle w:val="000000100000" w:firstRow="0" w:lastRow="0" w:firstColumn="0" w:lastColumn="0" w:oddVBand="0" w:evenVBand="0" w:oddHBand="1"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2185" w:type="pct"/>
                  <w:gridSpan w:val="4"/>
                </w:tcPr>
                <w:p w14:paraId="0AA81D53" w14:textId="3083A054" w:rsidR="00E84670" w:rsidRPr="00252070" w:rsidRDefault="00E84670" w:rsidP="00080F76">
                  <w:pPr>
                    <w:spacing w:line="360" w:lineRule="auto"/>
                    <w:jc w:val="right"/>
                    <w:rPr>
                      <w:rFonts w:ascii="Arial" w:hAnsi="Arial" w:cs="Arial"/>
                      <w:color w:val="auto"/>
                      <w:rtl/>
                    </w:rPr>
                  </w:pPr>
                  <w:r w:rsidRPr="00252070">
                    <w:rPr>
                      <w:rFonts w:ascii="Arial" w:hAnsi="Arial" w:cs="Arial"/>
                      <w:color w:val="auto"/>
                      <w:rtl/>
                    </w:rPr>
                    <w:t>تحديد أدوار الأعضاء داخل المجموعة</w:t>
                  </w:r>
                </w:p>
              </w:tc>
              <w:tc>
                <w:tcPr>
                  <w:tcW w:w="2815" w:type="pct"/>
                  <w:gridSpan w:val="3"/>
                </w:tcPr>
                <w:p w14:paraId="6E79A5F5" w14:textId="5DF80A29" w:rsidR="00E84670" w:rsidRPr="00252070" w:rsidRDefault="00E84670" w:rsidP="00080F76">
                  <w:pPr>
                    <w:bidi/>
                    <w:spacing w:before="20" w:after="0" w:line="360" w:lineRule="auto"/>
                    <w:ind w:left="0" w:right="624"/>
                    <w:cnfStyle w:val="000000100000" w:firstRow="0" w:lastRow="0" w:firstColumn="0" w:lastColumn="0" w:oddVBand="0" w:evenVBand="0" w:oddHBand="1" w:evenHBand="0" w:firstRowFirstColumn="0" w:firstRowLastColumn="0" w:lastRowFirstColumn="0" w:lastRowLastColumn="0"/>
                    <w:rPr>
                      <w:rFonts w:ascii="Arial" w:hAnsi="Arial" w:cs="Arial"/>
                      <w:b/>
                      <w:bCs/>
                      <w:color w:val="auto"/>
                      <w:rtl/>
                    </w:rPr>
                  </w:pPr>
                  <w:r>
                    <w:rPr>
                      <w:rFonts w:ascii="Segoe UI Emoji" w:hAnsi="Segoe UI Emoji" w:cs="Segoe UI Emoji"/>
                      <w:b/>
                      <w:bCs/>
                      <w:color w:val="auto"/>
                    </w:rPr>
                    <w:t xml:space="preserve"> {#roles}{leader}</w:t>
                  </w:r>
                  <w:r w:rsidRPr="00252070">
                    <w:rPr>
                      <w:rFonts w:ascii="Arial" w:hAnsi="Arial" w:cs="Arial"/>
                      <w:b/>
                      <w:bCs/>
                      <w:color w:val="auto"/>
                      <w:rtl/>
                    </w:rPr>
                    <w:t xml:space="preserve">قائد </w:t>
                  </w:r>
                  <w:r>
                    <w:rPr>
                      <w:rFonts w:ascii="Arial" w:hAnsi="Arial" w:cs="Arial"/>
                      <w:b/>
                      <w:bCs/>
                      <w:color w:val="auto"/>
                    </w:rPr>
                    <w:t xml:space="preserve"> </w:t>
                  </w:r>
                  <w:r>
                    <w:rPr>
                      <w:rFonts w:ascii="Segoe UI Emoji" w:hAnsi="Segoe UI Emoji" w:cs="Segoe UI Emoji"/>
                      <w:b/>
                      <w:bCs/>
                      <w:color w:val="auto"/>
                    </w:rPr>
                    <w:t xml:space="preserve">{recorder}  </w:t>
                  </w:r>
                  <w:r w:rsidRPr="00252070">
                    <w:rPr>
                      <w:rFonts w:ascii="Arial" w:hAnsi="Arial" w:cs="Arial"/>
                      <w:b/>
                      <w:bCs/>
                      <w:color w:val="auto"/>
                      <w:rtl/>
                    </w:rPr>
                    <w:t>مقرر</w:t>
                  </w:r>
                  <w:r>
                    <w:rPr>
                      <w:rFonts w:ascii="Arial" w:hAnsi="Arial" w:cs="Arial"/>
                      <w:b/>
                      <w:bCs/>
                      <w:color w:val="auto"/>
                    </w:rPr>
                    <w:t xml:space="preserve">  </w:t>
                  </w:r>
                  <w:r w:rsidRPr="00252070">
                    <w:rPr>
                      <w:rFonts w:ascii="Arial" w:hAnsi="Arial" w:cs="Arial"/>
                      <w:b/>
                      <w:bCs/>
                      <w:color w:val="auto"/>
                      <w:rtl/>
                    </w:rPr>
                    <w:t xml:space="preserve"> </w:t>
                  </w:r>
                  <w:r>
                    <w:rPr>
                      <w:rFonts w:ascii="Segoe UI Emoji" w:hAnsi="Segoe UI Emoji" w:cs="Segoe UI Emoji"/>
                      <w:b/>
                      <w:bCs/>
                      <w:color w:val="auto"/>
                    </w:rPr>
                    <w:t xml:space="preserve"> {observer}</w:t>
                  </w:r>
                  <w:r w:rsidRPr="00252070">
                    <w:rPr>
                      <w:rFonts w:ascii="Arial" w:hAnsi="Arial" w:cs="Arial"/>
                      <w:b/>
                      <w:bCs/>
                      <w:color w:val="auto"/>
                      <w:rtl/>
                    </w:rPr>
                    <w:t xml:space="preserve">متابع   </w:t>
                  </w:r>
                  <w:r>
                    <w:rPr>
                      <w:rFonts w:ascii="Segoe UI Emoji" w:hAnsi="Segoe UI Emoji" w:cs="Segoe UI Emoji"/>
                      <w:b/>
                      <w:bCs/>
                      <w:color w:val="auto"/>
                    </w:rPr>
                    <w:t xml:space="preserve"> {coordinator}</w:t>
                  </w:r>
                  <w:r w:rsidRPr="00252070">
                    <w:rPr>
                      <w:rFonts w:ascii="Arial" w:hAnsi="Arial" w:cs="Arial"/>
                      <w:b/>
                      <w:bCs/>
                      <w:color w:val="auto"/>
                      <w:rtl/>
                    </w:rPr>
                    <w:t xml:space="preserve">منسق    </w:t>
                  </w:r>
                  <w:r>
                    <w:rPr>
                      <w:rFonts w:ascii="Segoe UI Emoji" w:hAnsi="Segoe UI Emoji" w:cs="Segoe UI Emoji"/>
                      <w:b/>
                      <w:bCs/>
                      <w:color w:val="auto"/>
                    </w:rPr>
                    <w:t xml:space="preserve"> {speaker}{/roles}</w:t>
                  </w:r>
                  <w:r w:rsidRPr="00252070">
                    <w:rPr>
                      <w:rFonts w:ascii="Arial" w:hAnsi="Arial" w:cs="Arial"/>
                      <w:b/>
                      <w:bCs/>
                      <w:color w:val="auto"/>
                      <w:rtl/>
                    </w:rPr>
                    <w:t>متحدث</w:t>
                  </w:r>
                </w:p>
              </w:tc>
            </w:tr>
            <w:tr w:rsidR="0013431F" w:rsidRPr="005A3AF2" w14:paraId="3718D6B0" w14:textId="77777777" w:rsidTr="0013431F">
              <w:trPr>
                <w:trHeight w:hRule="exact" w:val="928"/>
              </w:trPr>
              <w:tc>
                <w:tcPr>
                  <w:cnfStyle w:val="001000000000" w:firstRow="0" w:lastRow="0" w:firstColumn="1" w:lastColumn="0" w:oddVBand="0" w:evenVBand="0" w:oddHBand="0" w:evenHBand="0" w:firstRowFirstColumn="0" w:firstRowLastColumn="0" w:lastRowFirstColumn="0" w:lastRowLastColumn="0"/>
                  <w:tcW w:w="5000" w:type="pct"/>
                  <w:gridSpan w:val="7"/>
                </w:tcPr>
                <w:p w14:paraId="5309B95C" w14:textId="6F771771" w:rsidR="0013431F" w:rsidRPr="0013431F" w:rsidRDefault="0013431F" w:rsidP="0013431F">
                  <w:pPr>
                    <w:bidi/>
                    <w:spacing w:line="360" w:lineRule="auto"/>
                    <w:ind w:left="0"/>
                    <w:rPr>
                      <w:rFonts w:ascii="Segoe UI Emoji" w:hAnsi="Segoe UI Emoji" w:cs="Segoe UI Emoji"/>
                      <w:color w:val="auto"/>
                      <w:rtl/>
                    </w:rPr>
                  </w:pPr>
                  <w:r w:rsidRPr="0013431F">
                    <w:rPr>
                      <w:rFonts w:ascii="Arial" w:hAnsi="Arial" w:cs="Arial"/>
                      <w:color w:val="auto"/>
                      <w:rtl/>
                    </w:rPr>
                    <w:t>التعلم التشاركي هو نهج تعليمي يعتمد على العمل الجماعي والتعاون بين الطلاب لتحقيق الأهداف التعليمية. يسهم هذا النوع من التعلم في تنمية مهارات التواصل، التفكير النقدي، والعمل الجماعي، مما يعزز الفهم العميق للمحتوى الدراسي</w:t>
                  </w:r>
                  <w:r w:rsidRPr="0013431F">
                    <w:rPr>
                      <w:rFonts w:ascii="Arial" w:hAnsi="Arial" w:cs="Arial"/>
                      <w:color w:val="auto"/>
                    </w:rPr>
                    <w:t>.</w:t>
                  </w:r>
                </w:p>
              </w:tc>
            </w:tr>
            <w:tr w:rsidR="005F371E" w:rsidRPr="005A3AF2" w14:paraId="631A8F31" w14:textId="77777777" w:rsidTr="0050388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3C996092" w14:textId="6FBDD7D3" w:rsidR="005F371E" w:rsidRPr="00252070" w:rsidRDefault="005F371E" w:rsidP="004C257D">
                  <w:pPr>
                    <w:spacing w:line="360" w:lineRule="auto"/>
                    <w:jc w:val="right"/>
                    <w:rPr>
                      <w:rFonts w:ascii="Arial" w:hAnsi="Arial" w:cs="Arial"/>
                      <w:color w:val="auto"/>
                      <w:sz w:val="28"/>
                      <w:szCs w:val="28"/>
                      <w:rtl/>
                    </w:rPr>
                  </w:pPr>
                  <w:r w:rsidRPr="00252070">
                    <w:rPr>
                      <w:rFonts w:ascii="Arial" w:hAnsi="Arial" w:cs="Arial"/>
                      <w:color w:val="auto"/>
                      <w:sz w:val="28"/>
                      <w:szCs w:val="28"/>
                      <w:rtl/>
                    </w:rPr>
                    <w:t>الأهداف التعليمية التي تسعى الاستراتيجية لتحقيقها</w:t>
                  </w:r>
                </w:p>
              </w:tc>
            </w:tr>
            <w:tr w:rsidR="004154CC" w:rsidRPr="005A3AF2" w14:paraId="3235350C" w14:textId="77777777" w:rsidTr="004154CC">
              <w:trPr>
                <w:trHeight w:hRule="exact" w:val="1016"/>
              </w:trPr>
              <w:tc>
                <w:tcPr>
                  <w:cnfStyle w:val="001000000000" w:firstRow="0" w:lastRow="0" w:firstColumn="1" w:lastColumn="0" w:oddVBand="0" w:evenVBand="0" w:oddHBand="0" w:evenHBand="0" w:firstRowFirstColumn="0" w:firstRowLastColumn="0" w:lastRowFirstColumn="0" w:lastRowLastColumn="0"/>
                  <w:tcW w:w="263" w:type="pct"/>
                </w:tcPr>
                <w:p w14:paraId="634C340E" w14:textId="3003AC95" w:rsidR="004154CC" w:rsidRPr="0013431F" w:rsidRDefault="00D51B06" w:rsidP="00D51B06">
                  <w:pPr>
                    <w:ind w:left="0"/>
                    <w:rPr>
                      <w:rFonts w:ascii="Arial" w:hAnsi="Arial" w:cs="Arial"/>
                      <w:color w:val="auto"/>
                    </w:rPr>
                  </w:pPr>
                  <w:r w:rsidRPr="00D51B06">
                    <w:rPr>
                      <w:rFonts w:ascii="Arial" w:hAnsi="Arial" w:cs="Arial"/>
                      <w:color w:val="auto"/>
                    </w:rPr>
                    <w:t>{#goals}{index}</w:t>
                  </w:r>
                </w:p>
              </w:tc>
              <w:tc>
                <w:tcPr>
                  <w:tcW w:w="4737" w:type="pct"/>
                  <w:gridSpan w:val="6"/>
                </w:tcPr>
                <w:p w14:paraId="7D75FB43" w14:textId="7FEFE951" w:rsidR="004154CC" w:rsidRPr="00A57C98" w:rsidRDefault="004154CC" w:rsidP="004154CC">
                  <w:pPr>
                    <w:bidi/>
                    <w:ind w:left="0"/>
                    <w:cnfStyle w:val="000000000000" w:firstRow="0" w:lastRow="0" w:firstColumn="0" w:lastColumn="0" w:oddVBand="0" w:evenVBand="0" w:oddHBand="0" w:evenHBand="0" w:firstRowFirstColumn="0" w:firstRowLastColumn="0" w:lastRowFirstColumn="0" w:lastRowLastColumn="0"/>
                    <w:rPr>
                      <w:rFonts w:ascii="Arial" w:hAnsi="Arial" w:cs="Arial"/>
                      <w:b/>
                      <w:bCs/>
                      <w:color w:val="auto"/>
                      <w:rtl/>
                    </w:rPr>
                  </w:pPr>
                  <w:r>
                    <w:rPr>
                      <w:rFonts w:ascii="Arial" w:hAnsi="Arial" w:cs="Arial"/>
                      <w:b/>
                      <w:bCs/>
                      <w:color w:val="auto"/>
                    </w:rPr>
                    <w:t>{name}{/goals}</w:t>
                  </w:r>
                </w:p>
              </w:tc>
            </w:tr>
            <w:tr w:rsidR="005F371E" w:rsidRPr="005A3AF2" w14:paraId="0DE065F5"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7CE1E7" w:themeFill="accent3" w:themeFillTint="99"/>
                </w:tcPr>
                <w:p w14:paraId="78C3E2CA" w14:textId="2E56ADA1" w:rsidR="005F371E" w:rsidRPr="005A3AF2" w:rsidRDefault="005F371E" w:rsidP="005F371E">
                  <w:pPr>
                    <w:spacing w:line="360" w:lineRule="auto"/>
                    <w:jc w:val="center"/>
                    <w:rPr>
                      <w:rFonts w:ascii="Arial" w:hAnsi="Arial" w:cs="Arial"/>
                    </w:rPr>
                  </w:pPr>
                  <w:r w:rsidRPr="005A3AF2">
                    <w:rPr>
                      <w:rFonts w:ascii="Arial" w:hAnsi="Arial" w:cs="Arial"/>
                      <w:color w:val="auto"/>
                      <w:sz w:val="32"/>
                      <w:szCs w:val="32"/>
                      <w:rtl/>
                    </w:rPr>
                    <w:t>خطوات التنفيذ:</w:t>
                  </w:r>
                </w:p>
              </w:tc>
            </w:tr>
            <w:tr w:rsidR="005F371E" w:rsidRPr="005A3AF2" w14:paraId="3DDC805B" w14:textId="77777777" w:rsidTr="0013431F">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7"/>
                </w:tcPr>
                <w:p w14:paraId="74B4242B" w14:textId="6E2589A9" w:rsidR="005F371E" w:rsidRPr="00503883" w:rsidRDefault="0013431F" w:rsidP="0013431F">
                  <w:pPr>
                    <w:spacing w:line="360" w:lineRule="auto"/>
                    <w:jc w:val="right"/>
                    <w:rPr>
                      <w:rFonts w:ascii="Arial" w:hAnsi="Arial" w:cs="Arial"/>
                      <w:color w:val="auto"/>
                      <w:sz w:val="28"/>
                      <w:szCs w:val="28"/>
                    </w:rPr>
                  </w:pPr>
                  <w:r w:rsidRPr="0013431F">
                    <w:rPr>
                      <w:rFonts w:ascii="Arial" w:hAnsi="Arial" w:cs="Arial"/>
                      <w:color w:val="auto"/>
                      <w:sz w:val="28"/>
                      <w:szCs w:val="28"/>
                      <w:rtl/>
                    </w:rPr>
                    <w:t>التخطيط والإعداد</w:t>
                  </w:r>
                  <w:r w:rsidR="005F371E" w:rsidRPr="00503883">
                    <w:rPr>
                      <w:rFonts w:ascii="Arial" w:hAnsi="Arial" w:cs="Arial"/>
                      <w:color w:val="auto"/>
                      <w:sz w:val="28"/>
                      <w:szCs w:val="28"/>
                    </w:rPr>
                    <w:t xml:space="preserve"> -1</w:t>
                  </w:r>
                </w:p>
              </w:tc>
            </w:tr>
            <w:tr w:rsidR="005F371E" w:rsidRPr="005A3AF2" w14:paraId="70BBA5B3" w14:textId="77777777" w:rsidTr="00DB184A">
              <w:trPr>
                <w:cnfStyle w:val="000000100000" w:firstRow="0" w:lastRow="0" w:firstColumn="0" w:lastColumn="0" w:oddVBand="0" w:evenVBand="0" w:oddHBand="1"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66FC4E19"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الأهداف التعليمية</w:t>
                  </w:r>
                </w:p>
                <w:p w14:paraId="181DFACC"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اختيار الموضوع المناسب</w:t>
                  </w:r>
                </w:p>
                <w:p w14:paraId="4997070B" w14:textId="77777777" w:rsidR="00DB184A" w:rsidRPr="00DB184A" w:rsidRDefault="00DB184A" w:rsidP="00DB184A">
                  <w:pPr>
                    <w:pStyle w:val="ListParagraph"/>
                    <w:numPr>
                      <w:ilvl w:val="0"/>
                      <w:numId w:val="29"/>
                    </w:numPr>
                    <w:bidi/>
                    <w:spacing w:line="276" w:lineRule="auto"/>
                    <w:rPr>
                      <w:rFonts w:ascii="Arial" w:hAnsi="Arial" w:cs="Arial"/>
                      <w:color w:val="auto"/>
                    </w:rPr>
                  </w:pPr>
                  <w:r w:rsidRPr="00DB184A">
                    <w:rPr>
                      <w:rFonts w:ascii="Arial" w:hAnsi="Arial" w:cs="Arial"/>
                      <w:color w:val="auto"/>
                      <w:rtl/>
                    </w:rPr>
                    <w:t>تحديد طريقة التفاعل</w:t>
                  </w:r>
                </w:p>
                <w:p w14:paraId="3C24F444" w14:textId="66353250" w:rsidR="00DB184A" w:rsidRPr="00DB184A" w:rsidRDefault="00DB184A" w:rsidP="00DB184A">
                  <w:pPr>
                    <w:pStyle w:val="ListParagraph"/>
                    <w:numPr>
                      <w:ilvl w:val="0"/>
                      <w:numId w:val="29"/>
                    </w:numPr>
                    <w:bidi/>
                    <w:spacing w:line="276" w:lineRule="auto"/>
                    <w:rPr>
                      <w:rFonts w:ascii="Arial" w:hAnsi="Arial" w:cs="Arial"/>
                      <w:color w:val="auto"/>
                      <w:rtl/>
                    </w:rPr>
                  </w:pPr>
                  <w:r w:rsidRPr="00DB184A">
                    <w:rPr>
                      <w:rFonts w:ascii="Arial" w:hAnsi="Arial" w:cs="Arial"/>
                      <w:color w:val="auto"/>
                      <w:rtl/>
                    </w:rPr>
                    <w:t>إعداد المواد والأدوات</w:t>
                  </w:r>
                </w:p>
              </w:tc>
            </w:tr>
            <w:tr w:rsidR="00252070" w:rsidRPr="005A3AF2" w14:paraId="3B81732B" w14:textId="77777777" w:rsidTr="0013431F">
              <w:trPr>
                <w:trHeight w:val="458"/>
              </w:trPr>
              <w:tc>
                <w:tcPr>
                  <w:cnfStyle w:val="001000000000" w:firstRow="0" w:lastRow="0" w:firstColumn="1" w:lastColumn="0" w:oddVBand="0" w:evenVBand="0" w:oddHBand="0" w:evenHBand="0" w:firstRowFirstColumn="0" w:firstRowLastColumn="0" w:lastRowFirstColumn="0" w:lastRowLastColumn="0"/>
                  <w:tcW w:w="5000" w:type="pct"/>
                  <w:gridSpan w:val="7"/>
                </w:tcPr>
                <w:p w14:paraId="2D1C8E07" w14:textId="458FC2D4"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2</w:t>
                  </w:r>
                  <w:r w:rsidRPr="00503883">
                    <w:rPr>
                      <w:rFonts w:ascii="Arial" w:hAnsi="Arial" w:cs="Arial"/>
                      <w:color w:val="auto"/>
                      <w:sz w:val="28"/>
                      <w:szCs w:val="28"/>
                      <w:rtl/>
                    </w:rPr>
                    <w:t xml:space="preserve">- </w:t>
                  </w:r>
                  <w:r w:rsidR="00DB184A" w:rsidRPr="00DB184A">
                    <w:rPr>
                      <w:rFonts w:ascii="Arial" w:hAnsi="Arial" w:cs="Arial"/>
                      <w:color w:val="auto"/>
                      <w:sz w:val="28"/>
                      <w:szCs w:val="28"/>
                      <w:rtl/>
                    </w:rPr>
                    <w:t>تقسيم الطلاب إلى مجموعات</w:t>
                  </w:r>
                </w:p>
              </w:tc>
            </w:tr>
            <w:tr w:rsidR="00252070" w:rsidRPr="005A3AF2" w14:paraId="7A563D47" w14:textId="77777777" w:rsidTr="00DB184A">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F479190" w14:textId="77777777" w:rsidR="00252070"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eastAsia="Times New Roman" w:hAnsi="Arial" w:cs="Arial"/>
                      <w:color w:val="auto"/>
                      <w:kern w:val="0"/>
                      <w:rtl/>
                    </w:rPr>
                    <w:lastRenderedPageBreak/>
                    <w:t>تشكيل المجموعات بطريقة مناسبة</w:t>
                  </w:r>
                </w:p>
                <w:p w14:paraId="0B748E8D" w14:textId="77777777" w:rsidR="00DB184A" w:rsidRPr="00DB184A" w:rsidRDefault="00DB184A" w:rsidP="00DB184A">
                  <w:pPr>
                    <w:pStyle w:val="ListParagraph"/>
                    <w:numPr>
                      <w:ilvl w:val="0"/>
                      <w:numId w:val="30"/>
                    </w:numPr>
                    <w:bidi/>
                    <w:spacing w:line="276" w:lineRule="auto"/>
                    <w:rPr>
                      <w:rFonts w:ascii="Arial" w:hAnsi="Arial" w:cs="Arial"/>
                      <w:b w:val="0"/>
                      <w:bCs w:val="0"/>
                      <w:color w:val="auto"/>
                      <w:rtl/>
                    </w:rPr>
                  </w:pPr>
                  <w:r w:rsidRPr="00DB184A">
                    <w:rPr>
                      <w:rFonts w:ascii="Arial" w:hAnsi="Arial" w:cs="Arial"/>
                      <w:color w:val="auto"/>
                      <w:rtl/>
                    </w:rPr>
                    <w:t>تحديد أدوار الأعضا</w:t>
                  </w:r>
                  <w:r w:rsidRPr="00DB184A">
                    <w:rPr>
                      <w:rFonts w:ascii="Arial" w:hAnsi="Arial" w:cs="Arial" w:hint="cs"/>
                      <w:color w:val="auto"/>
                      <w:rtl/>
                    </w:rPr>
                    <w:t>ء</w:t>
                  </w:r>
                </w:p>
                <w:p w14:paraId="5380414E" w14:textId="51B45345" w:rsidR="00DB184A" w:rsidRPr="00DB184A" w:rsidRDefault="00DB184A" w:rsidP="00DB184A">
                  <w:pPr>
                    <w:pStyle w:val="ListParagraph"/>
                    <w:numPr>
                      <w:ilvl w:val="0"/>
                      <w:numId w:val="30"/>
                    </w:numPr>
                    <w:bidi/>
                    <w:spacing w:line="276" w:lineRule="auto"/>
                    <w:rPr>
                      <w:rFonts w:ascii="Arial" w:hAnsi="Arial" w:cs="Arial"/>
                      <w:color w:val="auto"/>
                      <w:rtl/>
                    </w:rPr>
                  </w:pPr>
                  <w:r w:rsidRPr="00DB184A">
                    <w:rPr>
                      <w:rFonts w:ascii="Arial" w:hAnsi="Arial" w:cs="Arial"/>
                      <w:color w:val="auto"/>
                      <w:rtl/>
                    </w:rPr>
                    <w:t>توضيح قواعد العمل الجماعي</w:t>
                  </w:r>
                </w:p>
              </w:tc>
            </w:tr>
            <w:tr w:rsidR="00252070" w:rsidRPr="005A3AF2" w14:paraId="462D3700" w14:textId="77777777" w:rsidTr="0013431F">
              <w:trPr>
                <w:trHeight w:val="593"/>
              </w:trPr>
              <w:tc>
                <w:tcPr>
                  <w:cnfStyle w:val="001000000000" w:firstRow="0" w:lastRow="0" w:firstColumn="1" w:lastColumn="0" w:oddVBand="0" w:evenVBand="0" w:oddHBand="0" w:evenHBand="0" w:firstRowFirstColumn="0" w:firstRowLastColumn="0" w:lastRowFirstColumn="0" w:lastRowLastColumn="0"/>
                  <w:tcW w:w="5000" w:type="pct"/>
                  <w:gridSpan w:val="7"/>
                </w:tcPr>
                <w:p w14:paraId="1383E678" w14:textId="50831674" w:rsidR="00252070" w:rsidRPr="00503883" w:rsidRDefault="00252070" w:rsidP="00DB184A">
                  <w:pPr>
                    <w:bidi/>
                    <w:spacing w:before="0" w:after="0"/>
                    <w:ind w:right="0"/>
                    <w:rPr>
                      <w:rFonts w:ascii="Arial" w:eastAsia="Times New Roman" w:hAnsi="Arial" w:cs="Arial"/>
                      <w:color w:val="auto"/>
                      <w:kern w:val="0"/>
                      <w:sz w:val="28"/>
                      <w:szCs w:val="28"/>
                      <w:rtl/>
                    </w:rPr>
                  </w:pPr>
                  <w:r w:rsidRPr="00503883">
                    <w:rPr>
                      <w:rFonts w:ascii="Arial" w:hAnsi="Arial" w:cs="Arial"/>
                      <w:color w:val="auto"/>
                      <w:sz w:val="28"/>
                      <w:szCs w:val="28"/>
                    </w:rPr>
                    <w:t xml:space="preserve"> -3 </w:t>
                  </w:r>
                  <w:r w:rsidR="00DB184A" w:rsidRPr="00DB184A">
                    <w:rPr>
                      <w:rFonts w:ascii="Arial" w:hAnsi="Arial" w:cs="Arial"/>
                      <w:color w:val="auto"/>
                      <w:sz w:val="28"/>
                      <w:szCs w:val="28"/>
                      <w:rtl/>
                    </w:rPr>
                    <w:t>تنفيذ الأنشطة التشاركية</w:t>
                  </w:r>
                </w:p>
              </w:tc>
            </w:tr>
            <w:tr w:rsidR="00252070" w:rsidRPr="005A3AF2" w14:paraId="2F761C87" w14:textId="77777777" w:rsidTr="00DB184A">
              <w:trPr>
                <w:cnfStyle w:val="000000100000" w:firstRow="0" w:lastRow="0" w:firstColumn="0" w:lastColumn="0" w:oddVBand="0" w:evenVBand="0" w:oddHBand="1" w:evenHBand="0" w:firstRowFirstColumn="0" w:firstRowLastColumn="0" w:lastRowFirstColumn="0" w:lastRowLastColumn="0"/>
                <w:trHeight w:val="2087"/>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2ADB5FE2" w14:textId="77777777" w:rsidR="00252070"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hAnsi="Arial" w:cs="Arial"/>
                      <w:color w:val="auto"/>
                      <w:rtl/>
                    </w:rPr>
                    <w:t>توضيح المهمة المطلوبة</w:t>
                  </w:r>
                </w:p>
                <w:p w14:paraId="4BDC903C"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تشجيع النقاش والتفاعل</w:t>
                  </w:r>
                </w:p>
                <w:p w14:paraId="615D5245" w14:textId="77777777" w:rsidR="00DB184A" w:rsidRPr="00DB184A" w:rsidRDefault="00DB184A" w:rsidP="00DB184A">
                  <w:pPr>
                    <w:pStyle w:val="ListParagraph"/>
                    <w:numPr>
                      <w:ilvl w:val="0"/>
                      <w:numId w:val="33"/>
                    </w:numPr>
                    <w:bidi/>
                    <w:spacing w:before="0" w:after="0"/>
                    <w:ind w:right="0"/>
                    <w:rPr>
                      <w:rFonts w:ascii="Arial" w:eastAsia="Times New Roman" w:hAnsi="Arial" w:cs="Arial"/>
                      <w:b w:val="0"/>
                      <w:bCs w:val="0"/>
                      <w:color w:val="auto"/>
                      <w:kern w:val="0"/>
                      <w:rtl/>
                    </w:rPr>
                  </w:pPr>
                  <w:r w:rsidRPr="00DB184A">
                    <w:rPr>
                      <w:rFonts w:ascii="Arial" w:eastAsia="Times New Roman" w:hAnsi="Arial" w:cs="Arial"/>
                      <w:color w:val="auto"/>
                      <w:kern w:val="0"/>
                      <w:rtl/>
                    </w:rPr>
                    <w:t>متابعة تقدم المجموعات</w:t>
                  </w:r>
                </w:p>
                <w:p w14:paraId="55FA9867" w14:textId="77777777" w:rsidR="00DB184A" w:rsidRPr="00DB184A" w:rsidRDefault="00DB184A" w:rsidP="00DB184A">
                  <w:pPr>
                    <w:pStyle w:val="ListParagraph"/>
                    <w:numPr>
                      <w:ilvl w:val="0"/>
                      <w:numId w:val="33"/>
                    </w:numPr>
                    <w:bidi/>
                    <w:spacing w:before="0" w:after="0"/>
                    <w:ind w:right="0"/>
                    <w:rPr>
                      <w:rFonts w:ascii="Arial" w:eastAsia="Times New Roman" w:hAnsi="Arial" w:cs="Arial"/>
                      <w:color w:val="auto"/>
                      <w:kern w:val="0"/>
                    </w:rPr>
                  </w:pPr>
                  <w:r w:rsidRPr="00DB184A">
                    <w:rPr>
                      <w:rFonts w:ascii="Arial" w:eastAsia="Times New Roman" w:hAnsi="Arial" w:cs="Arial"/>
                      <w:color w:val="auto"/>
                      <w:kern w:val="0"/>
                      <w:rtl/>
                    </w:rPr>
                    <w:t>استخدام استراتيجيات داعمة مثل</w:t>
                  </w:r>
                  <w:r w:rsidRPr="00DB184A">
                    <w:rPr>
                      <w:rFonts w:ascii="Arial" w:eastAsia="Times New Roman" w:hAnsi="Arial" w:cs="Arial"/>
                      <w:color w:val="auto"/>
                      <w:kern w:val="0"/>
                    </w:rPr>
                    <w:t>:</w:t>
                  </w:r>
                </w:p>
                <w:p w14:paraId="09B5895A" w14:textId="0AFD8169" w:rsidR="00DB184A" w:rsidRPr="00DB184A" w:rsidRDefault="00DB184A" w:rsidP="00DB184A">
                  <w:pPr>
                    <w:bidi/>
                    <w:spacing w:before="0" w:after="0"/>
                    <w:ind w:left="360" w:right="0"/>
                    <w:rPr>
                      <w:rFonts w:ascii="Arial" w:eastAsia="Times New Roman" w:hAnsi="Arial" w:cs="Arial"/>
                      <w:color w:val="auto"/>
                      <w:kern w:val="0"/>
                    </w:rPr>
                  </w:pPr>
                  <w:r>
                    <w:rPr>
                      <w:rFonts w:ascii="Arial" w:eastAsia="Times New Roman" w:hAnsi="Arial" w:cs="Arial" w:hint="cs"/>
                      <w:color w:val="auto"/>
                      <w:kern w:val="0"/>
                      <w:rtl/>
                    </w:rPr>
                    <w:t xml:space="preserve">                                                 </w:t>
                  </w:r>
                  <w:r w:rsidRPr="00DB184A">
                    <w:rPr>
                      <w:rFonts w:ascii="Arial" w:eastAsia="Times New Roman" w:hAnsi="Arial" w:cs="Arial"/>
                      <w:color w:val="auto"/>
                      <w:kern w:val="0"/>
                      <w:rtl/>
                    </w:rPr>
                    <w:t>التعلم التعاوني</w:t>
                  </w:r>
                </w:p>
                <w:p w14:paraId="25B0E499" w14:textId="77777777" w:rsidR="00DB184A" w:rsidRPr="00DB184A" w:rsidRDefault="00DB184A" w:rsidP="00DB184A">
                  <w:pPr>
                    <w:bidi/>
                    <w:spacing w:before="0" w:after="0"/>
                    <w:ind w:left="3600" w:right="0"/>
                    <w:rPr>
                      <w:rFonts w:ascii="Arial" w:eastAsia="Times New Roman" w:hAnsi="Arial" w:cs="Arial"/>
                      <w:b w:val="0"/>
                      <w:bCs w:val="0"/>
                      <w:color w:val="auto"/>
                      <w:kern w:val="0"/>
                      <w:rtl/>
                    </w:rPr>
                  </w:pPr>
                  <w:r w:rsidRPr="00DB184A">
                    <w:rPr>
                      <w:rFonts w:ascii="Arial" w:eastAsia="Times New Roman" w:hAnsi="Arial" w:cs="Arial"/>
                      <w:color w:val="auto"/>
                      <w:kern w:val="0"/>
                      <w:rtl/>
                    </w:rPr>
                    <w:t>العصف الذهني</w:t>
                  </w:r>
                </w:p>
                <w:p w14:paraId="5B9648DD" w14:textId="449DECE2" w:rsidR="00DB184A" w:rsidRPr="00DB184A" w:rsidRDefault="00DB184A" w:rsidP="00DB184A">
                  <w:pPr>
                    <w:bidi/>
                    <w:spacing w:before="0" w:after="0"/>
                    <w:ind w:left="3600" w:right="0"/>
                    <w:rPr>
                      <w:rFonts w:ascii="Arial" w:eastAsia="Times New Roman" w:hAnsi="Arial" w:cs="Arial"/>
                      <w:color w:val="auto"/>
                      <w:kern w:val="0"/>
                      <w:rtl/>
                    </w:rPr>
                  </w:pPr>
                  <w:r w:rsidRPr="00DB184A">
                    <w:rPr>
                      <w:rFonts w:ascii="Arial" w:eastAsia="Times New Roman" w:hAnsi="Arial" w:cs="Arial"/>
                      <w:color w:val="auto"/>
                      <w:kern w:val="0"/>
                      <w:rtl/>
                    </w:rPr>
                    <w:t>التعلم بالأقران</w:t>
                  </w:r>
                </w:p>
              </w:tc>
            </w:tr>
            <w:tr w:rsidR="00252070" w:rsidRPr="005A3AF2" w14:paraId="7C8B9EF7" w14:textId="77777777" w:rsidTr="00DB184A">
              <w:trPr>
                <w:trHeight w:val="602"/>
              </w:trPr>
              <w:tc>
                <w:tcPr>
                  <w:cnfStyle w:val="001000000000" w:firstRow="0" w:lastRow="0" w:firstColumn="1" w:lastColumn="0" w:oddVBand="0" w:evenVBand="0" w:oddHBand="0" w:evenHBand="0" w:firstRowFirstColumn="0" w:firstRowLastColumn="0" w:lastRowFirstColumn="0" w:lastRowLastColumn="0"/>
                  <w:tcW w:w="5000" w:type="pct"/>
                  <w:gridSpan w:val="7"/>
                </w:tcPr>
                <w:p w14:paraId="19EB8CF7" w14:textId="7C5BC062" w:rsidR="00252070" w:rsidRPr="00503883" w:rsidRDefault="00252070" w:rsidP="00DB184A">
                  <w:pPr>
                    <w:bidi/>
                    <w:rPr>
                      <w:rFonts w:ascii="Arial" w:hAnsi="Arial" w:cs="Arial"/>
                      <w:color w:val="auto"/>
                      <w:sz w:val="28"/>
                      <w:szCs w:val="28"/>
                      <w:rtl/>
                    </w:rPr>
                  </w:pPr>
                  <w:r w:rsidRPr="00503883">
                    <w:rPr>
                      <w:rFonts w:ascii="Arial" w:hAnsi="Arial" w:cs="Arial"/>
                      <w:color w:val="auto"/>
                      <w:sz w:val="28"/>
                      <w:szCs w:val="28"/>
                    </w:rPr>
                    <w:t>4</w:t>
                  </w:r>
                  <w:r w:rsidRPr="00503883">
                    <w:rPr>
                      <w:rFonts w:ascii="Arial" w:hAnsi="Arial" w:cs="Arial"/>
                      <w:color w:val="auto"/>
                      <w:sz w:val="28"/>
                      <w:szCs w:val="28"/>
                      <w:rtl/>
                    </w:rPr>
                    <w:t xml:space="preserve">- </w:t>
                  </w:r>
                  <w:r w:rsidR="00DB184A" w:rsidRPr="00DB184A">
                    <w:rPr>
                      <w:rFonts w:ascii="Arial" w:eastAsia="Times New Roman" w:hAnsi="Arial" w:cs="Arial"/>
                      <w:color w:val="auto"/>
                      <w:kern w:val="0"/>
                      <w:sz w:val="28"/>
                      <w:szCs w:val="28"/>
                      <w:rtl/>
                    </w:rPr>
                    <w:t>تقديم وعرض النتائج</w:t>
                  </w:r>
                </w:p>
              </w:tc>
            </w:tr>
            <w:tr w:rsidR="00252070" w:rsidRPr="005A3AF2" w14:paraId="26679358" w14:textId="77777777" w:rsidTr="00DB184A">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0BE7C8B2" w14:textId="77777777" w:rsidR="00252070" w:rsidRPr="00DB184A" w:rsidRDefault="00DB184A" w:rsidP="00DB184A">
                  <w:pPr>
                    <w:pStyle w:val="ListParagraph"/>
                    <w:numPr>
                      <w:ilvl w:val="0"/>
                      <w:numId w:val="34"/>
                    </w:numPr>
                    <w:bidi/>
                    <w:rPr>
                      <w:rFonts w:ascii="Arial" w:hAnsi="Arial" w:cs="Arial"/>
                      <w:b w:val="0"/>
                      <w:bCs w:val="0"/>
                      <w:color w:val="auto"/>
                      <w:rtl/>
                    </w:rPr>
                  </w:pPr>
                  <w:r w:rsidRPr="00DB184A">
                    <w:rPr>
                      <w:rFonts w:ascii="Arial" w:eastAsia="Times New Roman" w:hAnsi="Arial" w:cs="Arial"/>
                      <w:color w:val="auto"/>
                      <w:kern w:val="0"/>
                      <w:rtl/>
                    </w:rPr>
                    <w:t>عرض كل مجموعة لما توصلت إليه</w:t>
                  </w:r>
                  <w:r w:rsidRPr="00DB184A">
                    <w:rPr>
                      <w:rFonts w:ascii="Arial" w:hAnsi="Arial" w:cs="Arial" w:hint="cs"/>
                      <w:color w:val="auto"/>
                      <w:rtl/>
                    </w:rPr>
                    <w:t>.</w:t>
                  </w:r>
                </w:p>
                <w:p w14:paraId="1F8A3EAA" w14:textId="77777777" w:rsidR="00DB184A" w:rsidRPr="00DB184A" w:rsidRDefault="00DB184A" w:rsidP="00DB184A">
                  <w:pPr>
                    <w:pStyle w:val="ListParagraph"/>
                    <w:numPr>
                      <w:ilvl w:val="0"/>
                      <w:numId w:val="34"/>
                    </w:numPr>
                    <w:bidi/>
                    <w:rPr>
                      <w:rFonts w:ascii="Arial" w:hAnsi="Arial" w:cs="Arial"/>
                      <w:b w:val="0"/>
                      <w:bCs w:val="0"/>
                      <w:color w:val="auto"/>
                      <w:rtl/>
                    </w:rPr>
                  </w:pPr>
                  <w:r w:rsidRPr="00DB184A">
                    <w:rPr>
                      <w:rFonts w:ascii="Arial" w:hAnsi="Arial" w:cs="Arial"/>
                      <w:color w:val="auto"/>
                      <w:rtl/>
                    </w:rPr>
                    <w:t>تشجيع النقد البناء</w:t>
                  </w:r>
                  <w:r w:rsidRPr="00DB184A">
                    <w:rPr>
                      <w:rFonts w:ascii="Arial" w:hAnsi="Arial" w:cs="Arial" w:hint="cs"/>
                      <w:color w:val="auto"/>
                      <w:rtl/>
                    </w:rPr>
                    <w:t>.</w:t>
                  </w:r>
                </w:p>
                <w:p w14:paraId="29D33366" w14:textId="3AD78C3C" w:rsidR="00DB184A" w:rsidRPr="00DB184A" w:rsidRDefault="00DB184A" w:rsidP="00DB184A">
                  <w:pPr>
                    <w:pStyle w:val="ListParagraph"/>
                    <w:numPr>
                      <w:ilvl w:val="0"/>
                      <w:numId w:val="34"/>
                    </w:numPr>
                    <w:bidi/>
                    <w:rPr>
                      <w:rFonts w:ascii="Arial" w:hAnsi="Arial" w:cs="Arial"/>
                      <w:color w:val="auto"/>
                      <w:rtl/>
                    </w:rPr>
                  </w:pPr>
                  <w:r w:rsidRPr="00DB184A">
                    <w:rPr>
                      <w:rFonts w:ascii="Arial" w:hAnsi="Arial" w:cs="Arial"/>
                      <w:color w:val="auto"/>
                      <w:rtl/>
                    </w:rPr>
                    <w:t>التأكد من تحقيق الأهداف</w:t>
                  </w:r>
                  <w:r w:rsidRPr="00DB184A">
                    <w:rPr>
                      <w:rFonts w:ascii="Arial" w:hAnsi="Arial" w:cs="Arial" w:hint="cs"/>
                      <w:color w:val="auto"/>
                      <w:rtl/>
                    </w:rPr>
                    <w:t>.</w:t>
                  </w:r>
                </w:p>
              </w:tc>
            </w:tr>
            <w:tr w:rsidR="00DB184A" w:rsidRPr="005A3AF2" w14:paraId="0889473C" w14:textId="77777777" w:rsidTr="00DB184A">
              <w:trPr>
                <w:trHeight w:val="368"/>
              </w:trPr>
              <w:tc>
                <w:tcPr>
                  <w:cnfStyle w:val="001000000000" w:firstRow="0" w:lastRow="0" w:firstColumn="1" w:lastColumn="0" w:oddVBand="0" w:evenVBand="0" w:oddHBand="0" w:evenHBand="0" w:firstRowFirstColumn="0" w:firstRowLastColumn="0" w:lastRowFirstColumn="0" w:lastRowLastColumn="0"/>
                  <w:tcW w:w="5000" w:type="pct"/>
                  <w:gridSpan w:val="7"/>
                </w:tcPr>
                <w:p w14:paraId="4CE501F7" w14:textId="6ECB7667" w:rsidR="00DB184A" w:rsidRPr="00DB184A" w:rsidRDefault="00DB184A" w:rsidP="00DB184A">
                  <w:pPr>
                    <w:bidi/>
                    <w:rPr>
                      <w:rFonts w:ascii="Arial" w:eastAsia="Times New Roman" w:hAnsi="Arial" w:cs="Arial"/>
                      <w:color w:val="auto"/>
                      <w:kern w:val="0"/>
                      <w:sz w:val="28"/>
                      <w:szCs w:val="28"/>
                      <w:rtl/>
                    </w:rPr>
                  </w:pPr>
                  <w:r w:rsidRPr="00DB184A">
                    <w:rPr>
                      <w:rFonts w:ascii="Arial" w:eastAsia="Times New Roman" w:hAnsi="Arial" w:cs="Arial"/>
                      <w:color w:val="auto"/>
                      <w:kern w:val="0"/>
                      <w:sz w:val="28"/>
                      <w:szCs w:val="28"/>
                    </w:rPr>
                    <w:t>5</w:t>
                  </w:r>
                  <w:r w:rsidRPr="00DB184A">
                    <w:rPr>
                      <w:rFonts w:ascii="Arial" w:eastAsia="Times New Roman" w:hAnsi="Arial" w:cs="Arial" w:hint="cs"/>
                      <w:color w:val="auto"/>
                      <w:kern w:val="0"/>
                      <w:sz w:val="28"/>
                      <w:szCs w:val="28"/>
                      <w:rtl/>
                    </w:rPr>
                    <w:t xml:space="preserve">- </w:t>
                  </w:r>
                  <w:r w:rsidRPr="00DB184A">
                    <w:rPr>
                      <w:rFonts w:ascii="Arial" w:eastAsia="Times New Roman" w:hAnsi="Arial" w:cs="Arial"/>
                      <w:color w:val="auto"/>
                      <w:kern w:val="0"/>
                      <w:sz w:val="28"/>
                      <w:szCs w:val="28"/>
                      <w:rtl/>
                    </w:rPr>
                    <w:t>التقييم والتغذية الراجعة</w:t>
                  </w:r>
                </w:p>
              </w:tc>
            </w:tr>
            <w:tr w:rsidR="00DB184A" w:rsidRPr="005A3AF2" w14:paraId="025462B9" w14:textId="77777777" w:rsidTr="00607B06">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FFFFFF" w:themeFill="background1"/>
                </w:tcPr>
                <w:p w14:paraId="31A3E3E9"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التقييم الفردي والجماعي</w:t>
                  </w:r>
                </w:p>
                <w:p w14:paraId="6701F163" w14:textId="77777777" w:rsidR="00DB184A" w:rsidRPr="00DB184A" w:rsidRDefault="00DB184A" w:rsidP="00DB184A">
                  <w:pPr>
                    <w:pStyle w:val="ListParagraph"/>
                    <w:numPr>
                      <w:ilvl w:val="0"/>
                      <w:numId w:val="34"/>
                    </w:numPr>
                    <w:bidi/>
                    <w:rPr>
                      <w:rFonts w:ascii="Arial" w:eastAsia="Times New Roman" w:hAnsi="Arial" w:cs="Arial"/>
                      <w:color w:val="auto"/>
                      <w:kern w:val="0"/>
                    </w:rPr>
                  </w:pPr>
                  <w:r w:rsidRPr="00DB184A">
                    <w:rPr>
                      <w:rFonts w:ascii="Arial" w:eastAsia="Times New Roman" w:hAnsi="Arial" w:cs="Arial"/>
                      <w:color w:val="auto"/>
                      <w:kern w:val="0"/>
                      <w:rtl/>
                    </w:rPr>
                    <w:t>مناقشة ما تم تعلمه</w:t>
                  </w:r>
                </w:p>
                <w:p w14:paraId="333B3B08" w14:textId="15074006" w:rsidR="00DB184A" w:rsidRPr="00DB184A" w:rsidRDefault="00DB184A" w:rsidP="00DB184A">
                  <w:pPr>
                    <w:pStyle w:val="ListParagraph"/>
                    <w:numPr>
                      <w:ilvl w:val="0"/>
                      <w:numId w:val="34"/>
                    </w:numPr>
                    <w:bidi/>
                    <w:rPr>
                      <w:rFonts w:ascii="Arial" w:eastAsia="Times New Roman" w:hAnsi="Arial" w:cs="Arial"/>
                      <w:b w:val="0"/>
                      <w:bCs w:val="0"/>
                      <w:color w:val="auto"/>
                      <w:kern w:val="0"/>
                      <w:rtl/>
                    </w:rPr>
                  </w:pPr>
                  <w:r w:rsidRPr="00DB184A">
                    <w:rPr>
                      <w:rFonts w:ascii="Arial" w:eastAsia="Times New Roman" w:hAnsi="Arial" w:cs="Arial"/>
                      <w:color w:val="auto"/>
                      <w:kern w:val="0"/>
                      <w:rtl/>
                    </w:rPr>
                    <w:t>تحليل الأداء وتقديم التغذية الراجعة</w:t>
                  </w:r>
                </w:p>
              </w:tc>
            </w:tr>
          </w:tbl>
          <w:p w14:paraId="69EB0A99" w14:textId="77777777" w:rsidR="00503883" w:rsidRDefault="00503883" w:rsidP="00216DFC">
            <w:pPr>
              <w:pStyle w:val="a0"/>
              <w:bidi/>
              <w:ind w:left="0"/>
              <w:rPr>
                <w:rFonts w:ascii="Arial" w:hAnsi="Arial" w:cs="Arial"/>
                <w:b/>
                <w:bCs/>
                <w:color w:val="000000" w:themeColor="text1"/>
                <w:rtl/>
              </w:rPr>
            </w:pPr>
          </w:p>
          <w:tbl>
            <w:tblPr>
              <w:tblStyle w:val="ListTable4-Accent3"/>
              <w:tblpPr w:leftFromText="180" w:rightFromText="180" w:vertAnchor="text" w:horzAnchor="margin" w:tblpY="1344"/>
              <w:tblOverlap w:val="never"/>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3491"/>
              <w:gridCol w:w="8"/>
              <w:gridCol w:w="3189"/>
              <w:gridCol w:w="3768"/>
            </w:tblGrid>
            <w:tr w:rsidR="00DB184A" w:rsidRPr="005A3AF2" w14:paraId="0C706372" w14:textId="77777777" w:rsidTr="00282A01">
              <w:trPr>
                <w:cnfStyle w:val="100000000000" w:firstRow="1" w:lastRow="0" w:firstColumn="0" w:lastColumn="0" w:oddVBand="0" w:evenVBand="0" w:oddHBand="0"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left w:val="none" w:sz="0" w:space="0" w:color="auto"/>
                    <w:bottom w:val="none" w:sz="0" w:space="0" w:color="auto"/>
                    <w:right w:val="none" w:sz="0" w:space="0" w:color="auto"/>
                  </w:tcBorders>
                </w:tcPr>
                <w:p w14:paraId="233391E2" w14:textId="77777777" w:rsidR="00DB184A" w:rsidRPr="00DB184A" w:rsidRDefault="00DB184A" w:rsidP="00DB184A">
                  <w:pPr>
                    <w:spacing w:line="360" w:lineRule="auto"/>
                    <w:jc w:val="center"/>
                    <w:rPr>
                      <w:rFonts w:ascii="Arial" w:hAnsi="Arial" w:cs="Arial"/>
                      <w:sz w:val="28"/>
                      <w:szCs w:val="28"/>
                    </w:rPr>
                  </w:pPr>
                  <w:r w:rsidRPr="00DB184A">
                    <w:rPr>
                      <w:rFonts w:ascii="Arial" w:hAnsi="Arial" w:cs="Arial"/>
                      <w:color w:val="auto"/>
                      <w:sz w:val="28"/>
                      <w:szCs w:val="28"/>
                      <w:rtl/>
                    </w:rPr>
                    <w:t>تقييم تنفيذ الاستراتيجية</w:t>
                  </w:r>
                </w:p>
              </w:tc>
            </w:tr>
            <w:tr w:rsidR="00DB184A" w:rsidRPr="005A3AF2" w14:paraId="7BE8754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EA3C5CF" w14:textId="5A3ADD6A" w:rsidR="00DB184A" w:rsidRPr="005A3AF2" w:rsidRDefault="00DB184A" w:rsidP="00DB184A">
                  <w:pPr>
                    <w:spacing w:line="360" w:lineRule="auto"/>
                    <w:jc w:val="right"/>
                    <w:rPr>
                      <w:rFonts w:ascii="Arial" w:hAnsi="Arial" w:cs="Arial"/>
                      <w:rtl/>
                    </w:rPr>
                  </w:pPr>
                  <w:r w:rsidRPr="005A3AF2">
                    <w:rPr>
                      <w:rFonts w:ascii="Arial" w:hAnsi="Arial" w:cs="Arial"/>
                      <w:color w:val="auto"/>
                      <w:rtl/>
                    </w:rPr>
                    <w:t xml:space="preserve">تقييم </w:t>
                  </w:r>
                  <w:r w:rsidRPr="00DB184A">
                    <w:rPr>
                      <w:rFonts w:ascii="Arial" w:hAnsi="Arial" w:cs="Arial"/>
                      <w:color w:val="auto"/>
                      <w:rtl/>
                    </w:rPr>
                    <w:t>مستوى التفاعل والمشاركة</w:t>
                  </w:r>
                </w:p>
              </w:tc>
            </w:tr>
            <w:tr w:rsidR="00E74971" w:rsidRPr="005A3AF2" w14:paraId="1466B0B2"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FE83841" w14:textId="594C9FB0" w:rsidR="00E74971" w:rsidRPr="005A3AF2" w:rsidRDefault="00E74971" w:rsidP="00E74971">
                  <w:pPr>
                    <w:bidi/>
                    <w:spacing w:line="360" w:lineRule="auto"/>
                    <w:ind w:left="0"/>
                    <w:rPr>
                      <w:rFonts w:ascii="Arial" w:hAnsi="Arial" w:cs="Arial"/>
                      <w:b w:val="0"/>
                      <w:bCs w:val="0"/>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C2DB13" w14:textId="1D5D4E15"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05B29FE" w14:textId="71BAB89C"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756CA408"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429551B7" w14:textId="15E796B6" w:rsidR="00DB184A" w:rsidRPr="005A3AF2" w:rsidRDefault="00DB184A" w:rsidP="00DB184A">
                  <w:pPr>
                    <w:spacing w:line="360" w:lineRule="auto"/>
                    <w:jc w:val="right"/>
                    <w:rPr>
                      <w:rFonts w:ascii="Arial" w:hAnsi="Arial" w:cs="Arial"/>
                    </w:rPr>
                  </w:pPr>
                  <w:r w:rsidRPr="005A3AF2">
                    <w:rPr>
                      <w:rFonts w:ascii="Arial" w:hAnsi="Arial" w:cs="Arial"/>
                      <w:color w:val="auto"/>
                      <w:rtl/>
                    </w:rPr>
                    <w:t xml:space="preserve">تقييم </w:t>
                  </w:r>
                  <w:r w:rsidRPr="00DB184A">
                    <w:rPr>
                      <w:rFonts w:ascii="Arial" w:hAnsi="Arial" w:cs="Arial"/>
                      <w:color w:val="auto"/>
                      <w:rtl/>
                    </w:rPr>
                    <w:t>أداء الطلاب الأكاديمي</w:t>
                  </w:r>
                </w:p>
              </w:tc>
            </w:tr>
            <w:tr w:rsidR="00E74971" w:rsidRPr="005A3AF2" w14:paraId="11D9E727"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73" w:type="pct"/>
                  <w:gridSpan w:val="2"/>
                </w:tcPr>
                <w:p w14:paraId="63DDBCD7" w14:textId="278C9F6A" w:rsidR="00E74971" w:rsidRPr="005A3AF2" w:rsidRDefault="00E74971" w:rsidP="00E74971">
                  <w:pPr>
                    <w:bidi/>
                    <w:spacing w:line="360" w:lineRule="auto"/>
                    <w:ind w:left="0"/>
                    <w:rPr>
                      <w:rFonts w:ascii="Arial" w:hAnsi="Arial" w:cs="Arial"/>
                      <w:b w:val="0"/>
                      <w:bCs w:val="0"/>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5" w:type="pct"/>
                </w:tcPr>
                <w:p w14:paraId="4CA280B6" w14:textId="3410FB1D"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1130A295" w14:textId="2D1FB4E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6F75BA7B"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6F857F68" w14:textId="77777777" w:rsidR="00DB184A" w:rsidRPr="005A3AF2" w:rsidRDefault="00DB184A" w:rsidP="00DB184A">
                  <w:pPr>
                    <w:spacing w:line="360" w:lineRule="auto"/>
                    <w:jc w:val="right"/>
                    <w:rPr>
                      <w:rFonts w:ascii="Arial" w:hAnsi="Arial" w:cs="Arial"/>
                    </w:rPr>
                  </w:pPr>
                  <w:r w:rsidRPr="005A3AF2">
                    <w:rPr>
                      <w:rFonts w:ascii="Arial" w:hAnsi="Arial" w:cs="Arial"/>
                      <w:color w:val="auto"/>
                      <w:rtl/>
                    </w:rPr>
                    <w:t>تقييم جودة العمل الجماعي</w:t>
                  </w:r>
                </w:p>
              </w:tc>
            </w:tr>
            <w:tr w:rsidR="00E74971" w:rsidRPr="005A3AF2" w14:paraId="308145E8"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127FEAB6" w14:textId="434127C6" w:rsidR="00E74971" w:rsidRPr="005A3AF2" w:rsidRDefault="00E74971" w:rsidP="00E74971">
                  <w:pPr>
                    <w:bidi/>
                    <w:spacing w:line="360" w:lineRule="auto"/>
                    <w:ind w:left="0"/>
                    <w:rPr>
                      <w:rFonts w:ascii="Arial" w:hAnsi="Arial" w:cs="Arial"/>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505BFC7E" w14:textId="4CD9C9E1"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73F24656" w14:textId="7F6FB57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Arial" w:hAnsi="Arial" w:cs="Arial"/>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r w:rsidR="00DB184A" w:rsidRPr="005A3AF2" w14:paraId="5B2195DE" w14:textId="77777777" w:rsidTr="00282A01">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gridSpan w:val="4"/>
                </w:tcPr>
                <w:p w14:paraId="26606579" w14:textId="340DD798" w:rsidR="00DB184A" w:rsidRPr="00DB184A" w:rsidRDefault="00DB184A" w:rsidP="00DB184A">
                  <w:pPr>
                    <w:bidi/>
                    <w:spacing w:line="360" w:lineRule="auto"/>
                    <w:ind w:left="0"/>
                    <w:rPr>
                      <w:rFonts w:ascii="Arial" w:hAnsi="Arial" w:cs="Arial"/>
                      <w:color w:val="auto"/>
                      <w:rtl/>
                    </w:rPr>
                  </w:pPr>
                  <w:r>
                    <w:rPr>
                      <w:rFonts w:ascii="Arial" w:hAnsi="Arial" w:cs="Arial" w:hint="cs"/>
                      <w:color w:val="auto"/>
                      <w:rtl/>
                    </w:rPr>
                    <w:t xml:space="preserve">         </w:t>
                  </w:r>
                  <w:r w:rsidRPr="00DB184A">
                    <w:rPr>
                      <w:rFonts w:ascii="Arial" w:hAnsi="Arial" w:cs="Arial"/>
                      <w:color w:val="auto"/>
                      <w:rtl/>
                    </w:rPr>
                    <w:t>تقييم تحقيق الأهداف التعليمية</w:t>
                  </w:r>
                </w:p>
              </w:tc>
            </w:tr>
            <w:tr w:rsidR="00E74971" w:rsidRPr="005A3AF2" w14:paraId="7F90058F" w14:textId="77777777" w:rsidTr="00282A01">
              <w:trPr>
                <w:trHeight w:hRule="exact" w:val="624"/>
              </w:trPr>
              <w:tc>
                <w:tcPr>
                  <w:cnfStyle w:val="001000000000" w:firstRow="0" w:lastRow="0" w:firstColumn="1" w:lastColumn="0" w:oddVBand="0" w:evenVBand="0" w:oddHBand="0" w:evenHBand="0" w:firstRowFirstColumn="0" w:firstRowLastColumn="0" w:lastRowFirstColumn="0" w:lastRowLastColumn="0"/>
                  <w:tcW w:w="1669" w:type="pct"/>
                </w:tcPr>
                <w:p w14:paraId="46970655" w14:textId="6655ADE4" w:rsidR="00E74971" w:rsidRPr="005A3AF2" w:rsidRDefault="00E74971" w:rsidP="00E74971">
                  <w:pPr>
                    <w:bidi/>
                    <w:spacing w:line="360" w:lineRule="auto"/>
                    <w:ind w:left="0"/>
                    <w:rPr>
                      <w:rFonts w:ascii="Segoe UI Emoji" w:hAnsi="Segoe UI Emoji" w:cs="Segoe UI Emoji"/>
                      <w:color w:val="auto"/>
                      <w:rtl/>
                    </w:rPr>
                  </w:pPr>
                  <w:r>
                    <w:rPr>
                      <w:rFonts w:ascii="Segoe UI Emoji" w:hAnsi="Segoe UI Emoji" w:cs="Segoe UI Emoji"/>
                      <w:b w:val="0"/>
                      <w:bCs w:val="0"/>
                      <w:color w:val="auto"/>
                    </w:rPr>
                    <w:t xml:space="preserve"> {#efficiency}{fullyAchieved}</w:t>
                  </w:r>
                  <w:r w:rsidRPr="005A3AF2">
                    <w:rPr>
                      <w:rFonts w:ascii="Arial" w:hAnsi="Arial" w:cs="Arial"/>
                      <w:b w:val="0"/>
                      <w:bCs w:val="0"/>
                      <w:color w:val="auto"/>
                      <w:rtl/>
                    </w:rPr>
                    <w:t>تحقق بشكل كامل</w:t>
                  </w:r>
                </w:p>
              </w:tc>
              <w:tc>
                <w:tcPr>
                  <w:tcW w:w="1529" w:type="pct"/>
                  <w:gridSpan w:val="2"/>
                </w:tcPr>
                <w:p w14:paraId="2ADAC492" w14:textId="24E762BE"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{partiallyAchieved}</w:t>
                  </w:r>
                  <w:r w:rsidRPr="005A3AF2">
                    <w:rPr>
                      <w:rFonts w:ascii="Arial" w:hAnsi="Arial" w:cs="Arial"/>
                      <w:color w:val="auto"/>
                      <w:rtl/>
                    </w:rPr>
                    <w:t xml:space="preserve"> تحقق جزئيًا</w:t>
                  </w:r>
                </w:p>
              </w:tc>
              <w:tc>
                <w:tcPr>
                  <w:tcW w:w="1802" w:type="pct"/>
                </w:tcPr>
                <w:p w14:paraId="25B3D8C7" w14:textId="00AE6DA9" w:rsidR="00E74971" w:rsidRPr="005A3AF2" w:rsidRDefault="00E74971" w:rsidP="00E74971">
                  <w:pPr>
                    <w:bidi/>
                    <w:spacing w:line="360" w:lineRule="auto"/>
                    <w:ind w:left="0"/>
                    <w:cnfStyle w:val="000000000000" w:firstRow="0" w:lastRow="0" w:firstColumn="0" w:lastColumn="0" w:oddVBand="0" w:evenVBand="0" w:oddHBand="0" w:evenHBand="0" w:firstRowFirstColumn="0" w:firstRowLastColumn="0" w:lastRowFirstColumn="0" w:lastRowLastColumn="0"/>
                    <w:rPr>
                      <w:rFonts w:ascii="Segoe UI Emoji" w:hAnsi="Segoe UI Emoji" w:cs="Segoe UI Emoji"/>
                      <w:color w:val="auto"/>
                      <w:rtl/>
                    </w:rPr>
                  </w:pPr>
                  <w:r>
                    <w:rPr>
                      <w:rFonts w:ascii="Segoe UI Emoji" w:hAnsi="Segoe UI Emoji" w:cs="Segoe UI Emoji"/>
                      <w:color w:val="auto"/>
                    </w:rPr>
                    <w:t>{notAchieved}{/efficiency}</w:t>
                  </w:r>
                  <w:r w:rsidRPr="005A3AF2">
                    <w:rPr>
                      <w:rFonts w:ascii="Arial" w:hAnsi="Arial" w:cs="Arial"/>
                      <w:color w:val="auto"/>
                      <w:rtl/>
                    </w:rPr>
                    <w:t xml:space="preserve"> لم </w:t>
                  </w:r>
                  <w:r w:rsidRPr="005A3AF2">
                    <w:rPr>
                      <w:rFonts w:ascii="Arial" w:hAnsi="Arial" w:cs="Arial" w:hint="cs"/>
                      <w:color w:val="auto"/>
                      <w:rtl/>
                    </w:rPr>
                    <w:t>يتحقق</w:t>
                  </w:r>
                </w:p>
              </w:tc>
            </w:tr>
          </w:tbl>
          <w:p w14:paraId="5EB386F6" w14:textId="77777777" w:rsidR="00503883" w:rsidRPr="005A3AF2" w:rsidRDefault="00503883" w:rsidP="00503883">
            <w:pPr>
              <w:pStyle w:val="a0"/>
              <w:bidi/>
              <w:rPr>
                <w:rFonts w:ascii="Arial" w:hAnsi="Arial" w:cs="Arial"/>
                <w:b/>
                <w:bCs/>
                <w:color w:val="000000" w:themeColor="text1"/>
              </w:rPr>
            </w:pPr>
          </w:p>
        </w:tc>
      </w:tr>
    </w:tbl>
    <w:p w14:paraId="45C550A3" w14:textId="77777777" w:rsidR="00216DFC" w:rsidRDefault="00216DFC" w:rsidP="00216DFC">
      <w:pPr>
        <w:bidi/>
        <w:ind w:left="0"/>
        <w:rPr>
          <w:rFonts w:ascii="Arial" w:hAnsi="Arial" w:cs="Arial"/>
          <w:b/>
          <w:bCs/>
          <w:rtl/>
        </w:rPr>
      </w:pPr>
    </w:p>
    <w:p w14:paraId="64A4892E" w14:textId="77777777" w:rsidR="00216DFC" w:rsidRDefault="00216DFC" w:rsidP="00216DFC">
      <w:pPr>
        <w:bidi/>
        <w:ind w:left="0"/>
        <w:rPr>
          <w:rFonts w:ascii="Arial" w:hAnsi="Arial" w:cs="Arial"/>
          <w:b/>
          <w:bCs/>
          <w:rtl/>
        </w:rPr>
      </w:pPr>
    </w:p>
    <w:tbl>
      <w:tblPr>
        <w:tblStyle w:val="ColorfulList-Accent4"/>
        <w:tblpPr w:leftFromText="180" w:rightFromText="180" w:vertAnchor="text" w:horzAnchor="margin" w:tblpXSpec="right" w:tblpY="618"/>
        <w:bidiVisual/>
        <w:tblW w:w="5000" w:type="pct"/>
        <w:tblBorders>
          <w:top w:val="single" w:sz="4" w:space="0" w:color="27CED7"/>
          <w:left w:val="single" w:sz="4" w:space="0" w:color="27CED7"/>
          <w:bottom w:val="single" w:sz="4" w:space="0" w:color="27CED7"/>
          <w:right w:val="single" w:sz="4" w:space="0" w:color="27CED7"/>
          <w:insideH w:val="single" w:sz="4" w:space="0" w:color="27CED7"/>
          <w:insideV w:val="single" w:sz="4" w:space="0" w:color="27CED7"/>
        </w:tblBorders>
        <w:tblLook w:val="04A0" w:firstRow="1" w:lastRow="0" w:firstColumn="1" w:lastColumn="0" w:noHBand="0" w:noVBand="1"/>
      </w:tblPr>
      <w:tblGrid>
        <w:gridCol w:w="10456"/>
      </w:tblGrid>
      <w:tr w:rsidR="005A3AF2" w:rsidRPr="005A3AF2" w14:paraId="123DFCEB" w14:textId="77777777" w:rsidTr="00D93E03">
        <w:trPr>
          <w:cnfStyle w:val="100000000000" w:firstRow="1" w:lastRow="0" w:firstColumn="0" w:lastColumn="0" w:oddVBand="0" w:evenVBand="0" w:oddHBand="0" w:evenHBand="0" w:firstRowFirstColumn="0" w:firstRowLastColumn="0" w:lastRowFirstColumn="0" w:lastRowLastColumn="0"/>
          <w:trHeight w:hRule="exact" w:val="567"/>
        </w:trPr>
        <w:tc>
          <w:tcPr>
            <w:cnfStyle w:val="001000000000" w:firstRow="0" w:lastRow="0" w:firstColumn="1" w:lastColumn="0" w:oddVBand="0" w:evenVBand="0" w:oddHBand="0" w:evenHBand="0" w:firstRowFirstColumn="0" w:firstRowLastColumn="0" w:lastRowFirstColumn="0" w:lastRowLastColumn="0"/>
            <w:tcW w:w="5000" w:type="pct"/>
            <w:tcBorders>
              <w:bottom w:val="none" w:sz="0" w:space="0" w:color="auto"/>
            </w:tcBorders>
            <w:shd w:val="clear" w:color="auto" w:fill="D3F5F7" w:themeFill="accent3" w:themeFillTint="33"/>
          </w:tcPr>
          <w:p w14:paraId="5975AB6B" w14:textId="6866225C" w:rsidR="005A3AF2" w:rsidRPr="005A3AF2" w:rsidRDefault="005A3AF2" w:rsidP="005A3AF2">
            <w:pPr>
              <w:bidi/>
              <w:spacing w:line="360" w:lineRule="auto"/>
              <w:rPr>
                <w:rFonts w:ascii="Arial" w:hAnsi="Arial" w:cs="Arial"/>
                <w:sz w:val="32"/>
                <w:szCs w:val="32"/>
              </w:rPr>
            </w:pPr>
            <w:r w:rsidRPr="005A3AF2">
              <w:rPr>
                <w:rFonts w:ascii="Arial" w:hAnsi="Arial" w:cs="Arial"/>
                <w:color w:val="auto"/>
                <w:sz w:val="28"/>
                <w:szCs w:val="28"/>
                <w:rtl/>
              </w:rPr>
              <w:t>الصعوبات التي واجهها المعلم أثناء التنفيذ:</w:t>
            </w:r>
          </w:p>
        </w:tc>
      </w:tr>
      <w:tr w:rsidR="00E10210" w:rsidRPr="005A3AF2" w14:paraId="40A76741" w14:textId="77777777" w:rsidTr="00282A01">
        <w:trPr>
          <w:cnfStyle w:val="000000100000" w:firstRow="0" w:lastRow="0" w:firstColumn="0" w:lastColumn="0" w:oddVBand="0" w:evenVBand="0" w:oddHBand="1" w:evenHBand="0" w:firstRowFirstColumn="0" w:firstRowLastColumn="0" w:lastRowFirstColumn="0" w:lastRowLastColumn="0"/>
          <w:trHeight w:val="2207"/>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2E6DA8DA" w14:textId="77777777" w:rsidR="00E10210"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4"/>
                <w:szCs w:val="24"/>
                <w:rtl/>
              </w:rPr>
              <w:t>تفاوت مستويات الطلاب الأكاديمية</w:t>
            </w:r>
          </w:p>
          <w:p w14:paraId="055A320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ضعف مهارات العمل الجماعي لدى بعض الطلاب</w:t>
            </w:r>
          </w:p>
          <w:p w14:paraId="3CC12888"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هيمنة بعض الطلاب على النقا</w:t>
            </w:r>
            <w:r>
              <w:rPr>
                <w:rFonts w:ascii="Arial" w:hAnsi="Arial" w:cs="Arial" w:hint="cs"/>
                <w:color w:val="auto"/>
                <w:sz w:val="26"/>
                <w:szCs w:val="26"/>
                <w:rtl/>
              </w:rPr>
              <w:t>ش</w:t>
            </w:r>
          </w:p>
          <w:p w14:paraId="11C2B22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إدارة الوقت داخل الحصة</w:t>
            </w:r>
          </w:p>
          <w:p w14:paraId="2C83FAEF"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مقاومة بعض الطلاب للمشاركة</w:t>
            </w:r>
          </w:p>
          <w:p w14:paraId="11F4B4CB" w14:textId="77777777"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الفوضى داخل الفصل</w:t>
            </w:r>
          </w:p>
          <w:p w14:paraId="32F6C9C5" w14:textId="626E6AFF" w:rsidR="00282A01" w:rsidRPr="00282A01" w:rsidRDefault="00282A01" w:rsidP="00282A01">
            <w:pPr>
              <w:pStyle w:val="ListParagraph"/>
              <w:numPr>
                <w:ilvl w:val="0"/>
                <w:numId w:val="18"/>
              </w:numPr>
              <w:bidi/>
              <w:rPr>
                <w:rFonts w:ascii="Arial" w:hAnsi="Arial" w:cs="Arial"/>
                <w:color w:val="auto"/>
                <w:sz w:val="26"/>
                <w:szCs w:val="26"/>
              </w:rPr>
            </w:pPr>
            <w:r w:rsidRPr="00282A01">
              <w:rPr>
                <w:rFonts w:ascii="Arial" w:hAnsi="Arial" w:cs="Arial"/>
                <w:color w:val="auto"/>
                <w:sz w:val="26"/>
                <w:szCs w:val="26"/>
                <w:rtl/>
              </w:rPr>
              <w:t>صعوبة التقييم العادل لمساهمة كل طالب</w:t>
            </w:r>
          </w:p>
        </w:tc>
      </w:tr>
      <w:tr w:rsidR="00D93E03" w:rsidRPr="005A3AF2" w14:paraId="0AE33FAE" w14:textId="77777777" w:rsidTr="00D93E03">
        <w:trPr>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4BAB6F8D" w14:textId="2EF74703"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التعديلات المقترحة لتحسين الاستراتيجية:</w:t>
            </w:r>
          </w:p>
        </w:tc>
      </w:tr>
      <w:tr w:rsidR="00E10210" w:rsidRPr="005A3AF2" w14:paraId="3F8E1AFB" w14:textId="77777777" w:rsidTr="00D93E03">
        <w:trPr>
          <w:cnfStyle w:val="000000100000" w:firstRow="0" w:lastRow="0" w:firstColumn="0" w:lastColumn="0" w:oddVBand="0" w:evenVBand="0" w:oddHBand="1" w:evenHBand="0" w:firstRowFirstColumn="0" w:firstRowLastColumn="0" w:lastRowFirstColumn="0" w:lastRowLastColumn="0"/>
          <w:trHeight w:val="2372"/>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11925ACD" w14:textId="77777777" w:rsidR="00E10210" w:rsidRPr="00282A01" w:rsidRDefault="00E10210" w:rsidP="00282A01">
            <w:pPr>
              <w:pStyle w:val="ListParagraph"/>
              <w:numPr>
                <w:ilvl w:val="1"/>
                <w:numId w:val="19"/>
              </w:numPr>
              <w:bidi/>
              <w:spacing w:line="276" w:lineRule="auto"/>
              <w:rPr>
                <w:rFonts w:ascii="Arial" w:hAnsi="Arial" w:cs="Arial"/>
                <w:color w:val="auto"/>
                <w:sz w:val="26"/>
                <w:szCs w:val="26"/>
              </w:rPr>
            </w:pPr>
            <w:r w:rsidRPr="00D93E03">
              <w:rPr>
                <w:rFonts w:ascii="Arial" w:hAnsi="Arial" w:cs="Arial"/>
                <w:color w:val="auto"/>
                <w:sz w:val="24"/>
                <w:szCs w:val="24"/>
              </w:rPr>
              <w:t xml:space="preserve">  </w:t>
            </w:r>
            <w:r w:rsidR="00282A01" w:rsidRPr="00282A01">
              <w:rPr>
                <w:rFonts w:ascii="Arial" w:hAnsi="Arial" w:cs="Arial"/>
                <w:color w:val="auto"/>
                <w:sz w:val="24"/>
                <w:szCs w:val="24"/>
                <w:rtl/>
              </w:rPr>
              <w:t>تحسين تشكيل المجموعات التشاركية</w:t>
            </w:r>
          </w:p>
          <w:p w14:paraId="31107B21"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توضيح الأدوار والمسؤوليات داخل الفريق</w:t>
            </w:r>
          </w:p>
          <w:p w14:paraId="1EA140F6"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تحسين إدارة الوقت خلال الأنشطة</w:t>
            </w:r>
          </w:p>
          <w:p w14:paraId="793345B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تعزيز التفاعل بين الطلاب الأقل مشاركة</w:t>
            </w:r>
          </w:p>
          <w:p w14:paraId="28CC370C"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وتحسين الانضباط داخل الفصل</w:t>
            </w:r>
          </w:p>
          <w:p w14:paraId="2A95BB5F"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التقييم لقياس أداء الطلاب بعد التعلم التشاركي</w:t>
            </w:r>
          </w:p>
          <w:p w14:paraId="2635602E" w14:textId="77777777" w:rsidR="00282A01" w:rsidRPr="00282A01"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استخدام التكنولوجيا لدعم التعلم التشاركي</w:t>
            </w:r>
          </w:p>
          <w:p w14:paraId="0C0F3C6F" w14:textId="4ABD766C" w:rsidR="00282A01" w:rsidRPr="00E10210" w:rsidRDefault="00282A01" w:rsidP="00282A01">
            <w:pPr>
              <w:pStyle w:val="ListParagraph"/>
              <w:numPr>
                <w:ilvl w:val="1"/>
                <w:numId w:val="19"/>
              </w:numPr>
              <w:bidi/>
              <w:spacing w:line="276" w:lineRule="auto"/>
              <w:rPr>
                <w:rFonts w:ascii="Arial" w:hAnsi="Arial" w:cs="Arial"/>
                <w:color w:val="auto"/>
                <w:sz w:val="26"/>
                <w:szCs w:val="26"/>
              </w:rPr>
            </w:pPr>
            <w:r w:rsidRPr="00282A01">
              <w:rPr>
                <w:rFonts w:ascii="Arial" w:hAnsi="Arial" w:cs="Arial"/>
                <w:color w:val="auto"/>
                <w:sz w:val="26"/>
                <w:szCs w:val="26"/>
                <w:rtl/>
              </w:rPr>
              <w:t>توفير تغذية راجعة فعّالة للطلاب</w:t>
            </w:r>
          </w:p>
        </w:tc>
      </w:tr>
      <w:tr w:rsidR="00D93E03" w:rsidRPr="005A3AF2" w14:paraId="583F644A" w14:textId="77777777" w:rsidTr="00D93E03">
        <w:trPr>
          <w:trHeight w:hRule="exact" w:val="567"/>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27FAB6B1" w14:textId="49956577" w:rsidR="00D93E03" w:rsidRPr="005A3AF2" w:rsidRDefault="00D93E03" w:rsidP="005A3AF2">
            <w:pPr>
              <w:bidi/>
              <w:spacing w:line="360" w:lineRule="auto"/>
              <w:rPr>
                <w:rFonts w:ascii="Arial" w:hAnsi="Arial" w:cs="Arial"/>
                <w:sz w:val="28"/>
                <w:szCs w:val="28"/>
              </w:rPr>
            </w:pPr>
            <w:r w:rsidRPr="005A3AF2">
              <w:rPr>
                <w:rFonts w:ascii="Arial" w:hAnsi="Arial" w:cs="Arial"/>
                <w:color w:val="auto"/>
                <w:sz w:val="28"/>
                <w:szCs w:val="28"/>
                <w:rtl/>
              </w:rPr>
              <w:t>الملاحظات والتوصيات</w:t>
            </w:r>
          </w:p>
        </w:tc>
      </w:tr>
      <w:tr w:rsidR="00E10210" w:rsidRPr="005A3AF2" w14:paraId="5FCABC59" w14:textId="77777777" w:rsidTr="00607B06">
        <w:trPr>
          <w:cnfStyle w:val="000000100000" w:firstRow="0" w:lastRow="0" w:firstColumn="0" w:lastColumn="0" w:oddVBand="0" w:evenVBand="0" w:oddHBand="1" w:evenHBand="0" w:firstRowFirstColumn="0" w:firstRowLastColumn="0" w:lastRowFirstColumn="0" w:lastRowLastColumn="0"/>
          <w:trHeight w:val="3535"/>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CA8DD3D" w14:textId="77777777" w:rsidR="004D0153"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4"/>
                <w:szCs w:val="24"/>
                <w:rtl/>
              </w:rPr>
              <w:t>وضع قواعد واضحة للعمل التشاركي</w:t>
            </w:r>
          </w:p>
          <w:p w14:paraId="0710452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تحسين تشكيل المجموعات لضمان التفاعل الفعّال</w:t>
            </w:r>
          </w:p>
          <w:p w14:paraId="46426A40"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تحديد أدوار واضحة لكل طالب داخل المجموعة</w:t>
            </w:r>
          </w:p>
          <w:p w14:paraId="31245F53"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استخدام تقنيات إدارة الوقت أثناء الأنشطة</w:t>
            </w:r>
          </w:p>
          <w:p w14:paraId="53083D8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تعزيز مشاركة الطلاب الأقل تفاعلًا</w:t>
            </w:r>
          </w:p>
          <w:p w14:paraId="68669DE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تقليل الفوضى داخل الفصل</w:t>
            </w:r>
          </w:p>
          <w:p w14:paraId="53459BC2"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تطوير أساليب تقييم أداء الطلاب في التعلم التشاركي</w:t>
            </w:r>
          </w:p>
          <w:p w14:paraId="2166E1B5"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دمج التكنولوجيا لدعم التعلم التشاركي</w:t>
            </w:r>
          </w:p>
          <w:p w14:paraId="33D28CDE" w14:textId="77777777" w:rsidR="00282A01" w:rsidRPr="00282A01"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تقديم تغذية راجعة منتظمة للطلاب</w:t>
            </w:r>
          </w:p>
          <w:p w14:paraId="33C676DD" w14:textId="15C71151" w:rsidR="00282A01" w:rsidRPr="004D0153" w:rsidRDefault="00282A01" w:rsidP="00282A01">
            <w:pPr>
              <w:pStyle w:val="ListParagraph"/>
              <w:numPr>
                <w:ilvl w:val="0"/>
                <w:numId w:val="20"/>
              </w:numPr>
              <w:bidi/>
              <w:spacing w:line="276" w:lineRule="auto"/>
              <w:rPr>
                <w:rFonts w:ascii="Arial" w:hAnsi="Arial" w:cs="Arial"/>
                <w:color w:val="auto"/>
                <w:sz w:val="26"/>
                <w:szCs w:val="26"/>
              </w:rPr>
            </w:pPr>
            <w:r w:rsidRPr="00282A01">
              <w:rPr>
                <w:rFonts w:ascii="Arial" w:hAnsi="Arial" w:cs="Arial"/>
                <w:color w:val="auto"/>
                <w:sz w:val="26"/>
                <w:szCs w:val="26"/>
                <w:rtl/>
              </w:rPr>
              <w:t>تخصيص جزء من الحصة لانعكاس الطلاب حول تجربتهم في التعلم التشاركي</w:t>
            </w:r>
          </w:p>
        </w:tc>
      </w:tr>
      <w:tr w:rsidR="00D93E03" w:rsidRPr="005A3AF2" w14:paraId="22BE2234" w14:textId="77777777" w:rsidTr="00D93E03">
        <w:trPr>
          <w:trHeight w:hRule="exact" w:val="510"/>
        </w:trPr>
        <w:tc>
          <w:tcPr>
            <w:cnfStyle w:val="001000000000" w:firstRow="0" w:lastRow="0" w:firstColumn="1" w:lastColumn="0" w:oddVBand="0" w:evenVBand="0" w:oddHBand="0" w:evenHBand="0" w:firstRowFirstColumn="0" w:firstRowLastColumn="0" w:lastRowFirstColumn="0" w:lastRowLastColumn="0"/>
            <w:tcW w:w="5000" w:type="pct"/>
            <w:shd w:val="clear" w:color="auto" w:fill="D3F5F7" w:themeFill="accent3" w:themeFillTint="33"/>
          </w:tcPr>
          <w:p w14:paraId="7D7C405D" w14:textId="0DECB751" w:rsidR="00D93E03" w:rsidRPr="005A3AF2" w:rsidRDefault="00D93E03" w:rsidP="00D93E03">
            <w:pPr>
              <w:bidi/>
              <w:spacing w:line="360" w:lineRule="auto"/>
              <w:jc w:val="center"/>
              <w:rPr>
                <w:rFonts w:ascii="Arial" w:hAnsi="Arial" w:cs="Arial"/>
                <w:sz w:val="26"/>
                <w:szCs w:val="26"/>
                <w:rtl/>
              </w:rPr>
            </w:pPr>
            <w:r w:rsidRPr="004D0153">
              <w:rPr>
                <w:rFonts w:ascii="Arial" w:hAnsi="Arial" w:cs="Arial"/>
                <w:color w:val="auto"/>
                <w:sz w:val="28"/>
                <w:szCs w:val="28"/>
                <w:rtl/>
              </w:rPr>
              <w:t>المرفقات</w:t>
            </w:r>
          </w:p>
        </w:tc>
      </w:tr>
      <w:tr w:rsidR="00637A8A" w:rsidRPr="005A3AF2" w14:paraId="02BFC783" w14:textId="77777777" w:rsidTr="00D93E03">
        <w:trPr>
          <w:cnfStyle w:val="000000100000" w:firstRow="0" w:lastRow="0" w:firstColumn="0" w:lastColumn="0" w:oddVBand="0" w:evenVBand="0" w:oddHBand="1" w:evenHBand="0" w:firstRowFirstColumn="0" w:firstRowLastColumn="0" w:lastRowFirstColumn="0" w:lastRowLastColumn="0"/>
          <w:trHeight w:hRule="exact" w:val="624"/>
        </w:trPr>
        <w:tc>
          <w:tcPr>
            <w:cnfStyle w:val="001000000000" w:firstRow="0" w:lastRow="0" w:firstColumn="1" w:lastColumn="0" w:oddVBand="0" w:evenVBand="0" w:oddHBand="0" w:evenHBand="0" w:firstRowFirstColumn="0" w:firstRowLastColumn="0" w:lastRowFirstColumn="0" w:lastRowLastColumn="0"/>
            <w:tcW w:w="5000" w:type="pct"/>
            <w:shd w:val="clear" w:color="auto" w:fill="FFFFFF" w:themeFill="background1"/>
          </w:tcPr>
          <w:p w14:paraId="7332E673" w14:textId="2D8CDA03" w:rsidR="00637A8A" w:rsidRPr="005A3AF2" w:rsidRDefault="00637A8A" w:rsidP="00637A8A">
            <w:pPr>
              <w:bidi/>
              <w:spacing w:line="360" w:lineRule="auto"/>
              <w:rPr>
                <w:rFonts w:ascii="Arial" w:hAnsi="Arial" w:cs="Arial"/>
                <w:sz w:val="26"/>
                <w:szCs w:val="26"/>
                <w:rtl/>
              </w:rPr>
            </w:pPr>
            <w:r>
              <w:rPr>
                <w:rFonts w:ascii="Segoe UI Emoji" w:hAnsi="Segoe UI Emoji" w:cs="Segoe UI Emoji"/>
                <w:color w:val="auto"/>
                <w:sz w:val="24"/>
                <w:szCs w:val="24"/>
              </w:rPr>
              <w:t xml:space="preserve"> {#attachments}{studentActivitiesPhotos} </w:t>
            </w:r>
            <w:r w:rsidRPr="004D0153">
              <w:rPr>
                <w:rFonts w:ascii="Arial" w:hAnsi="Arial" w:cs="Arial"/>
                <w:color w:val="auto"/>
                <w:sz w:val="24"/>
                <w:szCs w:val="24"/>
                <w:rtl/>
              </w:rPr>
              <w:t>صور لأنشطة الطلاب</w:t>
            </w:r>
            <w:r w:rsidRPr="004D0153">
              <w:rPr>
                <w:rFonts w:ascii="Arial" w:hAnsi="Arial" w:cs="Arial"/>
                <w:sz w:val="24"/>
                <w:szCs w:val="24"/>
                <w:rtl/>
              </w:rPr>
              <w:t xml:space="preserve">   </w:t>
            </w:r>
            <w:r w:rsidRPr="004D0153">
              <w:rPr>
                <w:rFonts w:ascii="Segoe UI Emoji" w:hAnsi="Segoe UI Emoji" w:cs="Segoe UI Emoji" w:hint="cs"/>
                <w:color w:val="auto"/>
                <w:sz w:val="24"/>
                <w:szCs w:val="24"/>
                <w:rtl/>
              </w:rPr>
              <w:t xml:space="preserve">   </w:t>
            </w:r>
            <w:r>
              <w:rPr>
                <w:rFonts w:ascii="Segoe UI Emoji" w:hAnsi="Segoe UI Emoji" w:cs="Segoe UI Emoji"/>
                <w:color w:val="auto"/>
                <w:sz w:val="24"/>
                <w:szCs w:val="24"/>
              </w:rPr>
              <w:t>{worksheets}</w:t>
            </w:r>
            <w:r w:rsidRPr="004D0153">
              <w:rPr>
                <w:rFonts w:ascii="Arial" w:hAnsi="Arial" w:cs="Arial"/>
                <w:color w:val="auto"/>
                <w:sz w:val="24"/>
                <w:szCs w:val="24"/>
                <w:rtl/>
              </w:rPr>
              <w:t xml:space="preserve"> أوراق عمل   </w:t>
            </w:r>
            <w:r w:rsidRPr="004D0153">
              <w:rPr>
                <w:rFonts w:ascii="Arial" w:hAnsi="Arial" w:cs="Arial" w:hint="cs"/>
                <w:color w:val="auto"/>
                <w:sz w:val="24"/>
                <w:szCs w:val="24"/>
                <w:rtl/>
              </w:rPr>
              <w:t xml:space="preserve">  </w:t>
            </w:r>
            <w:r w:rsidRPr="004D0153">
              <w:rPr>
                <w:rFonts w:ascii="Arial" w:hAnsi="Arial" w:cs="Arial"/>
                <w:color w:val="auto"/>
                <w:sz w:val="24"/>
                <w:szCs w:val="24"/>
                <w:rtl/>
              </w:rPr>
              <w:t xml:space="preserve"> </w:t>
            </w:r>
            <w:r>
              <w:rPr>
                <w:rFonts w:ascii="Arial" w:hAnsi="Arial" w:cs="Arial"/>
                <w:color w:val="auto"/>
                <w:sz w:val="24"/>
                <w:szCs w:val="24"/>
              </w:rPr>
              <w:t xml:space="preserve"> </w:t>
            </w:r>
            <w:r>
              <w:rPr>
                <w:rFonts w:ascii="Segoe UI Emoji" w:hAnsi="Segoe UI Emoji" w:cs="Segoe UI Emoji"/>
                <w:color w:val="auto"/>
                <w:sz w:val="24"/>
                <w:szCs w:val="24"/>
              </w:rPr>
              <w:t>{studentAssessments}</w:t>
            </w:r>
            <w:r w:rsidRPr="004D0153">
              <w:rPr>
                <w:rFonts w:ascii="Arial" w:hAnsi="Arial" w:cs="Arial"/>
                <w:color w:val="auto"/>
                <w:sz w:val="24"/>
                <w:szCs w:val="24"/>
                <w:rtl/>
              </w:rPr>
              <w:t>تقييمات الطلاب</w:t>
            </w:r>
            <w:r w:rsidRPr="004D0153">
              <w:rPr>
                <w:rFonts w:ascii="Arial" w:hAnsi="Arial" w:cs="Arial"/>
                <w:b w:val="0"/>
                <w:bCs w:val="0"/>
                <w:color w:val="auto"/>
                <w:sz w:val="14"/>
                <w:szCs w:val="14"/>
                <w:rtl/>
              </w:rPr>
              <w:t xml:space="preserve">     </w:t>
            </w:r>
            <w:r>
              <w:rPr>
                <w:rFonts w:ascii="Segoe UI Emoji" w:hAnsi="Segoe UI Emoji" w:cs="Segoe UI Emoji" w:hint="cs"/>
                <w:b w:val="0"/>
                <w:bCs w:val="0"/>
                <w:color w:val="auto"/>
                <w:sz w:val="28"/>
                <w:szCs w:val="28"/>
                <w:rtl/>
              </w:rPr>
              <w:t xml:space="preserve">    </w:t>
            </w:r>
            <w:r>
              <w:rPr>
                <w:rFonts w:ascii="Segoe UI Emoji" w:hAnsi="Segoe UI Emoji" w:cs="Segoe UI Emoji"/>
                <w:b w:val="0"/>
                <w:bCs w:val="0"/>
                <w:color w:val="auto"/>
                <w:sz w:val="28"/>
                <w:szCs w:val="28"/>
              </w:rPr>
              <w:t xml:space="preserve"> {other}{/attachments}</w:t>
            </w:r>
            <w:r w:rsidRPr="005A3AF2">
              <w:rPr>
                <w:rFonts w:ascii="Arial" w:hAnsi="Arial" w:cs="Arial"/>
                <w:b w:val="0"/>
                <w:bCs w:val="0"/>
                <w:color w:val="auto"/>
                <w:sz w:val="28"/>
                <w:szCs w:val="28"/>
                <w:rtl/>
              </w:rPr>
              <w:t>..........................</w:t>
            </w:r>
          </w:p>
        </w:tc>
      </w:tr>
    </w:tbl>
    <w:p w14:paraId="11D0DCBB" w14:textId="77777777" w:rsidR="005A3AF2" w:rsidRPr="005A3AF2" w:rsidRDefault="005A3AF2" w:rsidP="00216DFC">
      <w:pPr>
        <w:bidi/>
        <w:ind w:left="0"/>
        <w:rPr>
          <w:rFonts w:ascii="Arial" w:hAnsi="Arial" w:cs="Arial"/>
          <w:b/>
          <w:bCs/>
          <w:rtl/>
        </w:rPr>
      </w:pPr>
    </w:p>
    <w:p w14:paraId="2C980551" w14:textId="77777777" w:rsidR="005A3AF2" w:rsidRPr="005A3AF2" w:rsidRDefault="005A3AF2" w:rsidP="005A3AF2">
      <w:pPr>
        <w:bidi/>
        <w:rPr>
          <w:rFonts w:ascii="Arial" w:hAnsi="Arial" w:cs="Arial"/>
          <w:b/>
          <w:bCs/>
        </w:rPr>
      </w:pPr>
    </w:p>
    <w:tbl>
      <w:tblPr>
        <w:tblStyle w:val="ListTable6Colorful-Accent1"/>
        <w:tblpPr w:leftFromText="180" w:rightFromText="180" w:vertAnchor="text" w:horzAnchor="margin" w:tblpY="476"/>
        <w:bidiVisual/>
        <w:tblW w:w="0" w:type="auto"/>
        <w:tblLook w:val="04A0" w:firstRow="1" w:lastRow="0" w:firstColumn="1" w:lastColumn="0" w:noHBand="0" w:noVBand="1"/>
      </w:tblPr>
      <w:tblGrid>
        <w:gridCol w:w="5228"/>
        <w:gridCol w:w="5228"/>
      </w:tblGrid>
      <w:tr w:rsidR="00D93E03" w:rsidRPr="004D0153" w14:paraId="3DC38204" w14:textId="77777777" w:rsidTr="00D93E03">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5228" w:type="dxa"/>
            <w:shd w:val="clear" w:color="auto" w:fill="D3F5F7" w:themeFill="accent3" w:themeFillTint="33"/>
          </w:tcPr>
          <w:p w14:paraId="2E24E40F" w14:textId="77777777" w:rsidR="00D93E03" w:rsidRPr="004D0153" w:rsidRDefault="00D93E03" w:rsidP="00D93E03">
            <w:pPr>
              <w:jc w:val="center"/>
              <w:rPr>
                <w:rFonts w:ascii="Arial" w:hAnsi="Arial" w:cs="Arial"/>
                <w:color w:val="auto"/>
                <w:rtl/>
              </w:rPr>
            </w:pPr>
            <w:r w:rsidRPr="004D0153">
              <w:rPr>
                <w:rFonts w:ascii="Arial" w:hAnsi="Arial" w:cs="Arial"/>
                <w:color w:val="auto"/>
                <w:rtl/>
              </w:rPr>
              <w:lastRenderedPageBreak/>
              <w:t>اسم المعلم</w:t>
            </w:r>
          </w:p>
        </w:tc>
        <w:tc>
          <w:tcPr>
            <w:tcW w:w="5228" w:type="dxa"/>
            <w:shd w:val="clear" w:color="auto" w:fill="D3F5F7" w:themeFill="accent3" w:themeFillTint="33"/>
          </w:tcPr>
          <w:p w14:paraId="584DDA7B" w14:textId="77777777" w:rsidR="00D93E03" w:rsidRPr="004D0153" w:rsidRDefault="00D93E03" w:rsidP="00D93E03">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rtl/>
              </w:rPr>
            </w:pPr>
            <w:r w:rsidRPr="004D0153">
              <w:rPr>
                <w:rFonts w:ascii="Arial" w:hAnsi="Arial" w:cs="Arial"/>
                <w:color w:val="auto"/>
                <w:rtl/>
              </w:rPr>
              <w:t>مدير المدرسة</w:t>
            </w:r>
          </w:p>
        </w:tc>
      </w:tr>
      <w:tr w:rsidR="00486265" w:rsidRPr="004D0153" w14:paraId="50F8A47E" w14:textId="77777777" w:rsidTr="00D93E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FFFFFF" w:themeFill="background1"/>
          </w:tcPr>
          <w:p w14:paraId="105FAB6C" w14:textId="51DF4D08" w:rsidR="00486265" w:rsidRPr="00507FB5" w:rsidRDefault="00486265" w:rsidP="00486265">
            <w:pPr>
              <w:spacing w:before="0" w:after="0"/>
              <w:ind w:left="0" w:right="0"/>
              <w:jc w:val="center"/>
              <w:rPr>
                <w:rFonts w:ascii="Arial" w:hAnsi="Arial" w:cs="Arial"/>
                <w:color w:val="auto"/>
                <w:sz w:val="16"/>
                <w:szCs w:val="16"/>
                <w:rtl/>
              </w:rPr>
            </w:pPr>
            <w:r>
              <w:rPr>
                <w:rFonts w:ascii="Arial" w:hAnsi="Arial" w:cs="Arial"/>
                <w:color w:val="auto"/>
                <w:sz w:val="16"/>
                <w:szCs w:val="16"/>
              </w:rPr>
              <w:t>{tracherName}</w:t>
            </w:r>
          </w:p>
        </w:tc>
        <w:tc>
          <w:tcPr>
            <w:tcW w:w="5228" w:type="dxa"/>
            <w:shd w:val="clear" w:color="auto" w:fill="FFFFFF" w:themeFill="background1"/>
          </w:tcPr>
          <w:p w14:paraId="41400B27" w14:textId="7E9B14CD" w:rsidR="00486265" w:rsidRPr="00507FB5" w:rsidRDefault="00486265" w:rsidP="00486265">
            <w:pPr>
              <w:spacing w:before="0" w:after="0"/>
              <w:ind w:left="0" w:right="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auto"/>
                <w:sz w:val="16"/>
                <w:szCs w:val="16"/>
                <w:rtl/>
              </w:rPr>
            </w:pPr>
            <w:r>
              <w:rPr>
                <w:rFonts w:ascii="Arial" w:hAnsi="Arial" w:cs="Arial"/>
                <w:b/>
                <w:bCs/>
                <w:color w:val="auto"/>
                <w:sz w:val="16"/>
                <w:szCs w:val="16"/>
              </w:rPr>
              <w:t>{principalName}</w:t>
            </w:r>
          </w:p>
        </w:tc>
      </w:tr>
    </w:tbl>
    <w:p w14:paraId="0AF379AC" w14:textId="41A765E2" w:rsidR="00A66B18" w:rsidRPr="005A3AF2" w:rsidRDefault="00A66B18" w:rsidP="00607B06">
      <w:pPr>
        <w:pStyle w:val="Signature"/>
        <w:bidi/>
        <w:ind w:left="0"/>
        <w:rPr>
          <w:rFonts w:ascii="Arial" w:hAnsi="Arial" w:cs="Arial"/>
          <w:color w:val="000000" w:themeColor="text1"/>
        </w:rPr>
      </w:pPr>
    </w:p>
    <w:sectPr w:rsidR="00A66B18" w:rsidRPr="005A3AF2" w:rsidSect="00030C2F">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A5C41" w14:textId="77777777" w:rsidR="00241D23" w:rsidRDefault="00241D23" w:rsidP="00A66B18">
      <w:pPr>
        <w:spacing w:before="0" w:after="0"/>
      </w:pPr>
      <w:r>
        <w:separator/>
      </w:r>
    </w:p>
  </w:endnote>
  <w:endnote w:type="continuationSeparator" w:id="0">
    <w:p w14:paraId="703AD8D5" w14:textId="77777777" w:rsidR="00241D23" w:rsidRDefault="00241D23"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2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7BEB" w14:textId="77777777" w:rsidR="00241D23" w:rsidRDefault="00241D23" w:rsidP="00A66B18">
      <w:pPr>
        <w:spacing w:before="0" w:after="0"/>
      </w:pPr>
      <w:r>
        <w:separator/>
      </w:r>
    </w:p>
  </w:footnote>
  <w:footnote w:type="continuationSeparator" w:id="0">
    <w:p w14:paraId="6B5704C4" w14:textId="77777777" w:rsidR="00241D23" w:rsidRDefault="00241D23"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D78"/>
    <w:multiLevelType w:val="hybridMultilevel"/>
    <w:tmpl w:val="C17EA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B54C9"/>
    <w:multiLevelType w:val="hybridMultilevel"/>
    <w:tmpl w:val="D3DAD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164A8"/>
    <w:multiLevelType w:val="multilevel"/>
    <w:tmpl w:val="75FA6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946B0"/>
    <w:multiLevelType w:val="multilevel"/>
    <w:tmpl w:val="480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A6664"/>
    <w:multiLevelType w:val="hybridMultilevel"/>
    <w:tmpl w:val="443E765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FF260C"/>
    <w:multiLevelType w:val="hybridMultilevel"/>
    <w:tmpl w:val="9A8A4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2406DE"/>
    <w:multiLevelType w:val="hybridMultilevel"/>
    <w:tmpl w:val="27EA86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932F7"/>
    <w:multiLevelType w:val="multilevel"/>
    <w:tmpl w:val="F0B6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309C4"/>
    <w:multiLevelType w:val="hybridMultilevel"/>
    <w:tmpl w:val="9404D9D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A13FFF"/>
    <w:multiLevelType w:val="hybridMultilevel"/>
    <w:tmpl w:val="1764B08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2D0E2CF9"/>
    <w:multiLevelType w:val="hybridMultilevel"/>
    <w:tmpl w:val="0C62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0B7C50"/>
    <w:multiLevelType w:val="hybridMultilevel"/>
    <w:tmpl w:val="DC986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270632"/>
    <w:multiLevelType w:val="hybridMultilevel"/>
    <w:tmpl w:val="9898A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4E068E"/>
    <w:multiLevelType w:val="multilevel"/>
    <w:tmpl w:val="2698E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E7815"/>
    <w:multiLevelType w:val="hybridMultilevel"/>
    <w:tmpl w:val="0D42E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0969"/>
    <w:multiLevelType w:val="hybridMultilevel"/>
    <w:tmpl w:val="7DE08C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E42FCF"/>
    <w:multiLevelType w:val="multilevel"/>
    <w:tmpl w:val="898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5870FF"/>
    <w:multiLevelType w:val="hybridMultilevel"/>
    <w:tmpl w:val="813A1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B9378AE"/>
    <w:multiLevelType w:val="hybridMultilevel"/>
    <w:tmpl w:val="F32A2A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6B4F19"/>
    <w:multiLevelType w:val="hybridMultilevel"/>
    <w:tmpl w:val="4DF63F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64667"/>
    <w:multiLevelType w:val="multilevel"/>
    <w:tmpl w:val="4A1E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F02FB7"/>
    <w:multiLevelType w:val="multilevel"/>
    <w:tmpl w:val="6C54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B38CF"/>
    <w:multiLevelType w:val="multilevel"/>
    <w:tmpl w:val="07F20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250" w:hanging="450"/>
      </w:pPr>
      <w:rPr>
        <w:rFonts w:hint="default"/>
        <w:color w:val="auto"/>
      </w:rPr>
    </w:lvl>
    <w:lvl w:ilvl="3">
      <w:start w:val="2"/>
      <w:numFmt w:val="decimal"/>
      <w:lvlText w:val="%4-"/>
      <w:lvlJc w:val="left"/>
      <w:pPr>
        <w:ind w:left="2880" w:hanging="360"/>
      </w:pPr>
      <w:rPr>
        <w:rFonts w:hint="default"/>
        <w:color w:val="auto"/>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1C2E3B"/>
    <w:multiLevelType w:val="hybridMultilevel"/>
    <w:tmpl w:val="9002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46298"/>
    <w:multiLevelType w:val="hybridMultilevel"/>
    <w:tmpl w:val="6B367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0F2A2B"/>
    <w:multiLevelType w:val="hybridMultilevel"/>
    <w:tmpl w:val="25A456EA"/>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62396C15"/>
    <w:multiLevelType w:val="multilevel"/>
    <w:tmpl w:val="3688526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D80588"/>
    <w:multiLevelType w:val="multilevel"/>
    <w:tmpl w:val="C382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144523"/>
    <w:multiLevelType w:val="multilevel"/>
    <w:tmpl w:val="159E8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866A2"/>
    <w:multiLevelType w:val="multilevel"/>
    <w:tmpl w:val="5908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5F490F"/>
    <w:multiLevelType w:val="multilevel"/>
    <w:tmpl w:val="15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654D4"/>
    <w:multiLevelType w:val="hybridMultilevel"/>
    <w:tmpl w:val="06F06C80"/>
    <w:lvl w:ilvl="0" w:tplc="0409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7D8D4E95"/>
    <w:multiLevelType w:val="multilevel"/>
    <w:tmpl w:val="C97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AE4F68"/>
    <w:multiLevelType w:val="hybridMultilevel"/>
    <w:tmpl w:val="29DC50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1324346">
    <w:abstractNumId w:val="13"/>
  </w:num>
  <w:num w:numId="2" w16cid:durableId="1027365925">
    <w:abstractNumId w:val="22"/>
  </w:num>
  <w:num w:numId="3" w16cid:durableId="1644309707">
    <w:abstractNumId w:val="12"/>
  </w:num>
  <w:num w:numId="4" w16cid:durableId="1546526725">
    <w:abstractNumId w:val="4"/>
  </w:num>
  <w:num w:numId="5" w16cid:durableId="337848725">
    <w:abstractNumId w:val="31"/>
  </w:num>
  <w:num w:numId="6" w16cid:durableId="282153767">
    <w:abstractNumId w:val="32"/>
  </w:num>
  <w:num w:numId="7" w16cid:durableId="578321999">
    <w:abstractNumId w:val="28"/>
  </w:num>
  <w:num w:numId="8" w16cid:durableId="1854806559">
    <w:abstractNumId w:val="19"/>
  </w:num>
  <w:num w:numId="9" w16cid:durableId="827794081">
    <w:abstractNumId w:val="30"/>
  </w:num>
  <w:num w:numId="10" w16cid:durableId="1913084159">
    <w:abstractNumId w:val="1"/>
  </w:num>
  <w:num w:numId="11" w16cid:durableId="943725865">
    <w:abstractNumId w:val="20"/>
  </w:num>
  <w:num w:numId="12" w16cid:durableId="1530098350">
    <w:abstractNumId w:val="2"/>
  </w:num>
  <w:num w:numId="13" w16cid:durableId="1232620318">
    <w:abstractNumId w:val="29"/>
  </w:num>
  <w:num w:numId="14" w16cid:durableId="1840538966">
    <w:abstractNumId w:val="3"/>
  </w:num>
  <w:num w:numId="15" w16cid:durableId="1091202582">
    <w:abstractNumId w:val="26"/>
  </w:num>
  <w:num w:numId="16" w16cid:durableId="712391234">
    <w:abstractNumId w:val="14"/>
  </w:num>
  <w:num w:numId="17" w16cid:durableId="1330861827">
    <w:abstractNumId w:val="7"/>
  </w:num>
  <w:num w:numId="18" w16cid:durableId="210382318">
    <w:abstractNumId w:val="10"/>
  </w:num>
  <w:num w:numId="19" w16cid:durableId="950165330">
    <w:abstractNumId w:val="6"/>
  </w:num>
  <w:num w:numId="20" w16cid:durableId="656039198">
    <w:abstractNumId w:val="0"/>
  </w:num>
  <w:num w:numId="21" w16cid:durableId="23290828">
    <w:abstractNumId w:val="21"/>
  </w:num>
  <w:num w:numId="22" w16cid:durableId="1744714720">
    <w:abstractNumId w:val="27"/>
  </w:num>
  <w:num w:numId="23" w16cid:durableId="1013268340">
    <w:abstractNumId w:val="5"/>
  </w:num>
  <w:num w:numId="24" w16cid:durableId="2126267510">
    <w:abstractNumId w:val="11"/>
  </w:num>
  <w:num w:numId="25" w16cid:durableId="442189109">
    <w:abstractNumId w:val="24"/>
  </w:num>
  <w:num w:numId="26" w16cid:durableId="580986210">
    <w:abstractNumId w:val="17"/>
  </w:num>
  <w:num w:numId="27" w16cid:durableId="446658333">
    <w:abstractNumId w:val="23"/>
  </w:num>
  <w:num w:numId="28" w16cid:durableId="394161240">
    <w:abstractNumId w:val="15"/>
  </w:num>
  <w:num w:numId="29" w16cid:durableId="1501039212">
    <w:abstractNumId w:val="9"/>
  </w:num>
  <w:num w:numId="30" w16cid:durableId="1555046929">
    <w:abstractNumId w:val="25"/>
  </w:num>
  <w:num w:numId="31" w16cid:durableId="772822530">
    <w:abstractNumId w:val="16"/>
  </w:num>
  <w:num w:numId="32" w16cid:durableId="46223495">
    <w:abstractNumId w:val="8"/>
  </w:num>
  <w:num w:numId="33" w16cid:durableId="1939094347">
    <w:abstractNumId w:val="33"/>
  </w:num>
  <w:num w:numId="34" w16cid:durableId="176942699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E"/>
    <w:rsid w:val="000060E0"/>
    <w:rsid w:val="00030C2F"/>
    <w:rsid w:val="0003676F"/>
    <w:rsid w:val="00045B93"/>
    <w:rsid w:val="00080F76"/>
    <w:rsid w:val="00083BAA"/>
    <w:rsid w:val="000D707D"/>
    <w:rsid w:val="000E5C21"/>
    <w:rsid w:val="0010680C"/>
    <w:rsid w:val="0013431F"/>
    <w:rsid w:val="00152B0B"/>
    <w:rsid w:val="001766D6"/>
    <w:rsid w:val="00192419"/>
    <w:rsid w:val="001C270D"/>
    <w:rsid w:val="001D0088"/>
    <w:rsid w:val="001E2320"/>
    <w:rsid w:val="001F5F07"/>
    <w:rsid w:val="00214E28"/>
    <w:rsid w:val="00216DFC"/>
    <w:rsid w:val="00241D23"/>
    <w:rsid w:val="00252070"/>
    <w:rsid w:val="0028283D"/>
    <w:rsid w:val="00282A01"/>
    <w:rsid w:val="00290DDC"/>
    <w:rsid w:val="0031520F"/>
    <w:rsid w:val="003234DB"/>
    <w:rsid w:val="00350542"/>
    <w:rsid w:val="00352B81"/>
    <w:rsid w:val="00394507"/>
    <w:rsid w:val="00394757"/>
    <w:rsid w:val="003964F2"/>
    <w:rsid w:val="003A0150"/>
    <w:rsid w:val="003D0967"/>
    <w:rsid w:val="003E24DF"/>
    <w:rsid w:val="00404400"/>
    <w:rsid w:val="00405AEC"/>
    <w:rsid w:val="0041428F"/>
    <w:rsid w:val="004154CC"/>
    <w:rsid w:val="00486265"/>
    <w:rsid w:val="004A2B0D"/>
    <w:rsid w:val="004C257D"/>
    <w:rsid w:val="004D0153"/>
    <w:rsid w:val="00503883"/>
    <w:rsid w:val="00507FB5"/>
    <w:rsid w:val="0053515A"/>
    <w:rsid w:val="00582CEE"/>
    <w:rsid w:val="005A3AF2"/>
    <w:rsid w:val="005C2210"/>
    <w:rsid w:val="005D46A7"/>
    <w:rsid w:val="005D5168"/>
    <w:rsid w:val="005E46F6"/>
    <w:rsid w:val="005F371E"/>
    <w:rsid w:val="005F7238"/>
    <w:rsid w:val="00607B06"/>
    <w:rsid w:val="00615018"/>
    <w:rsid w:val="0062123A"/>
    <w:rsid w:val="00637A8A"/>
    <w:rsid w:val="00644A73"/>
    <w:rsid w:val="00646E75"/>
    <w:rsid w:val="0065309E"/>
    <w:rsid w:val="00664EFE"/>
    <w:rsid w:val="006711E6"/>
    <w:rsid w:val="00694CA9"/>
    <w:rsid w:val="006C012B"/>
    <w:rsid w:val="006D19FD"/>
    <w:rsid w:val="006E01D2"/>
    <w:rsid w:val="006E72C5"/>
    <w:rsid w:val="006F6F10"/>
    <w:rsid w:val="007248AD"/>
    <w:rsid w:val="00746D8D"/>
    <w:rsid w:val="00783E79"/>
    <w:rsid w:val="007B0387"/>
    <w:rsid w:val="007B1909"/>
    <w:rsid w:val="007B1965"/>
    <w:rsid w:val="007B5AE8"/>
    <w:rsid w:val="007F5192"/>
    <w:rsid w:val="008209B6"/>
    <w:rsid w:val="00831721"/>
    <w:rsid w:val="00862A06"/>
    <w:rsid w:val="00865715"/>
    <w:rsid w:val="008B610F"/>
    <w:rsid w:val="008D10AE"/>
    <w:rsid w:val="008D33A5"/>
    <w:rsid w:val="0091090E"/>
    <w:rsid w:val="00932BF0"/>
    <w:rsid w:val="00935004"/>
    <w:rsid w:val="0093734C"/>
    <w:rsid w:val="009A3D67"/>
    <w:rsid w:val="00A140F2"/>
    <w:rsid w:val="00A26FE7"/>
    <w:rsid w:val="00A57C98"/>
    <w:rsid w:val="00A66B18"/>
    <w:rsid w:val="00A6783B"/>
    <w:rsid w:val="00A96CF8"/>
    <w:rsid w:val="00AA089B"/>
    <w:rsid w:val="00AC32AA"/>
    <w:rsid w:val="00AE1388"/>
    <w:rsid w:val="00AF3982"/>
    <w:rsid w:val="00B02A01"/>
    <w:rsid w:val="00B32B10"/>
    <w:rsid w:val="00B50294"/>
    <w:rsid w:val="00B57D6E"/>
    <w:rsid w:val="00B93312"/>
    <w:rsid w:val="00C01483"/>
    <w:rsid w:val="00C701F7"/>
    <w:rsid w:val="00C70786"/>
    <w:rsid w:val="00C821FC"/>
    <w:rsid w:val="00CA43A6"/>
    <w:rsid w:val="00D10958"/>
    <w:rsid w:val="00D27BFC"/>
    <w:rsid w:val="00D51B06"/>
    <w:rsid w:val="00D60363"/>
    <w:rsid w:val="00D66593"/>
    <w:rsid w:val="00D93E03"/>
    <w:rsid w:val="00DA350B"/>
    <w:rsid w:val="00DB184A"/>
    <w:rsid w:val="00DE6DA2"/>
    <w:rsid w:val="00DF2D30"/>
    <w:rsid w:val="00E10210"/>
    <w:rsid w:val="00E260D5"/>
    <w:rsid w:val="00E405CE"/>
    <w:rsid w:val="00E4786A"/>
    <w:rsid w:val="00E54D5F"/>
    <w:rsid w:val="00E55D74"/>
    <w:rsid w:val="00E6540C"/>
    <w:rsid w:val="00E74971"/>
    <w:rsid w:val="00E81E2A"/>
    <w:rsid w:val="00E84670"/>
    <w:rsid w:val="00EA0D2B"/>
    <w:rsid w:val="00EE0952"/>
    <w:rsid w:val="00F06684"/>
    <w:rsid w:val="00F4230E"/>
    <w:rsid w:val="00F4632D"/>
    <w:rsid w:val="00FE0F43"/>
    <w:rsid w:val="00FF2935"/>
    <w:rsid w:val="00FF43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95715"/>
  <w14:defaultImageDpi w14:val="32767"/>
  <w15:chartTrackingRefBased/>
  <w15:docId w15:val="{F389B738-70BC-456F-8685-518BE82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03676F"/>
    <w:pPr>
      <w:spacing w:before="40" w:after="360"/>
      <w:ind w:left="720" w:right="720"/>
    </w:pPr>
    <w:rPr>
      <w:rFonts w:ascii="Tahoma" w:eastAsiaTheme="minorHAnsi" w:hAnsi="Tahoma" w:cs="Tahoma"/>
      <w:color w:val="595959" w:themeColor="text1" w:themeTint="A6"/>
      <w:kern w:val="20"/>
    </w:rPr>
  </w:style>
  <w:style w:type="paragraph" w:styleId="Heading1">
    <w:name w:val="heading 1"/>
    <w:basedOn w:val="Normal"/>
    <w:next w:val="Normal"/>
    <w:link w:val="Heading1Char"/>
    <w:uiPriority w:val="8"/>
    <w:unhideWhenUsed/>
    <w:qFormat/>
    <w:rsid w:val="0003676F"/>
    <w:pPr>
      <w:spacing w:before="0"/>
      <w:contextualSpacing/>
      <w:outlineLvl w:val="0"/>
    </w:pPr>
    <w:rPr>
      <w:rFonts w:eastAsiaTheme="majorEastAsia"/>
      <w:caps/>
      <w:color w:val="1481AB" w:themeColor="accent1" w:themeShade="BF"/>
    </w:rPr>
  </w:style>
  <w:style w:type="paragraph" w:styleId="Heading2">
    <w:name w:val="heading 2"/>
    <w:basedOn w:val="Normal"/>
    <w:next w:val="Normal"/>
    <w:link w:val="Heading2Char"/>
    <w:uiPriority w:val="9"/>
    <w:unhideWhenUsed/>
    <w:qFormat/>
    <w:rsid w:val="0003676F"/>
    <w:pPr>
      <w:keepNext/>
      <w:keepLines/>
      <w:spacing w:after="0"/>
      <w:outlineLvl w:val="1"/>
    </w:pPr>
    <w:rPr>
      <w:rFonts w:eastAsiaTheme="majorEastAsia"/>
      <w:color w:val="1481AB" w:themeColor="accent1" w:themeShade="BF"/>
      <w:sz w:val="26"/>
      <w:szCs w:val="26"/>
    </w:rPr>
  </w:style>
  <w:style w:type="paragraph" w:styleId="Heading3">
    <w:name w:val="heading 3"/>
    <w:basedOn w:val="Normal"/>
    <w:link w:val="Heading3Char"/>
    <w:uiPriority w:val="9"/>
    <w:qFormat/>
    <w:rsid w:val="009A3D67"/>
    <w:pPr>
      <w:spacing w:before="100" w:beforeAutospacing="1" w:after="100" w:afterAutospacing="1"/>
      <w:ind w:left="0" w:right="0"/>
      <w:outlineLvl w:val="2"/>
    </w:pPr>
    <w:rPr>
      <w:rFonts w:ascii="Times New Roman" w:eastAsia="Times New Roman" w:hAnsi="Times New Roman" w:cs="Times New Roman"/>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03676F"/>
    <w:rPr>
      <w:rFonts w:ascii="Tahoma" w:eastAsiaTheme="majorEastAsia" w:hAnsi="Tahoma" w:cs="Tahoma"/>
      <w:caps/>
      <w:color w:val="1481AB" w:themeColor="accent1" w:themeShade="BF"/>
      <w:kern w:val="20"/>
    </w:rPr>
  </w:style>
  <w:style w:type="paragraph" w:customStyle="1" w:styleId="a">
    <w:name w:val="المستلم"/>
    <w:basedOn w:val="Normal"/>
    <w:uiPriority w:val="3"/>
    <w:qFormat/>
    <w:rsid w:val="0003676F"/>
    <w:pPr>
      <w:spacing w:before="840" w:after="40"/>
    </w:pPr>
    <w:rPr>
      <w:b/>
      <w:bCs/>
      <w:color w:val="000000" w:themeColor="text1"/>
    </w:rPr>
  </w:style>
  <w:style w:type="paragraph" w:styleId="Salutation">
    <w:name w:val="Salutation"/>
    <w:basedOn w:val="Normal"/>
    <w:link w:val="SalutationChar"/>
    <w:uiPriority w:val="4"/>
    <w:unhideWhenUsed/>
    <w:qFormat/>
    <w:rsid w:val="0003676F"/>
    <w:pPr>
      <w:spacing w:before="720"/>
    </w:pPr>
  </w:style>
  <w:style w:type="character" w:customStyle="1" w:styleId="SalutationChar">
    <w:name w:val="Salutation Char"/>
    <w:basedOn w:val="DefaultParagraphFont"/>
    <w:link w:val="Salutation"/>
    <w:uiPriority w:val="4"/>
    <w:rsid w:val="0003676F"/>
    <w:rPr>
      <w:rFonts w:ascii="Tahoma" w:eastAsiaTheme="minorHAnsi" w:hAnsi="Tahoma" w:cs="Tahoma"/>
      <w:color w:val="595959" w:themeColor="text1" w:themeTint="A6"/>
      <w:kern w:val="20"/>
    </w:rPr>
  </w:style>
  <w:style w:type="paragraph" w:styleId="Closing">
    <w:name w:val="Closing"/>
    <w:basedOn w:val="Normal"/>
    <w:next w:val="Signature"/>
    <w:link w:val="ClosingChar"/>
    <w:uiPriority w:val="6"/>
    <w:unhideWhenUsed/>
    <w:qFormat/>
    <w:rsid w:val="0003676F"/>
    <w:pPr>
      <w:spacing w:before="480" w:after="960"/>
    </w:pPr>
  </w:style>
  <w:style w:type="character" w:customStyle="1" w:styleId="ClosingChar">
    <w:name w:val="Closing Char"/>
    <w:basedOn w:val="DefaultParagraphFont"/>
    <w:link w:val="Closing"/>
    <w:uiPriority w:val="6"/>
    <w:rsid w:val="0003676F"/>
    <w:rPr>
      <w:rFonts w:ascii="Tahoma" w:eastAsiaTheme="minorHAnsi" w:hAnsi="Tahoma" w:cs="Tahoma"/>
      <w:color w:val="595959" w:themeColor="text1" w:themeTint="A6"/>
      <w:kern w:val="20"/>
    </w:rPr>
  </w:style>
  <w:style w:type="paragraph" w:styleId="Signature">
    <w:name w:val="Signature"/>
    <w:basedOn w:val="Normal"/>
    <w:link w:val="SignatureChar"/>
    <w:uiPriority w:val="7"/>
    <w:unhideWhenUsed/>
    <w:qFormat/>
    <w:rsid w:val="0003676F"/>
    <w:pPr>
      <w:contextualSpacing/>
    </w:pPr>
    <w:rPr>
      <w:b/>
      <w:bCs/>
      <w:color w:val="1CADE4" w:themeColor="accent1"/>
    </w:rPr>
  </w:style>
  <w:style w:type="character" w:customStyle="1" w:styleId="SignatureChar">
    <w:name w:val="Signature Char"/>
    <w:basedOn w:val="DefaultParagraphFont"/>
    <w:link w:val="Signature"/>
    <w:uiPriority w:val="7"/>
    <w:rsid w:val="0003676F"/>
    <w:rPr>
      <w:rFonts w:ascii="Tahoma" w:eastAsiaTheme="minorHAnsi" w:hAnsi="Tahoma" w:cs="Tahoma"/>
      <w:b/>
      <w:bCs/>
      <w:color w:val="1CADE4" w:themeColor="accent1"/>
      <w:kern w:val="20"/>
    </w:rPr>
  </w:style>
  <w:style w:type="paragraph" w:styleId="Header">
    <w:name w:val="header"/>
    <w:basedOn w:val="Normal"/>
    <w:link w:val="HeaderChar"/>
    <w:uiPriority w:val="99"/>
    <w:unhideWhenUsed/>
    <w:rsid w:val="0003676F"/>
    <w:pPr>
      <w:spacing w:after="0"/>
      <w:jc w:val="right"/>
    </w:pPr>
  </w:style>
  <w:style w:type="character" w:customStyle="1" w:styleId="HeaderChar">
    <w:name w:val="Header Char"/>
    <w:basedOn w:val="DefaultParagraphFont"/>
    <w:link w:val="Header"/>
    <w:uiPriority w:val="99"/>
    <w:rsid w:val="0003676F"/>
    <w:rPr>
      <w:rFonts w:ascii="Tahoma" w:eastAsiaTheme="minorHAnsi" w:hAnsi="Tahoma" w:cs="Tahoma"/>
      <w:color w:val="595959" w:themeColor="text1" w:themeTint="A6"/>
      <w:kern w:val="20"/>
    </w:rPr>
  </w:style>
  <w:style w:type="character" w:styleId="Strong">
    <w:name w:val="Strong"/>
    <w:basedOn w:val="DefaultParagraphFont"/>
    <w:uiPriority w:val="22"/>
    <w:qFormat/>
    <w:rsid w:val="003E24DF"/>
    <w:rPr>
      <w:b/>
      <w:bCs/>
    </w:rPr>
  </w:style>
  <w:style w:type="paragraph" w:customStyle="1" w:styleId="a0">
    <w:name w:val="معلومات جهة الاتصال"/>
    <w:basedOn w:val="Normal"/>
    <w:uiPriority w:val="1"/>
    <w:qFormat/>
    <w:rsid w:val="0003676F"/>
    <w:pPr>
      <w:spacing w:before="0" w:after="0"/>
    </w:pPr>
    <w:rPr>
      <w:color w:val="FFFFFF" w:themeColor="background1"/>
    </w:rPr>
  </w:style>
  <w:style w:type="character" w:customStyle="1" w:styleId="Heading2Char">
    <w:name w:val="Heading 2 Char"/>
    <w:basedOn w:val="DefaultParagraphFont"/>
    <w:link w:val="Heading2"/>
    <w:uiPriority w:val="9"/>
    <w:rsid w:val="0003676F"/>
    <w:rPr>
      <w:rFonts w:ascii="Tahoma" w:eastAsiaTheme="majorEastAsia" w:hAnsi="Tahoma" w:cs="Tahoma"/>
      <w:color w:val="1481AB"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03676F"/>
    <w:pPr>
      <w:tabs>
        <w:tab w:val="center" w:pos="4680"/>
        <w:tab w:val="right" w:pos="9360"/>
      </w:tabs>
      <w:spacing w:before="0" w:after="0"/>
    </w:pPr>
  </w:style>
  <w:style w:type="character" w:customStyle="1" w:styleId="FooterChar">
    <w:name w:val="Footer Char"/>
    <w:basedOn w:val="DefaultParagraphFont"/>
    <w:link w:val="Footer"/>
    <w:uiPriority w:val="99"/>
    <w:rsid w:val="0003676F"/>
    <w:rPr>
      <w:rFonts w:ascii="Tahoma" w:eastAsiaTheme="minorHAnsi" w:hAnsi="Tahoma" w:cs="Tahoma"/>
      <w:color w:val="595959" w:themeColor="text1" w:themeTint="A6"/>
      <w:kern w:val="20"/>
    </w:rPr>
  </w:style>
  <w:style w:type="paragraph" w:customStyle="1" w:styleId="a1">
    <w:name w:val="الشعار"/>
    <w:basedOn w:val="Normal"/>
    <w:next w:val="Normal"/>
    <w:link w:val="a2"/>
    <w:qFormat/>
    <w:rsid w:val="0003676F"/>
    <w:pPr>
      <w:spacing w:before="0" w:after="0"/>
      <w:ind w:left="-180" w:right="-24"/>
      <w:jc w:val="center"/>
    </w:pPr>
    <w:rPr>
      <w:b/>
      <w:bCs/>
      <w:color w:val="FFFFFF" w:themeColor="background1"/>
      <w:spacing w:val="120"/>
      <w:kern w:val="24"/>
      <w:sz w:val="44"/>
      <w:szCs w:val="44"/>
    </w:rPr>
  </w:style>
  <w:style w:type="character" w:customStyle="1" w:styleId="a2">
    <w:name w:val="علامة الشعار"/>
    <w:basedOn w:val="DefaultParagraphFont"/>
    <w:link w:val="a1"/>
    <w:rsid w:val="0003676F"/>
    <w:rPr>
      <w:rFonts w:ascii="Tahoma" w:eastAsiaTheme="minorHAnsi" w:hAnsi="Tahoma" w:cs="Tahoma"/>
      <w:b/>
      <w:bCs/>
      <w:color w:val="FFFFFF" w:themeColor="background1"/>
      <w:spacing w:val="120"/>
      <w:kern w:val="24"/>
      <w:sz w:val="44"/>
      <w:szCs w:val="44"/>
    </w:rPr>
  </w:style>
  <w:style w:type="paragraph" w:styleId="NoSpacing">
    <w:name w:val="No Spacing"/>
    <w:uiPriority w:val="1"/>
    <w:qFormat/>
    <w:rsid w:val="0003676F"/>
    <w:pPr>
      <w:ind w:left="720" w:right="720"/>
    </w:pPr>
    <w:rPr>
      <w:rFonts w:ascii="Tahoma" w:eastAsiaTheme="minorHAnsi" w:hAnsi="Tahoma" w:cs="Tahoma"/>
      <w:color w:val="595959" w:themeColor="text1" w:themeTint="A6"/>
      <w:kern w:val="20"/>
    </w:rPr>
  </w:style>
  <w:style w:type="table" w:styleId="ColorfulList-Accent4">
    <w:name w:val="Colorful List Accent 4"/>
    <w:basedOn w:val="TableNormal"/>
    <w:uiPriority w:val="72"/>
    <w:rsid w:val="005F371E"/>
    <w:rPr>
      <w:rFonts w:ascii="Times New Roman" w:eastAsia="Calibri" w:hAnsi="Times New Roman" w:cs="Arabic Transparent"/>
      <w:color w:val="000000" w:themeColor="text1"/>
      <w:sz w:val="20"/>
      <w:szCs w:val="20"/>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ListTable4-Accent3">
    <w:name w:val="List Table 4 Accent 3"/>
    <w:basedOn w:val="TableNormal"/>
    <w:uiPriority w:val="49"/>
    <w:rsid w:val="005F371E"/>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tcBorders>
        <w:shd w:val="clear" w:color="auto" w:fill="27CED7" w:themeFill="accent3"/>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paragraph" w:styleId="ListParagraph">
    <w:name w:val="List Paragraph"/>
    <w:basedOn w:val="Normal"/>
    <w:uiPriority w:val="34"/>
    <w:semiHidden/>
    <w:rsid w:val="0031520F"/>
    <w:pPr>
      <w:contextualSpacing/>
    </w:pPr>
  </w:style>
  <w:style w:type="character" w:customStyle="1" w:styleId="Heading3Char">
    <w:name w:val="Heading 3 Char"/>
    <w:basedOn w:val="DefaultParagraphFont"/>
    <w:link w:val="Heading3"/>
    <w:uiPriority w:val="9"/>
    <w:rsid w:val="009A3D67"/>
    <w:rPr>
      <w:rFonts w:ascii="Times New Roman" w:eastAsia="Times New Roman" w:hAnsi="Times New Roman" w:cs="Times New Roman"/>
      <w:b/>
      <w:bCs/>
      <w:sz w:val="27"/>
      <w:szCs w:val="27"/>
    </w:rPr>
  </w:style>
  <w:style w:type="table" w:styleId="ListTable6Colorful">
    <w:name w:val="List Table 6 Colorful"/>
    <w:basedOn w:val="TableNormal"/>
    <w:uiPriority w:val="51"/>
    <w:rsid w:val="004D0153"/>
    <w:rPr>
      <w:rFonts w:eastAsiaTheme="minorHAnsi"/>
      <w:color w:val="000000" w:themeColor="text1"/>
      <w:kern w:val="2"/>
      <w:sz w:val="22"/>
      <w:szCs w:val="22"/>
      <w14:ligatures w14:val="standardContextual"/>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6">
    <w:name w:val="List Table 4 Accent 6"/>
    <w:basedOn w:val="TableNormal"/>
    <w:uiPriority w:val="49"/>
    <w:rsid w:val="00252070"/>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tcBorders>
        <w:shd w:val="clear" w:color="auto" w:fill="62A39F" w:themeFill="accent6"/>
      </w:tcPr>
    </w:tblStylePr>
    <w:tblStylePr w:type="lastRow">
      <w:rPr>
        <w:b/>
        <w:bCs/>
      </w:rPr>
      <w:tblPr/>
      <w:tcPr>
        <w:tcBorders>
          <w:top w:val="doub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ListTable4-Accent1">
    <w:name w:val="List Table 4 Accent 1"/>
    <w:basedOn w:val="TableNormal"/>
    <w:uiPriority w:val="49"/>
    <w:rsid w:val="00503883"/>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4-Accent2">
    <w:name w:val="List Table 4 Accent 2"/>
    <w:basedOn w:val="TableNormal"/>
    <w:uiPriority w:val="49"/>
    <w:rsid w:val="00503883"/>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tcBorders>
        <w:shd w:val="clear" w:color="auto" w:fill="2683C6" w:themeFill="accent2"/>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ListTable4-Accent4">
    <w:name w:val="List Table 4 Accent 4"/>
    <w:basedOn w:val="TableNormal"/>
    <w:uiPriority w:val="49"/>
    <w:rsid w:val="00503883"/>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tcBorders>
        <w:shd w:val="clear" w:color="auto" w:fill="42BA97" w:themeFill="accent4"/>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6Colorful-Accent3">
    <w:name w:val="Grid Table 6 Colorful Accent 3"/>
    <w:basedOn w:val="TableNormal"/>
    <w:uiPriority w:val="51"/>
    <w:rsid w:val="00503883"/>
    <w:rPr>
      <w:color w:val="1D99A0" w:themeColor="accent3" w:themeShade="BF"/>
    </w:r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ListTable6Colorful-Accent1">
    <w:name w:val="List Table 6 Colorful Accent 1"/>
    <w:basedOn w:val="TableNormal"/>
    <w:uiPriority w:val="51"/>
    <w:rsid w:val="00D93E03"/>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5349">
      <w:bodyDiv w:val="1"/>
      <w:marLeft w:val="0"/>
      <w:marRight w:val="0"/>
      <w:marTop w:val="0"/>
      <w:marBottom w:val="0"/>
      <w:divBdr>
        <w:top w:val="none" w:sz="0" w:space="0" w:color="auto"/>
        <w:left w:val="none" w:sz="0" w:space="0" w:color="auto"/>
        <w:bottom w:val="none" w:sz="0" w:space="0" w:color="auto"/>
        <w:right w:val="none" w:sz="0" w:space="0" w:color="auto"/>
      </w:divBdr>
    </w:div>
    <w:div w:id="329410706">
      <w:bodyDiv w:val="1"/>
      <w:marLeft w:val="0"/>
      <w:marRight w:val="0"/>
      <w:marTop w:val="0"/>
      <w:marBottom w:val="0"/>
      <w:divBdr>
        <w:top w:val="none" w:sz="0" w:space="0" w:color="auto"/>
        <w:left w:val="none" w:sz="0" w:space="0" w:color="auto"/>
        <w:bottom w:val="none" w:sz="0" w:space="0" w:color="auto"/>
        <w:right w:val="none" w:sz="0" w:space="0" w:color="auto"/>
      </w:divBdr>
    </w:div>
    <w:div w:id="501896142">
      <w:bodyDiv w:val="1"/>
      <w:marLeft w:val="0"/>
      <w:marRight w:val="0"/>
      <w:marTop w:val="0"/>
      <w:marBottom w:val="0"/>
      <w:divBdr>
        <w:top w:val="none" w:sz="0" w:space="0" w:color="auto"/>
        <w:left w:val="none" w:sz="0" w:space="0" w:color="auto"/>
        <w:bottom w:val="none" w:sz="0" w:space="0" w:color="auto"/>
        <w:right w:val="none" w:sz="0" w:space="0" w:color="auto"/>
      </w:divBdr>
    </w:div>
    <w:div w:id="626011778">
      <w:bodyDiv w:val="1"/>
      <w:marLeft w:val="0"/>
      <w:marRight w:val="0"/>
      <w:marTop w:val="0"/>
      <w:marBottom w:val="0"/>
      <w:divBdr>
        <w:top w:val="none" w:sz="0" w:space="0" w:color="auto"/>
        <w:left w:val="none" w:sz="0" w:space="0" w:color="auto"/>
        <w:bottom w:val="none" w:sz="0" w:space="0" w:color="auto"/>
        <w:right w:val="none" w:sz="0" w:space="0" w:color="auto"/>
      </w:divBdr>
    </w:div>
    <w:div w:id="762914525">
      <w:bodyDiv w:val="1"/>
      <w:marLeft w:val="0"/>
      <w:marRight w:val="0"/>
      <w:marTop w:val="0"/>
      <w:marBottom w:val="0"/>
      <w:divBdr>
        <w:top w:val="none" w:sz="0" w:space="0" w:color="auto"/>
        <w:left w:val="none" w:sz="0" w:space="0" w:color="auto"/>
        <w:bottom w:val="none" w:sz="0" w:space="0" w:color="auto"/>
        <w:right w:val="none" w:sz="0" w:space="0" w:color="auto"/>
      </w:divBdr>
    </w:div>
    <w:div w:id="812717912">
      <w:bodyDiv w:val="1"/>
      <w:marLeft w:val="0"/>
      <w:marRight w:val="0"/>
      <w:marTop w:val="0"/>
      <w:marBottom w:val="0"/>
      <w:divBdr>
        <w:top w:val="none" w:sz="0" w:space="0" w:color="auto"/>
        <w:left w:val="none" w:sz="0" w:space="0" w:color="auto"/>
        <w:bottom w:val="none" w:sz="0" w:space="0" w:color="auto"/>
        <w:right w:val="none" w:sz="0" w:space="0" w:color="auto"/>
      </w:divBdr>
      <w:divsChild>
        <w:div w:id="186914388">
          <w:marLeft w:val="0"/>
          <w:marRight w:val="0"/>
          <w:marTop w:val="0"/>
          <w:marBottom w:val="0"/>
          <w:divBdr>
            <w:top w:val="none" w:sz="0" w:space="0" w:color="auto"/>
            <w:left w:val="none" w:sz="0" w:space="0" w:color="auto"/>
            <w:bottom w:val="none" w:sz="0" w:space="0" w:color="auto"/>
            <w:right w:val="none" w:sz="0" w:space="0" w:color="auto"/>
          </w:divBdr>
          <w:divsChild>
            <w:div w:id="2117671334">
              <w:marLeft w:val="0"/>
              <w:marRight w:val="0"/>
              <w:marTop w:val="0"/>
              <w:marBottom w:val="0"/>
              <w:divBdr>
                <w:top w:val="none" w:sz="0" w:space="0" w:color="auto"/>
                <w:left w:val="none" w:sz="0" w:space="0" w:color="auto"/>
                <w:bottom w:val="none" w:sz="0" w:space="0" w:color="auto"/>
                <w:right w:val="none" w:sz="0" w:space="0" w:color="auto"/>
              </w:divBdr>
              <w:divsChild>
                <w:div w:id="320550582">
                  <w:marLeft w:val="0"/>
                  <w:marRight w:val="0"/>
                  <w:marTop w:val="0"/>
                  <w:marBottom w:val="0"/>
                  <w:divBdr>
                    <w:top w:val="none" w:sz="0" w:space="0" w:color="auto"/>
                    <w:left w:val="none" w:sz="0" w:space="0" w:color="auto"/>
                    <w:bottom w:val="none" w:sz="0" w:space="0" w:color="auto"/>
                    <w:right w:val="none" w:sz="0" w:space="0" w:color="auto"/>
                  </w:divBdr>
                  <w:divsChild>
                    <w:div w:id="632977617">
                      <w:marLeft w:val="0"/>
                      <w:marRight w:val="0"/>
                      <w:marTop w:val="0"/>
                      <w:marBottom w:val="0"/>
                      <w:divBdr>
                        <w:top w:val="none" w:sz="0" w:space="0" w:color="auto"/>
                        <w:left w:val="none" w:sz="0" w:space="0" w:color="auto"/>
                        <w:bottom w:val="none" w:sz="0" w:space="0" w:color="auto"/>
                        <w:right w:val="none" w:sz="0" w:space="0" w:color="auto"/>
                      </w:divBdr>
                      <w:divsChild>
                        <w:div w:id="2069113024">
                          <w:marLeft w:val="0"/>
                          <w:marRight w:val="0"/>
                          <w:marTop w:val="0"/>
                          <w:marBottom w:val="0"/>
                          <w:divBdr>
                            <w:top w:val="none" w:sz="0" w:space="0" w:color="auto"/>
                            <w:left w:val="none" w:sz="0" w:space="0" w:color="auto"/>
                            <w:bottom w:val="none" w:sz="0" w:space="0" w:color="auto"/>
                            <w:right w:val="none" w:sz="0" w:space="0" w:color="auto"/>
                          </w:divBdr>
                          <w:divsChild>
                            <w:div w:id="575939519">
                              <w:marLeft w:val="0"/>
                              <w:marRight w:val="0"/>
                              <w:marTop w:val="0"/>
                              <w:marBottom w:val="0"/>
                              <w:divBdr>
                                <w:top w:val="none" w:sz="0" w:space="0" w:color="auto"/>
                                <w:left w:val="none" w:sz="0" w:space="0" w:color="auto"/>
                                <w:bottom w:val="none" w:sz="0" w:space="0" w:color="auto"/>
                                <w:right w:val="none" w:sz="0" w:space="0" w:color="auto"/>
                              </w:divBdr>
                              <w:divsChild>
                                <w:div w:id="1873499540">
                                  <w:marLeft w:val="0"/>
                                  <w:marRight w:val="0"/>
                                  <w:marTop w:val="0"/>
                                  <w:marBottom w:val="0"/>
                                  <w:divBdr>
                                    <w:top w:val="none" w:sz="0" w:space="0" w:color="auto"/>
                                    <w:left w:val="none" w:sz="0" w:space="0" w:color="auto"/>
                                    <w:bottom w:val="none" w:sz="0" w:space="0" w:color="auto"/>
                                    <w:right w:val="none" w:sz="0" w:space="0" w:color="auto"/>
                                  </w:divBdr>
                                  <w:divsChild>
                                    <w:div w:id="7458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4875">
                          <w:marLeft w:val="0"/>
                          <w:marRight w:val="0"/>
                          <w:marTop w:val="0"/>
                          <w:marBottom w:val="0"/>
                          <w:divBdr>
                            <w:top w:val="none" w:sz="0" w:space="0" w:color="auto"/>
                            <w:left w:val="none" w:sz="0" w:space="0" w:color="auto"/>
                            <w:bottom w:val="none" w:sz="0" w:space="0" w:color="auto"/>
                            <w:right w:val="none" w:sz="0" w:space="0" w:color="auto"/>
                          </w:divBdr>
                          <w:divsChild>
                            <w:div w:id="1555000426">
                              <w:marLeft w:val="0"/>
                              <w:marRight w:val="0"/>
                              <w:marTop w:val="0"/>
                              <w:marBottom w:val="0"/>
                              <w:divBdr>
                                <w:top w:val="none" w:sz="0" w:space="0" w:color="auto"/>
                                <w:left w:val="none" w:sz="0" w:space="0" w:color="auto"/>
                                <w:bottom w:val="none" w:sz="0" w:space="0" w:color="auto"/>
                                <w:right w:val="none" w:sz="0" w:space="0" w:color="auto"/>
                              </w:divBdr>
                              <w:divsChild>
                                <w:div w:id="1303343121">
                                  <w:marLeft w:val="0"/>
                                  <w:marRight w:val="0"/>
                                  <w:marTop w:val="0"/>
                                  <w:marBottom w:val="0"/>
                                  <w:divBdr>
                                    <w:top w:val="none" w:sz="0" w:space="0" w:color="auto"/>
                                    <w:left w:val="none" w:sz="0" w:space="0" w:color="auto"/>
                                    <w:bottom w:val="none" w:sz="0" w:space="0" w:color="auto"/>
                                    <w:right w:val="none" w:sz="0" w:space="0" w:color="auto"/>
                                  </w:divBdr>
                                  <w:divsChild>
                                    <w:div w:id="16907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228092">
      <w:bodyDiv w:val="1"/>
      <w:marLeft w:val="0"/>
      <w:marRight w:val="0"/>
      <w:marTop w:val="0"/>
      <w:marBottom w:val="0"/>
      <w:divBdr>
        <w:top w:val="none" w:sz="0" w:space="0" w:color="auto"/>
        <w:left w:val="none" w:sz="0" w:space="0" w:color="auto"/>
        <w:bottom w:val="none" w:sz="0" w:space="0" w:color="auto"/>
        <w:right w:val="none" w:sz="0" w:space="0" w:color="auto"/>
      </w:divBdr>
    </w:div>
    <w:div w:id="1054349442">
      <w:bodyDiv w:val="1"/>
      <w:marLeft w:val="0"/>
      <w:marRight w:val="0"/>
      <w:marTop w:val="0"/>
      <w:marBottom w:val="0"/>
      <w:divBdr>
        <w:top w:val="none" w:sz="0" w:space="0" w:color="auto"/>
        <w:left w:val="none" w:sz="0" w:space="0" w:color="auto"/>
        <w:bottom w:val="none" w:sz="0" w:space="0" w:color="auto"/>
        <w:right w:val="none" w:sz="0" w:space="0" w:color="auto"/>
      </w:divBdr>
    </w:div>
    <w:div w:id="1066538523">
      <w:bodyDiv w:val="1"/>
      <w:marLeft w:val="0"/>
      <w:marRight w:val="0"/>
      <w:marTop w:val="0"/>
      <w:marBottom w:val="0"/>
      <w:divBdr>
        <w:top w:val="none" w:sz="0" w:space="0" w:color="auto"/>
        <w:left w:val="none" w:sz="0" w:space="0" w:color="auto"/>
        <w:bottom w:val="none" w:sz="0" w:space="0" w:color="auto"/>
        <w:right w:val="none" w:sz="0" w:space="0" w:color="auto"/>
      </w:divBdr>
    </w:div>
    <w:div w:id="1151752237">
      <w:bodyDiv w:val="1"/>
      <w:marLeft w:val="0"/>
      <w:marRight w:val="0"/>
      <w:marTop w:val="0"/>
      <w:marBottom w:val="0"/>
      <w:divBdr>
        <w:top w:val="none" w:sz="0" w:space="0" w:color="auto"/>
        <w:left w:val="none" w:sz="0" w:space="0" w:color="auto"/>
        <w:bottom w:val="none" w:sz="0" w:space="0" w:color="auto"/>
        <w:right w:val="none" w:sz="0" w:space="0" w:color="auto"/>
      </w:divBdr>
    </w:div>
    <w:div w:id="1155955319">
      <w:bodyDiv w:val="1"/>
      <w:marLeft w:val="0"/>
      <w:marRight w:val="0"/>
      <w:marTop w:val="0"/>
      <w:marBottom w:val="0"/>
      <w:divBdr>
        <w:top w:val="none" w:sz="0" w:space="0" w:color="auto"/>
        <w:left w:val="none" w:sz="0" w:space="0" w:color="auto"/>
        <w:bottom w:val="none" w:sz="0" w:space="0" w:color="auto"/>
        <w:right w:val="none" w:sz="0" w:space="0" w:color="auto"/>
      </w:divBdr>
    </w:div>
    <w:div w:id="1181626399">
      <w:bodyDiv w:val="1"/>
      <w:marLeft w:val="0"/>
      <w:marRight w:val="0"/>
      <w:marTop w:val="0"/>
      <w:marBottom w:val="0"/>
      <w:divBdr>
        <w:top w:val="none" w:sz="0" w:space="0" w:color="auto"/>
        <w:left w:val="none" w:sz="0" w:space="0" w:color="auto"/>
        <w:bottom w:val="none" w:sz="0" w:space="0" w:color="auto"/>
        <w:right w:val="none" w:sz="0" w:space="0" w:color="auto"/>
      </w:divBdr>
    </w:div>
    <w:div w:id="1372271144">
      <w:bodyDiv w:val="1"/>
      <w:marLeft w:val="0"/>
      <w:marRight w:val="0"/>
      <w:marTop w:val="0"/>
      <w:marBottom w:val="0"/>
      <w:divBdr>
        <w:top w:val="none" w:sz="0" w:space="0" w:color="auto"/>
        <w:left w:val="none" w:sz="0" w:space="0" w:color="auto"/>
        <w:bottom w:val="none" w:sz="0" w:space="0" w:color="auto"/>
        <w:right w:val="none" w:sz="0" w:space="0" w:color="auto"/>
      </w:divBdr>
    </w:div>
    <w:div w:id="1407922427">
      <w:bodyDiv w:val="1"/>
      <w:marLeft w:val="0"/>
      <w:marRight w:val="0"/>
      <w:marTop w:val="0"/>
      <w:marBottom w:val="0"/>
      <w:divBdr>
        <w:top w:val="none" w:sz="0" w:space="0" w:color="auto"/>
        <w:left w:val="none" w:sz="0" w:space="0" w:color="auto"/>
        <w:bottom w:val="none" w:sz="0" w:space="0" w:color="auto"/>
        <w:right w:val="none" w:sz="0" w:space="0" w:color="auto"/>
      </w:divBdr>
    </w:div>
    <w:div w:id="1441608406">
      <w:bodyDiv w:val="1"/>
      <w:marLeft w:val="0"/>
      <w:marRight w:val="0"/>
      <w:marTop w:val="0"/>
      <w:marBottom w:val="0"/>
      <w:divBdr>
        <w:top w:val="none" w:sz="0" w:space="0" w:color="auto"/>
        <w:left w:val="none" w:sz="0" w:space="0" w:color="auto"/>
        <w:bottom w:val="none" w:sz="0" w:space="0" w:color="auto"/>
        <w:right w:val="none" w:sz="0" w:space="0" w:color="auto"/>
      </w:divBdr>
    </w:div>
    <w:div w:id="1530484165">
      <w:bodyDiv w:val="1"/>
      <w:marLeft w:val="0"/>
      <w:marRight w:val="0"/>
      <w:marTop w:val="0"/>
      <w:marBottom w:val="0"/>
      <w:divBdr>
        <w:top w:val="none" w:sz="0" w:space="0" w:color="auto"/>
        <w:left w:val="none" w:sz="0" w:space="0" w:color="auto"/>
        <w:bottom w:val="none" w:sz="0" w:space="0" w:color="auto"/>
        <w:right w:val="none" w:sz="0" w:space="0" w:color="auto"/>
      </w:divBdr>
    </w:div>
    <w:div w:id="1601520627">
      <w:bodyDiv w:val="1"/>
      <w:marLeft w:val="0"/>
      <w:marRight w:val="0"/>
      <w:marTop w:val="0"/>
      <w:marBottom w:val="0"/>
      <w:divBdr>
        <w:top w:val="none" w:sz="0" w:space="0" w:color="auto"/>
        <w:left w:val="none" w:sz="0" w:space="0" w:color="auto"/>
        <w:bottom w:val="none" w:sz="0" w:space="0" w:color="auto"/>
        <w:right w:val="none" w:sz="0" w:space="0" w:color="auto"/>
      </w:divBdr>
    </w:div>
    <w:div w:id="1706058057">
      <w:bodyDiv w:val="1"/>
      <w:marLeft w:val="0"/>
      <w:marRight w:val="0"/>
      <w:marTop w:val="0"/>
      <w:marBottom w:val="0"/>
      <w:divBdr>
        <w:top w:val="none" w:sz="0" w:space="0" w:color="auto"/>
        <w:left w:val="none" w:sz="0" w:space="0" w:color="auto"/>
        <w:bottom w:val="none" w:sz="0" w:space="0" w:color="auto"/>
        <w:right w:val="none" w:sz="0" w:space="0" w:color="auto"/>
      </w:divBdr>
    </w:div>
    <w:div w:id="1706251870">
      <w:bodyDiv w:val="1"/>
      <w:marLeft w:val="0"/>
      <w:marRight w:val="0"/>
      <w:marTop w:val="0"/>
      <w:marBottom w:val="0"/>
      <w:divBdr>
        <w:top w:val="none" w:sz="0" w:space="0" w:color="auto"/>
        <w:left w:val="none" w:sz="0" w:space="0" w:color="auto"/>
        <w:bottom w:val="none" w:sz="0" w:space="0" w:color="auto"/>
        <w:right w:val="none" w:sz="0" w:space="0" w:color="auto"/>
      </w:divBdr>
    </w:div>
    <w:div w:id="1867795213">
      <w:bodyDiv w:val="1"/>
      <w:marLeft w:val="0"/>
      <w:marRight w:val="0"/>
      <w:marTop w:val="0"/>
      <w:marBottom w:val="0"/>
      <w:divBdr>
        <w:top w:val="none" w:sz="0" w:space="0" w:color="auto"/>
        <w:left w:val="none" w:sz="0" w:space="0" w:color="auto"/>
        <w:bottom w:val="none" w:sz="0" w:space="0" w:color="auto"/>
        <w:right w:val="none" w:sz="0" w:space="0" w:color="auto"/>
      </w:divBdr>
      <w:divsChild>
        <w:div w:id="1416588382">
          <w:marLeft w:val="0"/>
          <w:marRight w:val="0"/>
          <w:marTop w:val="0"/>
          <w:marBottom w:val="0"/>
          <w:divBdr>
            <w:top w:val="none" w:sz="0" w:space="0" w:color="auto"/>
            <w:left w:val="none" w:sz="0" w:space="0" w:color="auto"/>
            <w:bottom w:val="none" w:sz="0" w:space="0" w:color="auto"/>
            <w:right w:val="none" w:sz="0" w:space="0" w:color="auto"/>
          </w:divBdr>
          <w:divsChild>
            <w:div w:id="931741112">
              <w:marLeft w:val="0"/>
              <w:marRight w:val="0"/>
              <w:marTop w:val="0"/>
              <w:marBottom w:val="0"/>
              <w:divBdr>
                <w:top w:val="none" w:sz="0" w:space="0" w:color="auto"/>
                <w:left w:val="none" w:sz="0" w:space="0" w:color="auto"/>
                <w:bottom w:val="none" w:sz="0" w:space="0" w:color="auto"/>
                <w:right w:val="none" w:sz="0" w:space="0" w:color="auto"/>
              </w:divBdr>
              <w:divsChild>
                <w:div w:id="588464918">
                  <w:marLeft w:val="0"/>
                  <w:marRight w:val="0"/>
                  <w:marTop w:val="0"/>
                  <w:marBottom w:val="0"/>
                  <w:divBdr>
                    <w:top w:val="none" w:sz="0" w:space="0" w:color="auto"/>
                    <w:left w:val="none" w:sz="0" w:space="0" w:color="auto"/>
                    <w:bottom w:val="none" w:sz="0" w:space="0" w:color="auto"/>
                    <w:right w:val="none" w:sz="0" w:space="0" w:color="auto"/>
                  </w:divBdr>
                  <w:divsChild>
                    <w:div w:id="1043869450">
                      <w:marLeft w:val="0"/>
                      <w:marRight w:val="0"/>
                      <w:marTop w:val="0"/>
                      <w:marBottom w:val="0"/>
                      <w:divBdr>
                        <w:top w:val="none" w:sz="0" w:space="0" w:color="auto"/>
                        <w:left w:val="none" w:sz="0" w:space="0" w:color="auto"/>
                        <w:bottom w:val="none" w:sz="0" w:space="0" w:color="auto"/>
                        <w:right w:val="none" w:sz="0" w:space="0" w:color="auto"/>
                      </w:divBdr>
                      <w:divsChild>
                        <w:div w:id="1128935569">
                          <w:marLeft w:val="0"/>
                          <w:marRight w:val="0"/>
                          <w:marTop w:val="0"/>
                          <w:marBottom w:val="0"/>
                          <w:divBdr>
                            <w:top w:val="none" w:sz="0" w:space="0" w:color="auto"/>
                            <w:left w:val="none" w:sz="0" w:space="0" w:color="auto"/>
                            <w:bottom w:val="none" w:sz="0" w:space="0" w:color="auto"/>
                            <w:right w:val="none" w:sz="0" w:space="0" w:color="auto"/>
                          </w:divBdr>
                          <w:divsChild>
                            <w:div w:id="1737627261">
                              <w:marLeft w:val="0"/>
                              <w:marRight w:val="0"/>
                              <w:marTop w:val="0"/>
                              <w:marBottom w:val="0"/>
                              <w:divBdr>
                                <w:top w:val="none" w:sz="0" w:space="0" w:color="auto"/>
                                <w:left w:val="none" w:sz="0" w:space="0" w:color="auto"/>
                                <w:bottom w:val="none" w:sz="0" w:space="0" w:color="auto"/>
                                <w:right w:val="none" w:sz="0" w:space="0" w:color="auto"/>
                              </w:divBdr>
                              <w:divsChild>
                                <w:div w:id="176118823">
                                  <w:marLeft w:val="0"/>
                                  <w:marRight w:val="0"/>
                                  <w:marTop w:val="0"/>
                                  <w:marBottom w:val="0"/>
                                  <w:divBdr>
                                    <w:top w:val="none" w:sz="0" w:space="0" w:color="auto"/>
                                    <w:left w:val="none" w:sz="0" w:space="0" w:color="auto"/>
                                    <w:bottom w:val="none" w:sz="0" w:space="0" w:color="auto"/>
                                    <w:right w:val="none" w:sz="0" w:space="0" w:color="auto"/>
                                  </w:divBdr>
                                  <w:divsChild>
                                    <w:div w:id="1679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28280">
                          <w:marLeft w:val="0"/>
                          <w:marRight w:val="0"/>
                          <w:marTop w:val="0"/>
                          <w:marBottom w:val="0"/>
                          <w:divBdr>
                            <w:top w:val="none" w:sz="0" w:space="0" w:color="auto"/>
                            <w:left w:val="none" w:sz="0" w:space="0" w:color="auto"/>
                            <w:bottom w:val="none" w:sz="0" w:space="0" w:color="auto"/>
                            <w:right w:val="none" w:sz="0" w:space="0" w:color="auto"/>
                          </w:divBdr>
                          <w:divsChild>
                            <w:div w:id="709183504">
                              <w:marLeft w:val="0"/>
                              <w:marRight w:val="0"/>
                              <w:marTop w:val="0"/>
                              <w:marBottom w:val="0"/>
                              <w:divBdr>
                                <w:top w:val="none" w:sz="0" w:space="0" w:color="auto"/>
                                <w:left w:val="none" w:sz="0" w:space="0" w:color="auto"/>
                                <w:bottom w:val="none" w:sz="0" w:space="0" w:color="auto"/>
                                <w:right w:val="none" w:sz="0" w:space="0" w:color="auto"/>
                              </w:divBdr>
                              <w:divsChild>
                                <w:div w:id="337465167">
                                  <w:marLeft w:val="0"/>
                                  <w:marRight w:val="0"/>
                                  <w:marTop w:val="0"/>
                                  <w:marBottom w:val="0"/>
                                  <w:divBdr>
                                    <w:top w:val="none" w:sz="0" w:space="0" w:color="auto"/>
                                    <w:left w:val="none" w:sz="0" w:space="0" w:color="auto"/>
                                    <w:bottom w:val="none" w:sz="0" w:space="0" w:color="auto"/>
                                    <w:right w:val="none" w:sz="0" w:space="0" w:color="auto"/>
                                  </w:divBdr>
                                  <w:divsChild>
                                    <w:div w:id="13661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208016">
      <w:bodyDiv w:val="1"/>
      <w:marLeft w:val="0"/>
      <w:marRight w:val="0"/>
      <w:marTop w:val="0"/>
      <w:marBottom w:val="0"/>
      <w:divBdr>
        <w:top w:val="none" w:sz="0" w:space="0" w:color="auto"/>
        <w:left w:val="none" w:sz="0" w:space="0" w:color="auto"/>
        <w:bottom w:val="none" w:sz="0" w:space="0" w:color="auto"/>
        <w:right w:val="none" w:sz="0" w:space="0" w:color="auto"/>
      </w:divBdr>
    </w:div>
    <w:div w:id="2001422810">
      <w:bodyDiv w:val="1"/>
      <w:marLeft w:val="0"/>
      <w:marRight w:val="0"/>
      <w:marTop w:val="0"/>
      <w:marBottom w:val="0"/>
      <w:divBdr>
        <w:top w:val="none" w:sz="0" w:space="0" w:color="auto"/>
        <w:left w:val="none" w:sz="0" w:space="0" w:color="auto"/>
        <w:bottom w:val="none" w:sz="0" w:space="0" w:color="auto"/>
        <w:right w:val="none" w:sz="0" w:space="0" w:color="auto"/>
      </w:divBdr>
    </w:div>
    <w:div w:id="20666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ffice\AppData\Local\Microsoft\Office\16.0\DTS\ar-SA%7bBF99F3FB-2969-4BED-920A-0C32FF0C3994%7d\%7bEB7993EC-8A39-4449-96A0-30E62621C3FE%7dtf56348247_win32.dotx" TargetMode="External"/></Relationships>
</file>

<file path=word/theme/theme1.xml><?xml version="1.0" encoding="utf-8"?>
<a:theme xmlns:a="http://schemas.openxmlformats.org/drawingml/2006/main" name="Office Theme">
  <a:themeElements>
    <a:clrScheme name="أزرق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{EB7993EC-8A39-4449-96A0-30E62621C3FE}tf56348247_win32.dotx</Template>
  <TotalTime>13</TotalTime>
  <Pages>4</Pages>
  <Words>532</Words>
  <Characters>3034</Characters>
  <Application>Microsoft Office Word</Application>
  <DocSecurity>0</DocSecurity>
  <Lines>25</Lines>
  <Paragraphs>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تحضيري</dc:creator>
  <cp:keywords/>
  <dc:description/>
  <cp:lastModifiedBy>Khaled Al Hariri</cp:lastModifiedBy>
  <cp:revision>27</cp:revision>
  <dcterms:created xsi:type="dcterms:W3CDTF">2025-03-03T10:53:00Z</dcterms:created>
  <dcterms:modified xsi:type="dcterms:W3CDTF">2025-07-12T16:16:00Z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