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336A7438" w:rsidR="00831721" w:rsidRPr="005A3AF2" w:rsidRDefault="00244BAB"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6432" behindDoc="0" locked="0" layoutInCell="1" allowOverlap="1" wp14:anchorId="6B2BBE81" wp14:editId="64275673">
                <wp:simplePos x="0" y="0"/>
                <wp:positionH relativeFrom="page">
                  <wp:align>right</wp:align>
                </wp:positionH>
                <wp:positionV relativeFrom="paragraph">
                  <wp:posOffset>-358140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BBE81" id="_x0000_t202" coordsize="21600,21600" o:spt="202" path="m,l,21600r21600,l21600,xe">
                <v:stroke joinstyle="miter"/>
                <v:path gradientshapeok="t" o:connecttype="rect"/>
              </v:shapetype>
              <v:shape id="مربع نص 7" o:spid="_x0000_s1026" type="#_x0000_t202" style="position:absolute;left:0;text-align:left;margin-left:126.85pt;margin-top:-28.2pt;width:178.05pt;height:79.2pt;flip:x;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" filled="f" stroked="f">
                <v:textbox>
                  <w:txbxContent>
                    <w:p w14:paraId="08384C9C"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72DFA5F4" w14:textId="77777777" w:rsidR="00244BAB" w:rsidRDefault="00244BAB" w:rsidP="00244BAB">
                      <w:pPr>
                        <w:spacing w:after="0" w:line="276" w:lineRule="auto"/>
                        <w:jc w:val="center"/>
                        <w:rPr>
                          <w:rFonts w:ascii="Arial" w:hAnsi="Arial" w:cs="Arial"/>
                          <w:b/>
                          <w:bCs/>
                          <w:color w:val="auto"/>
                        </w:rPr>
                      </w:pPr>
                      <w:r>
                        <w:rPr>
                          <w:rFonts w:ascii="Arial" w:hAnsi="Arial" w:cs="Arial"/>
                          <w:b/>
                          <w:bCs/>
                          <w:color w:val="auto"/>
                          <w:rtl/>
                        </w:rPr>
                        <w:t>مكتب التعليم</w:t>
                      </w:r>
                    </w:p>
                    <w:p w14:paraId="08EE8512" w14:textId="6CFF634F" w:rsidR="00244BAB" w:rsidRDefault="00020B64" w:rsidP="00244BAB">
                      <w:pPr>
                        <w:spacing w:after="0" w:line="276" w:lineRule="auto"/>
                        <w:jc w:val="center"/>
                        <w:rPr>
                          <w:rFonts w:ascii="Arial" w:hAnsi="Arial" w:cs="Arial"/>
                          <w:b/>
                          <w:bCs/>
                          <w:color w:val="auto"/>
                        </w:rPr>
                      </w:pPr>
                      <w:r>
                        <w:rPr>
                          <w:rFonts w:ascii="Arial" w:hAnsi="Arial" w:cs="Arial" w:hint="cs"/>
                          <w:b/>
                          <w:bCs/>
                          <w:color w:val="auto"/>
                          <w:rtl/>
                        </w:rPr>
                        <w:t>مدرسة</w:t>
                      </w:r>
                      <w:r w:rsidR="00244BAB">
                        <w:rPr>
                          <w:rFonts w:ascii="Arial" w:hAnsi="Arial" w:cs="Arial"/>
                          <w:b/>
                          <w:bCs/>
                          <w:color w:val="auto"/>
                          <w:rtl/>
                        </w:rPr>
                        <w:t xml:space="preserve"> </w:t>
                      </w:r>
                    </w:p>
                  </w:txbxContent>
                </v:textbox>
                <w10:wrap anchorx="page"/>
              </v:shape>
            </w:pict>
          </mc:Fallback>
        </mc:AlternateContent>
      </w:r>
      <w:r w:rsidR="00224E6F">
        <w:rPr>
          <w:noProof/>
        </w:rPr>
        <w:drawing>
          <wp:anchor distT="0" distB="0" distL="114300" distR="114300" simplePos="0" relativeHeight="251664384" behindDoc="0" locked="0" layoutInCell="1" allowOverlap="1" wp14:anchorId="133460AC" wp14:editId="2DC1CEE7">
            <wp:simplePos x="0" y="0"/>
            <wp:positionH relativeFrom="column">
              <wp:posOffset>-257175</wp:posOffset>
            </wp:positionH>
            <wp:positionV relativeFrom="paragraph">
              <wp:posOffset>-304800</wp:posOffset>
            </wp:positionV>
            <wp:extent cx="1133475" cy="705485"/>
            <wp:effectExtent l="19050" t="0" r="28575" b="227965"/>
            <wp:wrapNone/>
            <wp:docPr id="50" name="صورة 1"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a:picLocks noChangeAspect="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7E17B27A">
                <wp:simplePos x="0" y="0"/>
                <wp:positionH relativeFrom="margin">
                  <wp:align>center</wp:align>
                </wp:positionH>
                <wp:positionV relativeFrom="paragraph">
                  <wp:posOffset>-95250</wp:posOffset>
                </wp:positionV>
                <wp:extent cx="562927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5629275" cy="628650"/>
                        </a:xfrm>
                        <a:prstGeom prst="rect">
                          <a:avLst/>
                        </a:prstGeom>
                        <a:noFill/>
                        <a:ln w="6350">
                          <a:noFill/>
                        </a:ln>
                      </wps:spPr>
                      <wps:txb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0;margin-top:-7.5pt;width:443.25pt;height:4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" filled="f" stroked="f" strokeweight=".5pt">
                <v:textbox>
                  <w:txbxContent>
                    <w:p w14:paraId="16DE0F7B" w14:textId="26FF76D5" w:rsidR="005F371E" w:rsidRPr="00252070" w:rsidRDefault="005F371E" w:rsidP="0025053C">
                      <w:pPr>
                        <w:jc w:val="center"/>
                        <w:rPr>
                          <w:rFonts w:ascii="Arial" w:hAnsi="Arial" w:cs="Arial"/>
                          <w:b/>
                          <w:bCs/>
                          <w:color w:val="auto"/>
                          <w:sz w:val="32"/>
                          <w:szCs w:val="32"/>
                          <w:rtl/>
                        </w:rPr>
                      </w:pPr>
                      <w:r w:rsidRPr="00252070">
                        <w:rPr>
                          <w:rFonts w:ascii="Arial" w:hAnsi="Arial" w:cs="Arial"/>
                          <w:b/>
                          <w:bCs/>
                          <w:color w:val="auto"/>
                          <w:sz w:val="32"/>
                          <w:szCs w:val="32"/>
                          <w:rtl/>
                        </w:rPr>
                        <w:t xml:space="preserve">استمارة تنفيذ استراتيجية تعليمية – </w:t>
                      </w:r>
                      <w:r w:rsidR="006E20B7">
                        <w:rPr>
                          <w:rFonts w:ascii="Arial" w:hAnsi="Arial" w:cs="Arial" w:hint="cs"/>
                          <w:b/>
                          <w:bCs/>
                          <w:color w:val="auto"/>
                          <w:sz w:val="32"/>
                          <w:szCs w:val="32"/>
                          <w:rtl/>
                        </w:rPr>
                        <w:t>الصف المقلوب</w:t>
                      </w:r>
                    </w:p>
                  </w:txbxContent>
                </v:textbox>
                <w10:wrap anchorx="margin"/>
              </v:shape>
            </w:pict>
          </mc:Fallback>
        </mc:AlternateContent>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2238EAD">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07A8EDA5"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0AEF3373"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734"/>
              <w:gridCol w:w="2781"/>
              <w:gridCol w:w="228"/>
              <w:gridCol w:w="826"/>
              <w:gridCol w:w="1466"/>
              <w:gridCol w:w="2133"/>
              <w:gridCol w:w="2288"/>
            </w:tblGrid>
            <w:tr w:rsidR="00252070" w:rsidRPr="005A3AF2" w14:paraId="2D381433" w14:textId="77777777" w:rsidTr="0025053C">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141DB2" w:rsidRPr="005A3AF2" w14:paraId="582CEF1B" w14:textId="77777777" w:rsidTr="0025053C">
              <w:trPr>
                <w:cnfStyle w:val="000000100000" w:firstRow="0" w:lastRow="0" w:firstColumn="0" w:lastColumn="0" w:oddVBand="0" w:evenVBand="0" w:oddHBand="1" w:evenHBand="0" w:firstRowFirstColumn="0" w:firstRowLastColumn="0" w:lastRowFirstColumn="0" w:lastRowLastColumn="0"/>
                <w:trHeight w:hRule="exact" w:val="757"/>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5C3C09EE" w:rsidR="00141DB2" w:rsidRPr="0025053C" w:rsidRDefault="00141DB2" w:rsidP="00141DB2">
                  <w:pPr>
                    <w:spacing w:line="360" w:lineRule="auto"/>
                    <w:jc w:val="center"/>
                    <w:rPr>
                      <w:rFonts w:ascii="Arial" w:hAnsi="Arial" w:cs="Arial"/>
                      <w:color w:val="0070C0"/>
                    </w:rPr>
                  </w:pPr>
                  <w:r w:rsidRPr="00B52F5E">
                    <w:rPr>
                      <w:rFonts w:ascii="Arial" w:hAnsi="Arial" w:cs="Arial"/>
                      <w:color w:val="0070C0"/>
                      <w:rtl/>
                    </w:rPr>
                    <w:t>ال</w:t>
                  </w:r>
                  <w:r>
                    <w:rPr>
                      <w:rFonts w:ascii="Arial" w:hAnsi="Arial" w:cs="Arial" w:hint="cs"/>
                      <w:color w:val="0070C0"/>
                      <w:rtl/>
                    </w:rPr>
                    <w:t>صف المقلوب</w:t>
                  </w:r>
                </w:p>
              </w:tc>
              <w:tc>
                <w:tcPr>
                  <w:tcW w:w="1096" w:type="pct"/>
                  <w:gridSpan w:val="2"/>
                </w:tcPr>
                <w:p w14:paraId="4DA25DA0" w14:textId="14E4EB76"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2D29C88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36FF1DBA" w:rsidR="00141DB2" w:rsidRPr="005A3AF2"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141DB2"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62F1DABC" w:rsidR="00141DB2" w:rsidRPr="00252070" w:rsidRDefault="00141DB2" w:rsidP="00141DB2">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7795FBA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68EC1283"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66DD78ED" w:rsidR="00141DB2" w:rsidRPr="00252070" w:rsidRDefault="00141DB2" w:rsidP="00141DB2">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141DB2" w:rsidRPr="005A3AF2" w14:paraId="1F29FA42" w14:textId="77777777" w:rsidTr="0064600F">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974F94F" w:rsidR="00141DB2" w:rsidRPr="0064600F" w:rsidRDefault="00141DB2" w:rsidP="00141DB2">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778D2409"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7CAC7363"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7ED3A28F" w:rsidR="00141DB2" w:rsidRPr="0064600F" w:rsidRDefault="00141DB2" w:rsidP="00141DB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141DB2"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42E95AB6" w:rsidR="00141DB2" w:rsidRPr="005A3AF2" w:rsidRDefault="00141DB2" w:rsidP="00141DB2">
                  <w:pPr>
                    <w:bidi/>
                    <w:spacing w:line="360" w:lineRule="auto"/>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141DB2" w:rsidRPr="005A3AF2" w:rsidRDefault="00141DB2" w:rsidP="00141DB2">
                  <w:pPr>
                    <w:bidi/>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141DB2"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61033876" w:rsidR="00141DB2" w:rsidRPr="00252070" w:rsidRDefault="00141DB2" w:rsidP="00141DB2">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141DB2"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66476D7" w:rsidR="00141DB2" w:rsidRPr="00252070" w:rsidRDefault="00141DB2" w:rsidP="00141DB2">
                  <w:pPr>
                    <w:bidi/>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141DB2" w:rsidRPr="00252070" w:rsidRDefault="00141DB2" w:rsidP="00141DB2">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141DB2"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36F4F2FD" w:rsidR="00141DB2" w:rsidRPr="00252070" w:rsidRDefault="00141DB2" w:rsidP="002F7FCD">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10D04D31" w:rsidR="00141DB2" w:rsidRPr="00252070" w:rsidRDefault="00141DB2" w:rsidP="00141DB2">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141DB2"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5C27554A" w:rsidR="00141DB2" w:rsidRPr="00252070" w:rsidRDefault="00141DB2" w:rsidP="00141DB2">
                  <w:pPr>
                    <w:bidi/>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170A89E" w:rsidR="00141DB2" w:rsidRPr="00252070" w:rsidRDefault="00141DB2" w:rsidP="00141DB2">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25053C">
              <w:trPr>
                <w:cnfStyle w:val="000000100000" w:firstRow="0" w:lastRow="0" w:firstColumn="0" w:lastColumn="0" w:oddVBand="0" w:evenVBand="0" w:oddHBand="1" w:evenHBand="0" w:firstRowFirstColumn="0" w:firstRowLastColumn="0" w:lastRowFirstColumn="0" w:lastRowLastColumn="0"/>
                <w:trHeight w:hRule="exact" w:val="19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147011F" w14:textId="3FADAA68" w:rsidR="00B52F5E" w:rsidRPr="00B52F5E" w:rsidRDefault="00824762" w:rsidP="00B52F5E">
                  <w:pPr>
                    <w:bidi/>
                    <w:spacing w:line="360" w:lineRule="auto"/>
                    <w:ind w:left="0"/>
                    <w:jc w:val="mediumKashida"/>
                    <w:rPr>
                      <w:rFonts w:ascii="Arial" w:hAnsi="Arial" w:cs="Arial"/>
                      <w:color w:val="auto"/>
                    </w:rPr>
                  </w:pPr>
                  <w:r w:rsidRPr="00824762">
                    <w:rPr>
                      <w:rFonts w:ascii="Arial" w:hAnsi="Arial" w:cs="Arial"/>
                      <w:color w:val="auto"/>
                      <w:rtl/>
                    </w:rPr>
                    <w:t>الصف المقلوب ه</w:t>
                  </w:r>
                  <w:r>
                    <w:rPr>
                      <w:rFonts w:ascii="Arial" w:hAnsi="Arial" w:cs="Arial" w:hint="cs"/>
                      <w:color w:val="auto"/>
                      <w:rtl/>
                    </w:rPr>
                    <w:t>و</w:t>
                  </w:r>
                  <w:r w:rsidRPr="00824762">
                    <w:rPr>
                      <w:rFonts w:ascii="Arial" w:hAnsi="Arial" w:cs="Arial"/>
                      <w:color w:val="auto"/>
                      <w:rtl/>
                    </w:rPr>
                    <w:t xml:space="preserve"> أسلوب تعليمي يعكس الأدوار التقليدية بين المنزل والفصل الدراسي، حيث يتلقى الطلاب المحتوى التعليمي (مثل مقاطع الفيديو أو المواد المقروءة) في المنزل، ثم يتم تخصيص وقت الفصل الدراسي للأنشطة التفاعلية والتطبيقية مع المعلم والزملاء</w:t>
                  </w:r>
                  <w:r w:rsidR="00B52F5E" w:rsidRPr="00B52F5E">
                    <w:rPr>
                      <w:rFonts w:ascii="Arial" w:hAnsi="Arial" w:cs="Arial"/>
                      <w:color w:val="auto"/>
                    </w:rPr>
                    <w:t>.</w:t>
                  </w:r>
                </w:p>
                <w:p w14:paraId="5309B95C" w14:textId="08870D98" w:rsidR="0013431F" w:rsidRPr="00B52F5E" w:rsidRDefault="0013431F" w:rsidP="00241C3B">
                  <w:pPr>
                    <w:bidi/>
                    <w:spacing w:line="360" w:lineRule="auto"/>
                    <w:ind w:left="0"/>
                    <w:jc w:val="mediumKashida"/>
                    <w:rPr>
                      <w:rFonts w:ascii="Segoe UI Emoji" w:hAnsi="Segoe UI Emoji" w:cs="Segoe UI Emoji"/>
                      <w:color w:val="auto"/>
                      <w:rtl/>
                    </w:rPr>
                  </w:pPr>
                </w:p>
              </w:tc>
            </w:tr>
            <w:tr w:rsidR="005F371E" w:rsidRPr="005A3AF2" w14:paraId="631A8F31" w14:textId="77777777" w:rsidTr="00CB4C4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27CED7" w:themeFill="accent3"/>
                </w:tcPr>
                <w:p w14:paraId="3C996092" w14:textId="6FBDD7D3" w:rsidR="005F371E" w:rsidRPr="00252070" w:rsidRDefault="005F371E" w:rsidP="003F1A12">
                  <w:pPr>
                    <w:bidi/>
                    <w:spacing w:line="360" w:lineRule="auto"/>
                    <w:jc w:val="both"/>
                    <w:rPr>
                      <w:rFonts w:ascii="Arial" w:hAnsi="Arial" w:cs="Arial"/>
                      <w:color w:val="auto"/>
                      <w:sz w:val="28"/>
                      <w:szCs w:val="28"/>
                    </w:rPr>
                  </w:pPr>
                  <w:r w:rsidRPr="00252070">
                    <w:rPr>
                      <w:rFonts w:ascii="Arial" w:hAnsi="Arial" w:cs="Arial"/>
                      <w:color w:val="auto"/>
                      <w:sz w:val="28"/>
                      <w:szCs w:val="28"/>
                      <w:rtl/>
                    </w:rPr>
                    <w:t>الأهداف التعليمية التي تسعى الاستراتيجية لتحقيقها</w:t>
                  </w:r>
                </w:p>
              </w:tc>
            </w:tr>
            <w:tr w:rsidR="003F1A12" w:rsidRPr="005A3AF2" w14:paraId="7E1526CB" w14:textId="77777777" w:rsidTr="003F1A12">
              <w:trPr>
                <w:cnfStyle w:val="000000100000" w:firstRow="0" w:lastRow="0" w:firstColumn="0" w:lastColumn="0" w:oddVBand="0" w:evenVBand="0" w:oddHBand="1" w:evenHBand="0" w:firstRowFirstColumn="0" w:firstRowLastColumn="0" w:lastRowFirstColumn="0" w:lastRowLastColumn="0"/>
                <w:trHeight w:hRule="exact" w:val="550"/>
              </w:trPr>
              <w:tc>
                <w:tcPr>
                  <w:cnfStyle w:val="001000000000" w:firstRow="0" w:lastRow="0" w:firstColumn="1" w:lastColumn="0" w:oddVBand="0" w:evenVBand="0" w:oddHBand="0" w:evenHBand="0" w:firstRowFirstColumn="0" w:firstRowLastColumn="0" w:lastRowFirstColumn="0" w:lastRowLastColumn="0"/>
                  <w:tcW w:w="351" w:type="pct"/>
                  <w:shd w:val="clear" w:color="auto" w:fill="auto"/>
                </w:tcPr>
                <w:p w14:paraId="20DD7960" w14:textId="119DEE13" w:rsidR="003F1A12" w:rsidRPr="003F1A12" w:rsidRDefault="004356AB" w:rsidP="003F1A12">
                  <w:pPr>
                    <w:tabs>
                      <w:tab w:val="left" w:pos="8370"/>
                    </w:tabs>
                    <w:bidi/>
                    <w:ind w:left="0"/>
                    <w:rPr>
                      <w:rFonts w:ascii="Arial" w:hAnsi="Arial" w:cs="Arial"/>
                      <w:b w:val="0"/>
                      <w:bCs w:val="0"/>
                    </w:rPr>
                  </w:pPr>
                  <w:r w:rsidRPr="004356AB">
                    <w:rPr>
                      <w:rFonts w:ascii="Arial" w:hAnsi="Arial" w:cs="Arial"/>
                      <w:color w:val="auto"/>
                    </w:rPr>
                    <w:t>{#goals}{index}</w:t>
                  </w:r>
                </w:p>
              </w:tc>
              <w:tc>
                <w:tcPr>
                  <w:tcW w:w="4649" w:type="pct"/>
                  <w:gridSpan w:val="6"/>
                  <w:shd w:val="clear" w:color="auto" w:fill="auto"/>
                </w:tcPr>
                <w:p w14:paraId="0D7935E4" w14:textId="49D8F1CF" w:rsidR="003F1A12" w:rsidRPr="003F1A12" w:rsidRDefault="003F1A12" w:rsidP="003F1A12">
                  <w:pPr>
                    <w:tabs>
                      <w:tab w:val="left" w:pos="8370"/>
                    </w:tabs>
                    <w:bidi/>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auto"/>
                    </w:rPr>
                    <w:t>{name}{/goals}</w:t>
                  </w:r>
                </w:p>
              </w:tc>
            </w:tr>
            <w:tr w:rsidR="005F371E" w:rsidRPr="005A3AF2" w14:paraId="0DE065F5"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933D6C2" w14:textId="6C097BEB" w:rsidR="00B52F5E" w:rsidRPr="00B52F5E" w:rsidRDefault="00CB4C43" w:rsidP="00B52F5E">
                  <w:pPr>
                    <w:bidi/>
                    <w:spacing w:line="276" w:lineRule="auto"/>
                    <w:rPr>
                      <w:rFonts w:ascii="Arial" w:hAnsi="Arial" w:cs="Arial"/>
                      <w:color w:val="auto"/>
                      <w:rtl/>
                    </w:rPr>
                  </w:pPr>
                  <w:r w:rsidRPr="00B52F5E">
                    <w:rPr>
                      <w:rFonts w:ascii="Arial" w:hAnsi="Arial" w:cs="Arial" w:hint="cs"/>
                      <w:color w:val="auto"/>
                      <w:rtl/>
                    </w:rPr>
                    <w:t xml:space="preserve">1- </w:t>
                  </w:r>
                  <w:r w:rsidR="00F62298" w:rsidRPr="00F62298">
                    <w:rPr>
                      <w:rFonts w:ascii="Arial" w:hAnsi="Arial" w:cs="Arial"/>
                      <w:color w:val="auto"/>
                      <w:rtl/>
                    </w:rPr>
                    <w:t>التخطيط المسبق</w:t>
                  </w:r>
                </w:p>
                <w:p w14:paraId="7B05C476" w14:textId="54C2B7E0" w:rsidR="007E6126" w:rsidRPr="00B52F5E" w:rsidRDefault="007E6126" w:rsidP="00B52F5E">
                  <w:pPr>
                    <w:bidi/>
                    <w:spacing w:line="276" w:lineRule="auto"/>
                    <w:ind w:left="1440"/>
                    <w:rPr>
                      <w:rFonts w:ascii="Arial" w:hAnsi="Arial" w:cs="Arial"/>
                      <w:color w:val="auto"/>
                    </w:rPr>
                  </w:pPr>
                </w:p>
                <w:p w14:paraId="57408629" w14:textId="274EDC7A" w:rsidR="00CB4C43" w:rsidRPr="007E6126" w:rsidRDefault="00CB4C43" w:rsidP="007E6126">
                  <w:pPr>
                    <w:bidi/>
                    <w:spacing w:line="276" w:lineRule="auto"/>
                    <w:ind w:left="1800"/>
                    <w:rPr>
                      <w:rFonts w:ascii="Arial" w:hAnsi="Arial" w:cs="Arial"/>
                      <w:color w:val="auto"/>
                    </w:rPr>
                  </w:pPr>
                </w:p>
                <w:p w14:paraId="74B4242B" w14:textId="6167A6E3" w:rsidR="005F371E" w:rsidRPr="00CB4C43" w:rsidRDefault="005F371E" w:rsidP="0013431F">
                  <w:pPr>
                    <w:spacing w:line="360" w:lineRule="auto"/>
                    <w:jc w:val="right"/>
                    <w:rPr>
                      <w:rFonts w:ascii="Arial" w:hAnsi="Arial" w:cs="Arial"/>
                      <w:color w:val="auto"/>
                    </w:rPr>
                  </w:pPr>
                  <w:r w:rsidRPr="00CB4C43">
                    <w:rPr>
                      <w:rFonts w:ascii="Arial" w:hAnsi="Arial" w:cs="Arial"/>
                      <w:color w:val="auto"/>
                    </w:rPr>
                    <w:t>-1</w:t>
                  </w:r>
                </w:p>
              </w:tc>
            </w:tr>
            <w:tr w:rsidR="005F371E" w:rsidRPr="005A3AF2" w14:paraId="70BBA5B3" w14:textId="77777777" w:rsidTr="00B52F5E">
              <w:trPr>
                <w:trHeight w:val="99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4B88905" w14:textId="289F7424" w:rsidR="00384573" w:rsidRPr="00384573" w:rsidRDefault="00867F37" w:rsidP="00384573">
                  <w:pPr>
                    <w:pStyle w:val="ListParagraph"/>
                    <w:numPr>
                      <w:ilvl w:val="0"/>
                      <w:numId w:val="5"/>
                    </w:numPr>
                    <w:bidi/>
                    <w:spacing w:line="276" w:lineRule="auto"/>
                    <w:rPr>
                      <w:rFonts w:ascii="Arial" w:hAnsi="Arial" w:cs="Arial"/>
                      <w:color w:val="auto"/>
                      <w:rtl/>
                    </w:rPr>
                  </w:pPr>
                  <w:r w:rsidRPr="00867F37">
                    <w:rPr>
                      <w:rFonts w:ascii="Arial" w:hAnsi="Arial" w:cs="Arial"/>
                      <w:color w:val="auto"/>
                      <w:rtl/>
                    </w:rPr>
                    <w:t>تحديد الجزء الذي سيطبق عليه الاستراتيجية</w:t>
                  </w:r>
                  <w:r w:rsidR="00384573" w:rsidRPr="00384573">
                    <w:rPr>
                      <w:rFonts w:ascii="Arial" w:hAnsi="Arial" w:cs="Arial"/>
                      <w:color w:val="auto"/>
                    </w:rPr>
                    <w:t>.</w:t>
                  </w:r>
                </w:p>
                <w:p w14:paraId="3C24F444" w14:textId="05946DE8" w:rsidR="00DB23AE" w:rsidRPr="00B52F5E" w:rsidRDefault="00867F37" w:rsidP="00384573">
                  <w:pPr>
                    <w:pStyle w:val="ListParagraph"/>
                    <w:numPr>
                      <w:ilvl w:val="0"/>
                      <w:numId w:val="5"/>
                    </w:numPr>
                    <w:bidi/>
                    <w:spacing w:line="276" w:lineRule="auto"/>
                    <w:rPr>
                      <w:rFonts w:ascii="Arial" w:hAnsi="Arial" w:cs="Arial"/>
                      <w:color w:val="auto"/>
                      <w:rtl/>
                    </w:rPr>
                  </w:pPr>
                  <w:r>
                    <w:rPr>
                      <w:rFonts w:ascii="Arial" w:hAnsi="Arial" w:cs="Arial" w:hint="cs"/>
                      <w:color w:val="auto"/>
                      <w:rtl/>
                    </w:rPr>
                    <w:t>تحديد الأهداف التعليمية</w:t>
                  </w:r>
                  <w:r w:rsidR="00384573" w:rsidRPr="00384573">
                    <w:rPr>
                      <w:rFonts w:ascii="Arial" w:hAnsi="Arial" w:cs="Arial"/>
                      <w:color w:val="auto"/>
                      <w:rtl/>
                    </w:rPr>
                    <w:t>.</w:t>
                  </w:r>
                </w:p>
              </w:tc>
            </w:tr>
            <w:tr w:rsidR="00252070" w:rsidRPr="005A3AF2" w14:paraId="3B81732B" w14:textId="77777777" w:rsidTr="00B52F5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6DF85CB5" w:rsidR="00252070" w:rsidRPr="00B52F5E" w:rsidRDefault="00CB4C43" w:rsidP="00116568">
                  <w:pPr>
                    <w:bidi/>
                    <w:spacing w:line="276" w:lineRule="auto"/>
                    <w:rPr>
                      <w:rFonts w:ascii="Arial" w:hAnsi="Arial" w:cs="Arial"/>
                      <w:color w:val="auto"/>
                      <w:rtl/>
                    </w:rPr>
                  </w:pPr>
                  <w:r w:rsidRPr="00B52F5E">
                    <w:rPr>
                      <w:rFonts w:ascii="Arial" w:hAnsi="Arial" w:cs="Arial" w:hint="cs"/>
                      <w:color w:val="auto"/>
                      <w:rtl/>
                    </w:rPr>
                    <w:t xml:space="preserve">2- </w:t>
                  </w:r>
                  <w:r w:rsidR="00867F37" w:rsidRPr="00867F37">
                    <w:rPr>
                      <w:rFonts w:ascii="Arial" w:hAnsi="Arial" w:cs="Arial"/>
                      <w:color w:val="auto"/>
                      <w:rtl/>
                    </w:rPr>
                    <w:t>تحضير الدرس</w:t>
                  </w:r>
                </w:p>
              </w:tc>
            </w:tr>
            <w:tr w:rsidR="00252070" w:rsidRPr="005A3AF2" w14:paraId="7A563D47" w14:textId="77777777" w:rsidTr="00B52F5E">
              <w:trPr>
                <w:trHeight w:val="117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F57FF62" w14:textId="77777777" w:rsidR="00FF10F4" w:rsidRPr="00FF10F4" w:rsidRDefault="00FF10F4" w:rsidP="00FF10F4">
                  <w:pPr>
                    <w:pStyle w:val="ListParagraph"/>
                    <w:numPr>
                      <w:ilvl w:val="0"/>
                      <w:numId w:val="7"/>
                    </w:numPr>
                    <w:bidi/>
                    <w:spacing w:line="276" w:lineRule="auto"/>
                    <w:rPr>
                      <w:rFonts w:ascii="Arial" w:hAnsi="Arial" w:cs="Arial"/>
                      <w:color w:val="auto"/>
                    </w:rPr>
                  </w:pPr>
                  <w:r w:rsidRPr="00FF10F4">
                    <w:rPr>
                      <w:rFonts w:ascii="Arial" w:hAnsi="Arial" w:cs="Arial"/>
                      <w:color w:val="auto"/>
                      <w:rtl/>
                    </w:rPr>
                    <w:lastRenderedPageBreak/>
                    <w:t>اختيار أو إعداد المحتوى</w:t>
                  </w:r>
                  <w:r>
                    <w:rPr>
                      <w:rFonts w:ascii="Arial" w:hAnsi="Arial" w:cs="Arial" w:hint="cs"/>
                      <w:color w:val="auto"/>
                      <w:rtl/>
                    </w:rPr>
                    <w:t>.</w:t>
                  </w:r>
                </w:p>
                <w:p w14:paraId="40C97CEC"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فيديو قصير (5–10 دقائق)</w:t>
                  </w:r>
                  <w:r>
                    <w:rPr>
                      <w:rFonts w:ascii="Arial" w:hAnsi="Arial" w:cs="Arial" w:hint="cs"/>
                      <w:color w:val="auto"/>
                      <w:rtl/>
                    </w:rPr>
                    <w:t>.</w:t>
                  </w:r>
                </w:p>
                <w:p w14:paraId="301AB821" w14:textId="77777777" w:rsidR="00FF10F4" w:rsidRPr="00FF10F4" w:rsidRDefault="00FF10F4" w:rsidP="00FF10F4">
                  <w:pPr>
                    <w:pStyle w:val="ListParagraph"/>
                    <w:numPr>
                      <w:ilvl w:val="1"/>
                      <w:numId w:val="7"/>
                    </w:numPr>
                    <w:bidi/>
                    <w:spacing w:line="276" w:lineRule="auto"/>
                    <w:rPr>
                      <w:rFonts w:ascii="Arial" w:hAnsi="Arial" w:cs="Arial"/>
                      <w:color w:val="auto"/>
                    </w:rPr>
                  </w:pPr>
                  <w:r w:rsidRPr="00FF10F4">
                    <w:rPr>
                      <w:rFonts w:ascii="Arial" w:hAnsi="Arial" w:cs="Arial"/>
                      <w:color w:val="auto"/>
                      <w:rtl/>
                    </w:rPr>
                    <w:t>عرض تقديمي</w:t>
                  </w:r>
                  <w:r>
                    <w:rPr>
                      <w:rFonts w:ascii="Arial" w:hAnsi="Arial" w:cs="Arial" w:hint="cs"/>
                      <w:color w:val="auto"/>
                      <w:rtl/>
                    </w:rPr>
                    <w:t>.</w:t>
                  </w:r>
                </w:p>
                <w:p w14:paraId="5380414E" w14:textId="05631A5A" w:rsidR="00FF10F4" w:rsidRPr="00FF10F4" w:rsidRDefault="00FF10F4" w:rsidP="00FF10F4">
                  <w:pPr>
                    <w:pStyle w:val="ListParagraph"/>
                    <w:numPr>
                      <w:ilvl w:val="1"/>
                      <w:numId w:val="7"/>
                    </w:numPr>
                    <w:bidi/>
                    <w:spacing w:line="276" w:lineRule="auto"/>
                    <w:rPr>
                      <w:rFonts w:ascii="Arial" w:hAnsi="Arial" w:cs="Arial"/>
                      <w:color w:val="auto"/>
                      <w:rtl/>
                    </w:rPr>
                  </w:pPr>
                  <w:r w:rsidRPr="00FF10F4">
                    <w:rPr>
                      <w:rFonts w:ascii="Arial" w:hAnsi="Arial" w:cs="Arial"/>
                      <w:color w:val="auto"/>
                      <w:rtl/>
                    </w:rPr>
                    <w:t xml:space="preserve">ملف </w:t>
                  </w:r>
                  <w:r w:rsidRPr="00FF10F4">
                    <w:rPr>
                      <w:rFonts w:ascii="Arial" w:hAnsi="Arial" w:cs="Arial"/>
                      <w:color w:val="auto"/>
                    </w:rPr>
                    <w:t>PDF</w:t>
                  </w:r>
                  <w:r w:rsidRPr="00FF10F4">
                    <w:rPr>
                      <w:rFonts w:ascii="Arial" w:hAnsi="Arial" w:cs="Arial"/>
                      <w:color w:val="auto"/>
                      <w:rtl/>
                    </w:rPr>
                    <w:t xml:space="preserve"> أو رابط لمقال أو كتاب رقمي</w:t>
                  </w:r>
                  <w:r>
                    <w:rPr>
                      <w:rFonts w:ascii="Arial" w:hAnsi="Arial" w:cs="Arial" w:hint="cs"/>
                      <w:color w:val="auto"/>
                      <w:rtl/>
                    </w:rPr>
                    <w:t>.</w:t>
                  </w:r>
                </w:p>
              </w:tc>
            </w:tr>
            <w:tr w:rsidR="00252070"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653989E4" w14:textId="1EDEE4CF" w:rsidR="007E6126" w:rsidRPr="007E6126" w:rsidRDefault="00CB4C43" w:rsidP="007E6126">
                  <w:pPr>
                    <w:bidi/>
                    <w:spacing w:before="0" w:after="0"/>
                    <w:rPr>
                      <w:rFonts w:ascii="Arial" w:hAnsi="Arial" w:cs="Arial"/>
                      <w:color w:val="auto"/>
                    </w:rPr>
                  </w:pPr>
                  <w:r w:rsidRPr="00B52F5E">
                    <w:rPr>
                      <w:rFonts w:ascii="Arial" w:hAnsi="Arial" w:cs="Arial" w:hint="cs"/>
                      <w:color w:val="auto"/>
                      <w:rtl/>
                    </w:rPr>
                    <w:t xml:space="preserve">3- </w:t>
                  </w:r>
                  <w:r w:rsidR="00FF10F4" w:rsidRPr="00FF10F4">
                    <w:rPr>
                      <w:rFonts w:ascii="Arial" w:hAnsi="Arial" w:cs="Arial"/>
                      <w:color w:val="auto"/>
                      <w:rtl/>
                    </w:rPr>
                    <w:t xml:space="preserve">قيام الطالب بتلقي </w:t>
                  </w:r>
                  <w:r w:rsidR="00FF10F4">
                    <w:rPr>
                      <w:rFonts w:ascii="Arial" w:hAnsi="Arial" w:cs="Arial" w:hint="cs"/>
                      <w:color w:val="auto"/>
                      <w:rtl/>
                    </w:rPr>
                    <w:t>الدرس</w:t>
                  </w:r>
                  <w:r w:rsidR="00FF10F4" w:rsidRPr="00FF10F4">
                    <w:rPr>
                      <w:rFonts w:ascii="Arial" w:hAnsi="Arial" w:cs="Arial"/>
                      <w:color w:val="auto"/>
                      <w:rtl/>
                    </w:rPr>
                    <w:t xml:space="preserve"> في منزله</w:t>
                  </w:r>
                </w:p>
                <w:p w14:paraId="1383E678" w14:textId="6B6BD0C8" w:rsidR="00252070" w:rsidRPr="00CB4C43" w:rsidRDefault="00252070" w:rsidP="007E6126">
                  <w:pPr>
                    <w:bidi/>
                    <w:spacing w:before="0" w:after="0"/>
                    <w:ind w:left="0" w:right="0"/>
                    <w:rPr>
                      <w:rFonts w:ascii="Arial" w:eastAsia="Times New Roman" w:hAnsi="Arial" w:cs="Arial"/>
                      <w:color w:val="auto"/>
                      <w:kern w:val="0"/>
                      <w:rtl/>
                    </w:rPr>
                  </w:pPr>
                </w:p>
              </w:tc>
            </w:tr>
            <w:tr w:rsidR="00252070" w:rsidRPr="005A3AF2" w14:paraId="2F761C87" w14:textId="77777777" w:rsidTr="00DB23AE">
              <w:trPr>
                <w:trHeight w:val="109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C3140E" w14:textId="77777777" w:rsidR="00DB23AE" w:rsidRPr="00F8406A" w:rsidRDefault="00FF10F4" w:rsidP="00FF10F4">
                  <w:pPr>
                    <w:pStyle w:val="ListParagraph"/>
                    <w:numPr>
                      <w:ilvl w:val="0"/>
                      <w:numId w:val="6"/>
                    </w:numPr>
                    <w:bidi/>
                    <w:spacing w:before="0" w:after="0"/>
                    <w:rPr>
                      <w:rFonts w:ascii="Arial" w:eastAsia="Times New Roman" w:hAnsi="Arial" w:cs="Arial"/>
                      <w:color w:val="auto"/>
                      <w:kern w:val="0"/>
                    </w:rPr>
                  </w:pPr>
                  <w:r w:rsidRPr="00FF10F4">
                    <w:rPr>
                      <w:rFonts w:ascii="Arial" w:eastAsia="Times New Roman" w:hAnsi="Arial" w:cs="Arial"/>
                      <w:color w:val="auto"/>
                      <w:kern w:val="0"/>
                      <w:rtl/>
                    </w:rPr>
                    <w:t xml:space="preserve">يقوم الطالب بمشاهدة </w:t>
                  </w:r>
                  <w:r>
                    <w:rPr>
                      <w:rFonts w:ascii="Arial" w:eastAsia="Times New Roman" w:hAnsi="Arial" w:cs="Arial" w:hint="cs"/>
                      <w:color w:val="auto"/>
                      <w:kern w:val="0"/>
                      <w:rtl/>
                    </w:rPr>
                    <w:t>الدس</w:t>
                  </w:r>
                  <w:r w:rsidRPr="00FF10F4">
                    <w:rPr>
                      <w:rFonts w:ascii="Arial" w:eastAsia="Times New Roman" w:hAnsi="Arial" w:cs="Arial"/>
                      <w:color w:val="auto"/>
                      <w:kern w:val="0"/>
                      <w:rtl/>
                    </w:rPr>
                    <w:t xml:space="preserve"> في منزله والاطلاع على المصادر الإضافية</w:t>
                  </w:r>
                  <w:r>
                    <w:rPr>
                      <w:rFonts w:ascii="Arial" w:eastAsia="Times New Roman" w:hAnsi="Arial" w:cs="Arial" w:hint="cs"/>
                      <w:color w:val="auto"/>
                      <w:kern w:val="0"/>
                      <w:rtl/>
                    </w:rPr>
                    <w:t>.</w:t>
                  </w:r>
                </w:p>
                <w:p w14:paraId="33D89C59" w14:textId="77777777" w:rsidR="00F8406A" w:rsidRPr="008F6886" w:rsidRDefault="00F8406A" w:rsidP="00F8406A">
                  <w:pPr>
                    <w:pStyle w:val="ListParagraph"/>
                    <w:numPr>
                      <w:ilvl w:val="0"/>
                      <w:numId w:val="6"/>
                    </w:numPr>
                    <w:bidi/>
                    <w:spacing w:before="0" w:after="0"/>
                    <w:rPr>
                      <w:rFonts w:ascii="Arial" w:eastAsia="Times New Roman" w:hAnsi="Arial" w:cs="Arial"/>
                      <w:color w:val="auto"/>
                      <w:kern w:val="0"/>
                    </w:rPr>
                  </w:pPr>
                  <w:r w:rsidRPr="00F8406A">
                    <w:rPr>
                      <w:rFonts w:ascii="Arial" w:eastAsia="Times New Roman" w:hAnsi="Arial" w:cs="Arial"/>
                      <w:color w:val="auto"/>
                      <w:kern w:val="0"/>
                      <w:rtl/>
                    </w:rPr>
                    <w:t>مراجعة الدرس أكثر من مرة حتى يتأكد من فهمه بشكل كامل</w:t>
                  </w:r>
                  <w:r>
                    <w:rPr>
                      <w:rFonts w:ascii="Arial" w:eastAsia="Times New Roman" w:hAnsi="Arial" w:cs="Arial" w:hint="cs"/>
                      <w:color w:val="auto"/>
                      <w:kern w:val="0"/>
                      <w:rtl/>
                    </w:rPr>
                    <w:t>.</w:t>
                  </w:r>
                </w:p>
                <w:p w14:paraId="5B9648DD" w14:textId="56A2D45E" w:rsidR="008F6886" w:rsidRPr="007E6126" w:rsidRDefault="008F6886" w:rsidP="008F6886">
                  <w:pPr>
                    <w:pStyle w:val="ListParagraph"/>
                    <w:numPr>
                      <w:ilvl w:val="0"/>
                      <w:numId w:val="6"/>
                    </w:numPr>
                    <w:bidi/>
                    <w:spacing w:before="0" w:after="0"/>
                    <w:rPr>
                      <w:rFonts w:ascii="Arial" w:eastAsia="Times New Roman" w:hAnsi="Arial" w:cs="Arial"/>
                      <w:color w:val="auto"/>
                      <w:kern w:val="0"/>
                      <w:rtl/>
                    </w:rPr>
                  </w:pPr>
                  <w:r w:rsidRPr="008F6886">
                    <w:rPr>
                      <w:rFonts w:ascii="Arial" w:eastAsia="Times New Roman" w:hAnsi="Arial" w:cs="Arial"/>
                      <w:color w:val="auto"/>
                      <w:kern w:val="0"/>
                      <w:rtl/>
                    </w:rPr>
                    <w:t>يدون</w:t>
                  </w:r>
                  <w:r>
                    <w:rPr>
                      <w:rFonts w:ascii="Arial" w:eastAsia="Times New Roman" w:hAnsi="Arial" w:cs="Arial" w:hint="cs"/>
                      <w:color w:val="auto"/>
                      <w:kern w:val="0"/>
                      <w:rtl/>
                    </w:rPr>
                    <w:t xml:space="preserve"> الطالب</w:t>
                  </w:r>
                  <w:r w:rsidRPr="008F6886">
                    <w:rPr>
                      <w:rFonts w:ascii="Arial" w:eastAsia="Times New Roman" w:hAnsi="Arial" w:cs="Arial"/>
                      <w:color w:val="auto"/>
                      <w:kern w:val="0"/>
                      <w:rtl/>
                    </w:rPr>
                    <w:t xml:space="preserve"> ملاحظاته وأسئلته حول الدرس ليقوم بطرحها على المعلم في ال</w:t>
                  </w:r>
                  <w:r>
                    <w:rPr>
                      <w:rFonts w:ascii="Arial" w:eastAsia="Times New Roman" w:hAnsi="Arial" w:cs="Arial" w:hint="cs"/>
                      <w:color w:val="auto"/>
                      <w:kern w:val="0"/>
                      <w:rtl/>
                    </w:rPr>
                    <w:t>حصة الدراسية.</w:t>
                  </w:r>
                </w:p>
              </w:tc>
            </w:tr>
            <w:tr w:rsidR="00252070" w:rsidRPr="005A3AF2" w14:paraId="7C8B9EF7" w14:textId="77777777" w:rsidTr="002B578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30EDB0A" w:rsidR="00252070" w:rsidRPr="00B52F5E" w:rsidRDefault="00CB4C43" w:rsidP="00B52F5E">
                  <w:pPr>
                    <w:bidi/>
                    <w:rPr>
                      <w:rFonts w:ascii="Arial" w:hAnsi="Arial" w:cs="Arial"/>
                      <w:color w:val="auto"/>
                    </w:rPr>
                  </w:pPr>
                  <w:r w:rsidRPr="00B52F5E">
                    <w:rPr>
                      <w:rFonts w:ascii="Arial" w:hAnsi="Arial" w:cs="Arial" w:hint="cs"/>
                      <w:color w:val="auto"/>
                      <w:rtl/>
                    </w:rPr>
                    <w:t xml:space="preserve">4- </w:t>
                  </w:r>
                  <w:r w:rsidR="0082386D" w:rsidRPr="0082386D">
                    <w:rPr>
                      <w:rFonts w:ascii="Arial" w:hAnsi="Arial" w:cs="Arial"/>
                      <w:color w:val="auto"/>
                      <w:rtl/>
                    </w:rPr>
                    <w:t>قياس مدى استيعاب الطلاب للدرس</w:t>
                  </w:r>
                </w:p>
              </w:tc>
            </w:tr>
            <w:tr w:rsidR="00252070" w:rsidRPr="005A3AF2" w14:paraId="26679358" w14:textId="77777777" w:rsidTr="007E6126">
              <w:trPr>
                <w:trHeight w:val="120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0E09740" w14:textId="77777777" w:rsidR="00DB23AE"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مراجعة مدى استيعاب الطلاب للدرس من خلال الاطلاع على ملاحظاتهم التي دونوها</w:t>
                  </w:r>
                  <w:r w:rsidR="00B52F5E" w:rsidRPr="0082386D">
                    <w:rPr>
                      <w:rFonts w:ascii="Arial" w:hAnsi="Arial" w:cs="Arial"/>
                      <w:color w:val="auto"/>
                    </w:rPr>
                    <w:t>.</w:t>
                  </w:r>
                </w:p>
                <w:p w14:paraId="7A46D813" w14:textId="77777777" w:rsidR="0082386D" w:rsidRPr="0082386D"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الإجابة على أسئل</w:t>
                  </w:r>
                  <w:r>
                    <w:rPr>
                      <w:rFonts w:ascii="Arial" w:hAnsi="Arial" w:cs="Arial" w:hint="cs"/>
                      <w:color w:val="auto"/>
                      <w:rtl/>
                    </w:rPr>
                    <w:t>ة الطلاب المتعلقة بالدرس.</w:t>
                  </w:r>
                </w:p>
                <w:p w14:paraId="5E70C85C" w14:textId="77777777" w:rsidR="0082386D" w:rsidRPr="00F73FDB" w:rsidRDefault="0082386D" w:rsidP="0082386D">
                  <w:pPr>
                    <w:pStyle w:val="ListParagraph"/>
                    <w:numPr>
                      <w:ilvl w:val="0"/>
                      <w:numId w:val="8"/>
                    </w:numPr>
                    <w:bidi/>
                    <w:rPr>
                      <w:rFonts w:ascii="Arial" w:hAnsi="Arial" w:cs="Arial"/>
                      <w:color w:val="auto"/>
                    </w:rPr>
                  </w:pPr>
                  <w:r w:rsidRPr="0082386D">
                    <w:rPr>
                      <w:rFonts w:ascii="Arial" w:hAnsi="Arial" w:cs="Arial"/>
                      <w:color w:val="auto"/>
                      <w:rtl/>
                    </w:rPr>
                    <w:t>إعادة شرح النقاط الهامة في الدرس بشكل سريع</w:t>
                  </w:r>
                  <w:r>
                    <w:rPr>
                      <w:rFonts w:ascii="Arial" w:hAnsi="Arial" w:cs="Arial" w:hint="cs"/>
                      <w:color w:val="auto"/>
                      <w:rtl/>
                    </w:rPr>
                    <w:t>.</w:t>
                  </w:r>
                </w:p>
                <w:p w14:paraId="29D33366" w14:textId="2256896B" w:rsidR="00F73FDB" w:rsidRPr="0082386D" w:rsidRDefault="00F73FDB" w:rsidP="001F064D">
                  <w:pPr>
                    <w:pStyle w:val="ListParagraph"/>
                    <w:numPr>
                      <w:ilvl w:val="0"/>
                      <w:numId w:val="8"/>
                    </w:numPr>
                    <w:bidi/>
                    <w:ind w:right="599"/>
                    <w:rPr>
                      <w:rFonts w:ascii="Arial" w:hAnsi="Arial" w:cs="Arial"/>
                      <w:color w:val="auto"/>
                      <w:rtl/>
                    </w:rPr>
                  </w:pPr>
                  <w:r w:rsidRPr="00F73FDB">
                    <w:rPr>
                      <w:rFonts w:ascii="Arial" w:hAnsi="Arial" w:cs="Arial"/>
                      <w:color w:val="auto"/>
                      <w:rtl/>
                    </w:rPr>
                    <w:t>إعطائهم واجب تطبيقي على ما تم شرحه؛ ليقوموا بحله داخل الفصل الدراسي بشكل جماعي وتعاوني</w:t>
                  </w:r>
                  <w:r>
                    <w:rPr>
                      <w:rFonts w:ascii="Arial" w:hAnsi="Arial" w:cs="Arial" w:hint="cs"/>
                      <w:color w:val="auto"/>
                      <w:rtl/>
                    </w:rPr>
                    <w:t>.</w:t>
                  </w:r>
                </w:p>
              </w:tc>
            </w:tr>
          </w:tbl>
          <w:p w14:paraId="69EB0A99" w14:textId="77777777" w:rsidR="00503883" w:rsidRDefault="00503883" w:rsidP="00CB4C43">
            <w:pPr>
              <w:pStyle w:val="a0"/>
              <w:bidi/>
              <w:ind w:left="0"/>
              <w:rPr>
                <w:rFonts w:ascii="Arial" w:hAnsi="Arial" w:cs="Arial"/>
                <w:b/>
                <w:bCs/>
                <w:color w:val="000000" w:themeColor="text1"/>
                <w:rtl/>
              </w:rPr>
            </w:pPr>
          </w:p>
          <w:p w14:paraId="4B3C8569" w14:textId="77777777" w:rsidR="00CB4C43" w:rsidRDefault="00CB4C43" w:rsidP="00CB4C43">
            <w:pPr>
              <w:pStyle w:val="a0"/>
              <w:bidi/>
              <w:ind w:left="0"/>
              <w:rPr>
                <w:rFonts w:ascii="Arial" w:hAnsi="Arial" w:cs="Arial"/>
                <w:b/>
                <w:bCs/>
                <w:color w:val="000000" w:themeColor="text1"/>
                <w:rtl/>
              </w:rPr>
            </w:pPr>
          </w:p>
          <w:tbl>
            <w:tblPr>
              <w:tblStyle w:val="ListTable4-Accent3"/>
              <w:tblpPr w:leftFromText="180" w:rightFromText="180" w:vertAnchor="text" w:horzAnchor="margin" w:tblpY="33"/>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7E6126" w:rsidRPr="005A3AF2" w14:paraId="002B2A77" w14:textId="77777777" w:rsidTr="007E6126">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0463B533" w14:textId="77777777" w:rsidR="007E6126" w:rsidRPr="00DB184A" w:rsidRDefault="007E6126" w:rsidP="007E6126">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7E6126" w:rsidRPr="005A3AF2" w14:paraId="53F64C2F"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308CEE8" w14:textId="1B6E8BF9" w:rsidR="007E6126" w:rsidRPr="001E5053" w:rsidRDefault="007E6126" w:rsidP="00B52F5E">
                  <w:pPr>
                    <w:spacing w:line="360" w:lineRule="auto"/>
                    <w:jc w:val="right"/>
                    <w:rPr>
                      <w:rFonts w:ascii="Arial" w:hAnsi="Arial" w:cs="Arial"/>
                      <w:color w:val="auto"/>
                    </w:rPr>
                  </w:pPr>
                  <w:r w:rsidRPr="001E5053">
                    <w:rPr>
                      <w:rFonts w:ascii="Arial" w:hAnsi="Arial" w:cs="Arial"/>
                      <w:color w:val="auto"/>
                      <w:rtl/>
                    </w:rPr>
                    <w:t xml:space="preserve">تقييم </w:t>
                  </w:r>
                  <w:r w:rsidR="00B52F5E" w:rsidRPr="00B52F5E">
                    <w:rPr>
                      <w:rFonts w:ascii="Arial" w:hAnsi="Arial" w:cs="Arial"/>
                      <w:color w:val="auto"/>
                      <w:rtl/>
                    </w:rPr>
                    <w:t>مدى تفاعل الطلاب</w:t>
                  </w:r>
                </w:p>
              </w:tc>
            </w:tr>
            <w:tr w:rsidR="006404C8" w:rsidRPr="005A3AF2" w14:paraId="77BBDAAF"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AD58E3C" w14:textId="0E2FF033" w:rsidR="006404C8" w:rsidRPr="005A3AF2" w:rsidRDefault="006404C8" w:rsidP="006404C8">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5DBE53B6" w14:textId="107F2714"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699E44A2" w14:textId="326222C1"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1F655040"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CC151A0" w14:textId="3E895231" w:rsidR="007E6126" w:rsidRPr="005A3AF2" w:rsidRDefault="007E6126" w:rsidP="00B52F5E">
                  <w:pPr>
                    <w:spacing w:line="360" w:lineRule="auto"/>
                    <w:jc w:val="right"/>
                    <w:rPr>
                      <w:rFonts w:ascii="Arial" w:hAnsi="Arial" w:cs="Arial"/>
                    </w:rPr>
                  </w:pPr>
                  <w:r w:rsidRPr="001E5053">
                    <w:rPr>
                      <w:rFonts w:ascii="Arial" w:hAnsi="Arial" w:cs="Arial"/>
                      <w:color w:val="auto"/>
                      <w:rtl/>
                    </w:rPr>
                    <w:t xml:space="preserve"> تقييم </w:t>
                  </w:r>
                  <w:r w:rsidR="00B52F5E" w:rsidRPr="00B52F5E">
                    <w:rPr>
                      <w:rFonts w:ascii="Arial" w:hAnsi="Arial" w:cs="Arial"/>
                      <w:color w:val="auto"/>
                      <w:rtl/>
                    </w:rPr>
                    <w:t>مدى استيعاب الطلاب</w:t>
                  </w:r>
                </w:p>
              </w:tc>
            </w:tr>
            <w:tr w:rsidR="006404C8" w:rsidRPr="005A3AF2" w14:paraId="0CF9A8D5"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0CC47B19" w14:textId="44A7C088" w:rsidR="006404C8" w:rsidRPr="005A3AF2" w:rsidRDefault="006404C8" w:rsidP="006404C8">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68B32B5F" w14:textId="6699C376"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3C93CBAE" w14:textId="0FBE61CE"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72C172C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0CEA5F4" w14:textId="29DE3FB1" w:rsidR="007E6126" w:rsidRPr="005A3AF2" w:rsidRDefault="007E6126" w:rsidP="00B52F5E">
                  <w:pPr>
                    <w:bidi/>
                    <w:spacing w:line="360" w:lineRule="auto"/>
                    <w:rPr>
                      <w:rFonts w:ascii="Segoe UI Emoji" w:hAnsi="Segoe UI Emoji" w:cs="Segoe UI Emoji"/>
                      <w:color w:val="auto"/>
                      <w:rtl/>
                    </w:rPr>
                  </w:pPr>
                  <w:r w:rsidRPr="001E5053">
                    <w:rPr>
                      <w:rFonts w:ascii="Arial" w:hAnsi="Arial" w:cs="Arial"/>
                      <w:color w:val="auto"/>
                      <w:rtl/>
                    </w:rPr>
                    <w:t xml:space="preserve">تقييم </w:t>
                  </w:r>
                  <w:r w:rsidR="00B52F5E" w:rsidRPr="00B52F5E">
                    <w:rPr>
                      <w:rFonts w:ascii="Arial" w:hAnsi="Arial" w:cs="Arial"/>
                      <w:color w:val="auto"/>
                      <w:rtl/>
                    </w:rPr>
                    <w:t>مدى سهولة استرجاع المعلومات</w:t>
                  </w:r>
                </w:p>
              </w:tc>
            </w:tr>
            <w:tr w:rsidR="006404C8" w:rsidRPr="005A3AF2" w14:paraId="4C8A9FC4"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25D4724" w14:textId="6BA1F024"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4F7ED385" w14:textId="4AC96C1C"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4F856BEF" w14:textId="7872921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7E6126" w:rsidRPr="005A3AF2" w14:paraId="51372B18" w14:textId="77777777" w:rsidTr="007E6126">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D200A46" w14:textId="1D8462AF" w:rsidR="007E6126" w:rsidRPr="007E6126" w:rsidRDefault="007E6126" w:rsidP="00B52F5E">
                  <w:pPr>
                    <w:bidi/>
                    <w:spacing w:line="360" w:lineRule="auto"/>
                    <w:rPr>
                      <w:rFonts w:ascii="Segoe UI Emoji" w:hAnsi="Segoe UI Emoji" w:cs="Segoe UI Emoji"/>
                      <w:color w:val="auto"/>
                      <w:rtl/>
                    </w:rPr>
                  </w:pPr>
                  <w:r w:rsidRPr="001E5053">
                    <w:rPr>
                      <w:rFonts w:ascii="Arial" w:hAnsi="Arial" w:cs="Arial" w:hint="cs"/>
                      <w:color w:val="auto"/>
                      <w:rtl/>
                    </w:rPr>
                    <w:t>تقييم</w:t>
                  </w:r>
                  <w:r w:rsidRPr="001E5053">
                    <w:rPr>
                      <w:rFonts w:ascii="Segoe UI Emoji" w:hAnsi="Segoe UI Emoji" w:cs="Segoe UI Emoji"/>
                      <w:color w:val="auto"/>
                      <w:rtl/>
                    </w:rPr>
                    <w:t xml:space="preserve"> </w:t>
                  </w:r>
                  <w:r w:rsidR="00B52F5E" w:rsidRPr="00B52F5E">
                    <w:rPr>
                      <w:rFonts w:ascii="Arial" w:hAnsi="Arial" w:cs="Arial"/>
                      <w:color w:val="auto"/>
                      <w:rtl/>
                    </w:rPr>
                    <w:t>تحسن قدرة الطلاب على تنظيم الأفكار</w:t>
                  </w:r>
                </w:p>
              </w:tc>
            </w:tr>
            <w:tr w:rsidR="006404C8" w:rsidRPr="005A3AF2" w14:paraId="0770077E" w14:textId="77777777" w:rsidTr="007E6126">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C7D27BC" w14:textId="3989C89A" w:rsidR="006404C8" w:rsidRPr="005A3AF2" w:rsidRDefault="006404C8" w:rsidP="006404C8">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786A4656" w14:textId="67F76BD0"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01958CA" w14:textId="270DE792" w:rsidR="006404C8" w:rsidRPr="005A3AF2" w:rsidRDefault="006404C8" w:rsidP="006404C8">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2CB336E1" w14:textId="77777777" w:rsidR="00CB4C43" w:rsidRDefault="00CB4C43" w:rsidP="00CB4C43">
            <w:pPr>
              <w:pStyle w:val="a0"/>
              <w:bidi/>
              <w:ind w:left="0"/>
              <w:rPr>
                <w:rFonts w:ascii="Arial" w:hAnsi="Arial" w:cs="Arial"/>
                <w:b/>
                <w:bCs/>
                <w:color w:val="000000" w:themeColor="text1"/>
                <w:rtl/>
              </w:rPr>
            </w:pPr>
          </w:p>
          <w:p w14:paraId="67892976" w14:textId="77777777" w:rsidR="0017468E" w:rsidRDefault="0017468E" w:rsidP="007E6126">
            <w:pPr>
              <w:pStyle w:val="a0"/>
              <w:bidi/>
              <w:ind w:left="0"/>
              <w:rPr>
                <w:rFonts w:ascii="Arial" w:hAnsi="Arial" w:cs="Arial"/>
                <w:b/>
                <w:bCs/>
                <w:color w:val="000000" w:themeColor="text1"/>
                <w:rtl/>
              </w:rPr>
            </w:pPr>
          </w:p>
          <w:tbl>
            <w:tblPr>
              <w:tblStyle w:val="ColorfulList-Accent4"/>
              <w:tblpPr w:leftFromText="180" w:rightFromText="180" w:vertAnchor="text" w:horzAnchor="margin" w:tblpY="54"/>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Description w:val="جدول تخطيط رأس الصفحة"/>
            </w:tblPr>
            <w:tblGrid>
              <w:gridCol w:w="10456"/>
            </w:tblGrid>
            <w:tr w:rsidR="001E5053" w:rsidRPr="005A3AF2" w14:paraId="585B85E3" w14:textId="77777777" w:rsidTr="00B52F5E">
              <w:trPr>
                <w:cnfStyle w:val="100000000000" w:firstRow="1" w:lastRow="0" w:firstColumn="0" w:lastColumn="0" w:oddVBand="0" w:evenVBand="0" w:oddHBand="0" w:evenHBand="0" w:firstRowFirstColumn="0" w:firstRowLastColumn="0" w:lastRowFirstColumn="0" w:lastRowLastColumn="0"/>
                <w:trHeight w:hRule="exact" w:val="463"/>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44E32050" w14:textId="77777777" w:rsidR="001E5053" w:rsidRPr="005A3AF2" w:rsidRDefault="001E5053" w:rsidP="001E5053">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1E5053" w:rsidRPr="005A3AF2" w14:paraId="15E3FF59" w14:textId="77777777" w:rsidTr="00AA5277">
              <w:trPr>
                <w:cnfStyle w:val="000000100000" w:firstRow="0" w:lastRow="0" w:firstColumn="0" w:lastColumn="0" w:oddVBand="0" w:evenVBand="0" w:oddHBand="1" w:evenHBand="0" w:firstRowFirstColumn="0" w:firstRowLastColumn="0" w:lastRowFirstColumn="0" w:lastRowLastColumn="0"/>
                <w:trHeight w:val="175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930BDCC"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sidRPr="00AA5277">
                    <w:rPr>
                      <w:rFonts w:ascii="Arial" w:hAnsi="Arial" w:cs="Arial" w:hint="cs"/>
                      <w:color w:val="auto"/>
                      <w:sz w:val="24"/>
                      <w:szCs w:val="24"/>
                      <w:rtl/>
                    </w:rPr>
                    <w:t>عدم التزام بعض الطلاب بمشاهدة المحتوى قبل الحصة الدراسية.</w:t>
                  </w:r>
                </w:p>
                <w:p w14:paraId="00D231C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تفاوت مهارات الطلاب في استخدام الأدوات الرقمية والمنصات التعليمية.</w:t>
                  </w:r>
                </w:p>
                <w:p w14:paraId="5E31D906"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صعوبة توفر الإنترنت والأجهزة المناسبة لجميع الطلاب خارج المدرسة.</w:t>
                  </w:r>
                </w:p>
                <w:p w14:paraId="10678157" w14:textId="77777777"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حاجة بعض الطلاب إلى دعم إضافي لفهم المحتوى الرقمي بمفردهم.</w:t>
                  </w:r>
                </w:p>
                <w:p w14:paraId="0EB020B9" w14:textId="41BFDD14" w:rsidR="00AA5277" w:rsidRPr="00AA5277" w:rsidRDefault="00AA5277" w:rsidP="00AA5277">
                  <w:pPr>
                    <w:numPr>
                      <w:ilvl w:val="0"/>
                      <w:numId w:val="1"/>
                    </w:numPr>
                    <w:bidi/>
                    <w:spacing w:before="100" w:beforeAutospacing="1" w:after="100" w:afterAutospacing="1" w:line="360" w:lineRule="auto"/>
                    <w:ind w:right="0"/>
                    <w:rPr>
                      <w:rFonts w:ascii="Arial" w:hAnsi="Arial" w:cs="Arial"/>
                      <w:color w:val="auto"/>
                      <w:sz w:val="24"/>
                      <w:szCs w:val="24"/>
                    </w:rPr>
                  </w:pPr>
                  <w:r>
                    <w:rPr>
                      <w:rFonts w:ascii="Arial" w:hAnsi="Arial" w:cs="Arial" w:hint="cs"/>
                      <w:color w:val="auto"/>
                      <w:sz w:val="24"/>
                      <w:szCs w:val="24"/>
                      <w:rtl/>
                    </w:rPr>
                    <w:t>قلة تفاعل بعض الطلاب داخل الصف بسبب اعتمادهم على زملائهم الأكثر استعداداً.</w:t>
                  </w:r>
                </w:p>
              </w:tc>
            </w:tr>
            <w:tr w:rsidR="001E5053" w:rsidRPr="005A3AF2" w14:paraId="17DB14BE" w14:textId="77777777" w:rsidTr="00B52F5E">
              <w:trPr>
                <w:trHeight w:hRule="exact" w:val="553"/>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66C7BE44"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lastRenderedPageBreak/>
                    <w:t>التعديلات المقترحة لتحسين الاستراتيجية:</w:t>
                  </w:r>
                </w:p>
              </w:tc>
            </w:tr>
            <w:tr w:rsidR="001E5053" w:rsidRPr="005A3AF2" w14:paraId="3673A235" w14:textId="77777777" w:rsidTr="007E6126">
              <w:trPr>
                <w:cnfStyle w:val="000000100000" w:firstRow="0" w:lastRow="0" w:firstColumn="0" w:lastColumn="0" w:oddVBand="0" w:evenVBand="0" w:oddHBand="1" w:evenHBand="0" w:firstRowFirstColumn="0" w:firstRowLastColumn="0" w:lastRowFirstColumn="0" w:lastRowLastColumn="0"/>
                <w:trHeight w:val="20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F111458" w14:textId="77777777" w:rsidR="00A80F36" w:rsidRPr="00CC3523" w:rsidRDefault="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Pr>
                      <w:rFonts w:ascii="Arial" w:hAnsi="Arial" w:cs="Arial" w:hint="cs"/>
                      <w:color w:val="auto"/>
                      <w:sz w:val="24"/>
                      <w:szCs w:val="24"/>
                      <w:rtl/>
                    </w:rPr>
                    <w:t xml:space="preserve">توفير مصادر بديلة ( مثل ملفات </w:t>
                  </w:r>
                  <w:r>
                    <w:rPr>
                      <w:rFonts w:ascii="Arial" w:hAnsi="Arial" w:cs="Arial"/>
                      <w:color w:val="auto"/>
                      <w:sz w:val="24"/>
                      <w:szCs w:val="24"/>
                    </w:rPr>
                    <w:t>PDF</w:t>
                  </w:r>
                  <w:r>
                    <w:rPr>
                      <w:rFonts w:ascii="Arial" w:hAnsi="Arial" w:cs="Arial" w:hint="cs"/>
                      <w:color w:val="auto"/>
                      <w:sz w:val="24"/>
                      <w:szCs w:val="24"/>
                      <w:rtl/>
                    </w:rPr>
                    <w:t xml:space="preserve"> وملخصات ورقية) للطلاب الذين لا يتوفر لديهم إنترنت</w:t>
                  </w:r>
                  <w:r w:rsidR="00B52F5E" w:rsidRPr="00B52F5E">
                    <w:rPr>
                      <w:rFonts w:ascii="Arial" w:hAnsi="Arial" w:cs="Arial"/>
                      <w:color w:val="auto"/>
                      <w:sz w:val="24"/>
                      <w:szCs w:val="24"/>
                    </w:rPr>
                    <w:t>.</w:t>
                  </w:r>
                </w:p>
                <w:p w14:paraId="7F21B52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استخدام أدوات تفاعلية داخل الدرس لتشجيع الطلاب على التطبيق الفعلي للمعرفة.</w:t>
                  </w:r>
                </w:p>
                <w:p w14:paraId="58F95C08"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تخصيص وقت قصير في بداية الحصة لمراجعة المفاهيم الأساسية لمن لم يتمكن من المشاهدة.</w:t>
                  </w:r>
                </w:p>
                <w:p w14:paraId="3B922D5C" w14:textId="77777777" w:rsidR="00CC3523" w:rsidRPr="00CC3523" w:rsidRDefault="00CC3523" w:rsidP="00CC3523">
                  <w:pPr>
                    <w:pStyle w:val="ListParagraph"/>
                    <w:numPr>
                      <w:ilvl w:val="1"/>
                      <w:numId w:val="2"/>
                    </w:numPr>
                    <w:bidi/>
                    <w:spacing w:before="100" w:beforeAutospacing="1" w:after="100" w:afterAutospacing="1" w:line="360" w:lineRule="auto"/>
                    <w:ind w:right="0"/>
                    <w:outlineLvl w:val="2"/>
                    <w:rPr>
                      <w:rFonts w:ascii="Arial" w:hAnsi="Arial" w:cs="Arial"/>
                      <w:color w:val="auto"/>
                      <w:sz w:val="24"/>
                      <w:szCs w:val="24"/>
                    </w:rPr>
                  </w:pPr>
                  <w:r w:rsidRPr="00CC3523">
                    <w:rPr>
                      <w:rFonts w:ascii="Arial" w:hAnsi="Arial" w:cs="Arial" w:hint="cs"/>
                      <w:color w:val="auto"/>
                      <w:sz w:val="24"/>
                      <w:szCs w:val="24"/>
                      <w:rtl/>
                    </w:rPr>
                    <w:t>إشراك أولياء الأمور في توعية الطلاب بأهمية التعلم الذاتي قبل الحصة.</w:t>
                  </w:r>
                </w:p>
                <w:p w14:paraId="58F47D31" w14:textId="3FB6C905" w:rsidR="00CC3523" w:rsidRPr="0017468E" w:rsidRDefault="00CC3523" w:rsidP="00CC3523">
                  <w:pPr>
                    <w:pStyle w:val="ListParagraph"/>
                    <w:numPr>
                      <w:ilvl w:val="1"/>
                      <w:numId w:val="2"/>
                    </w:numPr>
                    <w:bidi/>
                    <w:spacing w:before="100" w:beforeAutospacing="1" w:after="100" w:afterAutospacing="1" w:line="360" w:lineRule="auto"/>
                    <w:ind w:right="0"/>
                    <w:outlineLvl w:val="2"/>
                    <w:rPr>
                      <w:rFonts w:ascii="Times New Roman" w:eastAsia="Times New Roman" w:hAnsi="Times New Roman" w:cs="Times New Roman"/>
                      <w:color w:val="auto"/>
                      <w:kern w:val="0"/>
                      <w:sz w:val="27"/>
                      <w:szCs w:val="27"/>
                    </w:rPr>
                  </w:pPr>
                  <w:r w:rsidRPr="00CC3523">
                    <w:rPr>
                      <w:rFonts w:ascii="Arial" w:hAnsi="Arial" w:cs="Arial" w:hint="cs"/>
                      <w:color w:val="auto"/>
                      <w:sz w:val="24"/>
                      <w:szCs w:val="24"/>
                      <w:rtl/>
                    </w:rPr>
                    <w:t>تحفيز الطلاب من خلال تقديم مكافآت أو نقاط إضافية للمشاركين الفعّالين.</w:t>
                  </w:r>
                </w:p>
              </w:tc>
            </w:tr>
            <w:tr w:rsidR="001E5053" w:rsidRPr="005A3AF2" w14:paraId="05E7D29A" w14:textId="77777777" w:rsidTr="00B52F5E">
              <w:trPr>
                <w:trHeight w:hRule="exact" w:val="535"/>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0D22AA31" w14:textId="77777777" w:rsidR="001E5053" w:rsidRPr="005A3AF2" w:rsidRDefault="001E5053" w:rsidP="001E5053">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1E5053" w:rsidRPr="005A3AF2" w14:paraId="66F0EADB" w14:textId="77777777" w:rsidTr="00B52F5E">
              <w:trPr>
                <w:cnfStyle w:val="000000100000" w:firstRow="0" w:lastRow="0" w:firstColumn="0" w:lastColumn="0" w:oddVBand="0" w:evenVBand="0" w:oddHBand="1" w:evenHBand="0" w:firstRowFirstColumn="0" w:firstRowLastColumn="0" w:lastRowFirstColumn="0" w:lastRowLastColumn="0"/>
                <w:trHeight w:val="3143"/>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DB15711" w14:textId="1061568C" w:rsidR="00B52F5E" w:rsidRPr="00535E8C" w:rsidRDefault="00535E8C">
                  <w:pPr>
                    <w:pStyle w:val="ListParagraph"/>
                    <w:numPr>
                      <w:ilvl w:val="0"/>
                      <w:numId w:val="3"/>
                    </w:numPr>
                    <w:bidi/>
                    <w:spacing w:line="360" w:lineRule="auto"/>
                    <w:rPr>
                      <w:rFonts w:ascii="Arial" w:hAnsi="Arial" w:cs="Arial"/>
                      <w:color w:val="auto"/>
                      <w:sz w:val="24"/>
                      <w:szCs w:val="24"/>
                    </w:rPr>
                  </w:pPr>
                  <w:r>
                    <w:rPr>
                      <w:rFonts w:ascii="Arial" w:hAnsi="Arial" w:cs="Arial" w:hint="cs"/>
                      <w:color w:val="auto"/>
                      <w:sz w:val="24"/>
                      <w:szCs w:val="24"/>
                      <w:rtl/>
                    </w:rPr>
                    <w:t>أثبتت الإستراتيجية فعاليتها في تعزيز مشاركة الطلاب وتحفيزهم على التعلم.</w:t>
                  </w:r>
                </w:p>
                <w:p w14:paraId="59DAC7FD" w14:textId="124480BE"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يوصى بتدريب الطلاب تدريجياً على هذه الطريقة لضمان نجاحها.</w:t>
                  </w:r>
                </w:p>
                <w:p w14:paraId="03CAEF4D" w14:textId="119D4980"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من المهم تنويع مصادر المحتوى لتناسب جميع أنماط التعلم لدى الطلاب.</w:t>
                  </w:r>
                </w:p>
                <w:p w14:paraId="1D9B7EF5" w14:textId="378D85B5" w:rsidR="00535E8C" w:rsidRPr="00535E8C" w:rsidRDefault="00535E8C" w:rsidP="00535E8C">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يمكن دمج تقنيات الواقع المعزز والواقع الافتراضي لزيادة التفاعل.</w:t>
                  </w:r>
                </w:p>
                <w:p w14:paraId="7ACB5E63" w14:textId="0289E5DC" w:rsidR="00A80F36" w:rsidRPr="007C7AFF" w:rsidRDefault="00535E8C" w:rsidP="007C7AFF">
                  <w:pPr>
                    <w:pStyle w:val="ListParagraph"/>
                    <w:numPr>
                      <w:ilvl w:val="0"/>
                      <w:numId w:val="3"/>
                    </w:numPr>
                    <w:bidi/>
                    <w:spacing w:line="360" w:lineRule="auto"/>
                    <w:rPr>
                      <w:rFonts w:ascii="Arial" w:hAnsi="Arial" w:cs="Arial"/>
                      <w:color w:val="auto"/>
                      <w:sz w:val="24"/>
                      <w:szCs w:val="24"/>
                    </w:rPr>
                  </w:pPr>
                  <w:r w:rsidRPr="00535E8C">
                    <w:rPr>
                      <w:rFonts w:ascii="Arial" w:hAnsi="Arial" w:cs="Arial" w:hint="cs"/>
                      <w:color w:val="auto"/>
                      <w:sz w:val="24"/>
                      <w:szCs w:val="24"/>
                      <w:rtl/>
                    </w:rPr>
                    <w:t>يفضل إنشاء بنك أسئلة تفاعلي يساعد الطلاب على تقييم أنفسهم بعد مشاهدة المحتوى.</w:t>
                  </w:r>
                </w:p>
              </w:tc>
            </w:tr>
            <w:tr w:rsidR="001E5053" w:rsidRPr="005A3AF2" w14:paraId="0CC1BCE5" w14:textId="77777777" w:rsidTr="001E505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36ECD2B" w14:textId="77777777" w:rsidR="001E5053" w:rsidRPr="005A3AF2" w:rsidRDefault="001E5053" w:rsidP="001E505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61446" w:rsidRPr="005A3AF2" w14:paraId="48452491" w14:textId="77777777" w:rsidTr="001E505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F786199" w14:textId="3DF5A382" w:rsidR="00661446" w:rsidRPr="005A3AF2" w:rsidRDefault="00661446" w:rsidP="00661446">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2FB3C176" w14:textId="77777777" w:rsidR="0017468E" w:rsidRDefault="0017468E" w:rsidP="0017468E">
            <w:pPr>
              <w:pStyle w:val="a0"/>
              <w:bidi/>
              <w:rPr>
                <w:rFonts w:ascii="Arial" w:hAnsi="Arial" w:cs="Arial"/>
                <w:b/>
                <w:bCs/>
                <w:color w:val="000000" w:themeColor="text1"/>
                <w:rtl/>
              </w:rPr>
            </w:pPr>
          </w:p>
          <w:p w14:paraId="10EF3D82" w14:textId="77777777" w:rsidR="0017468E" w:rsidRDefault="0017468E" w:rsidP="0017468E">
            <w:pPr>
              <w:pStyle w:val="a0"/>
              <w:bidi/>
              <w:rPr>
                <w:rFonts w:ascii="Arial" w:hAnsi="Arial" w:cs="Arial"/>
                <w:b/>
                <w:bCs/>
                <w:color w:val="000000" w:themeColor="text1"/>
                <w:rtl/>
              </w:rPr>
            </w:pPr>
          </w:p>
          <w:p w14:paraId="5EB386F6" w14:textId="283E1D9D" w:rsidR="0017468E" w:rsidRPr="005A3AF2" w:rsidRDefault="0017468E" w:rsidP="0017468E">
            <w:pPr>
              <w:pStyle w:val="a0"/>
              <w:bidi/>
              <w:ind w:left="0"/>
              <w:rPr>
                <w:rFonts w:ascii="Arial" w:hAnsi="Arial" w:cs="Arial"/>
                <w:b/>
                <w:bCs/>
                <w:color w:val="000000" w:themeColor="text1"/>
              </w:rPr>
            </w:pPr>
          </w:p>
        </w:tc>
      </w:tr>
    </w:tbl>
    <w:tbl>
      <w:tblPr>
        <w:tblStyle w:val="ListTable6Colorful-Accent1"/>
        <w:tblpPr w:leftFromText="180" w:rightFromText="180" w:vertAnchor="text" w:horzAnchor="margin" w:tblpY="449"/>
        <w:bidiVisual/>
        <w:tblW w:w="0" w:type="auto"/>
        <w:tblLook w:val="04A0" w:firstRow="1" w:lastRow="0" w:firstColumn="1" w:lastColumn="0" w:noHBand="0" w:noVBand="1"/>
        <w:tblDescription w:val="جدول تخطيط رأس الصفحة"/>
      </w:tblPr>
      <w:tblGrid>
        <w:gridCol w:w="5228"/>
        <w:gridCol w:w="5228"/>
      </w:tblGrid>
      <w:tr w:rsidR="00A80F36" w:rsidRPr="004D0153" w14:paraId="4BA768B4" w14:textId="77777777" w:rsidTr="00A80F36">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183A6A1" w14:textId="77777777" w:rsidR="00A80F36" w:rsidRPr="004D0153" w:rsidRDefault="00A80F36" w:rsidP="00A80F36">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29C2795" w14:textId="77777777" w:rsidR="00A80F36" w:rsidRPr="004D0153" w:rsidRDefault="00A80F36" w:rsidP="00A80F3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64600F" w:rsidRPr="004D0153" w14:paraId="36F5831A" w14:textId="77777777" w:rsidTr="00A80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7068989B" w14:textId="299973A5" w:rsidR="0064600F" w:rsidRPr="0064600F" w:rsidRDefault="0092341F" w:rsidP="00661446">
            <w:pPr>
              <w:bidi/>
              <w:spacing w:before="0" w:after="0"/>
              <w:ind w:left="0" w:right="0"/>
              <w:jc w:val="center"/>
              <w:rPr>
                <w:rFonts w:ascii="Arial" w:hAnsi="Arial" w:cs="Arial"/>
                <w:color w:val="auto"/>
                <w:sz w:val="16"/>
                <w:szCs w:val="16"/>
                <w:rtl/>
              </w:rPr>
            </w:pPr>
            <w:r>
              <w:rPr>
                <w:rFonts w:ascii="Arial" w:hAnsi="Arial" w:cs="Arial"/>
                <w:color w:val="auto"/>
                <w:sz w:val="16"/>
                <w:szCs w:val="16"/>
              </w:rPr>
              <w:t>{tracherName}</w:t>
            </w:r>
          </w:p>
        </w:tc>
        <w:tc>
          <w:tcPr>
            <w:tcW w:w="5228" w:type="dxa"/>
            <w:shd w:val="clear" w:color="auto" w:fill="FFFFFF" w:themeFill="background1"/>
          </w:tcPr>
          <w:p w14:paraId="77B35CA1" w14:textId="216C1B68" w:rsidR="0064600F" w:rsidRPr="0064600F" w:rsidRDefault="0092341F" w:rsidP="00661446">
            <w:pPr>
              <w:bidi/>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6CF553D0" w14:textId="77777777" w:rsidR="00503883" w:rsidRDefault="00503883" w:rsidP="00A80F36">
      <w:pPr>
        <w:bidi/>
        <w:ind w:left="0"/>
        <w:rPr>
          <w:rFonts w:ascii="Arial" w:hAnsi="Arial" w:cs="Arial"/>
          <w:b/>
          <w:bCs/>
          <w:rtl/>
        </w:rPr>
      </w:pPr>
    </w:p>
    <w:p w14:paraId="2C980551" w14:textId="77777777" w:rsidR="005A3AF2" w:rsidRPr="005A3AF2" w:rsidRDefault="005A3AF2" w:rsidP="0017468E">
      <w:pPr>
        <w:bidi/>
        <w:ind w:left="0"/>
        <w:rPr>
          <w:rFonts w:ascii="Arial" w:hAnsi="Arial" w:cs="Arial"/>
          <w:b/>
          <w:bCs/>
        </w:rPr>
      </w:pPr>
    </w:p>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6B15" w14:textId="77777777" w:rsidR="001A2F11" w:rsidRDefault="001A2F11" w:rsidP="00A66B18">
      <w:pPr>
        <w:spacing w:before="0" w:after="0"/>
      </w:pPr>
      <w:r>
        <w:separator/>
      </w:r>
    </w:p>
  </w:endnote>
  <w:endnote w:type="continuationSeparator" w:id="0">
    <w:p w14:paraId="152EE83C" w14:textId="77777777" w:rsidR="001A2F11" w:rsidRDefault="001A2F1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2023" w14:textId="77777777" w:rsidR="001A2F11" w:rsidRDefault="001A2F11" w:rsidP="00A66B18">
      <w:pPr>
        <w:spacing w:before="0" w:after="0"/>
      </w:pPr>
      <w:r>
        <w:separator/>
      </w:r>
    </w:p>
  </w:footnote>
  <w:footnote w:type="continuationSeparator" w:id="0">
    <w:p w14:paraId="7C9F9B53" w14:textId="77777777" w:rsidR="001A2F11" w:rsidRDefault="001A2F11"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F260C"/>
    <w:multiLevelType w:val="hybridMultilevel"/>
    <w:tmpl w:val="626AF3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406DE"/>
    <w:multiLevelType w:val="hybridMultilevel"/>
    <w:tmpl w:val="43E04E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39DB"/>
    <w:multiLevelType w:val="hybridMultilevel"/>
    <w:tmpl w:val="E3BA0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6A64D3"/>
    <w:multiLevelType w:val="hybridMultilevel"/>
    <w:tmpl w:val="73089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AD06EF"/>
    <w:multiLevelType w:val="hybridMultilevel"/>
    <w:tmpl w:val="4EC67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E0F554B"/>
    <w:multiLevelType w:val="hybridMultilevel"/>
    <w:tmpl w:val="CFBCF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0382318">
    <w:abstractNumId w:val="4"/>
  </w:num>
  <w:num w:numId="2" w16cid:durableId="950165330">
    <w:abstractNumId w:val="2"/>
  </w:num>
  <w:num w:numId="3" w16cid:durableId="656039198">
    <w:abstractNumId w:val="0"/>
  </w:num>
  <w:num w:numId="4" w16cid:durableId="1013268340">
    <w:abstractNumId w:val="1"/>
  </w:num>
  <w:num w:numId="5" w16cid:durableId="1164590538">
    <w:abstractNumId w:val="3"/>
  </w:num>
  <w:num w:numId="6" w16cid:durableId="1791512149">
    <w:abstractNumId w:val="6"/>
  </w:num>
  <w:num w:numId="7" w16cid:durableId="238373527">
    <w:abstractNumId w:val="5"/>
  </w:num>
  <w:num w:numId="8" w16cid:durableId="19712026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20B64"/>
    <w:rsid w:val="000256BE"/>
    <w:rsid w:val="00030C2F"/>
    <w:rsid w:val="00036354"/>
    <w:rsid w:val="0003676F"/>
    <w:rsid w:val="00045B93"/>
    <w:rsid w:val="00083BAA"/>
    <w:rsid w:val="00097094"/>
    <w:rsid w:val="000C1298"/>
    <w:rsid w:val="000D001D"/>
    <w:rsid w:val="0010680C"/>
    <w:rsid w:val="00112D80"/>
    <w:rsid w:val="00116568"/>
    <w:rsid w:val="0013431F"/>
    <w:rsid w:val="00134893"/>
    <w:rsid w:val="00137816"/>
    <w:rsid w:val="00141156"/>
    <w:rsid w:val="00141DB2"/>
    <w:rsid w:val="00152B0B"/>
    <w:rsid w:val="00157D4D"/>
    <w:rsid w:val="0017468E"/>
    <w:rsid w:val="001758B8"/>
    <w:rsid w:val="001766D6"/>
    <w:rsid w:val="00192419"/>
    <w:rsid w:val="001A2F11"/>
    <w:rsid w:val="001C270D"/>
    <w:rsid w:val="001C44CA"/>
    <w:rsid w:val="001D3940"/>
    <w:rsid w:val="001E1D60"/>
    <w:rsid w:val="001E2320"/>
    <w:rsid w:val="001E5053"/>
    <w:rsid w:val="001F064D"/>
    <w:rsid w:val="001F5F07"/>
    <w:rsid w:val="00211544"/>
    <w:rsid w:val="00214E28"/>
    <w:rsid w:val="00224E6F"/>
    <w:rsid w:val="00241C3B"/>
    <w:rsid w:val="00244BAB"/>
    <w:rsid w:val="0025053C"/>
    <w:rsid w:val="00252070"/>
    <w:rsid w:val="00282A01"/>
    <w:rsid w:val="002B5783"/>
    <w:rsid w:val="002B7C0F"/>
    <w:rsid w:val="002F6199"/>
    <w:rsid w:val="002F7FCD"/>
    <w:rsid w:val="00303161"/>
    <w:rsid w:val="0031520F"/>
    <w:rsid w:val="0031595A"/>
    <w:rsid w:val="00336931"/>
    <w:rsid w:val="00352B81"/>
    <w:rsid w:val="0038428F"/>
    <w:rsid w:val="00384573"/>
    <w:rsid w:val="00386838"/>
    <w:rsid w:val="00394507"/>
    <w:rsid w:val="00394757"/>
    <w:rsid w:val="003964F2"/>
    <w:rsid w:val="003A0150"/>
    <w:rsid w:val="003A6D93"/>
    <w:rsid w:val="003E24DF"/>
    <w:rsid w:val="003F1A12"/>
    <w:rsid w:val="00400619"/>
    <w:rsid w:val="0041428F"/>
    <w:rsid w:val="004356AB"/>
    <w:rsid w:val="004A2B0D"/>
    <w:rsid w:val="004C76F5"/>
    <w:rsid w:val="004D0153"/>
    <w:rsid w:val="004F66C1"/>
    <w:rsid w:val="00503883"/>
    <w:rsid w:val="00506055"/>
    <w:rsid w:val="00535E8C"/>
    <w:rsid w:val="00582CEE"/>
    <w:rsid w:val="005A3AF2"/>
    <w:rsid w:val="005C2210"/>
    <w:rsid w:val="005D5168"/>
    <w:rsid w:val="005E46F6"/>
    <w:rsid w:val="005F371E"/>
    <w:rsid w:val="00615018"/>
    <w:rsid w:val="0062123A"/>
    <w:rsid w:val="006404C8"/>
    <w:rsid w:val="0064600F"/>
    <w:rsid w:val="00646E75"/>
    <w:rsid w:val="0065284F"/>
    <w:rsid w:val="00661446"/>
    <w:rsid w:val="006C012B"/>
    <w:rsid w:val="006E20B7"/>
    <w:rsid w:val="006F1F3E"/>
    <w:rsid w:val="006F6F10"/>
    <w:rsid w:val="007064AD"/>
    <w:rsid w:val="00735AFC"/>
    <w:rsid w:val="00783E79"/>
    <w:rsid w:val="007903C3"/>
    <w:rsid w:val="007B0387"/>
    <w:rsid w:val="007B1909"/>
    <w:rsid w:val="007B1965"/>
    <w:rsid w:val="007B5AE8"/>
    <w:rsid w:val="007C2EA0"/>
    <w:rsid w:val="007C7AFF"/>
    <w:rsid w:val="007D1A5B"/>
    <w:rsid w:val="007E6126"/>
    <w:rsid w:val="007F25E7"/>
    <w:rsid w:val="007F5192"/>
    <w:rsid w:val="0082386D"/>
    <w:rsid w:val="00824762"/>
    <w:rsid w:val="00831721"/>
    <w:rsid w:val="00853E92"/>
    <w:rsid w:val="00855EAD"/>
    <w:rsid w:val="00862229"/>
    <w:rsid w:val="00862A06"/>
    <w:rsid w:val="00867F37"/>
    <w:rsid w:val="008B0836"/>
    <w:rsid w:val="008B7577"/>
    <w:rsid w:val="008D0BB2"/>
    <w:rsid w:val="008F5992"/>
    <w:rsid w:val="008F6886"/>
    <w:rsid w:val="0091090E"/>
    <w:rsid w:val="0092341F"/>
    <w:rsid w:val="00932BF0"/>
    <w:rsid w:val="00935004"/>
    <w:rsid w:val="009A3D67"/>
    <w:rsid w:val="009D4497"/>
    <w:rsid w:val="009F1165"/>
    <w:rsid w:val="00A26FE7"/>
    <w:rsid w:val="00A60DDE"/>
    <w:rsid w:val="00A66B18"/>
    <w:rsid w:val="00A6783B"/>
    <w:rsid w:val="00A80F36"/>
    <w:rsid w:val="00A9208A"/>
    <w:rsid w:val="00A96CF8"/>
    <w:rsid w:val="00AA089B"/>
    <w:rsid w:val="00AA5277"/>
    <w:rsid w:val="00AC32AA"/>
    <w:rsid w:val="00AD062E"/>
    <w:rsid w:val="00AD0E82"/>
    <w:rsid w:val="00AE1388"/>
    <w:rsid w:val="00AF3982"/>
    <w:rsid w:val="00B06146"/>
    <w:rsid w:val="00B127DA"/>
    <w:rsid w:val="00B17F01"/>
    <w:rsid w:val="00B32B10"/>
    <w:rsid w:val="00B50294"/>
    <w:rsid w:val="00B52F5E"/>
    <w:rsid w:val="00B57D6E"/>
    <w:rsid w:val="00B93312"/>
    <w:rsid w:val="00BA7B04"/>
    <w:rsid w:val="00C701F7"/>
    <w:rsid w:val="00C70786"/>
    <w:rsid w:val="00C74586"/>
    <w:rsid w:val="00CB4C43"/>
    <w:rsid w:val="00CC3523"/>
    <w:rsid w:val="00CD5AD5"/>
    <w:rsid w:val="00D10958"/>
    <w:rsid w:val="00D45AEC"/>
    <w:rsid w:val="00D66593"/>
    <w:rsid w:val="00D93E03"/>
    <w:rsid w:val="00DA350B"/>
    <w:rsid w:val="00DB184A"/>
    <w:rsid w:val="00DB23AE"/>
    <w:rsid w:val="00DE6DA2"/>
    <w:rsid w:val="00DF2D30"/>
    <w:rsid w:val="00E10210"/>
    <w:rsid w:val="00E260D5"/>
    <w:rsid w:val="00E37444"/>
    <w:rsid w:val="00E405CE"/>
    <w:rsid w:val="00E4786A"/>
    <w:rsid w:val="00E55D74"/>
    <w:rsid w:val="00E6540C"/>
    <w:rsid w:val="00E67B9E"/>
    <w:rsid w:val="00E81E2A"/>
    <w:rsid w:val="00EA0D2B"/>
    <w:rsid w:val="00ED24EA"/>
    <w:rsid w:val="00EE0952"/>
    <w:rsid w:val="00F06684"/>
    <w:rsid w:val="00F62298"/>
    <w:rsid w:val="00F73FDB"/>
    <w:rsid w:val="00F8406A"/>
    <w:rsid w:val="00F9074C"/>
    <w:rsid w:val="00FA21AB"/>
    <w:rsid w:val="00FC2DD3"/>
    <w:rsid w:val="00FC7EE3"/>
    <w:rsid w:val="00FE0F43"/>
    <w:rsid w:val="00FF10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DAE139B5-FAA9-4F11-938A-36B709BB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98917197">
      <w:bodyDiv w:val="1"/>
      <w:marLeft w:val="0"/>
      <w:marRight w:val="0"/>
      <w:marTop w:val="0"/>
      <w:marBottom w:val="0"/>
      <w:divBdr>
        <w:top w:val="none" w:sz="0" w:space="0" w:color="auto"/>
        <w:left w:val="none" w:sz="0" w:space="0" w:color="auto"/>
        <w:bottom w:val="none" w:sz="0" w:space="0" w:color="auto"/>
        <w:right w:val="none" w:sz="0" w:space="0" w:color="auto"/>
      </w:divBdr>
    </w:div>
    <w:div w:id="112092784">
      <w:bodyDiv w:val="1"/>
      <w:marLeft w:val="0"/>
      <w:marRight w:val="0"/>
      <w:marTop w:val="0"/>
      <w:marBottom w:val="0"/>
      <w:divBdr>
        <w:top w:val="none" w:sz="0" w:space="0" w:color="auto"/>
        <w:left w:val="none" w:sz="0" w:space="0" w:color="auto"/>
        <w:bottom w:val="none" w:sz="0" w:space="0" w:color="auto"/>
        <w:right w:val="none" w:sz="0" w:space="0" w:color="auto"/>
      </w:divBdr>
    </w:div>
    <w:div w:id="135073292">
      <w:bodyDiv w:val="1"/>
      <w:marLeft w:val="0"/>
      <w:marRight w:val="0"/>
      <w:marTop w:val="0"/>
      <w:marBottom w:val="0"/>
      <w:divBdr>
        <w:top w:val="none" w:sz="0" w:space="0" w:color="auto"/>
        <w:left w:val="none" w:sz="0" w:space="0" w:color="auto"/>
        <w:bottom w:val="none" w:sz="0" w:space="0" w:color="auto"/>
        <w:right w:val="none" w:sz="0" w:space="0" w:color="auto"/>
      </w:divBdr>
    </w:div>
    <w:div w:id="148711252">
      <w:bodyDiv w:val="1"/>
      <w:marLeft w:val="0"/>
      <w:marRight w:val="0"/>
      <w:marTop w:val="0"/>
      <w:marBottom w:val="0"/>
      <w:divBdr>
        <w:top w:val="none" w:sz="0" w:space="0" w:color="auto"/>
        <w:left w:val="none" w:sz="0" w:space="0" w:color="auto"/>
        <w:bottom w:val="none" w:sz="0" w:space="0" w:color="auto"/>
        <w:right w:val="none" w:sz="0" w:space="0" w:color="auto"/>
      </w:divBdr>
    </w:div>
    <w:div w:id="175266415">
      <w:bodyDiv w:val="1"/>
      <w:marLeft w:val="0"/>
      <w:marRight w:val="0"/>
      <w:marTop w:val="0"/>
      <w:marBottom w:val="0"/>
      <w:divBdr>
        <w:top w:val="none" w:sz="0" w:space="0" w:color="auto"/>
        <w:left w:val="none" w:sz="0" w:space="0" w:color="auto"/>
        <w:bottom w:val="none" w:sz="0" w:space="0" w:color="auto"/>
        <w:right w:val="none" w:sz="0" w:space="0" w:color="auto"/>
      </w:divBdr>
    </w:div>
    <w:div w:id="205216125">
      <w:bodyDiv w:val="1"/>
      <w:marLeft w:val="0"/>
      <w:marRight w:val="0"/>
      <w:marTop w:val="0"/>
      <w:marBottom w:val="0"/>
      <w:divBdr>
        <w:top w:val="none" w:sz="0" w:space="0" w:color="auto"/>
        <w:left w:val="none" w:sz="0" w:space="0" w:color="auto"/>
        <w:bottom w:val="none" w:sz="0" w:space="0" w:color="auto"/>
        <w:right w:val="none" w:sz="0" w:space="0" w:color="auto"/>
      </w:divBdr>
    </w:div>
    <w:div w:id="315493451">
      <w:bodyDiv w:val="1"/>
      <w:marLeft w:val="0"/>
      <w:marRight w:val="0"/>
      <w:marTop w:val="0"/>
      <w:marBottom w:val="0"/>
      <w:divBdr>
        <w:top w:val="none" w:sz="0" w:space="0" w:color="auto"/>
        <w:left w:val="none" w:sz="0" w:space="0" w:color="auto"/>
        <w:bottom w:val="none" w:sz="0" w:space="0" w:color="auto"/>
        <w:right w:val="none" w:sz="0" w:space="0" w:color="auto"/>
      </w:divBdr>
    </w:div>
    <w:div w:id="328483762">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386222576">
      <w:bodyDiv w:val="1"/>
      <w:marLeft w:val="0"/>
      <w:marRight w:val="0"/>
      <w:marTop w:val="0"/>
      <w:marBottom w:val="0"/>
      <w:divBdr>
        <w:top w:val="none" w:sz="0" w:space="0" w:color="auto"/>
        <w:left w:val="none" w:sz="0" w:space="0" w:color="auto"/>
        <w:bottom w:val="none" w:sz="0" w:space="0" w:color="auto"/>
        <w:right w:val="none" w:sz="0" w:space="0" w:color="auto"/>
      </w:divBdr>
    </w:div>
    <w:div w:id="389427470">
      <w:bodyDiv w:val="1"/>
      <w:marLeft w:val="0"/>
      <w:marRight w:val="0"/>
      <w:marTop w:val="0"/>
      <w:marBottom w:val="0"/>
      <w:divBdr>
        <w:top w:val="none" w:sz="0" w:space="0" w:color="auto"/>
        <w:left w:val="none" w:sz="0" w:space="0" w:color="auto"/>
        <w:bottom w:val="none" w:sz="0" w:space="0" w:color="auto"/>
        <w:right w:val="none" w:sz="0" w:space="0" w:color="auto"/>
      </w:divBdr>
    </w:div>
    <w:div w:id="390273507">
      <w:bodyDiv w:val="1"/>
      <w:marLeft w:val="0"/>
      <w:marRight w:val="0"/>
      <w:marTop w:val="0"/>
      <w:marBottom w:val="0"/>
      <w:divBdr>
        <w:top w:val="none" w:sz="0" w:space="0" w:color="auto"/>
        <w:left w:val="none" w:sz="0" w:space="0" w:color="auto"/>
        <w:bottom w:val="none" w:sz="0" w:space="0" w:color="auto"/>
        <w:right w:val="none" w:sz="0" w:space="0" w:color="auto"/>
      </w:divBdr>
    </w:div>
    <w:div w:id="426000257">
      <w:bodyDiv w:val="1"/>
      <w:marLeft w:val="0"/>
      <w:marRight w:val="0"/>
      <w:marTop w:val="0"/>
      <w:marBottom w:val="0"/>
      <w:divBdr>
        <w:top w:val="none" w:sz="0" w:space="0" w:color="auto"/>
        <w:left w:val="none" w:sz="0" w:space="0" w:color="auto"/>
        <w:bottom w:val="none" w:sz="0" w:space="0" w:color="auto"/>
        <w:right w:val="none" w:sz="0" w:space="0" w:color="auto"/>
      </w:divBdr>
    </w:div>
    <w:div w:id="444156005">
      <w:bodyDiv w:val="1"/>
      <w:marLeft w:val="0"/>
      <w:marRight w:val="0"/>
      <w:marTop w:val="0"/>
      <w:marBottom w:val="0"/>
      <w:divBdr>
        <w:top w:val="none" w:sz="0" w:space="0" w:color="auto"/>
        <w:left w:val="none" w:sz="0" w:space="0" w:color="auto"/>
        <w:bottom w:val="none" w:sz="0" w:space="0" w:color="auto"/>
        <w:right w:val="none" w:sz="0" w:space="0" w:color="auto"/>
      </w:divBdr>
    </w:div>
    <w:div w:id="481119109">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26147302">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94067">
      <w:bodyDiv w:val="1"/>
      <w:marLeft w:val="0"/>
      <w:marRight w:val="0"/>
      <w:marTop w:val="0"/>
      <w:marBottom w:val="0"/>
      <w:divBdr>
        <w:top w:val="none" w:sz="0" w:space="0" w:color="auto"/>
        <w:left w:val="none" w:sz="0" w:space="0" w:color="auto"/>
        <w:bottom w:val="none" w:sz="0" w:space="0" w:color="auto"/>
        <w:right w:val="none" w:sz="0" w:space="0" w:color="auto"/>
      </w:divBdr>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76239410">
      <w:bodyDiv w:val="1"/>
      <w:marLeft w:val="0"/>
      <w:marRight w:val="0"/>
      <w:marTop w:val="0"/>
      <w:marBottom w:val="0"/>
      <w:divBdr>
        <w:top w:val="none" w:sz="0" w:space="0" w:color="auto"/>
        <w:left w:val="none" w:sz="0" w:space="0" w:color="auto"/>
        <w:bottom w:val="none" w:sz="0" w:space="0" w:color="auto"/>
        <w:right w:val="none" w:sz="0" w:space="0" w:color="auto"/>
      </w:divBdr>
    </w:div>
    <w:div w:id="937450833">
      <w:bodyDiv w:val="1"/>
      <w:marLeft w:val="0"/>
      <w:marRight w:val="0"/>
      <w:marTop w:val="0"/>
      <w:marBottom w:val="0"/>
      <w:divBdr>
        <w:top w:val="none" w:sz="0" w:space="0" w:color="auto"/>
        <w:left w:val="none" w:sz="0" w:space="0" w:color="auto"/>
        <w:bottom w:val="none" w:sz="0" w:space="0" w:color="auto"/>
        <w:right w:val="none" w:sz="0" w:space="0" w:color="auto"/>
      </w:divBdr>
    </w:div>
    <w:div w:id="974261430">
      <w:bodyDiv w:val="1"/>
      <w:marLeft w:val="0"/>
      <w:marRight w:val="0"/>
      <w:marTop w:val="0"/>
      <w:marBottom w:val="0"/>
      <w:divBdr>
        <w:top w:val="none" w:sz="0" w:space="0" w:color="auto"/>
        <w:left w:val="none" w:sz="0" w:space="0" w:color="auto"/>
        <w:bottom w:val="none" w:sz="0" w:space="0" w:color="auto"/>
        <w:right w:val="none" w:sz="0" w:space="0" w:color="auto"/>
      </w:divBdr>
    </w:div>
    <w:div w:id="1015035685">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4916564">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26512455">
      <w:bodyDiv w:val="1"/>
      <w:marLeft w:val="0"/>
      <w:marRight w:val="0"/>
      <w:marTop w:val="0"/>
      <w:marBottom w:val="0"/>
      <w:divBdr>
        <w:top w:val="none" w:sz="0" w:space="0" w:color="auto"/>
        <w:left w:val="none" w:sz="0" w:space="0" w:color="auto"/>
        <w:bottom w:val="none" w:sz="0" w:space="0" w:color="auto"/>
        <w:right w:val="none" w:sz="0" w:space="0" w:color="auto"/>
      </w:divBdr>
    </w:div>
    <w:div w:id="1135560695">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74496231">
      <w:bodyDiv w:val="1"/>
      <w:marLeft w:val="0"/>
      <w:marRight w:val="0"/>
      <w:marTop w:val="0"/>
      <w:marBottom w:val="0"/>
      <w:divBdr>
        <w:top w:val="none" w:sz="0" w:space="0" w:color="auto"/>
        <w:left w:val="none" w:sz="0" w:space="0" w:color="auto"/>
        <w:bottom w:val="none" w:sz="0" w:space="0" w:color="auto"/>
        <w:right w:val="none" w:sz="0" w:space="0" w:color="auto"/>
      </w:divBdr>
    </w:div>
    <w:div w:id="1178665245">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193032747">
      <w:bodyDiv w:val="1"/>
      <w:marLeft w:val="0"/>
      <w:marRight w:val="0"/>
      <w:marTop w:val="0"/>
      <w:marBottom w:val="0"/>
      <w:divBdr>
        <w:top w:val="none" w:sz="0" w:space="0" w:color="auto"/>
        <w:left w:val="none" w:sz="0" w:space="0" w:color="auto"/>
        <w:bottom w:val="none" w:sz="0" w:space="0" w:color="auto"/>
        <w:right w:val="none" w:sz="0" w:space="0" w:color="auto"/>
      </w:divBdr>
    </w:div>
    <w:div w:id="1253783915">
      <w:bodyDiv w:val="1"/>
      <w:marLeft w:val="0"/>
      <w:marRight w:val="0"/>
      <w:marTop w:val="0"/>
      <w:marBottom w:val="0"/>
      <w:divBdr>
        <w:top w:val="none" w:sz="0" w:space="0" w:color="auto"/>
        <w:left w:val="none" w:sz="0" w:space="0" w:color="auto"/>
        <w:bottom w:val="none" w:sz="0" w:space="0" w:color="auto"/>
        <w:right w:val="none" w:sz="0" w:space="0" w:color="auto"/>
      </w:divBdr>
    </w:div>
    <w:div w:id="1262376427">
      <w:bodyDiv w:val="1"/>
      <w:marLeft w:val="0"/>
      <w:marRight w:val="0"/>
      <w:marTop w:val="0"/>
      <w:marBottom w:val="0"/>
      <w:divBdr>
        <w:top w:val="none" w:sz="0" w:space="0" w:color="auto"/>
        <w:left w:val="none" w:sz="0" w:space="0" w:color="auto"/>
        <w:bottom w:val="none" w:sz="0" w:space="0" w:color="auto"/>
        <w:right w:val="none" w:sz="0" w:space="0" w:color="auto"/>
      </w:divBdr>
    </w:div>
    <w:div w:id="1271162921">
      <w:bodyDiv w:val="1"/>
      <w:marLeft w:val="0"/>
      <w:marRight w:val="0"/>
      <w:marTop w:val="0"/>
      <w:marBottom w:val="0"/>
      <w:divBdr>
        <w:top w:val="none" w:sz="0" w:space="0" w:color="auto"/>
        <w:left w:val="none" w:sz="0" w:space="0" w:color="auto"/>
        <w:bottom w:val="none" w:sz="0" w:space="0" w:color="auto"/>
        <w:right w:val="none" w:sz="0" w:space="0" w:color="auto"/>
      </w:divBdr>
    </w:div>
    <w:div w:id="1279219978">
      <w:bodyDiv w:val="1"/>
      <w:marLeft w:val="0"/>
      <w:marRight w:val="0"/>
      <w:marTop w:val="0"/>
      <w:marBottom w:val="0"/>
      <w:divBdr>
        <w:top w:val="none" w:sz="0" w:space="0" w:color="auto"/>
        <w:left w:val="none" w:sz="0" w:space="0" w:color="auto"/>
        <w:bottom w:val="none" w:sz="0" w:space="0" w:color="auto"/>
        <w:right w:val="none" w:sz="0" w:space="0" w:color="auto"/>
      </w:divBdr>
    </w:div>
    <w:div w:id="1311406082">
      <w:bodyDiv w:val="1"/>
      <w:marLeft w:val="0"/>
      <w:marRight w:val="0"/>
      <w:marTop w:val="0"/>
      <w:marBottom w:val="0"/>
      <w:divBdr>
        <w:top w:val="none" w:sz="0" w:space="0" w:color="auto"/>
        <w:left w:val="none" w:sz="0" w:space="0" w:color="auto"/>
        <w:bottom w:val="none" w:sz="0" w:space="0" w:color="auto"/>
        <w:right w:val="none" w:sz="0" w:space="0" w:color="auto"/>
      </w:divBdr>
    </w:div>
    <w:div w:id="1312751946">
      <w:bodyDiv w:val="1"/>
      <w:marLeft w:val="0"/>
      <w:marRight w:val="0"/>
      <w:marTop w:val="0"/>
      <w:marBottom w:val="0"/>
      <w:divBdr>
        <w:top w:val="none" w:sz="0" w:space="0" w:color="auto"/>
        <w:left w:val="none" w:sz="0" w:space="0" w:color="auto"/>
        <w:bottom w:val="none" w:sz="0" w:space="0" w:color="auto"/>
        <w:right w:val="none" w:sz="0" w:space="0" w:color="auto"/>
      </w:divBdr>
    </w:div>
    <w:div w:id="1345597322">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26343050">
      <w:bodyDiv w:val="1"/>
      <w:marLeft w:val="0"/>
      <w:marRight w:val="0"/>
      <w:marTop w:val="0"/>
      <w:marBottom w:val="0"/>
      <w:divBdr>
        <w:top w:val="none" w:sz="0" w:space="0" w:color="auto"/>
        <w:left w:val="none" w:sz="0" w:space="0" w:color="auto"/>
        <w:bottom w:val="none" w:sz="0" w:space="0" w:color="auto"/>
        <w:right w:val="none" w:sz="0" w:space="0" w:color="auto"/>
      </w:divBdr>
    </w:div>
    <w:div w:id="1427002558">
      <w:bodyDiv w:val="1"/>
      <w:marLeft w:val="0"/>
      <w:marRight w:val="0"/>
      <w:marTop w:val="0"/>
      <w:marBottom w:val="0"/>
      <w:divBdr>
        <w:top w:val="none" w:sz="0" w:space="0" w:color="auto"/>
        <w:left w:val="none" w:sz="0" w:space="0" w:color="auto"/>
        <w:bottom w:val="none" w:sz="0" w:space="0" w:color="auto"/>
        <w:right w:val="none" w:sz="0" w:space="0" w:color="auto"/>
      </w:divBdr>
    </w:div>
    <w:div w:id="1428117050">
      <w:bodyDiv w:val="1"/>
      <w:marLeft w:val="0"/>
      <w:marRight w:val="0"/>
      <w:marTop w:val="0"/>
      <w:marBottom w:val="0"/>
      <w:divBdr>
        <w:top w:val="none" w:sz="0" w:space="0" w:color="auto"/>
        <w:left w:val="none" w:sz="0" w:space="0" w:color="auto"/>
        <w:bottom w:val="none" w:sz="0" w:space="0" w:color="auto"/>
        <w:right w:val="none" w:sz="0" w:space="0" w:color="auto"/>
      </w:divBdr>
    </w:div>
    <w:div w:id="14395243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8618201">
      <w:bodyDiv w:val="1"/>
      <w:marLeft w:val="0"/>
      <w:marRight w:val="0"/>
      <w:marTop w:val="0"/>
      <w:marBottom w:val="0"/>
      <w:divBdr>
        <w:top w:val="none" w:sz="0" w:space="0" w:color="auto"/>
        <w:left w:val="none" w:sz="0" w:space="0" w:color="auto"/>
        <w:bottom w:val="none" w:sz="0" w:space="0" w:color="auto"/>
        <w:right w:val="none" w:sz="0" w:space="0" w:color="auto"/>
      </w:divBdr>
    </w:div>
    <w:div w:id="1476751013">
      <w:bodyDiv w:val="1"/>
      <w:marLeft w:val="0"/>
      <w:marRight w:val="0"/>
      <w:marTop w:val="0"/>
      <w:marBottom w:val="0"/>
      <w:divBdr>
        <w:top w:val="none" w:sz="0" w:space="0" w:color="auto"/>
        <w:left w:val="none" w:sz="0" w:space="0" w:color="auto"/>
        <w:bottom w:val="none" w:sz="0" w:space="0" w:color="auto"/>
        <w:right w:val="none" w:sz="0" w:space="0" w:color="auto"/>
      </w:divBdr>
    </w:div>
    <w:div w:id="1505708373">
      <w:bodyDiv w:val="1"/>
      <w:marLeft w:val="0"/>
      <w:marRight w:val="0"/>
      <w:marTop w:val="0"/>
      <w:marBottom w:val="0"/>
      <w:divBdr>
        <w:top w:val="none" w:sz="0" w:space="0" w:color="auto"/>
        <w:left w:val="none" w:sz="0" w:space="0" w:color="auto"/>
        <w:bottom w:val="none" w:sz="0" w:space="0" w:color="auto"/>
        <w:right w:val="none" w:sz="0" w:space="0" w:color="auto"/>
      </w:divBdr>
    </w:div>
    <w:div w:id="1529489490">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30240282">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39010948">
      <w:bodyDiv w:val="1"/>
      <w:marLeft w:val="0"/>
      <w:marRight w:val="0"/>
      <w:marTop w:val="0"/>
      <w:marBottom w:val="0"/>
      <w:divBdr>
        <w:top w:val="none" w:sz="0" w:space="0" w:color="auto"/>
        <w:left w:val="none" w:sz="0" w:space="0" w:color="auto"/>
        <w:bottom w:val="none" w:sz="0" w:space="0" w:color="auto"/>
        <w:right w:val="none" w:sz="0" w:space="0" w:color="auto"/>
      </w:divBdr>
    </w:div>
    <w:div w:id="1747798185">
      <w:bodyDiv w:val="1"/>
      <w:marLeft w:val="0"/>
      <w:marRight w:val="0"/>
      <w:marTop w:val="0"/>
      <w:marBottom w:val="0"/>
      <w:divBdr>
        <w:top w:val="none" w:sz="0" w:space="0" w:color="auto"/>
        <w:left w:val="none" w:sz="0" w:space="0" w:color="auto"/>
        <w:bottom w:val="none" w:sz="0" w:space="0" w:color="auto"/>
        <w:right w:val="none" w:sz="0" w:space="0" w:color="auto"/>
      </w:divBdr>
    </w:div>
    <w:div w:id="1748500734">
      <w:bodyDiv w:val="1"/>
      <w:marLeft w:val="0"/>
      <w:marRight w:val="0"/>
      <w:marTop w:val="0"/>
      <w:marBottom w:val="0"/>
      <w:divBdr>
        <w:top w:val="none" w:sz="0" w:space="0" w:color="auto"/>
        <w:left w:val="none" w:sz="0" w:space="0" w:color="auto"/>
        <w:bottom w:val="none" w:sz="0" w:space="0" w:color="auto"/>
        <w:right w:val="none" w:sz="0" w:space="0" w:color="auto"/>
      </w:divBdr>
    </w:div>
    <w:div w:id="1802310328">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30902">
      <w:bodyDiv w:val="1"/>
      <w:marLeft w:val="0"/>
      <w:marRight w:val="0"/>
      <w:marTop w:val="0"/>
      <w:marBottom w:val="0"/>
      <w:divBdr>
        <w:top w:val="none" w:sz="0" w:space="0" w:color="auto"/>
        <w:left w:val="none" w:sz="0" w:space="0" w:color="auto"/>
        <w:bottom w:val="none" w:sz="0" w:space="0" w:color="auto"/>
        <w:right w:val="none" w:sz="0" w:space="0" w:color="auto"/>
      </w:divBdr>
    </w:div>
    <w:div w:id="1908683603">
      <w:bodyDiv w:val="1"/>
      <w:marLeft w:val="0"/>
      <w:marRight w:val="0"/>
      <w:marTop w:val="0"/>
      <w:marBottom w:val="0"/>
      <w:divBdr>
        <w:top w:val="none" w:sz="0" w:space="0" w:color="auto"/>
        <w:left w:val="none" w:sz="0" w:space="0" w:color="auto"/>
        <w:bottom w:val="none" w:sz="0" w:space="0" w:color="auto"/>
        <w:right w:val="none" w:sz="0" w:space="0" w:color="auto"/>
      </w:divBdr>
    </w:div>
    <w:div w:id="1987391363">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05087366">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904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92</TotalTime>
  <Pages>3</Pages>
  <Words>566</Words>
  <Characters>3229</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36</cp:revision>
  <dcterms:created xsi:type="dcterms:W3CDTF">2025-03-06T10:00:00Z</dcterms:created>
  <dcterms:modified xsi:type="dcterms:W3CDTF">2025-07-12T16:00:00Z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