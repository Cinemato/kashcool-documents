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18854FE9" w:rsidR="005F371E" w:rsidRPr="00252070" w:rsidRDefault="005F371E" w:rsidP="00052FF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استمارة تنفيذ استراتيجية تعليمية – التعلم </w:t>
                            </w:r>
                            <w:r w:rsidR="00052FF2" w:rsidRPr="00052FF2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بالتجارب المعملية الافتراضية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18854FE9" w:rsidR="005F371E" w:rsidRPr="00252070" w:rsidRDefault="005F371E" w:rsidP="00052FF2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استمارة تنفيذ استراتيجية تعليمية – التعلم </w:t>
                      </w:r>
                      <w:r w:rsidR="00052FF2" w:rsidRPr="00052FF2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بالتجارب المعملية الافتراضية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734"/>
              <w:gridCol w:w="2781"/>
              <w:gridCol w:w="228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0657A4" w:rsidRPr="005A3AF2" w14:paraId="582CEF1B" w14:textId="77777777" w:rsidTr="00B2491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9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2E1B6CD9" w:rsidR="000657A4" w:rsidRPr="005A3AF2" w:rsidRDefault="000657A4" w:rsidP="000657A4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التعلم </w:t>
                  </w:r>
                  <w:r w:rsidRPr="00052FF2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>بالتجارب المعملية الافتراضية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42358AFB" w:rsidR="000657A4" w:rsidRPr="005A3AF2" w:rsidRDefault="000657A4" w:rsidP="000657A4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{teacherName}</w:t>
                  </w:r>
                </w:p>
              </w:tc>
              <w:tc>
                <w:tcPr>
                  <w:tcW w:w="1020" w:type="pct"/>
                </w:tcPr>
                <w:p w14:paraId="68EEA02F" w14:textId="1B21A8AF" w:rsidR="000657A4" w:rsidRPr="005A3AF2" w:rsidRDefault="000657A4" w:rsidP="000657A4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{executionDate}</w:t>
                  </w:r>
                </w:p>
              </w:tc>
              <w:tc>
                <w:tcPr>
                  <w:tcW w:w="1094" w:type="pct"/>
                </w:tcPr>
                <w:p w14:paraId="25841BD8" w14:textId="755111D2" w:rsidR="000657A4" w:rsidRPr="005A3AF2" w:rsidRDefault="000657A4" w:rsidP="000657A4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{schoolYear}</w:t>
                  </w:r>
                </w:p>
              </w:tc>
            </w:tr>
            <w:tr w:rsidR="008E38A8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2090AEBB" w:rsidR="008E38A8" w:rsidRPr="00252070" w:rsidRDefault="008E38A8" w:rsidP="008E38A8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3971F50C" w:rsidR="008E38A8" w:rsidRPr="00252070" w:rsidRDefault="008E38A8" w:rsidP="008E38A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249E731B" w:rsidR="008E38A8" w:rsidRPr="00252070" w:rsidRDefault="008E38A8" w:rsidP="008E38A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76717DB2" w:rsidR="008E38A8" w:rsidRPr="00252070" w:rsidRDefault="008E38A8" w:rsidP="008E38A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8E38A8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7AF007A0" w:rsidR="008E38A8" w:rsidRPr="00E00F13" w:rsidRDefault="008E38A8" w:rsidP="008E38A8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65618FF7" w:rsidR="008E38A8" w:rsidRPr="00E00F13" w:rsidRDefault="008E38A8" w:rsidP="008E38A8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6ADCE6E5" w:rsidR="008E38A8" w:rsidRPr="00E00F13" w:rsidRDefault="008E38A8" w:rsidP="008E38A8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3792DC2C" w:rsidR="008E38A8" w:rsidRPr="00E00F13" w:rsidRDefault="008E38A8" w:rsidP="008E38A8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8E38A8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069ABAE1" w:rsidR="008E38A8" w:rsidRPr="005A3AF2" w:rsidRDefault="008E38A8" w:rsidP="008E38A8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8E38A8" w:rsidRPr="005A3AF2" w:rsidRDefault="008E38A8" w:rsidP="008E38A8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8E38A8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113A264B" w:rsidR="008E38A8" w:rsidRPr="00252070" w:rsidRDefault="008E38A8" w:rsidP="00B24914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8E38A8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4DA9A277" w:rsidR="008E38A8" w:rsidRPr="00252070" w:rsidRDefault="008E38A8" w:rsidP="00B24914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8E38A8" w:rsidRPr="00252070" w:rsidRDefault="008E38A8" w:rsidP="008E38A8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8E38A8" w:rsidRPr="005A3AF2" w14:paraId="483A9663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1" w:type="pct"/>
                  <w:gridSpan w:val="2"/>
                </w:tcPr>
                <w:p w14:paraId="25A2CA70" w14:textId="1B6EA162" w:rsidR="008E38A8" w:rsidRPr="00252070" w:rsidRDefault="008E38A8" w:rsidP="00B24914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B6424">
                    <w:rPr>
                      <w:rFonts w:ascii="Arial" w:hAnsi="Arial" w:cs="Arial"/>
                      <w:color w:val="auto"/>
                      <w:rtl/>
                    </w:rPr>
                    <w:t>عدد الطلاب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 xml:space="preserve"> ({studentCount})</w:t>
                  </w:r>
                  <w:r>
                    <w:rPr>
                      <w:rFonts w:ascii="Arial" w:hAnsi="Arial" w:cs="Arial"/>
                      <w:color w:val="auto"/>
                    </w:rPr>
                    <w:t xml:space="preserve"> </w:t>
                  </w:r>
                </w:p>
              </w:tc>
              <w:tc>
                <w:tcPr>
                  <w:tcW w:w="3319" w:type="pct"/>
                  <w:gridSpan w:val="5"/>
                </w:tcPr>
                <w:p w14:paraId="713CE56E" w14:textId="59E43725" w:rsidR="008E38A8" w:rsidRPr="00252070" w:rsidRDefault="008E38A8" w:rsidP="00B24914">
                  <w:pPr>
                    <w:bidi/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آلية توزيع الطلاب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{mixedLevels}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{sharedInterests}{/distribution}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8E38A8" w:rsidRPr="005A3AF2" w14:paraId="4BE099AB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4668F200" w:rsidR="008E38A8" w:rsidRPr="00252070" w:rsidRDefault="008E38A8" w:rsidP="00964AF4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271B2C6B" w:rsidR="008E38A8" w:rsidRPr="00252070" w:rsidRDefault="008E38A8" w:rsidP="00964AF4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45388581" w:rsidR="0013431F" w:rsidRPr="0013431F" w:rsidRDefault="004F0033" w:rsidP="004F0033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4F0033">
                    <w:rPr>
                      <w:rFonts w:ascii="Arial" w:hAnsi="Arial" w:cs="Arial"/>
                      <w:color w:val="auto"/>
                      <w:rtl/>
                    </w:rPr>
                    <w:t>هي أسلوب حديث في التدريس يستخدم برامج أو محاكاة رقمية لتمكين الطلاب من تنفيذ تجارب علمية عبر الإنترنت أو باستخدام برامج تعليمية، دون الحاجة إلى التواجد في مختبر فعلي</w:t>
                  </w:r>
                  <w:r w:rsidRPr="004F0033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5F371E" w:rsidRPr="005A3AF2" w14:paraId="631A8F31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5F371E" w:rsidRPr="00252070" w:rsidRDefault="005F371E" w:rsidP="00C73C6D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914CBD" w:rsidRPr="005A3AF2" w14:paraId="7E1526CB" w14:textId="77777777" w:rsidTr="00914C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1" w:type="pct"/>
                  <w:tcBorders>
                    <w:bottom w:val="nil"/>
                  </w:tcBorders>
                  <w:shd w:val="clear" w:color="auto" w:fill="auto"/>
                </w:tcPr>
                <w:p w14:paraId="3544C56A" w14:textId="3967C902" w:rsidR="00914CBD" w:rsidRPr="0096074A" w:rsidRDefault="00914CBD" w:rsidP="00914CBD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{#</w:t>
                  </w:r>
                </w:p>
              </w:tc>
              <w:tc>
                <w:tcPr>
                  <w:tcW w:w="4649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5D973441" w:rsidR="00914CBD" w:rsidRPr="0096074A" w:rsidRDefault="00914CBD" w:rsidP="00914CBD">
                  <w:pPr>
                    <w:bidi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6F02BB" w:rsidRPr="005A3AF2" w14:paraId="0DE065F5" w14:textId="77777777" w:rsidTr="0096074A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t>خطوات التنفيذ:</w:t>
                  </w:r>
                </w:p>
                <w:p w14:paraId="314779A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6F02BB" w:rsidRPr="005A3AF2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B7A3C" w:rsidRPr="005A3AF2" w14:paraId="41DA7B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A038824" w14:textId="01A491D6" w:rsidR="004F0033" w:rsidRPr="004F0033" w:rsidRDefault="004F0033" w:rsidP="008E38A8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4F0033">
                    <w:rPr>
                      <w:rFonts w:ascii="Arial" w:hAnsi="Arial" w:cs="Arial" w:hint="cs"/>
                      <w:color w:val="auto"/>
                      <w:rtl/>
                    </w:rPr>
                    <w:t>تحديد</w:t>
                  </w:r>
                  <w:r w:rsidRPr="004F0033">
                    <w:rPr>
                      <w:rFonts w:ascii="Arial" w:hAnsi="Arial" w:cs="Arial"/>
                      <w:color w:val="auto"/>
                      <w:rtl/>
                    </w:rPr>
                    <w:t xml:space="preserve"> </w:t>
                  </w:r>
                  <w:r w:rsidRPr="004F0033">
                    <w:rPr>
                      <w:rFonts w:ascii="Arial" w:hAnsi="Arial" w:cs="Arial" w:hint="cs"/>
                      <w:color w:val="auto"/>
                      <w:rtl/>
                    </w:rPr>
                    <w:t>الهدف</w:t>
                  </w:r>
                  <w:r w:rsidRPr="004F0033">
                    <w:rPr>
                      <w:rFonts w:ascii="Arial" w:hAnsi="Arial" w:cs="Arial"/>
                      <w:color w:val="auto"/>
                      <w:rtl/>
                    </w:rPr>
                    <w:t xml:space="preserve"> </w:t>
                  </w:r>
                  <w:r w:rsidRPr="004F0033">
                    <w:rPr>
                      <w:rFonts w:ascii="Arial" w:hAnsi="Arial" w:cs="Arial" w:hint="cs"/>
                      <w:color w:val="auto"/>
                      <w:rtl/>
                    </w:rPr>
                    <w:t>من</w:t>
                  </w:r>
                  <w:r w:rsidRPr="004F0033">
                    <w:rPr>
                      <w:rFonts w:ascii="Arial" w:hAnsi="Arial" w:cs="Arial"/>
                      <w:color w:val="auto"/>
                      <w:rtl/>
                    </w:rPr>
                    <w:t xml:space="preserve"> </w:t>
                  </w:r>
                  <w:r w:rsidRPr="004F0033">
                    <w:rPr>
                      <w:rFonts w:ascii="Arial" w:hAnsi="Arial" w:cs="Arial" w:hint="cs"/>
                      <w:color w:val="auto"/>
                      <w:rtl/>
                    </w:rPr>
                    <w:t>التجربة</w:t>
                  </w:r>
                  <w:r w:rsidRPr="004F0033">
                    <w:rPr>
                      <w:rFonts w:ascii="Arial" w:hAnsi="Arial" w:cs="Arial"/>
                      <w:color w:val="auto"/>
                      <w:rtl/>
                    </w:rPr>
                    <w:t>:</w:t>
                  </w:r>
                </w:p>
                <w:p w14:paraId="648AA21F" w14:textId="77777777" w:rsidR="004F0033" w:rsidRPr="004F0033" w:rsidRDefault="004F0033" w:rsidP="004F0033">
                  <w:pPr>
                    <w:bidi/>
                    <w:spacing w:line="276" w:lineRule="auto"/>
                    <w:ind w:left="1440"/>
                    <w:rPr>
                      <w:rFonts w:ascii="Arial" w:hAnsi="Arial" w:cs="Arial"/>
                      <w:color w:val="auto"/>
                    </w:rPr>
                  </w:pPr>
                </w:p>
                <w:p w14:paraId="57CBD5EB" w14:textId="77777777" w:rsidR="00DB7A3C" w:rsidRPr="005A3AF2" w:rsidRDefault="00DB7A3C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</w:p>
              </w:tc>
            </w:tr>
            <w:tr w:rsidR="00DB7A3C" w:rsidRPr="005A3AF2" w14:paraId="70BBA5B3" w14:textId="77777777" w:rsidTr="00DB184A">
              <w:trPr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C24F444" w14:textId="13A625D8" w:rsidR="00DB7A3C" w:rsidRPr="004F0033" w:rsidRDefault="004F0033" w:rsidP="004F0033">
                  <w:pPr>
                    <w:bidi/>
                    <w:spacing w:line="276" w:lineRule="auto"/>
                    <w:ind w:left="1440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4F0033">
                    <w:rPr>
                      <w:rFonts w:ascii="Arial" w:hAnsi="Arial" w:cs="Arial"/>
                      <w:color w:val="auto"/>
                      <w:rtl/>
                    </w:rPr>
                    <w:t>تحديد المفهوم العلمي المراد تعلمه (مثل: قوانين نيوتن – تفاعلات كيميائية – دوائر كهربائية)</w:t>
                  </w:r>
                  <w:r w:rsidRPr="004F0033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3B81732B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152DE92D" w:rsidR="00DB7A3C" w:rsidRPr="00DB7A3C" w:rsidRDefault="0011423D" w:rsidP="008E38A8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1423D">
                    <w:rPr>
                      <w:rFonts w:ascii="Arial" w:hAnsi="Arial" w:cs="Arial"/>
                      <w:color w:val="auto"/>
                      <w:rtl/>
                    </w:rPr>
                    <w:t>اختيار منصة أو برنامج مناسب</w:t>
                  </w:r>
                  <w:r w:rsidRPr="0011423D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</w:tc>
            </w:tr>
            <w:tr w:rsidR="00DB7A3C" w:rsidRPr="005A3AF2" w14:paraId="7A563D47" w14:textId="77777777" w:rsidTr="00DB7A3C">
              <w:trPr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D9B7528" w14:textId="55A20363" w:rsidR="0011423D" w:rsidRPr="0011423D" w:rsidRDefault="0011423D" w:rsidP="008E38A8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11423D">
                    <w:rPr>
                      <w:rFonts w:ascii="Arial" w:hAnsi="Arial" w:cs="Arial"/>
                      <w:color w:val="auto"/>
                      <w:rtl/>
                    </w:rPr>
                    <w:t>مثل</w:t>
                  </w:r>
                  <w:r w:rsidRPr="0011423D">
                    <w:rPr>
                      <w:rFonts w:ascii="Arial" w:hAnsi="Arial" w:cs="Arial"/>
                      <w:color w:val="auto"/>
                    </w:rPr>
                    <w:t>: PhET Interactive Simulations</w:t>
                  </w:r>
                  <w:r w:rsidRPr="0011423D">
                    <w:rPr>
                      <w:rFonts w:ascii="Arial" w:hAnsi="Arial" w:cs="Arial"/>
                      <w:color w:val="auto"/>
                      <w:rtl/>
                    </w:rPr>
                    <w:t>، أو</w:t>
                  </w:r>
                  <w:r w:rsidRPr="0011423D">
                    <w:rPr>
                      <w:rFonts w:ascii="Arial" w:hAnsi="Arial" w:cs="Arial"/>
                      <w:color w:val="auto"/>
                    </w:rPr>
                    <w:t xml:space="preserve"> Labster</w:t>
                  </w:r>
                  <w:r w:rsidRPr="0011423D">
                    <w:rPr>
                      <w:rFonts w:ascii="Arial" w:hAnsi="Arial" w:cs="Arial"/>
                      <w:color w:val="auto"/>
                      <w:rtl/>
                    </w:rPr>
                    <w:t>، أو برامج تعليمية أخرى</w:t>
                  </w:r>
                  <w:r w:rsidRPr="0011423D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380414E" w14:textId="4368C9CD" w:rsidR="00DB7A3C" w:rsidRPr="0011423D" w:rsidRDefault="0011423D" w:rsidP="008E38A8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11423D">
                    <w:rPr>
                      <w:rFonts w:ascii="Arial" w:hAnsi="Arial" w:cs="Arial"/>
                      <w:color w:val="auto"/>
                      <w:rtl/>
                    </w:rPr>
                    <w:lastRenderedPageBreak/>
                    <w:t>التأكد من أن المحتوى موثوق ومناسب للمرحلة الدراسية</w:t>
                  </w:r>
                  <w:r>
                    <w:rPr>
                      <w:rFonts w:ascii="Arial" w:hAnsi="Arial" w:cs="Arial" w:hint="cs"/>
                      <w:color w:val="auto"/>
                      <w:rtl/>
                    </w:rPr>
                    <w:t>.</w:t>
                  </w:r>
                </w:p>
              </w:tc>
            </w:tr>
            <w:tr w:rsidR="00DB7A3C" w:rsidRPr="005A3AF2" w14:paraId="462D3700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49DE99D8" w:rsidR="00DB7A3C" w:rsidRPr="008E25E2" w:rsidRDefault="008E25E2" w:rsidP="00C4202B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lastRenderedPageBreak/>
                    <w:t xml:space="preserve">3-  </w:t>
                  </w:r>
                  <w:r w:rsidR="00C4202B" w:rsidRPr="00C4202B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تهيئة الطلاب نظرياً</w:t>
                  </w:r>
                  <w:r w:rsidR="00C4202B" w:rsidRPr="00C4202B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F761C87" w14:textId="77777777" w:rsidTr="00DB7A3C">
              <w:trPr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BF0E14E" w14:textId="68FE62AC" w:rsidR="00C4202B" w:rsidRPr="00C4202B" w:rsidRDefault="00C4202B" w:rsidP="008E38A8">
                  <w:pPr>
                    <w:pStyle w:val="ListParagraph"/>
                    <w:numPr>
                      <w:ilvl w:val="0"/>
                      <w:numId w:val="7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C4202B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شرح الفكرة العامة للتجربة والمصطلحات الأساسية</w:t>
                  </w:r>
                  <w:r w:rsidRPr="00C4202B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  <w:p w14:paraId="5B9648DD" w14:textId="3FFD05F0" w:rsidR="00DB7A3C" w:rsidRPr="00C35CC4" w:rsidRDefault="00C4202B" w:rsidP="008E38A8">
                  <w:pPr>
                    <w:pStyle w:val="ListParagraph"/>
                    <w:numPr>
                      <w:ilvl w:val="0"/>
                      <w:numId w:val="7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C4202B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توضيح كيفية استخدام البرنامج أو المنصة</w:t>
                  </w:r>
                  <w:r w:rsidRPr="00C4202B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7C8B9EF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4D05F487" w:rsidR="00DB7A3C" w:rsidRPr="008E25E2" w:rsidRDefault="008E25E2" w:rsidP="005C5423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="005C5423"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تنفيذ التجربة افتراضياً</w:t>
                  </w:r>
                  <w:r w:rsidR="005C5423"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6679358" w14:textId="77777777" w:rsidTr="008E25E2">
              <w:trPr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F307703" w14:textId="2438FB87" w:rsidR="005C5423" w:rsidRPr="005C5423" w:rsidRDefault="005C5423" w:rsidP="008E38A8">
                  <w:pPr>
                    <w:pStyle w:val="ListParagraph"/>
                    <w:numPr>
                      <w:ilvl w:val="0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توجيه الطلاب لإجراء الخطوات بأنفسهم عبر أجهزتهم</w:t>
                  </w:r>
                  <w:r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9D33366" w14:textId="355FAE81" w:rsidR="00DB7A3C" w:rsidRPr="005C5423" w:rsidRDefault="005C5423" w:rsidP="008E38A8">
                  <w:pPr>
                    <w:pStyle w:val="ListParagraph"/>
                    <w:numPr>
                      <w:ilvl w:val="0"/>
                      <w:numId w:val="8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الطلب منهم تسجيل النتائج والملاحظات</w:t>
                  </w:r>
                  <w:r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0889473C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4FD0DA62" w:rsidR="00DB7A3C" w:rsidRPr="008E25E2" w:rsidRDefault="008E25E2" w:rsidP="005C5423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="005C5423"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تحليل النتائج والاستنتاج</w:t>
                  </w:r>
                  <w:r w:rsidR="005C5423"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025462B9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251E901" w14:textId="1F3562C3" w:rsidR="005C5423" w:rsidRPr="005C5423" w:rsidRDefault="005C5423" w:rsidP="008E38A8">
                  <w:pPr>
                    <w:pStyle w:val="ListParagraph"/>
                    <w:numPr>
                      <w:ilvl w:val="0"/>
                      <w:numId w:val="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مناقشة النتائج بشكل جماعي أو فردي</w:t>
                  </w:r>
                  <w:r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333B3B08" w14:textId="778BF970" w:rsidR="00DB7A3C" w:rsidRPr="005C5423" w:rsidRDefault="005C5423" w:rsidP="008E38A8">
                  <w:pPr>
                    <w:pStyle w:val="ListParagraph"/>
                    <w:numPr>
                      <w:ilvl w:val="0"/>
                      <w:numId w:val="9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5C5423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طرح أسئلة تحليلية: ماذا لاحظت؟ ما العوامل المؤثرة؟ هل تغيرت النتائج عند تعديل المتغيرات؟</w:t>
                  </w:r>
                </w:p>
              </w:tc>
            </w:tr>
            <w:tr w:rsidR="008E25E2" w:rsidRPr="005A3AF2" w14:paraId="37584E03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33D11715" w:rsidR="008E25E2" w:rsidRPr="008E25E2" w:rsidRDefault="008E25E2" w:rsidP="008E25E2">
                  <w:pPr>
                    <w:bidi/>
                    <w:spacing w:before="100" w:beforeAutospacing="1" w:after="100" w:afterAutospacing="1"/>
                    <w:ind w:left="108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="005E4DF2" w:rsidRPr="005E4DF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التقييم والمتابعة:</w:t>
                  </w:r>
                </w:p>
              </w:tc>
            </w:tr>
            <w:tr w:rsidR="008E25E2" w:rsidRPr="005A3AF2" w14:paraId="3F6C1737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00EBDB3C" w14:textId="151034E2" w:rsidR="005E4DF2" w:rsidRPr="005E4DF2" w:rsidRDefault="005E4DF2" w:rsidP="008E38A8">
                  <w:pPr>
                    <w:pStyle w:val="ListParagraph"/>
                    <w:numPr>
                      <w:ilvl w:val="0"/>
                      <w:numId w:val="10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5E4DF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كتابة تقرير مختبري، أو تقديم عرض، أو حل ورقة عمل رقمية</w:t>
                  </w:r>
                  <w:r w:rsidRPr="005E4DF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58F4B90D" w14:textId="06967AA6" w:rsidR="008E25E2" w:rsidRPr="005E4DF2" w:rsidRDefault="005E4DF2" w:rsidP="008E38A8">
                  <w:pPr>
                    <w:pStyle w:val="ListParagraph"/>
                    <w:numPr>
                      <w:ilvl w:val="0"/>
                      <w:numId w:val="10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5E4DF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تقييم مدى تحقيق الأهداف التعليمية</w:t>
                  </w:r>
                  <w:r w:rsidRPr="005E4DF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lastRenderedPageBreak/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F61E9D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053D6DCE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3949E4E2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0FEA7FDF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F61E9D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34A9B95A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0922E5E5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413B27EE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F61E9D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6FC944AE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5BA3331D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7F16D56D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F61E9D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352A5517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428288A6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22A91BB3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F61E9D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539BF984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606844BA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7096B6F7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F61E9D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3A63EEC3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6602D284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2A99ABFF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F61E9D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5008BC74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00581132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6842D8F5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F61E9D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697DEA5F" w:rsidR="00F61E9D" w:rsidRPr="005A3AF2" w:rsidRDefault="00F61E9D" w:rsidP="00F61E9D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5AA2D18B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47497601" w:rsidR="00F61E9D" w:rsidRPr="005A3AF2" w:rsidRDefault="00F61E9D" w:rsidP="00F61E9D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6DD33801" w14:textId="77777777" w:rsidR="002D2316" w:rsidRDefault="002D2316" w:rsidP="002D2316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lastRenderedPageBreak/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B9EE546" w14:textId="77777777" w:rsidR="0022177E" w:rsidRPr="0022177E" w:rsidRDefault="0022177E" w:rsidP="008E38A8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ضعف الإنترنت أو قلة الأجهزة لدى بعض الطلاب.</w:t>
            </w:r>
          </w:p>
          <w:p w14:paraId="28F74FA2" w14:textId="77777777" w:rsidR="0022177E" w:rsidRPr="0022177E" w:rsidRDefault="0022177E" w:rsidP="008E38A8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عدم إتقان بعض الطلاب للتعامل مع المنصات.</w:t>
            </w:r>
          </w:p>
          <w:p w14:paraId="2B0F1D09" w14:textId="77777777" w:rsidR="0022177E" w:rsidRPr="0022177E" w:rsidRDefault="0022177E" w:rsidP="008E38A8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غياب التفاعل الحسي مقارنة بالمختبر الواقعي.</w:t>
            </w:r>
          </w:p>
          <w:p w14:paraId="32F6C9C5" w14:textId="217D591A" w:rsidR="006A3406" w:rsidRPr="00282A01" w:rsidRDefault="0022177E" w:rsidP="008E38A8">
            <w:pPr>
              <w:pStyle w:val="ListParagraph"/>
              <w:numPr>
                <w:ilvl w:val="0"/>
                <w:numId w:val="1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مراقبة أداء الطلاب في الوقت الحقيقي.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2D1FA29C" w14:textId="77777777" w:rsidR="0022177E" w:rsidRPr="0022177E" w:rsidRDefault="0022177E" w:rsidP="008E38A8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اختيار تجارب خفيفة وسهلة الاستخدام من حيث التقنية.</w:t>
            </w:r>
          </w:p>
          <w:p w14:paraId="7DCBBD77" w14:textId="77777777" w:rsidR="0022177E" w:rsidRPr="0022177E" w:rsidRDefault="0022177E" w:rsidP="008E38A8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تدريب الطلاب على استخدام المنصة أو البرنامج مسبقًا.</w:t>
            </w:r>
          </w:p>
          <w:p w14:paraId="3C43F080" w14:textId="77777777" w:rsidR="0022177E" w:rsidRPr="0022177E" w:rsidRDefault="0022177E" w:rsidP="008E38A8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تقديم دروس مسجلة أو إرشادات فيديو.</w:t>
            </w:r>
          </w:p>
          <w:p w14:paraId="41B904AA" w14:textId="77777777" w:rsidR="0022177E" w:rsidRPr="0022177E" w:rsidRDefault="0022177E" w:rsidP="008E38A8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تشجيع العمل الجماعي من خلال تقسيم الطلاب لمجموعات يعملون على التجربة معًا.</w:t>
            </w:r>
          </w:p>
          <w:p w14:paraId="0C0F3C6F" w14:textId="328A1FDC" w:rsidR="00B14E5E" w:rsidRPr="0022177E" w:rsidRDefault="0022177E" w:rsidP="008E38A8">
            <w:pPr>
              <w:pStyle w:val="ListParagraph"/>
              <w:numPr>
                <w:ilvl w:val="1"/>
                <w:numId w:val="2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2177E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استخدام التجارب الافتراضية كمكمل للتجريب الواقعي (إن أمكن).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60A51634" w14:textId="77777777" w:rsidR="00684CF3" w:rsidRPr="00684CF3" w:rsidRDefault="00684CF3" w:rsidP="008E38A8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84CF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تأكد من أن التجربة تحاكي الواقع بدقة من حيث الخطوات والنتائج.</w:t>
            </w:r>
          </w:p>
          <w:p w14:paraId="31917270" w14:textId="77777777" w:rsidR="00684CF3" w:rsidRPr="00684CF3" w:rsidRDefault="00684CF3" w:rsidP="008E38A8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84CF3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اجعل النشاط الافتراضي تفاعلياً وليس مشاهدة فقط.</w:t>
            </w:r>
          </w:p>
          <w:p w14:paraId="35E0021F" w14:textId="77777777" w:rsidR="00684CF3" w:rsidRPr="00684CF3" w:rsidRDefault="00684CF3" w:rsidP="008E38A8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84CF3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استخدم أدوات تقييم متنوعة (مناقشة – تقارير – اختبارات قصيرة).</w:t>
            </w:r>
          </w:p>
          <w:p w14:paraId="33C676DD" w14:textId="32CFEC94" w:rsidR="00B14E5E" w:rsidRPr="004D0153" w:rsidRDefault="00684CF3" w:rsidP="008E38A8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684CF3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اربط كل تجربة افتراضية بموقف حياتي واقعي لتحفيز الفهم والتطبيق.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9F2AB4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6DC4AABF" w:rsidR="009F2AB4" w:rsidRPr="005A3AF2" w:rsidRDefault="009F2AB4" w:rsidP="009F2AB4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{#attachments}{studentActivitiesPhotos}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{studentAssessments}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A14868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7D24CFFC" w:rsidR="00A14868" w:rsidRPr="00CF47DE" w:rsidRDefault="00A14868" w:rsidP="00A14868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{tracherName}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084BE239" w:rsidR="00A14868" w:rsidRPr="00CF47DE" w:rsidRDefault="00A14868" w:rsidP="00A14868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{principalName}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61B74" w14:textId="77777777" w:rsidR="00AF2317" w:rsidRDefault="00AF2317" w:rsidP="00A66B18">
      <w:pPr>
        <w:spacing w:before="0" w:after="0"/>
      </w:pPr>
      <w:r>
        <w:separator/>
      </w:r>
    </w:p>
  </w:endnote>
  <w:endnote w:type="continuationSeparator" w:id="0">
    <w:p w14:paraId="0596BAC3" w14:textId="77777777" w:rsidR="00AF2317" w:rsidRDefault="00AF2317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94A9E" w14:textId="77777777" w:rsidR="00AF2317" w:rsidRDefault="00AF2317" w:rsidP="00A66B18">
      <w:pPr>
        <w:spacing w:before="0" w:after="0"/>
      </w:pPr>
      <w:r>
        <w:separator/>
      </w:r>
    </w:p>
  </w:footnote>
  <w:footnote w:type="continuationSeparator" w:id="0">
    <w:p w14:paraId="03F555FA" w14:textId="77777777" w:rsidR="00AF2317" w:rsidRDefault="00AF2317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FF260C"/>
    <w:multiLevelType w:val="hybridMultilevel"/>
    <w:tmpl w:val="9A8A4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D54A1"/>
    <w:multiLevelType w:val="hybridMultilevel"/>
    <w:tmpl w:val="E8ACA0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75004D"/>
    <w:multiLevelType w:val="hybridMultilevel"/>
    <w:tmpl w:val="6A607F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715546E"/>
    <w:multiLevelType w:val="hybridMultilevel"/>
    <w:tmpl w:val="A132A3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DA65A21"/>
    <w:multiLevelType w:val="hybridMultilevel"/>
    <w:tmpl w:val="B950E8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FE4082"/>
    <w:multiLevelType w:val="hybridMultilevel"/>
    <w:tmpl w:val="F8207B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0382318">
    <w:abstractNumId w:val="4"/>
  </w:num>
  <w:num w:numId="2" w16cid:durableId="950165330">
    <w:abstractNumId w:val="2"/>
  </w:num>
  <w:num w:numId="3" w16cid:durableId="656039198">
    <w:abstractNumId w:val="0"/>
  </w:num>
  <w:num w:numId="4" w16cid:durableId="1013268340">
    <w:abstractNumId w:val="1"/>
  </w:num>
  <w:num w:numId="5" w16cid:durableId="1592081740">
    <w:abstractNumId w:val="9"/>
  </w:num>
  <w:num w:numId="6" w16cid:durableId="615143288">
    <w:abstractNumId w:val="7"/>
  </w:num>
  <w:num w:numId="7" w16cid:durableId="1140540466">
    <w:abstractNumId w:val="8"/>
  </w:num>
  <w:num w:numId="8" w16cid:durableId="305669152">
    <w:abstractNumId w:val="3"/>
  </w:num>
  <w:num w:numId="9" w16cid:durableId="855585066">
    <w:abstractNumId w:val="5"/>
  </w:num>
  <w:num w:numId="10" w16cid:durableId="2033990798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30C2F"/>
    <w:rsid w:val="0003676F"/>
    <w:rsid w:val="00045B93"/>
    <w:rsid w:val="00052FF2"/>
    <w:rsid w:val="000657A4"/>
    <w:rsid w:val="00083BAA"/>
    <w:rsid w:val="000E330D"/>
    <w:rsid w:val="0010680C"/>
    <w:rsid w:val="0011423D"/>
    <w:rsid w:val="00117029"/>
    <w:rsid w:val="0013431F"/>
    <w:rsid w:val="00152B0B"/>
    <w:rsid w:val="001766D6"/>
    <w:rsid w:val="00192419"/>
    <w:rsid w:val="001C270D"/>
    <w:rsid w:val="001C5502"/>
    <w:rsid w:val="001C65EC"/>
    <w:rsid w:val="001E2320"/>
    <w:rsid w:val="001F5F07"/>
    <w:rsid w:val="00214E28"/>
    <w:rsid w:val="0022177E"/>
    <w:rsid w:val="00252070"/>
    <w:rsid w:val="002572C0"/>
    <w:rsid w:val="00282A01"/>
    <w:rsid w:val="002D2316"/>
    <w:rsid w:val="0031520F"/>
    <w:rsid w:val="00352B81"/>
    <w:rsid w:val="00385592"/>
    <w:rsid w:val="00394507"/>
    <w:rsid w:val="00394757"/>
    <w:rsid w:val="003964F2"/>
    <w:rsid w:val="003A0150"/>
    <w:rsid w:val="003E24DF"/>
    <w:rsid w:val="0041428F"/>
    <w:rsid w:val="00430A2D"/>
    <w:rsid w:val="004A2B0D"/>
    <w:rsid w:val="004D0153"/>
    <w:rsid w:val="004D38DA"/>
    <w:rsid w:val="004F0033"/>
    <w:rsid w:val="00503883"/>
    <w:rsid w:val="00544155"/>
    <w:rsid w:val="00582CEE"/>
    <w:rsid w:val="0058502D"/>
    <w:rsid w:val="005A3AF2"/>
    <w:rsid w:val="005C2210"/>
    <w:rsid w:val="005C5423"/>
    <w:rsid w:val="005E46F6"/>
    <w:rsid w:val="005E4DF2"/>
    <w:rsid w:val="005F371E"/>
    <w:rsid w:val="00615018"/>
    <w:rsid w:val="0062123A"/>
    <w:rsid w:val="00640B6D"/>
    <w:rsid w:val="00646E75"/>
    <w:rsid w:val="00684CF3"/>
    <w:rsid w:val="006906B2"/>
    <w:rsid w:val="006A0FC7"/>
    <w:rsid w:val="006A3406"/>
    <w:rsid w:val="006C012B"/>
    <w:rsid w:val="006E15B1"/>
    <w:rsid w:val="006F02BB"/>
    <w:rsid w:val="006F6F10"/>
    <w:rsid w:val="00711B4D"/>
    <w:rsid w:val="00726089"/>
    <w:rsid w:val="00762003"/>
    <w:rsid w:val="00783DCD"/>
    <w:rsid w:val="00783E79"/>
    <w:rsid w:val="007B0387"/>
    <w:rsid w:val="007B1909"/>
    <w:rsid w:val="007B1965"/>
    <w:rsid w:val="007B5AE8"/>
    <w:rsid w:val="007F5192"/>
    <w:rsid w:val="00831721"/>
    <w:rsid w:val="00862A06"/>
    <w:rsid w:val="008E25E2"/>
    <w:rsid w:val="008E38A8"/>
    <w:rsid w:val="0091090E"/>
    <w:rsid w:val="0091337C"/>
    <w:rsid w:val="00914CBD"/>
    <w:rsid w:val="00924190"/>
    <w:rsid w:val="00932BF0"/>
    <w:rsid w:val="00935004"/>
    <w:rsid w:val="0096074A"/>
    <w:rsid w:val="00964AF4"/>
    <w:rsid w:val="009A3D67"/>
    <w:rsid w:val="009F2AB4"/>
    <w:rsid w:val="00A14868"/>
    <w:rsid w:val="00A26FE7"/>
    <w:rsid w:val="00A66B18"/>
    <w:rsid w:val="00A6783B"/>
    <w:rsid w:val="00A96CF8"/>
    <w:rsid w:val="00AA089B"/>
    <w:rsid w:val="00AC32AA"/>
    <w:rsid w:val="00AE1388"/>
    <w:rsid w:val="00AE38B8"/>
    <w:rsid w:val="00AF2317"/>
    <w:rsid w:val="00AF3982"/>
    <w:rsid w:val="00B14E5E"/>
    <w:rsid w:val="00B24914"/>
    <w:rsid w:val="00B32B10"/>
    <w:rsid w:val="00B50294"/>
    <w:rsid w:val="00B5126C"/>
    <w:rsid w:val="00B57D6E"/>
    <w:rsid w:val="00B93312"/>
    <w:rsid w:val="00B96EF0"/>
    <w:rsid w:val="00C35CC4"/>
    <w:rsid w:val="00C4202B"/>
    <w:rsid w:val="00C701F7"/>
    <w:rsid w:val="00C70786"/>
    <w:rsid w:val="00C73C6D"/>
    <w:rsid w:val="00CB3058"/>
    <w:rsid w:val="00CC6F85"/>
    <w:rsid w:val="00CD4F81"/>
    <w:rsid w:val="00CF47DE"/>
    <w:rsid w:val="00D10958"/>
    <w:rsid w:val="00D66593"/>
    <w:rsid w:val="00D91198"/>
    <w:rsid w:val="00D93E03"/>
    <w:rsid w:val="00DA350B"/>
    <w:rsid w:val="00DB184A"/>
    <w:rsid w:val="00DB7A3C"/>
    <w:rsid w:val="00DE6DA2"/>
    <w:rsid w:val="00DF2D30"/>
    <w:rsid w:val="00E00F13"/>
    <w:rsid w:val="00E10210"/>
    <w:rsid w:val="00E260D5"/>
    <w:rsid w:val="00E405CE"/>
    <w:rsid w:val="00E4786A"/>
    <w:rsid w:val="00E55D74"/>
    <w:rsid w:val="00E6540C"/>
    <w:rsid w:val="00E81BEC"/>
    <w:rsid w:val="00E81E2A"/>
    <w:rsid w:val="00EA0D2B"/>
    <w:rsid w:val="00ED2178"/>
    <w:rsid w:val="00EE0952"/>
    <w:rsid w:val="00F06684"/>
    <w:rsid w:val="00F61E9D"/>
    <w:rsid w:val="00F97ECA"/>
    <w:rsid w:val="00FA5645"/>
    <w:rsid w:val="00FB341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0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15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31</cp:revision>
  <dcterms:created xsi:type="dcterms:W3CDTF">2025-02-21T19:02:00Z</dcterms:created>
  <dcterms:modified xsi:type="dcterms:W3CDTF">2025-07-11T20:51:00Z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