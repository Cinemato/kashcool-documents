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3D8F69B0" w:rsidR="005F371E" w:rsidRPr="00252070" w:rsidRDefault="005F371E" w:rsidP="00C230F3">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3D8F69B0" w:rsidR="005F371E" w:rsidRPr="00252070" w:rsidRDefault="005F371E" w:rsidP="00C230F3">
                      <w:pPr>
                        <w:rPr>
                          <w:rFonts w:ascii="Arial" w:hAnsi="Arial" w:cs="Arial"/>
                          <w:b/>
                          <w:bCs/>
                          <w:color w:val="auto"/>
                          <w:sz w:val="32"/>
                          <w:szCs w:val="32"/>
                        </w:rPr>
                      </w:pPr>
                      <w:r w:rsidRPr="00252070">
                        <w:rPr>
                          <w:rFonts w:ascii="Arial" w:hAnsi="Arial" w:cs="Arial"/>
                          <w:b/>
                          <w:bCs/>
                          <w:color w:val="auto"/>
                          <w:sz w:val="32"/>
                          <w:szCs w:val="32"/>
                          <w:rtl/>
                        </w:rPr>
                        <w:t xml:space="preserve">استمارة تنفيذ استراتيجية تعليمية – التعلم </w:t>
                      </w:r>
                      <w:r w:rsidR="00C230F3" w:rsidRPr="00C230F3">
                        <w:rPr>
                          <w:rFonts w:ascii="Arial" w:hAnsi="Arial" w:cs="Arial"/>
                          <w:b/>
                          <w:bCs/>
                          <w:color w:val="auto"/>
                          <w:sz w:val="32"/>
                          <w:szCs w:val="32"/>
                          <w:rtl/>
                        </w:rPr>
                        <w:t>بالرحلات التعليمية</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54"/>
              <w:gridCol w:w="2520"/>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504D75" w:rsidRPr="005A3AF2" w14:paraId="582CEF1B" w14:textId="77777777" w:rsidTr="00B60C5C">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6138AE72" w:rsidR="00504D75" w:rsidRPr="005A3AF2" w:rsidRDefault="00504D75" w:rsidP="00504D75">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C230F3">
                    <w:rPr>
                      <w:rFonts w:ascii="Arial" w:hAnsi="Arial" w:cs="Arial"/>
                      <w:color w:val="0070C0"/>
                      <w:sz w:val="28"/>
                      <w:szCs w:val="28"/>
                      <w:rtl/>
                    </w:rPr>
                    <w:t>بالرحلات التعليمية</w:t>
                  </w:r>
                </w:p>
              </w:tc>
              <w:tc>
                <w:tcPr>
                  <w:tcW w:w="1096" w:type="pct"/>
                  <w:gridSpan w:val="2"/>
                </w:tcPr>
                <w:p w14:paraId="4DA25DA0" w14:textId="05164FDB"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44024872"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26A2069F" w:rsidR="00504D75" w:rsidRPr="005A3AF2" w:rsidRDefault="00504D75" w:rsidP="00504D75">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3E6EA3"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57DBAB71" w:rsidR="003E6EA3" w:rsidRPr="00252070" w:rsidRDefault="003E6EA3" w:rsidP="003E6EA3">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224B7AC1"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7E84936"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070880B7" w:rsidR="003E6EA3" w:rsidRPr="00252070" w:rsidRDefault="003E6EA3" w:rsidP="003E6EA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3E6EA3"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6C3EA2F3" w:rsidR="003E6EA3" w:rsidRPr="00E00F13" w:rsidRDefault="003E6EA3" w:rsidP="003E6EA3">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39FE4681"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6AE39103"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373F0B3D" w:rsidR="003E6EA3" w:rsidRPr="00E00F13" w:rsidRDefault="003E6EA3" w:rsidP="003E6EA3">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3E6EA3"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54ECCB39" w:rsidR="003E6EA3" w:rsidRPr="005A3AF2" w:rsidRDefault="003E6EA3" w:rsidP="003E6EA3">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3E6EA3" w:rsidRPr="005A3AF2"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3E6EA3"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17C812A6" w:rsidR="003E6EA3" w:rsidRPr="00252070" w:rsidRDefault="003E6EA3" w:rsidP="00504D75">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3E6EA3"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5D36B9FB" w:rsidR="003E6EA3" w:rsidRPr="00252070" w:rsidRDefault="003E6EA3" w:rsidP="00504D75">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3E6EA3" w:rsidRPr="00252070" w:rsidRDefault="003E6EA3" w:rsidP="003E6EA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D75A70" w:rsidRPr="005A3AF2" w14:paraId="32B2E2C1" w14:textId="77777777" w:rsidTr="00D75A70">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54AD3F9" w14:textId="3BB61CBB" w:rsidR="00D75A70" w:rsidRPr="00252070" w:rsidRDefault="00D75A70" w:rsidP="00D75A70">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w:t>
                  </w:r>
                  <w:proofErr w:type="spellStart"/>
                  <w:r w:rsidRPr="001B6424">
                    <w:rPr>
                      <w:rFonts w:ascii="Arial" w:hAnsi="Arial" w:cs="Arial"/>
                      <w:color w:val="auto"/>
                    </w:rPr>
                    <w:t>studentCount</w:t>
                  </w:r>
                  <w:proofErr w:type="spellEnd"/>
                  <w:r w:rsidRPr="001B6424">
                    <w:rPr>
                      <w:rFonts w:ascii="Arial" w:hAnsi="Arial" w:cs="Arial"/>
                      <w:color w:val="auto"/>
                    </w:rPr>
                    <w:t>})</w:t>
                  </w:r>
                </w:p>
              </w:tc>
            </w:tr>
            <w:tr w:rsidR="00F84ED9" w:rsidRPr="005A3AF2" w14:paraId="483A9663" w14:textId="77777777" w:rsidTr="00B30483">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7FA7EDF0" w:rsidR="00F84ED9" w:rsidRPr="00252070" w:rsidRDefault="00F84ED9" w:rsidP="00F84ED9">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47BDC585" w:rsidR="00F84ED9" w:rsidRPr="00252070" w:rsidRDefault="00F84ED9" w:rsidP="00F84ED9">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3E6EA3"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770418E" w:rsidR="003E6EA3" w:rsidRPr="00252070" w:rsidRDefault="003E6EA3" w:rsidP="003E6EA3">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163271" w:rsidR="003E6EA3" w:rsidRPr="00252070" w:rsidRDefault="003E6EA3" w:rsidP="00504D75">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AC45410" w:rsidR="0013431F" w:rsidRPr="002327A1" w:rsidRDefault="002327A1" w:rsidP="002327A1">
                  <w:pPr>
                    <w:bidi/>
                    <w:spacing w:line="360" w:lineRule="auto"/>
                    <w:ind w:left="0"/>
                    <w:rPr>
                      <w:rFonts w:ascii="Segoe UI Emoji" w:hAnsi="Segoe UI Emoji" w:cs="Segoe UI Emoji"/>
                      <w:color w:val="auto"/>
                      <w:rtl/>
                    </w:rPr>
                  </w:pPr>
                  <w:r w:rsidRPr="002327A1">
                    <w:rPr>
                      <w:rFonts w:ascii="Arial" w:hAnsi="Arial" w:cs="Arial"/>
                      <w:color w:val="auto"/>
                      <w:rtl/>
                    </w:rPr>
                    <w:t>هي أسلوب تعليمي يهدف إلى ربط المعرفة النظرية بالواقع العملي، من خلال زيارة أماكن خارج الصف الدراسي (مثل المتاحف، المصانع، المزارع، المعارض...) لاكتشاف المفاهيم وتطبيقها على أرض الواقع، مما يعزز الفهم ويحفّز حب التعلم</w:t>
                  </w:r>
                  <w:r w:rsidRPr="002327A1">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F371E">
                  <w:pPr>
                    <w:spacing w:line="360" w:lineRule="auto"/>
                    <w:jc w:val="center"/>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267305" w:rsidRPr="005A3AF2" w14:paraId="7E1526CB" w14:textId="77777777" w:rsidTr="00267305">
              <w:trPr>
                <w:trHeight w:val="438"/>
              </w:trPr>
              <w:tc>
                <w:tcPr>
                  <w:cnfStyle w:val="001000000000" w:firstRow="0" w:lastRow="0" w:firstColumn="1" w:lastColumn="0" w:oddVBand="0" w:evenVBand="0" w:oddHBand="0" w:evenHBand="0" w:firstRowFirstColumn="0" w:firstRowLastColumn="0" w:lastRowFirstColumn="0" w:lastRowLastColumn="0"/>
                  <w:tcW w:w="265" w:type="pct"/>
                  <w:tcBorders>
                    <w:bottom w:val="nil"/>
                  </w:tcBorders>
                  <w:shd w:val="clear" w:color="auto" w:fill="auto"/>
                </w:tcPr>
                <w:p w14:paraId="16CAC406" w14:textId="702F46D9" w:rsidR="00267305" w:rsidRPr="0096074A" w:rsidRDefault="000B0547" w:rsidP="00267305">
                  <w:pPr>
                    <w:bidi/>
                    <w:ind w:left="0"/>
                    <w:rPr>
                      <w:rFonts w:ascii="Arial" w:hAnsi="Arial" w:cs="Arial"/>
                      <w:b w:val="0"/>
                      <w:bCs w:val="0"/>
                      <w:color w:val="auto"/>
                    </w:rPr>
                  </w:pPr>
                  <w:r w:rsidRPr="000B0547">
                    <w:rPr>
                      <w:rFonts w:ascii="Arial" w:hAnsi="Arial" w:cs="Arial"/>
                      <w:color w:val="auto"/>
                    </w:rPr>
                    <w:t>{#goals}{inde</w:t>
                  </w:r>
                  <w:r w:rsidRPr="000B0547">
                    <w:rPr>
                      <w:rFonts w:ascii="Arial" w:hAnsi="Arial" w:cs="Arial"/>
                      <w:color w:val="auto"/>
                    </w:rPr>
                    <w:lastRenderedPageBreak/>
                    <w:t>x}</w:t>
                  </w:r>
                </w:p>
              </w:tc>
              <w:tc>
                <w:tcPr>
                  <w:tcW w:w="4735" w:type="pct"/>
                  <w:gridSpan w:val="6"/>
                  <w:tcBorders>
                    <w:bottom w:val="nil"/>
                  </w:tcBorders>
                  <w:shd w:val="clear" w:color="auto" w:fill="auto"/>
                </w:tcPr>
                <w:p w14:paraId="0D7935E4" w14:textId="0D8D0163" w:rsidR="00267305" w:rsidRPr="0096074A" w:rsidRDefault="00267305" w:rsidP="00267305">
                  <w:pPr>
                    <w:bidi/>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b/>
                      <w:bCs/>
                      <w:color w:val="auto"/>
                    </w:rPr>
                    <w:lastRenderedPageBreak/>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9BDCC7F" w:rsidR="00DB7A3C" w:rsidRPr="005C6F35" w:rsidRDefault="005C6F35" w:rsidP="005C6F35">
                  <w:pPr>
                    <w:pStyle w:val="ListParagraph"/>
                    <w:numPr>
                      <w:ilvl w:val="0"/>
                      <w:numId w:val="35"/>
                    </w:numPr>
                    <w:bidi/>
                    <w:spacing w:line="360" w:lineRule="auto"/>
                    <w:rPr>
                      <w:rFonts w:ascii="Arial" w:hAnsi="Arial" w:cs="Arial"/>
                      <w:color w:val="auto"/>
                      <w:sz w:val="32"/>
                      <w:szCs w:val="32"/>
                      <w:rtl/>
                    </w:rPr>
                  </w:pPr>
                  <w:r w:rsidRPr="005C6F35">
                    <w:rPr>
                      <w:rFonts w:ascii="Arial" w:hAnsi="Arial" w:cs="Arial"/>
                      <w:color w:val="auto"/>
                      <w:rtl/>
                    </w:rPr>
                    <w:t>تحديد الأهداف التعليمية</w:t>
                  </w:r>
                  <w:r w:rsidRPr="005C6F35">
                    <w:rPr>
                      <w:rFonts w:ascii="Arial" w:hAnsi="Arial" w:cs="Arial"/>
                      <w:color w:val="auto"/>
                    </w:rPr>
                    <w:t>:</w:t>
                  </w: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066FAE8E" w:rsidR="00DB7A3C" w:rsidRPr="00DB7A3C" w:rsidRDefault="006557B1" w:rsidP="006557B1">
                  <w:pPr>
                    <w:pStyle w:val="ListParagraph"/>
                    <w:bidi/>
                    <w:spacing w:line="276" w:lineRule="auto"/>
                    <w:ind w:left="1800"/>
                    <w:rPr>
                      <w:rFonts w:ascii="Arial" w:hAnsi="Arial" w:cs="Arial"/>
                      <w:b w:val="0"/>
                      <w:bCs w:val="0"/>
                      <w:color w:val="auto"/>
                      <w:rtl/>
                    </w:rPr>
                  </w:pPr>
                  <w:r w:rsidRPr="006557B1">
                    <w:rPr>
                      <w:rFonts w:ascii="Arial" w:hAnsi="Arial" w:cs="Arial"/>
                      <w:color w:val="auto"/>
                      <w:rtl/>
                    </w:rPr>
                    <w:t>ما الذي تريد من الطلاب تعلمه من الرحلة؟ (مثلاً: فهم دورة الماء، أو التعرف على الآثار...)</w:t>
                  </w:r>
                  <w:r w:rsidRPr="006557B1">
                    <w:rPr>
                      <w:rFonts w:ascii="Arial" w:hAnsi="Arial" w:cs="Arial"/>
                      <w:color w:val="auto"/>
                    </w:rPr>
                    <w:t>.</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7E0D0054" w:rsidR="00DB7A3C" w:rsidRPr="00DB7A3C" w:rsidRDefault="006557B1" w:rsidP="006557B1">
                  <w:pPr>
                    <w:pStyle w:val="ListParagraph"/>
                    <w:numPr>
                      <w:ilvl w:val="0"/>
                      <w:numId w:val="35"/>
                    </w:numPr>
                    <w:bidi/>
                    <w:spacing w:line="276" w:lineRule="auto"/>
                    <w:rPr>
                      <w:rFonts w:ascii="Arial" w:hAnsi="Arial" w:cs="Arial"/>
                      <w:color w:val="auto"/>
                      <w:rtl/>
                    </w:rPr>
                  </w:pPr>
                  <w:r w:rsidRPr="006557B1">
                    <w:rPr>
                      <w:rFonts w:ascii="Arial" w:hAnsi="Arial" w:cs="Arial"/>
                      <w:color w:val="auto"/>
                      <w:rtl/>
                    </w:rPr>
                    <w:t>اختيار المكان المناسب</w:t>
                  </w:r>
                  <w:r w:rsidRPr="006557B1">
                    <w:rPr>
                      <w:rFonts w:ascii="Arial" w:hAnsi="Arial" w:cs="Arial"/>
                      <w:color w:val="auto"/>
                    </w:rPr>
                    <w:t>:</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380414E" w14:textId="2A3D0205" w:rsidR="00DB7A3C" w:rsidRPr="006557B1" w:rsidRDefault="006557B1" w:rsidP="006557B1">
                  <w:pPr>
                    <w:pStyle w:val="ListParagraph"/>
                    <w:bidi/>
                    <w:ind w:left="1800"/>
                    <w:rPr>
                      <w:rFonts w:ascii="Arial" w:hAnsi="Arial" w:cs="Arial"/>
                      <w:color w:val="auto"/>
                      <w:rtl/>
                    </w:rPr>
                  </w:pPr>
                  <w:r w:rsidRPr="006557B1">
                    <w:rPr>
                      <w:rFonts w:ascii="Arial" w:hAnsi="Arial" w:cs="Arial"/>
                      <w:color w:val="auto"/>
                      <w:rtl/>
                    </w:rPr>
                    <w:t>يجب أن يكون مرتبطًا بالموضوع الدراسي ومناسبًا لعمر الطلاب وأهداف الرحلة</w:t>
                  </w:r>
                  <w:r w:rsidRPr="006557B1">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446F5EA0" w:rsidR="00DB7A3C" w:rsidRPr="008E25E2" w:rsidRDefault="008E25E2" w:rsidP="006557B1">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6557B1" w:rsidRPr="006557B1">
                    <w:rPr>
                      <w:rFonts w:ascii="Arial" w:eastAsia="Times New Roman" w:hAnsi="Arial" w:cs="Arial"/>
                      <w:color w:val="auto"/>
                      <w:kern w:val="0"/>
                      <w:rtl/>
                    </w:rPr>
                    <w:t>التخطيط والتنظيم</w:t>
                  </w:r>
                  <w:r w:rsidR="006557B1" w:rsidRPr="006557B1">
                    <w:rPr>
                      <w:rFonts w:ascii="Arial" w:eastAsia="Times New Roman" w:hAnsi="Arial" w:cs="Arial"/>
                      <w:color w:val="auto"/>
                      <w:kern w:val="0"/>
                    </w:rPr>
                    <w:t>:</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EED8204" w14:textId="2D05D7D7"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التنسيق مع الجهة المستضيفة</w:t>
                  </w:r>
                  <w:r w:rsidRPr="006557B1">
                    <w:rPr>
                      <w:rFonts w:ascii="Arial" w:eastAsia="Times New Roman" w:hAnsi="Arial" w:cs="Arial"/>
                      <w:color w:val="auto"/>
                      <w:kern w:val="0"/>
                    </w:rPr>
                    <w:t>.</w:t>
                  </w:r>
                </w:p>
                <w:p w14:paraId="18A19FF5" w14:textId="5741A910"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تحديد موعد الرحلة والمدة</w:t>
                  </w:r>
                  <w:r w:rsidRPr="006557B1">
                    <w:rPr>
                      <w:rFonts w:ascii="Arial" w:eastAsia="Times New Roman" w:hAnsi="Arial" w:cs="Arial"/>
                      <w:color w:val="auto"/>
                      <w:kern w:val="0"/>
                    </w:rPr>
                    <w:t>.</w:t>
                  </w:r>
                </w:p>
                <w:p w14:paraId="0B823EF1" w14:textId="3C939862"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إعداد جدول زمني وخطة سير</w:t>
                  </w:r>
                  <w:r w:rsidRPr="006557B1">
                    <w:rPr>
                      <w:rFonts w:ascii="Arial" w:eastAsia="Times New Roman" w:hAnsi="Arial" w:cs="Arial"/>
                      <w:color w:val="auto"/>
                      <w:kern w:val="0"/>
                    </w:rPr>
                    <w:t>.</w:t>
                  </w:r>
                </w:p>
                <w:p w14:paraId="1EB55B3A" w14:textId="44EF8E1E" w:rsidR="006557B1" w:rsidRPr="006557B1" w:rsidRDefault="006557B1" w:rsidP="006557B1">
                  <w:pPr>
                    <w:pStyle w:val="ListParagraph"/>
                    <w:numPr>
                      <w:ilvl w:val="0"/>
                      <w:numId w:val="44"/>
                    </w:numPr>
                    <w:bidi/>
                    <w:spacing w:before="0" w:after="0"/>
                    <w:ind w:right="0"/>
                    <w:rPr>
                      <w:rFonts w:ascii="Arial" w:eastAsia="Times New Roman" w:hAnsi="Arial" w:cs="Arial"/>
                      <w:color w:val="auto"/>
                      <w:kern w:val="0"/>
                    </w:rPr>
                  </w:pPr>
                  <w:r w:rsidRPr="006557B1">
                    <w:rPr>
                      <w:rFonts w:ascii="Arial" w:eastAsia="Times New Roman" w:hAnsi="Arial" w:cs="Arial"/>
                      <w:color w:val="auto"/>
                      <w:kern w:val="0"/>
                      <w:rtl/>
                    </w:rPr>
                    <w:t>تجهيز الموافقات من الإدارة وأولياء الأمور</w:t>
                  </w:r>
                  <w:r w:rsidRPr="006557B1">
                    <w:rPr>
                      <w:rFonts w:ascii="Arial" w:eastAsia="Times New Roman" w:hAnsi="Arial" w:cs="Arial"/>
                      <w:color w:val="auto"/>
                      <w:kern w:val="0"/>
                    </w:rPr>
                    <w:t>.</w:t>
                  </w:r>
                </w:p>
                <w:p w14:paraId="5B9648DD" w14:textId="1CF4DD47" w:rsidR="00DB7A3C" w:rsidRPr="006557B1" w:rsidRDefault="00DB7A3C" w:rsidP="00DB7A3C">
                  <w:pPr>
                    <w:bidi/>
                    <w:spacing w:before="0" w:after="0"/>
                    <w:ind w:left="3600" w:right="0"/>
                    <w:rPr>
                      <w:rFonts w:ascii="Arial" w:eastAsia="Times New Roman" w:hAnsi="Arial" w:cs="Arial"/>
                      <w:color w:val="auto"/>
                      <w:kern w:val="0"/>
                      <w:rtl/>
                    </w:rPr>
                  </w:pP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00631634" w:rsidR="00DB7A3C" w:rsidRPr="008E25E2" w:rsidRDefault="008E25E2" w:rsidP="002A1EAB">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2A1EAB" w:rsidRPr="002A1EAB">
                    <w:rPr>
                      <w:rFonts w:ascii="Times New Roman" w:eastAsia="Times New Roman" w:hAnsi="Times New Roman" w:cs="Times New Roman"/>
                      <w:color w:val="auto"/>
                      <w:kern w:val="0"/>
                      <w:rtl/>
                    </w:rPr>
                    <w:t>تهيئة الطلاب</w:t>
                  </w:r>
                  <w:r w:rsidR="002A1EAB" w:rsidRPr="002A1EAB">
                    <w:rPr>
                      <w:rFonts w:ascii="Times New Roman" w:eastAsia="Times New Roman" w:hAnsi="Times New Roman" w:cs="Times New Roman"/>
                      <w:color w:val="auto"/>
                      <w:kern w:val="0"/>
                    </w:rPr>
                    <w:t>:</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E59E2C" w14:textId="420B67CA"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شرح أهداف الرحلة</w:t>
                  </w:r>
                  <w:r w:rsidRPr="002A1EAB">
                    <w:rPr>
                      <w:rFonts w:ascii="Times New Roman" w:eastAsia="Times New Roman" w:hAnsi="Times New Roman" w:cs="Times New Roman"/>
                      <w:color w:val="auto"/>
                      <w:kern w:val="0"/>
                    </w:rPr>
                    <w:t>.</w:t>
                  </w:r>
                </w:p>
                <w:p w14:paraId="11F1F220" w14:textId="5A3CB85E" w:rsidR="002A1EAB"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Pr>
                  </w:pPr>
                  <w:r w:rsidRPr="002A1EAB">
                    <w:rPr>
                      <w:rFonts w:ascii="Times New Roman" w:eastAsia="Times New Roman" w:hAnsi="Times New Roman" w:cs="Times New Roman"/>
                      <w:color w:val="auto"/>
                      <w:kern w:val="0"/>
                      <w:rtl/>
                    </w:rPr>
                    <w:t>توضيح قواعد السلوك والانضباط</w:t>
                  </w:r>
                  <w:r w:rsidRPr="002A1EAB">
                    <w:rPr>
                      <w:rFonts w:ascii="Times New Roman" w:eastAsia="Times New Roman" w:hAnsi="Times New Roman" w:cs="Times New Roman"/>
                      <w:color w:val="auto"/>
                      <w:kern w:val="0"/>
                    </w:rPr>
                    <w:t>.</w:t>
                  </w:r>
                </w:p>
                <w:p w14:paraId="29D33366" w14:textId="03B6288A" w:rsidR="00DB7A3C" w:rsidRPr="002A1EAB" w:rsidRDefault="002A1EAB" w:rsidP="002A1EAB">
                  <w:pPr>
                    <w:pStyle w:val="ListParagraph"/>
                    <w:numPr>
                      <w:ilvl w:val="0"/>
                      <w:numId w:val="45"/>
                    </w:numPr>
                    <w:bidi/>
                    <w:spacing w:before="100" w:beforeAutospacing="1" w:after="100" w:afterAutospacing="1"/>
                    <w:ind w:right="0"/>
                    <w:rPr>
                      <w:rFonts w:ascii="Times New Roman" w:eastAsia="Times New Roman" w:hAnsi="Times New Roman" w:cs="Times New Roman"/>
                      <w:color w:val="auto"/>
                      <w:kern w:val="0"/>
                      <w:rtl/>
                    </w:rPr>
                  </w:pPr>
                  <w:r w:rsidRPr="002A1EAB">
                    <w:rPr>
                      <w:rFonts w:ascii="Times New Roman" w:eastAsia="Times New Roman" w:hAnsi="Times New Roman" w:cs="Times New Roman"/>
                      <w:color w:val="auto"/>
                      <w:kern w:val="0"/>
                      <w:rtl/>
                    </w:rPr>
                    <w:t>تزويدهم بأسئلة أو مهام استكشافية بسيطة</w:t>
                  </w:r>
                  <w:r w:rsidRPr="002A1EAB">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336FD01F" w:rsidR="00DB7A3C" w:rsidRPr="008E25E2" w:rsidRDefault="008E25E2" w:rsidP="00B96802">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B96802" w:rsidRPr="00B96802">
                    <w:rPr>
                      <w:rFonts w:ascii="Times New Roman" w:eastAsia="Times New Roman" w:hAnsi="Times New Roman" w:cs="Times New Roman"/>
                      <w:color w:val="auto"/>
                      <w:kern w:val="0"/>
                      <w:rtl/>
                    </w:rPr>
                    <w:t>تنفيذ الرحلة</w:t>
                  </w:r>
                  <w:r w:rsidR="00B96802" w:rsidRPr="00B96802">
                    <w:rPr>
                      <w:rFonts w:ascii="Times New Roman" w:eastAsia="Times New Roman" w:hAnsi="Times New Roman" w:cs="Times New Roman"/>
                      <w:color w:val="auto"/>
                      <w:kern w:val="0"/>
                    </w:rPr>
                    <w:t>:</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21DABB5" w14:textId="7D73028E"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تنظيم الطلاب خلال الزيارة</w:t>
                  </w:r>
                  <w:r w:rsidRPr="00B96802">
                    <w:rPr>
                      <w:rFonts w:ascii="Times New Roman" w:eastAsia="Times New Roman" w:hAnsi="Times New Roman" w:cs="Times New Roman"/>
                      <w:color w:val="auto"/>
                      <w:kern w:val="0"/>
                    </w:rPr>
                    <w:t>.</w:t>
                  </w:r>
                </w:p>
                <w:p w14:paraId="1750E99E" w14:textId="52C579C4" w:rsidR="00B96802"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Pr>
                  </w:pPr>
                  <w:r w:rsidRPr="00B96802">
                    <w:rPr>
                      <w:rFonts w:ascii="Times New Roman" w:eastAsia="Times New Roman" w:hAnsi="Times New Roman" w:cs="Times New Roman"/>
                      <w:color w:val="auto"/>
                      <w:kern w:val="0"/>
                      <w:rtl/>
                    </w:rPr>
                    <w:t>توجيههم للملاحظة والتسجيل والتفاعل</w:t>
                  </w:r>
                  <w:r w:rsidRPr="00B96802">
                    <w:rPr>
                      <w:rFonts w:ascii="Times New Roman" w:eastAsia="Times New Roman" w:hAnsi="Times New Roman" w:cs="Times New Roman"/>
                      <w:color w:val="auto"/>
                      <w:kern w:val="0"/>
                    </w:rPr>
                    <w:t>.</w:t>
                  </w:r>
                </w:p>
                <w:p w14:paraId="333B3B08" w14:textId="57D5BF42" w:rsidR="00DB7A3C" w:rsidRPr="00B96802" w:rsidRDefault="00B96802" w:rsidP="00B96802">
                  <w:pPr>
                    <w:pStyle w:val="ListParagraph"/>
                    <w:numPr>
                      <w:ilvl w:val="0"/>
                      <w:numId w:val="46"/>
                    </w:numPr>
                    <w:bidi/>
                    <w:spacing w:before="100" w:beforeAutospacing="1" w:after="100" w:afterAutospacing="1"/>
                    <w:ind w:right="0"/>
                    <w:rPr>
                      <w:rFonts w:ascii="Times New Roman" w:eastAsia="Times New Roman" w:hAnsi="Times New Roman" w:cs="Times New Roman"/>
                      <w:color w:val="auto"/>
                      <w:kern w:val="0"/>
                      <w:rtl/>
                    </w:rPr>
                  </w:pPr>
                  <w:r w:rsidRPr="00B96802">
                    <w:rPr>
                      <w:rFonts w:ascii="Times New Roman" w:eastAsia="Times New Roman" w:hAnsi="Times New Roman" w:cs="Times New Roman"/>
                      <w:color w:val="auto"/>
                      <w:kern w:val="0"/>
                      <w:rtl/>
                    </w:rPr>
                    <w:t>إتاحة الفرصة لطرح الأسئلة والمشاركة</w:t>
                  </w:r>
                  <w:r w:rsidRPr="00B96802">
                    <w:rPr>
                      <w:rFonts w:ascii="Times New Roman" w:eastAsia="Times New Roman" w:hAnsi="Times New Roman" w:cs="Times New Roman"/>
                      <w:color w:val="auto"/>
                      <w:kern w:val="0"/>
                    </w:rPr>
                    <w:t>.</w:t>
                  </w: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0972825B" w:rsidR="008E25E2" w:rsidRPr="008E25E2" w:rsidRDefault="008E25E2" w:rsidP="00A477A2">
                  <w:pPr>
                    <w:bidi/>
                    <w:spacing w:before="100" w:beforeAutospacing="1" w:after="100" w:afterAutospacing="1"/>
                    <w:ind w:left="144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A477A2" w:rsidRPr="00A477A2">
                    <w:rPr>
                      <w:rFonts w:ascii="Times New Roman" w:eastAsia="Times New Roman" w:hAnsi="Times New Roman" w:cs="Times New Roman"/>
                      <w:color w:val="auto"/>
                      <w:kern w:val="0"/>
                      <w:rtl/>
                    </w:rPr>
                    <w:t>المناقشة بعد الرحلة</w:t>
                  </w:r>
                  <w:r w:rsidR="00A477A2" w:rsidRPr="00A477A2">
                    <w:rPr>
                      <w:rFonts w:ascii="Times New Roman" w:eastAsia="Times New Roman" w:hAnsi="Times New Roman" w:cs="Times New Roman"/>
                      <w:color w:val="auto"/>
                      <w:kern w:val="0"/>
                    </w:rPr>
                    <w:t>:</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508D8E7" w14:textId="57967009" w:rsidR="00753150"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753150">
                    <w:rPr>
                      <w:rFonts w:ascii="Times New Roman" w:eastAsia="Times New Roman" w:hAnsi="Times New Roman" w:cs="Times New Roman"/>
                      <w:color w:val="auto"/>
                      <w:kern w:val="0"/>
                      <w:rtl/>
                    </w:rPr>
                    <w:t>طرح أسئلة مفتوحة: ماذا شاهدت؟ ماذا تعلمت؟</w:t>
                  </w:r>
                </w:p>
                <w:p w14:paraId="58F4B90D" w14:textId="5849DE86" w:rsidR="008E25E2" w:rsidRPr="00753150" w:rsidRDefault="00753150" w:rsidP="00753150">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753150">
                    <w:rPr>
                      <w:rFonts w:ascii="Times New Roman" w:eastAsia="Times New Roman" w:hAnsi="Times New Roman" w:cs="Times New Roman"/>
                      <w:color w:val="auto"/>
                      <w:kern w:val="0"/>
                      <w:rtl/>
                    </w:rPr>
                    <w:t>ربط الزيارة بالدرس داخل الصف</w:t>
                  </w:r>
                  <w:r w:rsidRPr="00753150">
                    <w:rPr>
                      <w:rFonts w:ascii="Times New Roman" w:eastAsia="Times New Roman" w:hAnsi="Times New Roman" w:cs="Times New Roman" w:hint="cs"/>
                      <w:color w:val="auto"/>
                      <w:kern w:val="0"/>
                      <w:rtl/>
                    </w:rPr>
                    <w:t>.</w:t>
                  </w:r>
                </w:p>
              </w:tc>
            </w:tr>
            <w:tr w:rsidR="008E25E2" w:rsidRPr="005A3AF2" w14:paraId="349BAF6F" w14:textId="77777777" w:rsidTr="008E25E2">
              <w:trPr>
                <w:trHeight w:val="575"/>
              </w:trPr>
              <w:tc>
                <w:tcPr>
                  <w:cnfStyle w:val="001000000000" w:firstRow="0" w:lastRow="0" w:firstColumn="1" w:lastColumn="0" w:oddVBand="0" w:evenVBand="0" w:oddHBand="0" w:evenHBand="0" w:firstRowFirstColumn="0" w:firstRowLastColumn="0" w:lastRowFirstColumn="0" w:lastRowLastColumn="0"/>
                  <w:tcW w:w="5000" w:type="pct"/>
                  <w:gridSpan w:val="7"/>
                </w:tcPr>
                <w:p w14:paraId="645539EA" w14:textId="6F6212E4" w:rsidR="008E25E2" w:rsidRPr="008E25E2" w:rsidRDefault="008E25E2" w:rsidP="009B6B7C">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7- </w:t>
                  </w:r>
                  <w:r w:rsidR="009B6B7C" w:rsidRPr="009B6B7C">
                    <w:rPr>
                      <w:rFonts w:ascii="Times New Roman" w:eastAsia="Times New Roman" w:hAnsi="Times New Roman" w:cs="Times New Roman"/>
                      <w:color w:val="auto"/>
                      <w:kern w:val="0"/>
                      <w:rtl/>
                    </w:rPr>
                    <w:t>التقويم والمتابعة</w:t>
                  </w:r>
                  <w:r w:rsidR="009B6B7C" w:rsidRPr="009B6B7C">
                    <w:rPr>
                      <w:rFonts w:ascii="Times New Roman" w:eastAsia="Times New Roman" w:hAnsi="Times New Roman" w:cs="Times New Roman"/>
                      <w:color w:val="auto"/>
                      <w:kern w:val="0"/>
                    </w:rPr>
                    <w:t>:</w:t>
                  </w:r>
                </w:p>
              </w:tc>
            </w:tr>
            <w:tr w:rsidR="008E25E2" w:rsidRPr="005A3AF2" w14:paraId="0BF50D04" w14:textId="77777777" w:rsidTr="009B6B7C">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18F89387" w14:textId="77777777" w:rsidR="009B6B7C"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9B6B7C">
                    <w:rPr>
                      <w:rFonts w:ascii="Times New Roman" w:eastAsia="Times New Roman" w:hAnsi="Times New Roman" w:cs="Times New Roman"/>
                      <w:color w:val="auto"/>
                      <w:kern w:val="0"/>
                      <w:rtl/>
                    </w:rPr>
                    <w:t>تقييم مدى تحقيق الأهداف</w:t>
                  </w:r>
                  <w:r w:rsidRPr="009B6B7C">
                    <w:rPr>
                      <w:rFonts w:ascii="Times New Roman" w:eastAsia="Times New Roman" w:hAnsi="Times New Roman" w:cs="Times New Roman"/>
                      <w:color w:val="auto"/>
                      <w:kern w:val="0"/>
                    </w:rPr>
                    <w:t>.</w:t>
                  </w:r>
                </w:p>
                <w:p w14:paraId="22254C83" w14:textId="79B12A26" w:rsidR="008E25E2" w:rsidRPr="009B6B7C" w:rsidRDefault="009B6B7C" w:rsidP="009B6B7C">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9B6B7C">
                    <w:rPr>
                      <w:rFonts w:ascii="Times New Roman" w:eastAsia="Times New Roman" w:hAnsi="Times New Roman" w:cs="Times New Roman"/>
                      <w:color w:val="auto"/>
                      <w:kern w:val="0"/>
                      <w:rtl/>
                    </w:rPr>
                    <w:t>تكليف الطلاب بتقرير، عرض تقديمي، أو مشروع يلخص تجربتهم</w:t>
                  </w:r>
                  <w:r w:rsidRPr="009B6B7C">
                    <w:rPr>
                      <w:rFonts w:ascii="Times New Roman" w:eastAsia="Times New Roman" w:hAnsi="Times New Roman" w:cs="Times New Roman"/>
                      <w:color w:val="auto"/>
                      <w:kern w:val="0"/>
                    </w:rPr>
                    <w:t>.</w:t>
                  </w: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0A2DDA"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2B9560E3" w:rsidR="000A2DDA" w:rsidRPr="005A3AF2" w:rsidRDefault="000A2DDA" w:rsidP="000A2DDA">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106C65D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44B3369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0A2DDA"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504BEF" w:rsidR="000A2DDA" w:rsidRPr="005A3AF2" w:rsidRDefault="000A2DDA" w:rsidP="000A2DDA">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4ECD78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066ACFC2"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0A2DDA"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646C9FA0" w:rsidR="000A2DDA" w:rsidRPr="005A3AF2" w:rsidRDefault="000A2DDA" w:rsidP="000A2DDA">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1F3C1D9B"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58BC7AC6"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0A2DDA"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6A9A4DB3"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6E585939"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646D0F30"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0A2DDA"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07004C69"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19309A17"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66A7BDE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0A2DDA"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4A3CC8D"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3F6EF3B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18CD966F"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0A2DDA"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7A3135DF"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2D023E0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4E3137DD"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0A2DDA"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5345B57B" w:rsidR="000A2DDA" w:rsidRPr="005A3AF2" w:rsidRDefault="000A2DDA" w:rsidP="000A2DDA">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7CCC8AE3"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69646A6A" w:rsidR="000A2DDA" w:rsidRPr="005A3AF2" w:rsidRDefault="000A2DDA" w:rsidP="000A2DDA">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5F01278B" w14:textId="77777777" w:rsidR="000A2DDA" w:rsidRDefault="000A2DDA" w:rsidP="000A2DDA">
      <w:pPr>
        <w:bidi/>
        <w:rPr>
          <w:rFonts w:ascii="Arial" w:hAnsi="Arial" w:cs="Arial"/>
          <w:b/>
          <w:bCs/>
          <w:rtl/>
        </w:rPr>
      </w:pPr>
    </w:p>
    <w:p w14:paraId="028316E8" w14:textId="77777777" w:rsidR="000A2DDA" w:rsidRDefault="000A2DDA" w:rsidP="000A2DDA">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3A973A29"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صعوبة التنسيق أو الإجراءات الإدارية.</w:t>
            </w:r>
          </w:p>
          <w:p w14:paraId="2C2FD20D"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انضباط الطلاب أثناء الرحلة.</w:t>
            </w:r>
          </w:p>
          <w:p w14:paraId="4F2406B3"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قلة الموارد أو الدعم المادي.</w:t>
            </w:r>
          </w:p>
          <w:p w14:paraId="133D9828" w14:textId="77777777" w:rsidR="00A464FD" w:rsidRPr="00A464FD" w:rsidRDefault="00A464FD" w:rsidP="00A464FD">
            <w:pPr>
              <w:pStyle w:val="ListParagraph"/>
              <w:numPr>
                <w:ilvl w:val="0"/>
                <w:numId w:val="18"/>
              </w:numPr>
              <w:bidi/>
              <w:rPr>
                <w:rFonts w:ascii="Arial" w:hAnsi="Arial" w:cs="Arial"/>
                <w:color w:val="auto"/>
                <w:sz w:val="24"/>
                <w:szCs w:val="24"/>
              </w:rPr>
            </w:pPr>
            <w:r w:rsidRPr="00A464FD">
              <w:rPr>
                <w:rFonts w:ascii="Arial" w:hAnsi="Arial" w:cs="Arial"/>
                <w:color w:val="auto"/>
                <w:sz w:val="24"/>
                <w:szCs w:val="24"/>
                <w:rtl/>
              </w:rPr>
              <w:t>عدم توافر أماكن تعليمية قريبة.</w:t>
            </w:r>
          </w:p>
          <w:p w14:paraId="32F6C9C5" w14:textId="37111B48" w:rsidR="006A3406" w:rsidRPr="00282A01" w:rsidRDefault="00A464FD" w:rsidP="00A464FD">
            <w:pPr>
              <w:pStyle w:val="ListParagraph"/>
              <w:numPr>
                <w:ilvl w:val="0"/>
                <w:numId w:val="18"/>
              </w:numPr>
              <w:bidi/>
              <w:rPr>
                <w:rFonts w:ascii="Arial" w:hAnsi="Arial" w:cs="Arial"/>
                <w:color w:val="auto"/>
                <w:sz w:val="26"/>
                <w:szCs w:val="26"/>
              </w:rPr>
            </w:pPr>
            <w:r w:rsidRPr="00A464FD">
              <w:rPr>
                <w:rFonts w:ascii="Arial" w:hAnsi="Arial" w:cs="Arial"/>
                <w:color w:val="auto"/>
                <w:sz w:val="24"/>
                <w:szCs w:val="24"/>
                <w:rtl/>
              </w:rPr>
              <w:t>غياب بعض الطلاب أو رفض الأهل.</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7554BA9"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التحضير المبكر والتواصل مع الإدارة والجهات المعنية.</w:t>
            </w:r>
          </w:p>
          <w:p w14:paraId="4CDA4671"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وضع قواعد واضحة للسلوك والانضباط.</w:t>
            </w:r>
          </w:p>
          <w:p w14:paraId="179D1C0E"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البحث عن بدائل رقمية عند تعذّر الرحلات الميدانية (رحلات افتراضية).</w:t>
            </w:r>
          </w:p>
          <w:p w14:paraId="0F6F6B5D" w14:textId="77777777" w:rsidR="00A464FD" w:rsidRPr="00A464FD" w:rsidRDefault="00A464FD" w:rsidP="00A464FD">
            <w:pPr>
              <w:pStyle w:val="ListParagraph"/>
              <w:numPr>
                <w:ilvl w:val="1"/>
                <w:numId w:val="19"/>
              </w:numPr>
              <w:bidi/>
              <w:spacing w:line="276" w:lineRule="auto"/>
              <w:rPr>
                <w:rFonts w:ascii="Arial" w:hAnsi="Arial" w:cs="Arial"/>
                <w:color w:val="auto"/>
                <w:sz w:val="24"/>
                <w:szCs w:val="24"/>
              </w:rPr>
            </w:pPr>
            <w:r w:rsidRPr="00A464FD">
              <w:rPr>
                <w:rFonts w:ascii="Arial" w:hAnsi="Arial" w:cs="Arial"/>
                <w:color w:val="auto"/>
                <w:sz w:val="24"/>
                <w:szCs w:val="24"/>
                <w:rtl/>
              </w:rPr>
              <w:t>إشراك الطلاب في التخطيط والتنظيم لزيادة الشعور بالمسؤولية.</w:t>
            </w:r>
          </w:p>
          <w:p w14:paraId="0C0F3C6F" w14:textId="206CBF1D" w:rsidR="00B14E5E" w:rsidRPr="00E10210" w:rsidRDefault="00A464FD" w:rsidP="00A464FD">
            <w:pPr>
              <w:pStyle w:val="ListParagraph"/>
              <w:numPr>
                <w:ilvl w:val="1"/>
                <w:numId w:val="19"/>
              </w:numPr>
              <w:bidi/>
              <w:spacing w:line="276" w:lineRule="auto"/>
              <w:rPr>
                <w:rFonts w:ascii="Arial" w:hAnsi="Arial" w:cs="Arial"/>
                <w:color w:val="auto"/>
                <w:sz w:val="26"/>
                <w:szCs w:val="26"/>
              </w:rPr>
            </w:pPr>
            <w:r w:rsidRPr="00A464FD">
              <w:rPr>
                <w:rFonts w:ascii="Arial" w:hAnsi="Arial" w:cs="Arial"/>
                <w:color w:val="auto"/>
                <w:sz w:val="24"/>
                <w:szCs w:val="24"/>
                <w:rtl/>
              </w:rPr>
              <w:t>التنسيق مع أولياء الأمور وتوعيتهم بأهمية الرحلات التعليمية.</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2A6DE20"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اجعل الرحلة جزءاً من خطة الدرس، لا مجرد نشاط ترفيهي.</w:t>
            </w:r>
          </w:p>
          <w:p w14:paraId="0460AEE7"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وظف تقنيات مثل الصور – الفيديو – الخرائط – التقارير لتوثيق التعلم.</w:t>
            </w:r>
          </w:p>
          <w:p w14:paraId="23ED5CA6" w14:textId="77777777" w:rsidR="00525261"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كرر الرحلات خلال العام الدراسي مع تنويع الأماكن والموضوعات.</w:t>
            </w:r>
          </w:p>
          <w:p w14:paraId="33C676DD" w14:textId="3EF883F5" w:rsidR="00B14E5E" w:rsidRPr="00525261" w:rsidRDefault="00525261" w:rsidP="00525261">
            <w:pPr>
              <w:pStyle w:val="ListParagraph"/>
              <w:numPr>
                <w:ilvl w:val="0"/>
                <w:numId w:val="20"/>
              </w:numPr>
              <w:bidi/>
              <w:spacing w:line="276" w:lineRule="auto"/>
              <w:rPr>
                <w:rFonts w:ascii="Arial" w:hAnsi="Arial" w:cs="Arial"/>
                <w:color w:val="auto"/>
                <w:sz w:val="24"/>
                <w:szCs w:val="24"/>
              </w:rPr>
            </w:pPr>
            <w:r w:rsidRPr="00525261">
              <w:rPr>
                <w:rFonts w:ascii="Arial" w:hAnsi="Arial" w:cs="Arial"/>
                <w:color w:val="auto"/>
                <w:sz w:val="24"/>
                <w:szCs w:val="24"/>
                <w:rtl/>
              </w:rPr>
              <w:t>احرص على دمج قيم مثل المسؤولية، التعاون، والاحترام ضمن أهداف الرحلة.</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C755B5"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10C630F" w:rsidR="00C755B5" w:rsidRPr="005A3AF2" w:rsidRDefault="00C755B5" w:rsidP="00C755B5">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0A2DDA"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7B670FE2" w:rsidR="000A2DDA" w:rsidRPr="00CF47DE" w:rsidRDefault="000A2DDA" w:rsidP="000A2DDA">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3BD94EE8" w:rsidR="000A2DDA" w:rsidRPr="00CF47DE" w:rsidRDefault="000A2DDA" w:rsidP="000A2DDA">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6597" w14:textId="77777777" w:rsidR="00DB63BD" w:rsidRDefault="00DB63BD" w:rsidP="00A66B18">
      <w:pPr>
        <w:spacing w:before="0" w:after="0"/>
      </w:pPr>
      <w:r>
        <w:separator/>
      </w:r>
    </w:p>
  </w:endnote>
  <w:endnote w:type="continuationSeparator" w:id="0">
    <w:p w14:paraId="7207CD9D" w14:textId="77777777" w:rsidR="00DB63BD" w:rsidRDefault="00DB63B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F1C7E" w14:textId="77777777" w:rsidR="00DB63BD" w:rsidRDefault="00DB63BD" w:rsidP="00A66B18">
      <w:pPr>
        <w:spacing w:before="0" w:after="0"/>
      </w:pPr>
      <w:r>
        <w:separator/>
      </w:r>
    </w:p>
  </w:footnote>
  <w:footnote w:type="continuationSeparator" w:id="0">
    <w:p w14:paraId="1BF9B083" w14:textId="77777777" w:rsidR="00DB63BD" w:rsidRDefault="00DB63B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B3CE4"/>
    <w:multiLevelType w:val="hybridMultilevel"/>
    <w:tmpl w:val="78442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D18D3"/>
    <w:multiLevelType w:val="hybridMultilevel"/>
    <w:tmpl w:val="381272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5A52C3"/>
    <w:multiLevelType w:val="hybridMultilevel"/>
    <w:tmpl w:val="B8DE99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C4C04"/>
    <w:multiLevelType w:val="multilevel"/>
    <w:tmpl w:val="0C16E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785931"/>
    <w:multiLevelType w:val="hybridMultilevel"/>
    <w:tmpl w:val="CE4028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7D130B9F"/>
    <w:multiLevelType w:val="hybridMultilevel"/>
    <w:tmpl w:val="02749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9"/>
  </w:num>
  <w:num w:numId="2" w16cid:durableId="1027365925">
    <w:abstractNumId w:val="31"/>
  </w:num>
  <w:num w:numId="3" w16cid:durableId="1644309707">
    <w:abstractNumId w:val="18"/>
  </w:num>
  <w:num w:numId="4" w16cid:durableId="1546526725">
    <w:abstractNumId w:val="7"/>
  </w:num>
  <w:num w:numId="5" w16cid:durableId="337848725">
    <w:abstractNumId w:val="44"/>
  </w:num>
  <w:num w:numId="6" w16cid:durableId="282153767">
    <w:abstractNumId w:val="47"/>
  </w:num>
  <w:num w:numId="7" w16cid:durableId="578321999">
    <w:abstractNumId w:val="41"/>
  </w:num>
  <w:num w:numId="8" w16cid:durableId="1854806559">
    <w:abstractNumId w:val="27"/>
  </w:num>
  <w:num w:numId="9" w16cid:durableId="827794081">
    <w:abstractNumId w:val="43"/>
  </w:num>
  <w:num w:numId="10" w16cid:durableId="1913084159">
    <w:abstractNumId w:val="2"/>
  </w:num>
  <w:num w:numId="11" w16cid:durableId="943725865">
    <w:abstractNumId w:val="29"/>
  </w:num>
  <w:num w:numId="12" w16cid:durableId="1530098350">
    <w:abstractNumId w:val="4"/>
  </w:num>
  <w:num w:numId="13" w16cid:durableId="1232620318">
    <w:abstractNumId w:val="42"/>
  </w:num>
  <w:num w:numId="14" w16cid:durableId="1840538966">
    <w:abstractNumId w:val="5"/>
  </w:num>
  <w:num w:numId="15" w16cid:durableId="1091202582">
    <w:abstractNumId w:val="36"/>
  </w:num>
  <w:num w:numId="16" w16cid:durableId="712391234">
    <w:abstractNumId w:val="20"/>
  </w:num>
  <w:num w:numId="17" w16cid:durableId="1330861827">
    <w:abstractNumId w:val="11"/>
  </w:num>
  <w:num w:numId="18" w16cid:durableId="210382318">
    <w:abstractNumId w:val="15"/>
  </w:num>
  <w:num w:numId="19" w16cid:durableId="950165330">
    <w:abstractNumId w:val="10"/>
  </w:num>
  <w:num w:numId="20" w16cid:durableId="656039198">
    <w:abstractNumId w:val="0"/>
  </w:num>
  <w:num w:numId="21" w16cid:durableId="23290828">
    <w:abstractNumId w:val="30"/>
  </w:num>
  <w:num w:numId="22" w16cid:durableId="1744714720">
    <w:abstractNumId w:val="40"/>
  </w:num>
  <w:num w:numId="23" w16cid:durableId="1013268340">
    <w:abstractNumId w:val="8"/>
  </w:num>
  <w:num w:numId="24" w16cid:durableId="2126267510">
    <w:abstractNumId w:val="16"/>
  </w:num>
  <w:num w:numId="25" w16cid:durableId="442189109">
    <w:abstractNumId w:val="33"/>
  </w:num>
  <w:num w:numId="26" w16cid:durableId="580986210">
    <w:abstractNumId w:val="24"/>
  </w:num>
  <w:num w:numId="27" w16cid:durableId="446658333">
    <w:abstractNumId w:val="32"/>
  </w:num>
  <w:num w:numId="28" w16cid:durableId="394161240">
    <w:abstractNumId w:val="22"/>
  </w:num>
  <w:num w:numId="29" w16cid:durableId="1501039212">
    <w:abstractNumId w:val="14"/>
  </w:num>
  <w:num w:numId="30" w16cid:durableId="1555046929">
    <w:abstractNumId w:val="35"/>
  </w:num>
  <w:num w:numId="31" w16cid:durableId="772822530">
    <w:abstractNumId w:val="23"/>
  </w:num>
  <w:num w:numId="32" w16cid:durableId="46223495">
    <w:abstractNumId w:val="12"/>
  </w:num>
  <w:num w:numId="33" w16cid:durableId="1939094347">
    <w:abstractNumId w:val="48"/>
  </w:num>
  <w:num w:numId="34" w16cid:durableId="1769426994">
    <w:abstractNumId w:val="26"/>
  </w:num>
  <w:num w:numId="35" w16cid:durableId="1592081740">
    <w:abstractNumId w:val="45"/>
  </w:num>
  <w:num w:numId="36" w16cid:durableId="556204189">
    <w:abstractNumId w:val="39"/>
  </w:num>
  <w:num w:numId="37" w16cid:durableId="1595631605">
    <w:abstractNumId w:val="38"/>
  </w:num>
  <w:num w:numId="38" w16cid:durableId="957297529">
    <w:abstractNumId w:val="17"/>
  </w:num>
  <w:num w:numId="39" w16cid:durableId="1277063572">
    <w:abstractNumId w:val="25"/>
  </w:num>
  <w:num w:numId="40" w16cid:durableId="1103300768">
    <w:abstractNumId w:val="13"/>
  </w:num>
  <w:num w:numId="41" w16cid:durableId="1423994367">
    <w:abstractNumId w:val="34"/>
  </w:num>
  <w:num w:numId="42" w16cid:durableId="230310143">
    <w:abstractNumId w:val="28"/>
  </w:num>
  <w:num w:numId="43" w16cid:durableId="1912234856">
    <w:abstractNumId w:val="6"/>
  </w:num>
  <w:num w:numId="44" w16cid:durableId="878394460">
    <w:abstractNumId w:val="37"/>
  </w:num>
  <w:num w:numId="45" w16cid:durableId="1033848399">
    <w:abstractNumId w:val="3"/>
  </w:num>
  <w:num w:numId="46" w16cid:durableId="813527317">
    <w:abstractNumId w:val="9"/>
  </w:num>
  <w:num w:numId="47" w16cid:durableId="1855804338">
    <w:abstractNumId w:val="1"/>
  </w:num>
  <w:num w:numId="48" w16cid:durableId="1424371840">
    <w:abstractNumId w:val="21"/>
  </w:num>
  <w:num w:numId="49" w16cid:durableId="10096005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30C2F"/>
    <w:rsid w:val="0003676F"/>
    <w:rsid w:val="00045B93"/>
    <w:rsid w:val="00083BAA"/>
    <w:rsid w:val="000A2DDA"/>
    <w:rsid w:val="000B0547"/>
    <w:rsid w:val="000E330D"/>
    <w:rsid w:val="0010680C"/>
    <w:rsid w:val="0013431F"/>
    <w:rsid w:val="00152B0B"/>
    <w:rsid w:val="001766D6"/>
    <w:rsid w:val="00192419"/>
    <w:rsid w:val="001C270D"/>
    <w:rsid w:val="001C5502"/>
    <w:rsid w:val="001C65EC"/>
    <w:rsid w:val="001E2320"/>
    <w:rsid w:val="001F5F07"/>
    <w:rsid w:val="00214E28"/>
    <w:rsid w:val="002327A1"/>
    <w:rsid w:val="00252070"/>
    <w:rsid w:val="002572C0"/>
    <w:rsid w:val="00267305"/>
    <w:rsid w:val="00282A01"/>
    <w:rsid w:val="00286A8E"/>
    <w:rsid w:val="002A1EAB"/>
    <w:rsid w:val="0031520F"/>
    <w:rsid w:val="00352B81"/>
    <w:rsid w:val="0038222A"/>
    <w:rsid w:val="00385592"/>
    <w:rsid w:val="00394507"/>
    <w:rsid w:val="00394757"/>
    <w:rsid w:val="003964F2"/>
    <w:rsid w:val="003A0150"/>
    <w:rsid w:val="003C2F79"/>
    <w:rsid w:val="003E24DF"/>
    <w:rsid w:val="003E6EA3"/>
    <w:rsid w:val="0041428F"/>
    <w:rsid w:val="00430A2D"/>
    <w:rsid w:val="004A2B0D"/>
    <w:rsid w:val="004D0153"/>
    <w:rsid w:val="004D38DA"/>
    <w:rsid w:val="004D5685"/>
    <w:rsid w:val="005003F5"/>
    <w:rsid w:val="00503597"/>
    <w:rsid w:val="00503883"/>
    <w:rsid w:val="00504D75"/>
    <w:rsid w:val="00525261"/>
    <w:rsid w:val="00544155"/>
    <w:rsid w:val="00582CEE"/>
    <w:rsid w:val="0058502D"/>
    <w:rsid w:val="005A3AF2"/>
    <w:rsid w:val="005C2210"/>
    <w:rsid w:val="005C6F35"/>
    <w:rsid w:val="005E46F6"/>
    <w:rsid w:val="005F371E"/>
    <w:rsid w:val="00615018"/>
    <w:rsid w:val="0062123A"/>
    <w:rsid w:val="00640B6D"/>
    <w:rsid w:val="00646E75"/>
    <w:rsid w:val="006557B1"/>
    <w:rsid w:val="006A0FC7"/>
    <w:rsid w:val="006A3406"/>
    <w:rsid w:val="006C012B"/>
    <w:rsid w:val="006E15B1"/>
    <w:rsid w:val="006F02BB"/>
    <w:rsid w:val="006F6F10"/>
    <w:rsid w:val="00711B4D"/>
    <w:rsid w:val="00726089"/>
    <w:rsid w:val="00753150"/>
    <w:rsid w:val="00762003"/>
    <w:rsid w:val="00783DCD"/>
    <w:rsid w:val="00783E79"/>
    <w:rsid w:val="007B0387"/>
    <w:rsid w:val="007B1909"/>
    <w:rsid w:val="007B1965"/>
    <w:rsid w:val="007B5AE8"/>
    <w:rsid w:val="007F5192"/>
    <w:rsid w:val="00831721"/>
    <w:rsid w:val="00862A06"/>
    <w:rsid w:val="008E25E2"/>
    <w:rsid w:val="0091090E"/>
    <w:rsid w:val="0091337C"/>
    <w:rsid w:val="00924190"/>
    <w:rsid w:val="00932BF0"/>
    <w:rsid w:val="00935004"/>
    <w:rsid w:val="0096074A"/>
    <w:rsid w:val="009A3D67"/>
    <w:rsid w:val="009B4ED3"/>
    <w:rsid w:val="009B6B7C"/>
    <w:rsid w:val="00A26FE7"/>
    <w:rsid w:val="00A464FD"/>
    <w:rsid w:val="00A477A2"/>
    <w:rsid w:val="00A66B18"/>
    <w:rsid w:val="00A6783B"/>
    <w:rsid w:val="00A941E6"/>
    <w:rsid w:val="00A96CF8"/>
    <w:rsid w:val="00AA089B"/>
    <w:rsid w:val="00AC32AA"/>
    <w:rsid w:val="00AE1388"/>
    <w:rsid w:val="00AE38B8"/>
    <w:rsid w:val="00AF3982"/>
    <w:rsid w:val="00B14E5E"/>
    <w:rsid w:val="00B30483"/>
    <w:rsid w:val="00B32B10"/>
    <w:rsid w:val="00B50294"/>
    <w:rsid w:val="00B5126C"/>
    <w:rsid w:val="00B57D6E"/>
    <w:rsid w:val="00B60C5C"/>
    <w:rsid w:val="00B93312"/>
    <w:rsid w:val="00B96802"/>
    <w:rsid w:val="00B96EF0"/>
    <w:rsid w:val="00C02304"/>
    <w:rsid w:val="00C230F3"/>
    <w:rsid w:val="00C701F7"/>
    <w:rsid w:val="00C70786"/>
    <w:rsid w:val="00C755B5"/>
    <w:rsid w:val="00CB3058"/>
    <w:rsid w:val="00CC6F85"/>
    <w:rsid w:val="00CD4F81"/>
    <w:rsid w:val="00CF47DE"/>
    <w:rsid w:val="00D10958"/>
    <w:rsid w:val="00D66593"/>
    <w:rsid w:val="00D75A70"/>
    <w:rsid w:val="00D93E03"/>
    <w:rsid w:val="00DA350B"/>
    <w:rsid w:val="00DB184A"/>
    <w:rsid w:val="00DB63BD"/>
    <w:rsid w:val="00DB7A3C"/>
    <w:rsid w:val="00DE3290"/>
    <w:rsid w:val="00DE6DA2"/>
    <w:rsid w:val="00DF2D30"/>
    <w:rsid w:val="00E00F13"/>
    <w:rsid w:val="00E10210"/>
    <w:rsid w:val="00E260D5"/>
    <w:rsid w:val="00E405CE"/>
    <w:rsid w:val="00E4786A"/>
    <w:rsid w:val="00E55D74"/>
    <w:rsid w:val="00E6540C"/>
    <w:rsid w:val="00E81BEC"/>
    <w:rsid w:val="00E81E2A"/>
    <w:rsid w:val="00EA0D2B"/>
    <w:rsid w:val="00ED2178"/>
    <w:rsid w:val="00EE0952"/>
    <w:rsid w:val="00EE1AFD"/>
    <w:rsid w:val="00F06684"/>
    <w:rsid w:val="00F84ED9"/>
    <w:rsid w:val="00F97ECA"/>
    <w:rsid w:val="00FA5645"/>
    <w:rsid w:val="00FB341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78186971">
      <w:bodyDiv w:val="1"/>
      <w:marLeft w:val="0"/>
      <w:marRight w:val="0"/>
      <w:marTop w:val="0"/>
      <w:marBottom w:val="0"/>
      <w:divBdr>
        <w:top w:val="none" w:sz="0" w:space="0" w:color="auto"/>
        <w:left w:val="none" w:sz="0" w:space="0" w:color="auto"/>
        <w:bottom w:val="none" w:sz="0" w:space="0" w:color="auto"/>
        <w:right w:val="none" w:sz="0" w:space="0" w:color="auto"/>
      </w:divBdr>
    </w:div>
    <w:div w:id="113211192">
      <w:bodyDiv w:val="1"/>
      <w:marLeft w:val="0"/>
      <w:marRight w:val="0"/>
      <w:marTop w:val="0"/>
      <w:marBottom w:val="0"/>
      <w:divBdr>
        <w:top w:val="none" w:sz="0" w:space="0" w:color="auto"/>
        <w:left w:val="none" w:sz="0" w:space="0" w:color="auto"/>
        <w:bottom w:val="none" w:sz="0" w:space="0" w:color="auto"/>
        <w:right w:val="none" w:sz="0" w:space="0" w:color="auto"/>
      </w:divBdr>
    </w:div>
    <w:div w:id="126818352">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32438118">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86886453">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883634720">
      <w:bodyDiv w:val="1"/>
      <w:marLeft w:val="0"/>
      <w:marRight w:val="0"/>
      <w:marTop w:val="0"/>
      <w:marBottom w:val="0"/>
      <w:divBdr>
        <w:top w:val="none" w:sz="0" w:space="0" w:color="auto"/>
        <w:left w:val="none" w:sz="0" w:space="0" w:color="auto"/>
        <w:bottom w:val="none" w:sz="0" w:space="0" w:color="auto"/>
        <w:right w:val="none" w:sz="0" w:space="0" w:color="auto"/>
      </w:divBdr>
    </w:div>
    <w:div w:id="896429473">
      <w:bodyDiv w:val="1"/>
      <w:marLeft w:val="0"/>
      <w:marRight w:val="0"/>
      <w:marTop w:val="0"/>
      <w:marBottom w:val="0"/>
      <w:divBdr>
        <w:top w:val="none" w:sz="0" w:space="0" w:color="auto"/>
        <w:left w:val="none" w:sz="0" w:space="0" w:color="auto"/>
        <w:bottom w:val="none" w:sz="0" w:space="0" w:color="auto"/>
        <w:right w:val="none" w:sz="0" w:space="0" w:color="auto"/>
      </w:divBdr>
    </w:div>
    <w:div w:id="900410860">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60928758">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30504380">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379356258">
      <w:bodyDiv w:val="1"/>
      <w:marLeft w:val="0"/>
      <w:marRight w:val="0"/>
      <w:marTop w:val="0"/>
      <w:marBottom w:val="0"/>
      <w:divBdr>
        <w:top w:val="none" w:sz="0" w:space="0" w:color="auto"/>
        <w:left w:val="none" w:sz="0" w:space="0" w:color="auto"/>
        <w:bottom w:val="none" w:sz="0" w:space="0" w:color="auto"/>
        <w:right w:val="none" w:sz="0" w:space="0" w:color="auto"/>
      </w:divBdr>
    </w:div>
    <w:div w:id="1398553039">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44106610">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795829969">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57498972">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 w:id="20993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15</TotalTime>
  <Pages>4</Pages>
  <Words>616</Words>
  <Characters>3517</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33</cp:revision>
  <dcterms:created xsi:type="dcterms:W3CDTF">2025-02-21T19:02:00Z</dcterms:created>
  <dcterms:modified xsi:type="dcterms:W3CDTF">2025-07-12T16:50:00Z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