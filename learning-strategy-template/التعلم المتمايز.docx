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0146CB58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استمارة تنفيذ استراتيجية تعليمية – التعلم</w:t>
                            </w:r>
                            <w:r w:rsidR="005D23FF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المتمايز</w:t>
                            </w: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0146CB58" w:rsidR="005F371E" w:rsidRPr="00252070" w:rsidRDefault="005F371E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استمارة تنفيذ استراتيجية تعليمية – التعلم</w:t>
                      </w:r>
                      <w:r w:rsidR="005D23FF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المتمايز</w:t>
                      </w: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550"/>
              <w:gridCol w:w="2965"/>
              <w:gridCol w:w="228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1E1DE4" w:rsidRPr="005A3AF2" w14:paraId="582CEF1B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3E5E41F1" w:rsidR="001E1DE4" w:rsidRPr="005A3AF2" w:rsidRDefault="001E1DE4" w:rsidP="001E1DE4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>
                    <w:rPr>
                      <w:rFonts w:ascii="Arial" w:hAnsi="Arial" w:cs="Arial" w:hint="cs"/>
                      <w:color w:val="0070C0"/>
                      <w:sz w:val="28"/>
                      <w:szCs w:val="28"/>
                      <w:rtl/>
                    </w:rPr>
                    <w:t>المتمايز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2C4553D0" w:rsidR="001E1DE4" w:rsidRPr="005A3AF2" w:rsidRDefault="001E1DE4" w:rsidP="001E1DE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{teacherName}</w:t>
                  </w:r>
                </w:p>
              </w:tc>
              <w:tc>
                <w:tcPr>
                  <w:tcW w:w="1020" w:type="pct"/>
                </w:tcPr>
                <w:p w14:paraId="68EEA02F" w14:textId="7AAD1386" w:rsidR="001E1DE4" w:rsidRPr="005A3AF2" w:rsidRDefault="001E1DE4" w:rsidP="001E1DE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5CD2E806" w:rsidR="001E1DE4" w:rsidRPr="005A3AF2" w:rsidRDefault="001E1DE4" w:rsidP="001E1DE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{schoolYear}</w:t>
                  </w:r>
                </w:p>
              </w:tc>
            </w:tr>
            <w:tr w:rsidR="000404B7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72D8F075" w:rsidR="000404B7" w:rsidRPr="00252070" w:rsidRDefault="000404B7" w:rsidP="000404B7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61923955" w:rsidR="000404B7" w:rsidRPr="00252070" w:rsidRDefault="000404B7" w:rsidP="000404B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57C3B632" w:rsidR="000404B7" w:rsidRPr="00252070" w:rsidRDefault="000404B7" w:rsidP="000404B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2618BB15" w:rsidR="000404B7" w:rsidRPr="00252070" w:rsidRDefault="000404B7" w:rsidP="000404B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0404B7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1DCDCEED" w:rsidR="000404B7" w:rsidRPr="00E00F13" w:rsidRDefault="000404B7" w:rsidP="000404B7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7B8819B5" w:rsidR="000404B7" w:rsidRPr="00E00F13" w:rsidRDefault="000404B7" w:rsidP="000404B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2F4F3D20" w:rsidR="000404B7" w:rsidRPr="00E00F13" w:rsidRDefault="000404B7" w:rsidP="000404B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0DE8BE95" w:rsidR="000404B7" w:rsidRPr="00E00F13" w:rsidRDefault="000404B7" w:rsidP="000404B7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0404B7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2D85D27D" w:rsidR="000404B7" w:rsidRPr="005A3AF2" w:rsidRDefault="000404B7" w:rsidP="000404B7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0404B7" w:rsidRPr="005A3AF2" w:rsidRDefault="000404B7" w:rsidP="000404B7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0404B7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5BA4649F" w:rsidR="000404B7" w:rsidRPr="00252070" w:rsidRDefault="000404B7" w:rsidP="001E1DE4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0404B7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59F3D820" w:rsidR="000404B7" w:rsidRPr="00252070" w:rsidRDefault="000404B7" w:rsidP="00C1338B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0404B7" w:rsidRPr="00252070" w:rsidRDefault="000404B7" w:rsidP="000404B7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0404B7" w:rsidRPr="005A3AF2" w14:paraId="483A9663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1" w:type="pct"/>
                  <w:gridSpan w:val="2"/>
                </w:tcPr>
                <w:p w14:paraId="25A2CA70" w14:textId="5D8AB48E" w:rsidR="000404B7" w:rsidRPr="00252070" w:rsidRDefault="000404B7" w:rsidP="00C1338B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({studentCount})</w:t>
                  </w:r>
                  <w:r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319" w:type="pct"/>
                  <w:gridSpan w:val="5"/>
                </w:tcPr>
                <w:p w14:paraId="713CE56E" w14:textId="31253F5E" w:rsidR="000404B7" w:rsidRPr="00252070" w:rsidRDefault="000404B7" w:rsidP="001E1DE4">
                  <w:p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{sharedInterests}{/distribution}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0404B7" w:rsidRPr="005A3AF2" w14:paraId="4BE099AB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089ED7F3" w:rsidR="000404B7" w:rsidRPr="00252070" w:rsidRDefault="000404B7" w:rsidP="00C1338B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3A2585C0" w:rsidR="000404B7" w:rsidRPr="00252070" w:rsidRDefault="000404B7" w:rsidP="00C1338B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34F170FF" w:rsidR="0013431F" w:rsidRPr="005D23FF" w:rsidRDefault="005D23FF" w:rsidP="005D23F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التعلم المتمايز </w:t>
                  </w:r>
                  <w:r w:rsidRPr="005D23FF">
                    <w:rPr>
                      <w:rFonts w:ascii="Arial" w:hAnsi="Arial" w:cs="Arial"/>
                      <w:color w:val="auto"/>
                      <w:rtl/>
                    </w:rPr>
                    <w:t>ه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و</w:t>
                  </w:r>
                  <w:r w:rsidRPr="005D23FF">
                    <w:rPr>
                      <w:rFonts w:ascii="Arial" w:hAnsi="Arial" w:cs="Arial"/>
                      <w:color w:val="auto"/>
                      <w:rtl/>
                    </w:rPr>
                    <w:t xml:space="preserve"> أسلوب تعليمي يراعي الفروق الفردية بين الطلاب من حيث الاستعداد، أنماط التعلم، القدرات، والاهتمامات، بحيث يقدَّم المحتوى وطرق التعلم والأنشطة بطرق متنوعة تتيح لكل طالب التعلم وفقاً لاحتياجاته الخاصة</w:t>
                  </w:r>
                  <w:r w:rsidRPr="005D23F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C1338B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037AA1" w:rsidRPr="005A3AF2" w14:paraId="7E1526CB" w14:textId="77777777" w:rsidTr="00037A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" w:type="pct"/>
                  <w:tcBorders>
                    <w:bottom w:val="nil"/>
                  </w:tcBorders>
                  <w:shd w:val="clear" w:color="auto" w:fill="auto"/>
                </w:tcPr>
                <w:p w14:paraId="6594DC2D" w14:textId="4246EAE1" w:rsidR="00037AA1" w:rsidRPr="00C1338B" w:rsidRDefault="00037AA1" w:rsidP="00037AA1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{#</w:t>
                  </w:r>
                </w:p>
              </w:tc>
              <w:tc>
                <w:tcPr>
                  <w:tcW w:w="4737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35AD8AD0" w:rsidR="00037AA1" w:rsidRPr="00C1338B" w:rsidRDefault="00037AA1" w:rsidP="00037AA1">
                  <w:pPr>
                    <w:bidi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7CBD5EB" w14:textId="100F9EB5" w:rsidR="00DB7A3C" w:rsidRPr="00A71FA3" w:rsidRDefault="00A71FA3" w:rsidP="00037AA1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t>تحليل الفروق الفردية بين الطلاب</w:t>
                  </w:r>
                  <w:r w:rsidR="00F56073">
                    <w:rPr>
                      <w:rFonts w:ascii="Arial" w:hAnsi="Arial" w:cs="Arial" w:hint="cs"/>
                      <w:color w:val="auto"/>
                      <w:sz w:val="32"/>
                      <w:szCs w:val="32"/>
                      <w:rtl/>
                    </w:rPr>
                    <w:t>:</w:t>
                  </w:r>
                </w:p>
              </w:tc>
            </w:tr>
            <w:tr w:rsidR="00DB7A3C" w:rsidRPr="005A3AF2" w14:paraId="70BBA5B3" w14:textId="77777777" w:rsidTr="00DB184A">
              <w:trPr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56DCC62" w14:textId="35A715C5" w:rsidR="00A71FA3" w:rsidRPr="00A71FA3" w:rsidRDefault="00A71FA3" w:rsidP="00037AA1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t>تشخيص مستوى الطلاب من خلال:</w:t>
                  </w:r>
                </w:p>
                <w:p w14:paraId="4046B194" w14:textId="77777777" w:rsidR="00A71FA3" w:rsidRPr="00A71FA3" w:rsidRDefault="00A71FA3" w:rsidP="00A71FA3">
                  <w:pPr>
                    <w:pStyle w:val="ListParagraph"/>
                    <w:bidi/>
                    <w:spacing w:line="276" w:lineRule="auto"/>
                    <w:ind w:left="1800"/>
                    <w:rPr>
                      <w:rFonts w:ascii="Arial" w:hAnsi="Arial" w:cs="Arial"/>
                      <w:color w:val="auto"/>
                    </w:rPr>
                  </w:pPr>
                </w:p>
                <w:p w14:paraId="73175CC5" w14:textId="77777777" w:rsidR="00A71FA3" w:rsidRPr="00A71FA3" w:rsidRDefault="00A71FA3" w:rsidP="00037AA1">
                  <w:pPr>
                    <w:pStyle w:val="ListParagraph"/>
                    <w:numPr>
                      <w:ilvl w:val="1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t>اختبارات تشخيصية أو قبليّة.</w:t>
                  </w:r>
                </w:p>
                <w:p w14:paraId="36FD009A" w14:textId="19574362" w:rsidR="00A71FA3" w:rsidRPr="00710CF3" w:rsidRDefault="00A71FA3" w:rsidP="00037AA1">
                  <w:pPr>
                    <w:pStyle w:val="ListParagraph"/>
                    <w:numPr>
                      <w:ilvl w:val="1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t>الملاحظة الصفية.</w:t>
                  </w:r>
                </w:p>
                <w:p w14:paraId="230CDB5B" w14:textId="77777777" w:rsidR="00A71FA3" w:rsidRPr="00A71FA3" w:rsidRDefault="00A71FA3" w:rsidP="00037AA1">
                  <w:pPr>
                    <w:pStyle w:val="ListParagraph"/>
                    <w:numPr>
                      <w:ilvl w:val="1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t>تحليل نتائج سابقة أو ملفات الإنجاز.</w:t>
                  </w:r>
                </w:p>
                <w:p w14:paraId="3C24F444" w14:textId="44D5E396" w:rsidR="00DB7A3C" w:rsidRPr="00DB7A3C" w:rsidRDefault="00A71FA3" w:rsidP="00037AA1">
                  <w:pPr>
                    <w:pStyle w:val="ListParagraph"/>
                    <w:numPr>
                      <w:ilvl w:val="1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 w:rsidRPr="00A71FA3">
                    <w:rPr>
                      <w:rFonts w:ascii="Arial" w:hAnsi="Arial" w:cs="Arial"/>
                      <w:color w:val="auto"/>
                      <w:rtl/>
                    </w:rPr>
                    <w:t>استبيانات عن اهتمامات الطلاب وأنماط تعلمهم.</w:t>
                  </w:r>
                </w:p>
              </w:tc>
            </w:tr>
            <w:tr w:rsidR="00DB7A3C" w:rsidRPr="005A3AF2" w14:paraId="3B81732B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35837AED" w:rsidR="00DB7A3C" w:rsidRPr="00DB7A3C" w:rsidRDefault="00F56073" w:rsidP="00037AA1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F56073">
                    <w:rPr>
                      <w:rFonts w:ascii="Arial" w:hAnsi="Arial" w:cs="Arial"/>
                      <w:color w:val="auto"/>
                      <w:rtl/>
                    </w:rPr>
                    <w:lastRenderedPageBreak/>
                    <w:t>تحديد الأهداف التعليمية العامة والخاصة</w:t>
                  </w:r>
                  <w:r w:rsidR="00DB7A3C" w:rsidRPr="00DB7A3C">
                    <w:rPr>
                      <w:rFonts w:ascii="Arial" w:hAnsi="Arial" w:cs="Arial" w:hint="cs"/>
                      <w:color w:val="auto"/>
                      <w:rtl/>
                    </w:rPr>
                    <w:t>:</w:t>
                  </w:r>
                </w:p>
              </w:tc>
            </w:tr>
            <w:tr w:rsidR="00DB7A3C" w:rsidRPr="005A3AF2" w14:paraId="7A563D47" w14:textId="77777777" w:rsidTr="00DB7A3C">
              <w:trPr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41084D49" w14:textId="2F60FE1E" w:rsidR="002C4C70" w:rsidRPr="002C4C70" w:rsidRDefault="0034440A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تحديد</w:t>
                  </w:r>
                  <w:r w:rsidR="002C4C70" w:rsidRPr="002C4C70">
                    <w:rPr>
                      <w:rFonts w:ascii="Arial" w:hAnsi="Arial" w:cs="Arial"/>
                      <w:color w:val="auto"/>
                      <w:rtl/>
                    </w:rPr>
                    <w:t xml:space="preserve"> ما يجب أن يتعلمه جميع الطلاب (الأهداف الأساسية)</w:t>
                  </w:r>
                  <w:r w:rsidR="002C4C70" w:rsidRPr="002C4C70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7689B831" w14:textId="37018D81" w:rsidR="002C4C70" w:rsidRPr="002C4C70" w:rsidRDefault="0034440A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و</w:t>
                  </w:r>
                  <w:r w:rsidR="002C4C70" w:rsidRPr="002C4C70">
                    <w:rPr>
                      <w:rFonts w:ascii="Arial" w:hAnsi="Arial" w:cs="Arial"/>
                      <w:color w:val="auto"/>
                      <w:rtl/>
                    </w:rPr>
                    <w:t>ضع أهدافًا مرنة أو إضافية تناسب الطلاب المتقدمين أو المتأخرين</w:t>
                  </w:r>
                  <w:r w:rsidR="002C4C70" w:rsidRPr="002C4C70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80414E" w14:textId="5AF340C3" w:rsidR="00DB7A3C" w:rsidRPr="002C4C70" w:rsidRDefault="00DB7A3C" w:rsidP="00DB7A3C">
                  <w:pPr>
                    <w:pStyle w:val="ListParagraph"/>
                    <w:bidi/>
                    <w:ind w:left="1800"/>
                    <w:rPr>
                      <w:rFonts w:ascii="Arial" w:hAnsi="Arial" w:cs="Arial"/>
                      <w:color w:val="auto"/>
                      <w:rtl/>
                    </w:rPr>
                  </w:pPr>
                </w:p>
              </w:tc>
            </w:tr>
            <w:tr w:rsidR="00DB7A3C" w:rsidRPr="005A3AF2" w14:paraId="462D3700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64C03DDF" w:rsidR="00DB7A3C" w:rsidRPr="008E25E2" w:rsidRDefault="008E25E2" w:rsidP="008E25E2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="00EB6DD6" w:rsidRPr="00EB6DD6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تصميم محتوى وطرق متنوعة للتعلم</w:t>
                  </w:r>
                  <w:r w:rsidR="00EB6DD6">
                    <w:rPr>
                      <w:rFonts w:ascii="Arial" w:eastAsia="Times New Roman" w:hAnsi="Arial" w:cs="Arial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B7A3C" w:rsidRPr="005A3AF2" w14:paraId="2F761C87" w14:textId="77777777" w:rsidTr="00DB7A3C">
              <w:trPr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01CA9632" w14:textId="16CF2EAD" w:rsidR="00EB6DD6" w:rsidRPr="00EB6DD6" w:rsidRDefault="00EB6DD6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EB6DD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تقديم</w:t>
                  </w:r>
                  <w:r w:rsidRPr="00EB6DD6">
                    <w:rPr>
                      <w:rFonts w:ascii="Arial" w:hAnsi="Arial" w:cs="Arial"/>
                      <w:color w:val="auto"/>
                      <w:rtl/>
                    </w:rPr>
                    <w:t xml:space="preserve"> المحتوى بطرق متعددة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(</w:t>
                  </w:r>
                  <w:r w:rsidRPr="00EB6DD6">
                    <w:rPr>
                      <w:rFonts w:ascii="Arial" w:hAnsi="Arial" w:cs="Arial"/>
                      <w:color w:val="auto"/>
                      <w:rtl/>
                    </w:rPr>
                    <w:t>قراءة، فيديو، رسوم توضيحية، تجارب عملية</w:t>
                  </w:r>
                  <w:r w:rsidRPr="00EB6DD6">
                    <w:rPr>
                      <w:rFonts w:ascii="Arial" w:hAnsi="Arial" w:cs="Arial"/>
                      <w:color w:val="auto"/>
                    </w:rPr>
                    <w:t>...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)</w:t>
                  </w:r>
                </w:p>
                <w:p w14:paraId="5B9648DD" w14:textId="5363C18E" w:rsidR="00DB7A3C" w:rsidRPr="00BB6CE7" w:rsidRDefault="00EB6DD6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EB6DD6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="00BB6CE7">
                    <w:rPr>
                      <w:rFonts w:ascii="Arial" w:hAnsi="Arial" w:cs="Arial" w:hint="cs"/>
                      <w:color w:val="auto"/>
                      <w:rtl/>
                    </w:rPr>
                    <w:t>تصميم</w:t>
                  </w:r>
                  <w:r w:rsidRPr="00EB6DD6">
                    <w:rPr>
                      <w:rFonts w:ascii="Arial" w:hAnsi="Arial" w:cs="Arial"/>
                      <w:color w:val="auto"/>
                      <w:rtl/>
                    </w:rPr>
                    <w:t xml:space="preserve"> أنشطة متعددة المستويات</w:t>
                  </w:r>
                  <w:r w:rsidR="00BB6CE7">
                    <w:rPr>
                      <w:rFonts w:ascii="Arial" w:hAnsi="Arial" w:cs="Arial" w:hint="cs"/>
                      <w:color w:val="auto"/>
                      <w:rtl/>
                    </w:rPr>
                    <w:t xml:space="preserve"> بأنماط مختلف</w:t>
                  </w:r>
                  <w:r w:rsidR="008564BA">
                    <w:rPr>
                      <w:rFonts w:ascii="Arial" w:hAnsi="Arial" w:cs="Arial" w:hint="cs"/>
                      <w:color w:val="auto"/>
                      <w:rtl/>
                    </w:rPr>
                    <w:t xml:space="preserve">ة </w:t>
                  </w:r>
                  <w:r w:rsidRPr="00BB6CE7">
                    <w:rPr>
                      <w:rFonts w:ascii="Arial" w:hAnsi="Arial" w:cs="Arial"/>
                      <w:color w:val="auto"/>
                      <w:rtl/>
                    </w:rPr>
                    <w:t xml:space="preserve">(مثل: حل </w:t>
                  </w:r>
                  <w:r w:rsidR="00BB6CE7">
                    <w:rPr>
                      <w:rFonts w:ascii="Arial" w:hAnsi="Arial" w:cs="Arial" w:hint="cs"/>
                      <w:color w:val="auto"/>
                      <w:rtl/>
                    </w:rPr>
                    <w:t xml:space="preserve">سؤال </w:t>
                  </w:r>
                  <w:r w:rsidRPr="00BB6CE7">
                    <w:rPr>
                      <w:rFonts w:ascii="Arial" w:hAnsi="Arial" w:cs="Arial"/>
                      <w:color w:val="auto"/>
                      <w:rtl/>
                    </w:rPr>
                    <w:t>بخطوات مختلفة)</w:t>
                  </w:r>
                  <w:r w:rsidRPr="00BB6CE7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7C8B9EF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4FC51A23" w:rsidR="00DB7A3C" w:rsidRPr="008E25E2" w:rsidRDefault="008E25E2" w:rsidP="008E25E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BB6CE7" w:rsidRPr="00BB6CE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تقسيم الطلاب إلى مجموعات مرنة</w:t>
                  </w:r>
                  <w:r w:rsidR="00BB6CE7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B3B539E" w14:textId="317EC585" w:rsidR="00FA5844" w:rsidRPr="00FA5844" w:rsidRDefault="00FA5844" w:rsidP="00037AA1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hAnsi="Arial" w:cs="Arial"/>
                      <w:color w:val="auto"/>
                    </w:rPr>
                  </w:pPr>
                  <w:r w:rsidRPr="00FA5844">
                    <w:rPr>
                      <w:rFonts w:ascii="Arial" w:hAnsi="Arial" w:cs="Arial" w:hint="cs"/>
                      <w:color w:val="auto"/>
                      <w:rtl/>
                    </w:rPr>
                    <w:t>إنشاء</w:t>
                  </w:r>
                  <w:r w:rsidRPr="00FA5844">
                    <w:rPr>
                      <w:rFonts w:ascii="Arial" w:hAnsi="Arial" w:cs="Arial"/>
                      <w:color w:val="auto"/>
                      <w:rtl/>
                    </w:rPr>
                    <w:t xml:space="preserve"> مجموعات حسب</w:t>
                  </w:r>
                  <w:r w:rsidRPr="00FA5844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0E03B97B" w14:textId="77777777" w:rsidR="00FA5844" w:rsidRPr="00FA5844" w:rsidRDefault="00FA5844" w:rsidP="00037AA1">
                  <w:pPr>
                    <w:numPr>
                      <w:ilvl w:val="1"/>
                      <w:numId w:val="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hAnsi="Arial" w:cs="Arial"/>
                      <w:color w:val="auto"/>
                    </w:rPr>
                  </w:pPr>
                  <w:r w:rsidRPr="00FA5844">
                    <w:rPr>
                      <w:rFonts w:ascii="Arial" w:hAnsi="Arial" w:cs="Arial"/>
                      <w:color w:val="auto"/>
                      <w:rtl/>
                    </w:rPr>
                    <w:t>المستوى (متقدم، متوسط، يحتاج دعم)</w:t>
                  </w:r>
                  <w:r w:rsidRPr="00FA5844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FEF586F" w14:textId="77777777" w:rsidR="00FA5844" w:rsidRPr="00FA5844" w:rsidRDefault="00FA5844" w:rsidP="00037AA1">
                  <w:pPr>
                    <w:numPr>
                      <w:ilvl w:val="1"/>
                      <w:numId w:val="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hAnsi="Arial" w:cs="Arial"/>
                      <w:color w:val="auto"/>
                    </w:rPr>
                  </w:pPr>
                  <w:r w:rsidRPr="00FA5844">
                    <w:rPr>
                      <w:rFonts w:ascii="Arial" w:hAnsi="Arial" w:cs="Arial"/>
                      <w:color w:val="auto"/>
                      <w:rtl/>
                    </w:rPr>
                    <w:t>أسلوب التعلم (بصري، سمعي، حركي)</w:t>
                  </w:r>
                  <w:r w:rsidRPr="00FA5844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C206F5E" w14:textId="77777777" w:rsidR="00FA5844" w:rsidRPr="00FA5844" w:rsidRDefault="00FA5844" w:rsidP="00037AA1">
                  <w:pPr>
                    <w:numPr>
                      <w:ilvl w:val="1"/>
                      <w:numId w:val="7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hAnsi="Arial" w:cs="Arial"/>
                      <w:color w:val="auto"/>
                    </w:rPr>
                  </w:pPr>
                  <w:r w:rsidRPr="00FA5844">
                    <w:rPr>
                      <w:rFonts w:ascii="Arial" w:hAnsi="Arial" w:cs="Arial"/>
                      <w:color w:val="auto"/>
                      <w:rtl/>
                    </w:rPr>
                    <w:t>الاهتمام (اختيار مشاريع أو موضوعات يفضلونها)</w:t>
                  </w:r>
                  <w:r w:rsidRPr="00FA5844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29D33366" w14:textId="2BF1183B" w:rsidR="00DB7A3C" w:rsidRPr="00FA5844" w:rsidRDefault="00DB7A3C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Arial" w:hAnsi="Arial" w:cs="Arial"/>
                      <w:color w:val="auto"/>
                      <w:rtl/>
                    </w:rPr>
                  </w:pPr>
                </w:p>
              </w:tc>
            </w:tr>
            <w:tr w:rsidR="00DB7A3C" w:rsidRPr="005A3AF2" w14:paraId="0889473C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1C271F91" w:rsidR="00DB7A3C" w:rsidRPr="008E25E2" w:rsidRDefault="008E25E2" w:rsidP="008E25E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1245C1" w:rsidRPr="001245C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تنفيذ الأنشطة الصفية المتمايزة</w:t>
                  </w:r>
                  <w:r w:rsidR="001245C1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9435314" w14:textId="2ED27328" w:rsidR="008564BA" w:rsidRPr="008564BA" w:rsidRDefault="008564BA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8564BA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 </w:t>
                  </w:r>
                  <w:r w:rsidR="00590F9C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توزيع</w:t>
                  </w:r>
                  <w:r w:rsidRPr="008564BA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</w:t>
                  </w:r>
                  <w:r w:rsidRPr="008564BA">
                    <w:rPr>
                      <w:rFonts w:ascii="Arial" w:hAnsi="Arial" w:cs="Arial"/>
                      <w:color w:val="auto"/>
                      <w:rtl/>
                    </w:rPr>
                    <w:t>الأنشطة أو المشاريع حسب استعداد كل مجموعة</w:t>
                  </w:r>
                  <w:r w:rsidRPr="008564BA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06D70940" w14:textId="2DB6B2D3" w:rsidR="008564BA" w:rsidRPr="008564BA" w:rsidRDefault="008564BA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8564BA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="00590F9C">
                    <w:rPr>
                      <w:rFonts w:ascii="Arial" w:hAnsi="Arial" w:cs="Arial" w:hint="cs"/>
                      <w:color w:val="auto"/>
                      <w:rtl/>
                    </w:rPr>
                    <w:t>تقديم</w:t>
                  </w:r>
                  <w:r w:rsidRPr="008564BA">
                    <w:rPr>
                      <w:rFonts w:ascii="Arial" w:hAnsi="Arial" w:cs="Arial"/>
                      <w:color w:val="auto"/>
                      <w:rtl/>
                    </w:rPr>
                    <w:t xml:space="preserve"> الدعم الفردي أو الثنائي للطلاب الذين يحتاجون إليه</w:t>
                  </w:r>
                  <w:r w:rsidRPr="008564BA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028A8DB5" w14:textId="4AD035BC" w:rsidR="008564BA" w:rsidRPr="008564BA" w:rsidRDefault="008564BA" w:rsidP="00037AA1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8564BA">
                    <w:rPr>
                      <w:rFonts w:ascii="Arial" w:hAnsi="Arial" w:cs="Arial"/>
                      <w:color w:val="auto"/>
                    </w:rPr>
                    <w:t xml:space="preserve">  </w:t>
                  </w:r>
                  <w:r w:rsidR="00590F9C">
                    <w:rPr>
                      <w:rFonts w:ascii="Arial" w:hAnsi="Arial" w:cs="Arial" w:hint="cs"/>
                      <w:color w:val="auto"/>
                      <w:rtl/>
                    </w:rPr>
                    <w:t>تشجيع</w:t>
                  </w:r>
                  <w:r w:rsidRPr="008564BA">
                    <w:rPr>
                      <w:rFonts w:ascii="Arial" w:hAnsi="Arial" w:cs="Arial"/>
                      <w:color w:val="auto"/>
                      <w:rtl/>
                    </w:rPr>
                    <w:t xml:space="preserve"> الطلاب</w:t>
                  </w:r>
                  <w:r w:rsidRPr="008564BA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على التعلم الذاتي أو التعاون مع زملائهم</w:t>
                  </w:r>
                  <w:r w:rsidRPr="008564BA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333B3B08" w14:textId="0396138A" w:rsidR="00DB7A3C" w:rsidRPr="008564BA" w:rsidRDefault="00DB7A3C" w:rsidP="008E25E2">
                  <w:pPr>
                    <w:bidi/>
                    <w:ind w:left="108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</w:p>
              </w:tc>
            </w:tr>
            <w:tr w:rsidR="008E25E2" w:rsidRPr="005A3AF2" w14:paraId="37584E03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6035437D" w:rsidR="008E25E2" w:rsidRPr="008E25E2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725347" w:rsidRPr="00725347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استخدام تقويم متنوع</w:t>
                  </w:r>
                  <w:r w:rsidR="00725347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8E25E2" w:rsidRPr="005A3AF2" w14:paraId="3F6C1737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7C4C920" w14:textId="17D6F078" w:rsidR="001E33DC" w:rsidRPr="001E33DC" w:rsidRDefault="00884788" w:rsidP="00037AA1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تقييم</w:t>
                  </w:r>
                  <w:r w:rsidR="001E33DC" w:rsidRPr="001E33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الطلاب بوسائل مختلفة</w:t>
                  </w:r>
                  <w:r w:rsidR="001E33DC" w:rsidRPr="001E33DC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 (</w:t>
                  </w:r>
                  <w:r w:rsidR="001E33DC" w:rsidRPr="001E33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اختبار تقليدي</w:t>
                  </w:r>
                  <w:r w:rsidR="001E33DC" w:rsidRPr="001E33DC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، </w:t>
                  </w:r>
                  <w:r w:rsidR="001E33DC" w:rsidRPr="001E33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مشروع ورقة عمل متعددة المستويات</w:t>
                  </w:r>
                  <w:r w:rsidR="001E33DC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، </w:t>
                  </w:r>
                  <w:r w:rsidR="001E33DC" w:rsidRPr="001E33DC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تقييم ذاتي أو جماعي</w:t>
                  </w:r>
                  <w:r w:rsidR="001A2A55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)</w:t>
                  </w:r>
                </w:p>
                <w:p w14:paraId="58F4B90D" w14:textId="11FA18A6" w:rsidR="008E25E2" w:rsidRPr="008E25E2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</w:p>
              </w:tc>
            </w:tr>
            <w:tr w:rsidR="008E25E2" w:rsidRPr="005A3AF2" w14:paraId="349BAF6F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45539EA" w14:textId="43FA2B91" w:rsidR="008E25E2" w:rsidRPr="008E25E2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7- </w:t>
                  </w:r>
                  <w:r w:rsidR="00884788" w:rsidRPr="00884788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تقديم التغذية الراجعة الفردية</w:t>
                  </w:r>
                  <w:r w:rsidR="00884788"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:</w:t>
                  </w:r>
                </w:p>
              </w:tc>
            </w:tr>
            <w:tr w:rsidR="008E25E2" w:rsidRPr="005A3AF2" w14:paraId="0BF50D04" w14:textId="77777777" w:rsidTr="008E25E2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4E2486CD" w14:textId="7AFB0FAF" w:rsidR="00042A0E" w:rsidRPr="00042A0E" w:rsidRDefault="00042A0E" w:rsidP="00037AA1">
                  <w:pPr>
                    <w:numPr>
                      <w:ilvl w:val="0"/>
                      <w:numId w:val="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تقديم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ملاحظات بناءة حسب أداء كل طالب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65801C08" w14:textId="67CA0A45" w:rsidR="00042A0E" w:rsidRPr="00042A0E" w:rsidRDefault="00042A0E" w:rsidP="00037AA1">
                  <w:pPr>
                    <w:numPr>
                      <w:ilvl w:val="0"/>
                      <w:numId w:val="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التركيز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على التحسين والتقدم، لا فقط على النتيجة النهائية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2254C83" w14:textId="325B2032" w:rsidR="008E25E2" w:rsidRPr="00042A0E" w:rsidRDefault="00042A0E" w:rsidP="00037AA1">
                  <w:pPr>
                    <w:numPr>
                      <w:ilvl w:val="0"/>
                      <w:numId w:val="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استخد</w:t>
                  </w: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>ا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 التغذية الراجعة لتعديل التعليم في الحصص القادمة</w:t>
                  </w:r>
                  <w:r w:rsidRPr="00042A0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0E630F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3C8818C6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338B6D9E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1B9375A6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0E630F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62AB447A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3B00AA39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424B829F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0E630F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2F258FCA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4F673205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47C2EC77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0E630F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689620D1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5FEE03A5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542A7BC6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0E630F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342B0612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6E9A111E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4E31AE89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0E630F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537517D6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4668FD80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4566854E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0E630F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328126F6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348A190B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71225370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0E630F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6623CB06" w:rsidR="000E630F" w:rsidRPr="005A3AF2" w:rsidRDefault="000E630F" w:rsidP="000E630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1281FB12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7DD5B8B9" w:rsidR="000E630F" w:rsidRPr="005A3AF2" w:rsidRDefault="000E630F" w:rsidP="000E630F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D49FA9E" w14:textId="77777777" w:rsidR="006A3406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4"/>
                <w:szCs w:val="24"/>
                <w:rtl/>
              </w:rPr>
              <w:t>كثرة عدد الطلاب في الصف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61B89779" w14:textId="77777777" w:rsidR="003F0378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6"/>
                <w:szCs w:val="26"/>
                <w:rtl/>
              </w:rPr>
              <w:t>ضيق الوقت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34D24950" w14:textId="77777777" w:rsidR="003F0378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6"/>
                <w:szCs w:val="26"/>
                <w:rtl/>
              </w:rPr>
              <w:t>قلة الموارد التعليمية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27EE3B65" w14:textId="77777777" w:rsidR="003F0378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6"/>
                <w:szCs w:val="26"/>
                <w:rtl/>
              </w:rPr>
              <w:t>صعوبة إدارة الصف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  <w:p w14:paraId="4CF48477" w14:textId="77777777" w:rsidR="003F0378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6"/>
                <w:szCs w:val="26"/>
                <w:rtl/>
              </w:rPr>
              <w:t>مقاومة بعض الطلاب أو أولياء الأمور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 xml:space="preserve"> والشعور بعدم المساواة.</w:t>
            </w:r>
          </w:p>
          <w:p w14:paraId="32F6C9C5" w14:textId="40C97930" w:rsidR="003F0378" w:rsidRPr="003F0378" w:rsidRDefault="003F0378" w:rsidP="00037AA1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3F0378">
              <w:rPr>
                <w:rFonts w:ascii="Arial" w:hAnsi="Arial" w:cs="Arial"/>
                <w:color w:val="auto"/>
                <w:sz w:val="26"/>
                <w:szCs w:val="26"/>
                <w:rtl/>
              </w:rPr>
              <w:t>صعوبة في تقويم الطلاب المتمايزين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AA708D7" w14:textId="77777777" w:rsidR="00B14E5E" w:rsidRPr="005F4207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تقسيم الصف إلى مجموعات صغيرة مرنة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1A1163B7" w14:textId="77777777" w:rsidR="005F4207" w:rsidRPr="005F4207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التركيز على التمايز في بعض الدروس الرئيسية، وليس جميعها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28D387CB" w14:textId="77777777" w:rsidR="005F4207" w:rsidRPr="005F4207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استخدام الوسائل البسيطة المتوفرة (صور، بطاقات، عروض إلكترونية)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2D8928D4" w14:textId="77777777" w:rsidR="005F4207" w:rsidRPr="005F4207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وضع قواعد تنظيمية واضحة قبل بدء الأنشطة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0AC9BB3E" w14:textId="77777777" w:rsidR="005F4207" w:rsidRPr="005F4207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توضيح أن الهدف هو تحقيق العدالة وليس المساواة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  <w:p w14:paraId="0C0F3C6F" w14:textId="07C1D2E0" w:rsidR="005F4207" w:rsidRPr="00E10210" w:rsidRDefault="005F4207" w:rsidP="00037AA1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استخدام معايير تقويم متنوعة ومرنة</w:t>
            </w:r>
            <w:r w:rsidRPr="005F4207">
              <w:rPr>
                <w:rFonts w:ascii="Arial" w:hAnsi="Arial" w:cs="Arial"/>
                <w:color w:val="auto"/>
                <w:sz w:val="26"/>
                <w:szCs w:val="26"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BE3BEF8" w14:textId="77777777" w:rsidR="005F4207" w:rsidRPr="005F4207" w:rsidRDefault="005F4207" w:rsidP="00037AA1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F4207">
              <w:rPr>
                <w:rFonts w:ascii="Arial" w:hAnsi="Arial" w:cs="Arial"/>
                <w:color w:val="auto"/>
                <w:sz w:val="24"/>
                <w:szCs w:val="24"/>
                <w:rtl/>
              </w:rPr>
              <w:t>من أقوى الاستراتيجيات لتحقيق الإنصاف والعدالة التعليمية داخل الصف.</w:t>
            </w:r>
          </w:p>
          <w:p w14:paraId="2B22139A" w14:textId="77777777" w:rsidR="005F4207" w:rsidRPr="005F4207" w:rsidRDefault="005F4207" w:rsidP="00037AA1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F4207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تُظهر نتائج إيجابية في تحصيل الطلاب وتفاعلهم إذا نُفّذت جيدًا.</w:t>
            </w:r>
          </w:p>
          <w:p w14:paraId="5556B6D0" w14:textId="592D3F83" w:rsidR="005F4207" w:rsidRPr="005F4207" w:rsidRDefault="005F4207" w:rsidP="00037AA1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F4207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تتطلب تخطيطًا دقيقًا وجهدًا إضافيًا</w:t>
            </w:r>
            <w:r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AB0286B" w14:textId="77777777" w:rsidR="005F4207" w:rsidRPr="005F4207" w:rsidRDefault="005F4207" w:rsidP="00037AA1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F4207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إعداد أنشطة متعددة المستويات يحتاج وقتًا وتنسيقًا مسبقًا.</w:t>
            </w:r>
          </w:p>
          <w:p w14:paraId="33C676DD" w14:textId="44CF20E1" w:rsidR="00B14E5E" w:rsidRPr="004D0153" w:rsidRDefault="005F4207" w:rsidP="00037AA1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5F4207">
              <w:rPr>
                <w:rFonts w:ascii="Arial" w:hAnsi="Arial" w:cs="Arial"/>
                <w:color w:val="auto"/>
                <w:sz w:val="26"/>
                <w:szCs w:val="26"/>
                <w:rtl/>
              </w:rPr>
              <w:t>مناسبة لجميع المراحل الدراسية</w:t>
            </w:r>
            <w:r>
              <w:rPr>
                <w:rFonts w:ascii="Arial" w:hAnsi="Arial" w:cs="Arial" w:hint="cs"/>
                <w:color w:val="auto"/>
                <w:sz w:val="26"/>
                <w:szCs w:val="26"/>
                <w:rtl/>
              </w:rPr>
              <w:t>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127678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16B21B5E" w:rsidR="00127678" w:rsidRPr="005A3AF2" w:rsidRDefault="00127678" w:rsidP="00127678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{studentAssessments}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1F3E5A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4C07CF76" w:rsidR="001F3E5A" w:rsidRPr="00CF47DE" w:rsidRDefault="001F3E5A" w:rsidP="001F3E5A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{tracherName}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62AED089" w:rsidR="001F3E5A" w:rsidRPr="00CF47DE" w:rsidRDefault="001F3E5A" w:rsidP="001F3E5A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{principalName}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57F1B" w14:textId="77777777" w:rsidR="00595D2B" w:rsidRDefault="00595D2B" w:rsidP="00A66B18">
      <w:pPr>
        <w:spacing w:before="0" w:after="0"/>
      </w:pPr>
      <w:r>
        <w:separator/>
      </w:r>
    </w:p>
  </w:endnote>
  <w:endnote w:type="continuationSeparator" w:id="0">
    <w:p w14:paraId="5DD7B3F4" w14:textId="77777777" w:rsidR="00595D2B" w:rsidRDefault="00595D2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F941D" w14:textId="77777777" w:rsidR="00595D2B" w:rsidRDefault="00595D2B" w:rsidP="00A66B18">
      <w:pPr>
        <w:spacing w:before="0" w:after="0"/>
      </w:pPr>
      <w:r>
        <w:separator/>
      </w:r>
    </w:p>
  </w:footnote>
  <w:footnote w:type="continuationSeparator" w:id="0">
    <w:p w14:paraId="5B39FE43" w14:textId="77777777" w:rsidR="00595D2B" w:rsidRDefault="00595D2B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80AD8"/>
    <w:multiLevelType w:val="hybridMultilevel"/>
    <w:tmpl w:val="64A452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341021"/>
    <w:multiLevelType w:val="hybridMultilevel"/>
    <w:tmpl w:val="D1C40C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BF51C8"/>
    <w:multiLevelType w:val="multilevel"/>
    <w:tmpl w:val="44E69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356B4"/>
    <w:multiLevelType w:val="multilevel"/>
    <w:tmpl w:val="44E69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CA35751"/>
    <w:multiLevelType w:val="multilevel"/>
    <w:tmpl w:val="44E69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210382318">
    <w:abstractNumId w:val="4"/>
  </w:num>
  <w:num w:numId="2" w16cid:durableId="950165330">
    <w:abstractNumId w:val="3"/>
  </w:num>
  <w:num w:numId="3" w16cid:durableId="656039198">
    <w:abstractNumId w:val="0"/>
  </w:num>
  <w:num w:numId="4" w16cid:durableId="1592081740">
    <w:abstractNumId w:val="7"/>
  </w:num>
  <w:num w:numId="5" w16cid:durableId="1001736053">
    <w:abstractNumId w:val="2"/>
  </w:num>
  <w:num w:numId="6" w16cid:durableId="989479477">
    <w:abstractNumId w:val="1"/>
  </w:num>
  <w:num w:numId="7" w16cid:durableId="1227565223">
    <w:abstractNumId w:val="5"/>
  </w:num>
  <w:num w:numId="8" w16cid:durableId="96953381">
    <w:abstractNumId w:val="6"/>
  </w:num>
  <w:num w:numId="9" w16cid:durableId="212814958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76F"/>
    <w:rsid w:val="00037AA1"/>
    <w:rsid w:val="000404B7"/>
    <w:rsid w:val="00042A0E"/>
    <w:rsid w:val="00045B93"/>
    <w:rsid w:val="000721E5"/>
    <w:rsid w:val="00083BAA"/>
    <w:rsid w:val="000E330D"/>
    <w:rsid w:val="000E630F"/>
    <w:rsid w:val="0010680C"/>
    <w:rsid w:val="001245C1"/>
    <w:rsid w:val="00127678"/>
    <w:rsid w:val="0013431F"/>
    <w:rsid w:val="00152B0B"/>
    <w:rsid w:val="001766D6"/>
    <w:rsid w:val="00192419"/>
    <w:rsid w:val="001A2A55"/>
    <w:rsid w:val="001C270D"/>
    <w:rsid w:val="001C5502"/>
    <w:rsid w:val="001C65EC"/>
    <w:rsid w:val="001E1DE4"/>
    <w:rsid w:val="001E2320"/>
    <w:rsid w:val="001E33DC"/>
    <w:rsid w:val="001F3E5A"/>
    <w:rsid w:val="001F5F07"/>
    <w:rsid w:val="00214E28"/>
    <w:rsid w:val="00252070"/>
    <w:rsid w:val="002572C0"/>
    <w:rsid w:val="00282A01"/>
    <w:rsid w:val="002C4C70"/>
    <w:rsid w:val="0031520F"/>
    <w:rsid w:val="0034440A"/>
    <w:rsid w:val="00352B81"/>
    <w:rsid w:val="00385592"/>
    <w:rsid w:val="00394507"/>
    <w:rsid w:val="00394757"/>
    <w:rsid w:val="003964F2"/>
    <w:rsid w:val="003A0150"/>
    <w:rsid w:val="003E24DF"/>
    <w:rsid w:val="003F0378"/>
    <w:rsid w:val="0041428F"/>
    <w:rsid w:val="00430A2D"/>
    <w:rsid w:val="004A2B0D"/>
    <w:rsid w:val="004D0153"/>
    <w:rsid w:val="004D38DA"/>
    <w:rsid w:val="00503883"/>
    <w:rsid w:val="00544155"/>
    <w:rsid w:val="00582CEE"/>
    <w:rsid w:val="0058502D"/>
    <w:rsid w:val="00590F9C"/>
    <w:rsid w:val="00595D2B"/>
    <w:rsid w:val="005A3AF2"/>
    <w:rsid w:val="005C2210"/>
    <w:rsid w:val="005D23FF"/>
    <w:rsid w:val="005E46F6"/>
    <w:rsid w:val="005F371E"/>
    <w:rsid w:val="005F4207"/>
    <w:rsid w:val="00615018"/>
    <w:rsid w:val="0062123A"/>
    <w:rsid w:val="00640B6D"/>
    <w:rsid w:val="00640DF7"/>
    <w:rsid w:val="00646E75"/>
    <w:rsid w:val="006A0FC7"/>
    <w:rsid w:val="006A3406"/>
    <w:rsid w:val="006C012B"/>
    <w:rsid w:val="006E15B1"/>
    <w:rsid w:val="006F02BB"/>
    <w:rsid w:val="006F6F10"/>
    <w:rsid w:val="00710CF3"/>
    <w:rsid w:val="00711B4D"/>
    <w:rsid w:val="00725347"/>
    <w:rsid w:val="00726089"/>
    <w:rsid w:val="00762003"/>
    <w:rsid w:val="00783DCD"/>
    <w:rsid w:val="00783E79"/>
    <w:rsid w:val="007B0387"/>
    <w:rsid w:val="007B1909"/>
    <w:rsid w:val="007B1965"/>
    <w:rsid w:val="007B5AE8"/>
    <w:rsid w:val="007F5192"/>
    <w:rsid w:val="00831721"/>
    <w:rsid w:val="008564BA"/>
    <w:rsid w:val="00862A06"/>
    <w:rsid w:val="00884788"/>
    <w:rsid w:val="008E25E2"/>
    <w:rsid w:val="0091090E"/>
    <w:rsid w:val="0091337C"/>
    <w:rsid w:val="00924190"/>
    <w:rsid w:val="00932BF0"/>
    <w:rsid w:val="00935004"/>
    <w:rsid w:val="0096074A"/>
    <w:rsid w:val="009A3D67"/>
    <w:rsid w:val="00A26FE7"/>
    <w:rsid w:val="00A66B18"/>
    <w:rsid w:val="00A6783B"/>
    <w:rsid w:val="00A71FA3"/>
    <w:rsid w:val="00A96CF8"/>
    <w:rsid w:val="00AA089B"/>
    <w:rsid w:val="00AC32AA"/>
    <w:rsid w:val="00AE1388"/>
    <w:rsid w:val="00AE38B8"/>
    <w:rsid w:val="00AF3982"/>
    <w:rsid w:val="00B14E5E"/>
    <w:rsid w:val="00B32B10"/>
    <w:rsid w:val="00B50294"/>
    <w:rsid w:val="00B5126C"/>
    <w:rsid w:val="00B57D6E"/>
    <w:rsid w:val="00B93312"/>
    <w:rsid w:val="00B96EF0"/>
    <w:rsid w:val="00BB6CE7"/>
    <w:rsid w:val="00C1338B"/>
    <w:rsid w:val="00C701F7"/>
    <w:rsid w:val="00C70786"/>
    <w:rsid w:val="00CB3058"/>
    <w:rsid w:val="00CC6F85"/>
    <w:rsid w:val="00CD4F81"/>
    <w:rsid w:val="00CF47DE"/>
    <w:rsid w:val="00D10958"/>
    <w:rsid w:val="00D253A5"/>
    <w:rsid w:val="00D66593"/>
    <w:rsid w:val="00D93E03"/>
    <w:rsid w:val="00DA350B"/>
    <w:rsid w:val="00DB184A"/>
    <w:rsid w:val="00DB7A3C"/>
    <w:rsid w:val="00DE6DA2"/>
    <w:rsid w:val="00DF2D30"/>
    <w:rsid w:val="00E00F13"/>
    <w:rsid w:val="00E10210"/>
    <w:rsid w:val="00E260D5"/>
    <w:rsid w:val="00E405CE"/>
    <w:rsid w:val="00E4786A"/>
    <w:rsid w:val="00E54D5F"/>
    <w:rsid w:val="00E55D74"/>
    <w:rsid w:val="00E6540C"/>
    <w:rsid w:val="00E81BEC"/>
    <w:rsid w:val="00E81E2A"/>
    <w:rsid w:val="00EA0D2B"/>
    <w:rsid w:val="00EB6DD6"/>
    <w:rsid w:val="00ED2178"/>
    <w:rsid w:val="00EE0952"/>
    <w:rsid w:val="00F06684"/>
    <w:rsid w:val="00F56073"/>
    <w:rsid w:val="00F97ECA"/>
    <w:rsid w:val="00FA5645"/>
    <w:rsid w:val="00FA5844"/>
    <w:rsid w:val="00FB341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721E5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721E5"/>
    <w:rPr>
      <w:rFonts w:asciiTheme="majorHAnsi" w:eastAsiaTheme="majorEastAsia" w:hAnsiTheme="majorHAnsi" w:cstheme="majorBidi"/>
      <w:i/>
      <w:iCs/>
      <w:color w:val="1481AB" w:themeColor="accent1" w:themeShade="BF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35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37</cp:revision>
  <dcterms:created xsi:type="dcterms:W3CDTF">2025-02-21T19:02:00Z</dcterms:created>
  <dcterms:modified xsi:type="dcterms:W3CDTF">2025-07-11T20:22:00Z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