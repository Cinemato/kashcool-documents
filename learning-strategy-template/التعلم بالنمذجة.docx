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651FF6C9" w:rsidR="005F371E" w:rsidRPr="00252070" w:rsidRDefault="005F371E" w:rsidP="005F371E">
                      <w:pPr>
                        <w:rPr>
                          <w:rFonts w:ascii="Arial" w:hAnsi="Arial" w:cs="Arial"/>
                          <w:b/>
                          <w:bCs/>
                          <w:color w:val="auto"/>
                          <w:sz w:val="32"/>
                          <w:szCs w:val="32"/>
                        </w:rPr>
                      </w:pPr>
                      <w:r w:rsidRPr="00252070">
                        <w:rPr>
                          <w:rFonts w:ascii="Arial" w:hAnsi="Arial" w:cs="Arial"/>
                          <w:b/>
                          <w:bCs/>
                          <w:color w:val="auto"/>
                          <w:sz w:val="32"/>
                          <w:szCs w:val="32"/>
                          <w:rtl/>
                        </w:rPr>
                        <w:t>استمارة تنفيذ استراتيجية تعليمية – التعلم</w:t>
                      </w:r>
                      <w:r w:rsidR="00864928">
                        <w:rPr>
                          <w:rFonts w:ascii="Arial" w:hAnsi="Arial" w:cs="Arial" w:hint="cs"/>
                          <w:b/>
                          <w:bCs/>
                          <w:color w:val="auto"/>
                          <w:sz w:val="32"/>
                          <w:szCs w:val="32"/>
                          <w:rtl/>
                        </w:rPr>
                        <w:t xml:space="preserve"> بالنمذجة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826"/>
              <w:gridCol w:w="2689"/>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40227" w:rsidRPr="005A3AF2" w14:paraId="582CEF1B" w14:textId="77777777" w:rsidTr="000E330D">
              <w:trPr>
                <w:cnfStyle w:val="000000100000" w:firstRow="0" w:lastRow="0" w:firstColumn="0" w:lastColumn="0" w:oddVBand="0" w:evenVBand="0" w:oddHBand="1" w:evenHBand="0" w:firstRowFirstColumn="0" w:firstRowLastColumn="0" w:lastRowFirstColumn="0" w:lastRowLastColumn="0"/>
                <w:trHeight w:hRule="exact" w:val="74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117F7876" w:rsidR="00340227" w:rsidRPr="005A3AF2" w:rsidRDefault="00340227" w:rsidP="00340227">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Pr>
                      <w:rFonts w:ascii="Arial" w:hAnsi="Arial" w:cs="Arial" w:hint="cs"/>
                      <w:color w:val="0070C0"/>
                      <w:sz w:val="28"/>
                      <w:szCs w:val="28"/>
                      <w:rtl/>
                    </w:rPr>
                    <w:t>بالنمذجة</w:t>
                  </w:r>
                </w:p>
              </w:tc>
              <w:tc>
                <w:tcPr>
                  <w:tcW w:w="1096" w:type="pct"/>
                  <w:gridSpan w:val="2"/>
                </w:tcPr>
                <w:p w14:paraId="4DA25DA0" w14:textId="78C2E16B"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674EB9B5"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52374E10" w:rsidR="00340227" w:rsidRPr="005A3AF2"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340227"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023AB841" w:rsidR="00340227" w:rsidRPr="00252070" w:rsidRDefault="00340227" w:rsidP="00340227">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B0950D9"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E15AF44"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7D44910C" w:rsidR="00340227" w:rsidRPr="00252070" w:rsidRDefault="00340227" w:rsidP="0034022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40227"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4A7D7EA8" w:rsidR="00340227" w:rsidRPr="00E00F13" w:rsidRDefault="00340227" w:rsidP="00340227">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4B70D244"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423F4F5F"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1D4D318" w:rsidR="00340227" w:rsidRPr="00E00F13" w:rsidRDefault="00340227" w:rsidP="00340227">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40227"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A75DC52" w:rsidR="00340227" w:rsidRPr="005A3AF2" w:rsidRDefault="00340227" w:rsidP="00340227">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40227" w:rsidRPr="005A3AF2"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40227"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71FD4524" w:rsidR="00340227" w:rsidRPr="00252070" w:rsidRDefault="00340227" w:rsidP="00340227">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40227"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217F661E" w:rsidR="00340227" w:rsidRPr="00252070" w:rsidRDefault="00340227" w:rsidP="00340227">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40227" w:rsidRPr="00252070" w:rsidRDefault="00340227" w:rsidP="0034022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40227"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743807BE" w:rsidR="00340227" w:rsidRPr="00252070" w:rsidRDefault="00340227" w:rsidP="00340227">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738D818C" w:rsidR="00340227" w:rsidRPr="00252070" w:rsidRDefault="00340227" w:rsidP="00340227">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340227"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7062EDC4" w:rsidR="00340227" w:rsidRPr="00252070" w:rsidRDefault="00340227" w:rsidP="00340227">
                  <w:pPr>
                    <w:spacing w:line="360" w:lineRule="auto"/>
                    <w:rPr>
                      <w:rFonts w:ascii="Arial" w:hAnsi="Arial" w:cs="Arial"/>
                      <w:color w:val="auto"/>
                    </w:rPr>
                  </w:pPr>
                  <w:r w:rsidRPr="00252070">
                    <w:rPr>
                      <w:rFonts w:ascii="Arial" w:hAnsi="Arial" w:cs="Arial"/>
                      <w:color w:val="auto"/>
                      <w:rtl/>
                    </w:rPr>
                    <w:t>تحديد أدوار الأعضاء داخل المجموعة</w:t>
                  </w:r>
                </w:p>
              </w:tc>
              <w:tc>
                <w:tcPr>
                  <w:tcW w:w="2815" w:type="pct"/>
                  <w:gridSpan w:val="3"/>
                </w:tcPr>
                <w:p w14:paraId="6E79A5F5" w14:textId="59B0C899" w:rsidR="00340227" w:rsidRPr="00252070" w:rsidRDefault="00340227" w:rsidP="00340227">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cnfStyle w:val="000000100000" w:firstRow="0" w:lastRow="0" w:firstColumn="0" w:lastColumn="0" w:oddVBand="0" w:evenVBand="0" w:oddHBand="1" w:evenHBand="0" w:firstRowFirstColumn="0" w:firstRowLastColumn="0" w:lastRowFirstColumn="0" w:lastRowLastColumn="0"/>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3B7AC579" w:rsidR="0013431F" w:rsidRPr="0013431F" w:rsidRDefault="0074761C" w:rsidP="006F02BB">
                  <w:pPr>
                    <w:bidi/>
                    <w:spacing w:line="360" w:lineRule="auto"/>
                    <w:ind w:left="0"/>
                    <w:rPr>
                      <w:rFonts w:ascii="Segoe UI Emoji" w:hAnsi="Segoe UI Emoji" w:cs="Segoe UI Emoji"/>
                      <w:color w:val="auto"/>
                      <w:rtl/>
                    </w:rPr>
                  </w:pPr>
                  <w:r w:rsidRPr="0074761C">
                    <w:rPr>
                      <w:rFonts w:ascii="Arial" w:hAnsi="Arial" w:cs="Arial"/>
                      <w:color w:val="auto"/>
                      <w:rtl/>
                    </w:rPr>
                    <w:t xml:space="preserve">التعلم بالنمذجة </w:t>
                  </w:r>
                  <w:r>
                    <w:rPr>
                      <w:rFonts w:ascii="Arial" w:hAnsi="Arial" w:cs="Arial" w:hint="cs"/>
                      <w:color w:val="auto"/>
                      <w:rtl/>
                    </w:rPr>
                    <w:t>هو</w:t>
                  </w:r>
                  <w:r w:rsidRPr="0074761C">
                    <w:rPr>
                      <w:rFonts w:ascii="Arial" w:hAnsi="Arial" w:cs="Arial"/>
                      <w:color w:val="auto"/>
                      <w:rtl/>
                    </w:rPr>
                    <w:t xml:space="preserve"> أسلوب تعليمي يقوم على تعلم الطالب من خلال ملاحظة وتقليد نماذج محددة (مثل المعلم، زملاء متميزين، أو مقاطع فيديو تعليمية) تؤدي مهاماً أو تعرض سلوكيات أو مفاهيم معينة بطريقة واضحة ومقصودة.</w:t>
                  </w:r>
                </w:p>
              </w:tc>
            </w:tr>
            <w:tr w:rsidR="005F371E" w:rsidRPr="005A3AF2" w14:paraId="631A8F31"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84511E">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84511E" w:rsidRPr="005A3AF2" w14:paraId="7E1526CB" w14:textId="77777777" w:rsidTr="0084511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95" w:type="pct"/>
                  <w:tcBorders>
                    <w:bottom w:val="nil"/>
                  </w:tcBorders>
                  <w:shd w:val="clear" w:color="auto" w:fill="auto"/>
                </w:tcPr>
                <w:p w14:paraId="671B7DFD" w14:textId="6621C6FB" w:rsidR="0084511E" w:rsidRPr="0096074A" w:rsidRDefault="00570A87" w:rsidP="0084511E">
                  <w:pPr>
                    <w:bidi/>
                    <w:ind w:left="0"/>
                    <w:rPr>
                      <w:rFonts w:ascii="Arial" w:hAnsi="Arial" w:cs="Arial"/>
                      <w:b w:val="0"/>
                      <w:bCs w:val="0"/>
                      <w:color w:val="auto"/>
                    </w:rPr>
                  </w:pPr>
                  <w:r w:rsidRPr="00570A87">
                    <w:rPr>
                      <w:rFonts w:ascii="Arial" w:hAnsi="Arial" w:cs="Arial"/>
                      <w:color w:val="auto"/>
                    </w:rPr>
                    <w:t>{#goals}{index}</w:t>
                  </w:r>
                </w:p>
              </w:tc>
              <w:tc>
                <w:tcPr>
                  <w:tcW w:w="4605" w:type="pct"/>
                  <w:gridSpan w:val="6"/>
                  <w:tcBorders>
                    <w:bottom w:val="nil"/>
                  </w:tcBorders>
                  <w:shd w:val="clear" w:color="auto" w:fill="auto"/>
                </w:tcPr>
                <w:p w14:paraId="0D7935E4" w14:textId="64D3F5FF" w:rsidR="0084511E" w:rsidRPr="0096074A" w:rsidRDefault="0084511E" w:rsidP="0084511E">
                  <w:pPr>
                    <w:bidi/>
                    <w:ind w:left="0"/>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b/>
                      <w:bCs/>
                      <w:color w:val="auto"/>
                    </w:rPr>
                    <w:t>{name}{/goals}</w:t>
                  </w:r>
                </w:p>
              </w:tc>
            </w:tr>
            <w:tr w:rsidR="006F02BB" w:rsidRPr="005A3AF2" w14:paraId="0DE065F5" w14:textId="77777777" w:rsidTr="0096074A">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1D6EEA3" w14:textId="07AC45B0" w:rsidR="00DB7A3C" w:rsidRPr="00DB7A3C" w:rsidRDefault="00AE2798" w:rsidP="00DB7A3C">
                  <w:pPr>
                    <w:pStyle w:val="ListParagraph"/>
                    <w:numPr>
                      <w:ilvl w:val="0"/>
                      <w:numId w:val="35"/>
                    </w:numPr>
                    <w:bidi/>
                    <w:spacing w:line="276" w:lineRule="auto"/>
                    <w:rPr>
                      <w:rFonts w:ascii="Arial" w:hAnsi="Arial" w:cs="Arial"/>
                      <w:color w:val="auto"/>
                    </w:rPr>
                  </w:pPr>
                  <w:r w:rsidRPr="00AE2798">
                    <w:rPr>
                      <w:rFonts w:ascii="Arial" w:hAnsi="Arial" w:cs="Arial"/>
                      <w:color w:val="auto"/>
                      <w:rtl/>
                    </w:rPr>
                    <w:lastRenderedPageBreak/>
                    <w:t>التهيئة والإعداد</w:t>
                  </w:r>
                </w:p>
                <w:p w14:paraId="57CBD5EB" w14:textId="77777777" w:rsidR="00DB7A3C" w:rsidRPr="005A3AF2" w:rsidRDefault="00DB7A3C" w:rsidP="006F02BB">
                  <w:pPr>
                    <w:spacing w:line="360" w:lineRule="auto"/>
                    <w:jc w:val="center"/>
                    <w:rPr>
                      <w:rFonts w:ascii="Arial" w:hAnsi="Arial" w:cs="Arial"/>
                      <w:color w:val="auto"/>
                      <w:sz w:val="32"/>
                      <w:szCs w:val="32"/>
                      <w:rtl/>
                    </w:rPr>
                  </w:pPr>
                </w:p>
              </w:tc>
            </w:tr>
            <w:tr w:rsidR="00DB7A3C"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BB3BBBC"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تحديد الهدف التعليمي: ما المهارة أو السلوك أو المفهوم الذي تريد أن يتعلمه الطلاب من خلال النمذجة؟</w:t>
                  </w:r>
                </w:p>
                <w:p w14:paraId="6C5495ED" w14:textId="1343429B" w:rsidR="00AE2798" w:rsidRPr="00AE2798" w:rsidRDefault="00AE2798" w:rsidP="00AE2798">
                  <w:pPr>
                    <w:pStyle w:val="ListParagraph"/>
                    <w:numPr>
                      <w:ilvl w:val="0"/>
                      <w:numId w:val="44"/>
                    </w:numPr>
                    <w:bidi/>
                    <w:spacing w:line="276" w:lineRule="auto"/>
                    <w:rPr>
                      <w:rFonts w:ascii="Arial" w:hAnsi="Arial" w:cs="Arial"/>
                      <w:color w:val="auto"/>
                      <w:rtl/>
                    </w:rPr>
                  </w:pPr>
                  <w:r w:rsidRPr="00AE2798">
                    <w:rPr>
                      <w:rFonts w:ascii="Arial" w:hAnsi="Arial" w:cs="Arial"/>
                      <w:color w:val="auto"/>
                      <w:rtl/>
                    </w:rPr>
                    <w:t>اختيار النموذج المناسب</w:t>
                  </w:r>
                  <w:r>
                    <w:rPr>
                      <w:rFonts w:ascii="Arial" w:hAnsi="Arial" w:cs="Arial" w:hint="cs"/>
                      <w:color w:val="auto"/>
                      <w:rtl/>
                    </w:rPr>
                    <w:t xml:space="preserve">: ( المعلم </w:t>
                  </w:r>
                  <w:r>
                    <w:rPr>
                      <w:rFonts w:ascii="Arial" w:hAnsi="Arial" w:cs="Arial"/>
                      <w:color w:val="auto"/>
                      <w:rtl/>
                    </w:rPr>
                    <w:t>–</w:t>
                  </w:r>
                  <w:r>
                    <w:rPr>
                      <w:rFonts w:ascii="Arial" w:hAnsi="Arial" w:cs="Arial" w:hint="cs"/>
                      <w:color w:val="auto"/>
                      <w:rtl/>
                    </w:rPr>
                    <w:t xml:space="preserve"> طالب متميز </w:t>
                  </w:r>
                  <w:r>
                    <w:rPr>
                      <w:rFonts w:ascii="Arial" w:hAnsi="Arial" w:cs="Arial"/>
                      <w:color w:val="auto"/>
                      <w:rtl/>
                    </w:rPr>
                    <w:t>–</w:t>
                  </w:r>
                  <w:r>
                    <w:rPr>
                      <w:rFonts w:ascii="Arial" w:hAnsi="Arial" w:cs="Arial" w:hint="cs"/>
                      <w:color w:val="auto"/>
                      <w:rtl/>
                    </w:rPr>
                    <w:t xml:space="preserve"> فيديو أو وسيلة عرض مرئية )</w:t>
                  </w:r>
                </w:p>
                <w:p w14:paraId="3C24F444" w14:textId="04089019" w:rsidR="00DB7A3C" w:rsidRPr="00DB7A3C" w:rsidRDefault="00AE2798" w:rsidP="00AE2798">
                  <w:pPr>
                    <w:pStyle w:val="ListParagraph"/>
                    <w:numPr>
                      <w:ilvl w:val="0"/>
                      <w:numId w:val="44"/>
                    </w:numPr>
                    <w:bidi/>
                    <w:spacing w:line="276" w:lineRule="auto"/>
                    <w:rPr>
                      <w:rFonts w:ascii="Arial" w:hAnsi="Arial" w:cs="Arial"/>
                      <w:b w:val="0"/>
                      <w:bCs w:val="0"/>
                      <w:color w:val="auto"/>
                      <w:rtl/>
                    </w:rPr>
                  </w:pPr>
                  <w:r w:rsidRPr="00AE2798">
                    <w:rPr>
                      <w:rFonts w:ascii="Arial" w:hAnsi="Arial" w:cs="Arial"/>
                      <w:color w:val="auto"/>
                      <w:rtl/>
                    </w:rPr>
                    <w:t>تهيئة الطلاب: وضّح لهم أن ما سيُعرض هو نموذج يجب الانتباه إليه جيدًا لتعلم خطواته.</w:t>
                  </w:r>
                </w:p>
              </w:tc>
            </w:tr>
            <w:tr w:rsidR="00DB7A3C" w:rsidRPr="005A3AF2" w14:paraId="3B81732B" w14:textId="77777777" w:rsidTr="00DB7A3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866152B" w:rsidR="00DB7A3C" w:rsidRPr="00DB7A3C" w:rsidRDefault="00AE2798" w:rsidP="00DB7A3C">
                  <w:pPr>
                    <w:pStyle w:val="ListParagraph"/>
                    <w:numPr>
                      <w:ilvl w:val="0"/>
                      <w:numId w:val="35"/>
                    </w:numPr>
                    <w:bidi/>
                    <w:spacing w:line="276" w:lineRule="auto"/>
                    <w:rPr>
                      <w:rFonts w:ascii="Arial" w:hAnsi="Arial" w:cs="Arial"/>
                      <w:color w:val="auto"/>
                      <w:rtl/>
                    </w:rPr>
                  </w:pPr>
                  <w:r w:rsidRPr="00AE2798">
                    <w:rPr>
                      <w:rFonts w:ascii="Arial" w:hAnsi="Arial" w:cs="Arial"/>
                      <w:color w:val="auto"/>
                      <w:rtl/>
                    </w:rPr>
                    <w:t>عرض النموذج</w:t>
                  </w:r>
                </w:p>
              </w:tc>
            </w:tr>
            <w:tr w:rsidR="00DB7A3C" w:rsidRPr="005A3AF2" w14:paraId="7A563D47" w14:textId="77777777" w:rsidTr="00DB7A3C">
              <w:trPr>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3C52736"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أداء المهارة أو السلوك المستهدف أمام الطلاب بوضوح وتأنٍ</w:t>
                  </w:r>
                  <w:r w:rsidRPr="00AE2798">
                    <w:rPr>
                      <w:rFonts w:ascii="Arial" w:hAnsi="Arial" w:cs="Arial"/>
                      <w:color w:val="auto"/>
                    </w:rPr>
                    <w:t>.</w:t>
                  </w:r>
                </w:p>
                <w:p w14:paraId="3D7DF86B" w14:textId="77777777" w:rsidR="00AE2798" w:rsidRPr="00AE2798" w:rsidRDefault="00AE2798" w:rsidP="00AE2798">
                  <w:pPr>
                    <w:pStyle w:val="ListParagraph"/>
                    <w:numPr>
                      <w:ilvl w:val="0"/>
                      <w:numId w:val="44"/>
                    </w:numPr>
                    <w:bidi/>
                    <w:spacing w:line="276" w:lineRule="auto"/>
                    <w:rPr>
                      <w:rFonts w:ascii="Arial" w:hAnsi="Arial" w:cs="Arial"/>
                      <w:color w:val="auto"/>
                    </w:rPr>
                  </w:pPr>
                  <w:r w:rsidRPr="00AE2798">
                    <w:rPr>
                      <w:rFonts w:ascii="Arial" w:hAnsi="Arial" w:cs="Arial"/>
                      <w:color w:val="auto"/>
                      <w:rtl/>
                    </w:rPr>
                    <w:t>أثناء العرض</w:t>
                  </w:r>
                  <w:r w:rsidRPr="00AE2798">
                    <w:rPr>
                      <w:rFonts w:ascii="Arial" w:hAnsi="Arial" w:cs="Arial"/>
                      <w:color w:val="auto"/>
                    </w:rPr>
                    <w:t>:</w:t>
                  </w:r>
                </w:p>
                <w:p w14:paraId="24AFE462" w14:textId="4D203030" w:rsidR="00AE2798" w:rsidRPr="00AE2798" w:rsidRDefault="00AE2798" w:rsidP="00AE2798">
                  <w:pPr>
                    <w:pStyle w:val="ListParagraph"/>
                    <w:numPr>
                      <w:ilvl w:val="1"/>
                      <w:numId w:val="44"/>
                    </w:numPr>
                    <w:bidi/>
                    <w:spacing w:line="276" w:lineRule="auto"/>
                    <w:rPr>
                      <w:rFonts w:ascii="Arial" w:hAnsi="Arial" w:cs="Arial"/>
                      <w:color w:val="auto"/>
                    </w:rPr>
                  </w:pPr>
                  <w:r w:rsidRPr="00AE2798">
                    <w:rPr>
                      <w:rFonts w:ascii="Arial" w:hAnsi="Arial" w:cs="Arial"/>
                      <w:color w:val="auto"/>
                      <w:rtl/>
                    </w:rPr>
                    <w:t>استخد</w:t>
                  </w:r>
                  <w:r w:rsidR="003336F0">
                    <w:rPr>
                      <w:rFonts w:ascii="Arial" w:hAnsi="Arial" w:cs="Arial" w:hint="cs"/>
                      <w:color w:val="auto"/>
                      <w:rtl/>
                    </w:rPr>
                    <w:t>ا</w:t>
                  </w:r>
                  <w:r w:rsidRPr="00AE2798">
                    <w:rPr>
                      <w:rFonts w:ascii="Arial" w:hAnsi="Arial" w:cs="Arial"/>
                      <w:color w:val="auto"/>
                      <w:rtl/>
                    </w:rPr>
                    <w:t>م لغة واضحة ومبسطة</w:t>
                  </w:r>
                  <w:r w:rsidRPr="00AE2798">
                    <w:rPr>
                      <w:rFonts w:ascii="Arial" w:hAnsi="Arial" w:cs="Arial"/>
                      <w:color w:val="auto"/>
                    </w:rPr>
                    <w:t>.</w:t>
                  </w:r>
                </w:p>
                <w:p w14:paraId="0AD95055" w14:textId="5E32376A"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تقسيم</w:t>
                  </w:r>
                  <w:r w:rsidR="00AE2798" w:rsidRPr="00AE2798">
                    <w:rPr>
                      <w:rFonts w:ascii="Arial" w:hAnsi="Arial" w:cs="Arial"/>
                      <w:color w:val="auto"/>
                      <w:rtl/>
                    </w:rPr>
                    <w:t xml:space="preserve"> الأداء إلى خطوات متسلسلة</w:t>
                  </w:r>
                  <w:r w:rsidR="00AE2798" w:rsidRPr="00AE2798">
                    <w:rPr>
                      <w:rFonts w:ascii="Arial" w:hAnsi="Arial" w:cs="Arial"/>
                      <w:color w:val="auto"/>
                    </w:rPr>
                    <w:t>.</w:t>
                  </w:r>
                </w:p>
                <w:p w14:paraId="4DEB805B" w14:textId="5A5084C7" w:rsidR="00AE2798" w:rsidRPr="00AE2798" w:rsidRDefault="003336F0" w:rsidP="00AE2798">
                  <w:pPr>
                    <w:pStyle w:val="ListParagraph"/>
                    <w:numPr>
                      <w:ilvl w:val="1"/>
                      <w:numId w:val="44"/>
                    </w:numPr>
                    <w:bidi/>
                    <w:spacing w:line="276" w:lineRule="auto"/>
                    <w:rPr>
                      <w:rFonts w:ascii="Arial" w:hAnsi="Arial" w:cs="Arial"/>
                      <w:color w:val="auto"/>
                    </w:rPr>
                  </w:pPr>
                  <w:r>
                    <w:rPr>
                      <w:rFonts w:ascii="Arial" w:hAnsi="Arial" w:cs="Arial" w:hint="cs"/>
                      <w:color w:val="auto"/>
                      <w:rtl/>
                    </w:rPr>
                    <w:t>توضيح</w:t>
                  </w:r>
                  <w:r w:rsidR="00AE2798" w:rsidRPr="00AE2798">
                    <w:rPr>
                      <w:rFonts w:ascii="Arial" w:hAnsi="Arial" w:cs="Arial"/>
                      <w:color w:val="auto"/>
                      <w:rtl/>
                    </w:rPr>
                    <w:t xml:space="preserve"> ما يجب فعله وما يجب تجنبه</w:t>
                  </w:r>
                  <w:r w:rsidR="00AE2798" w:rsidRPr="00AE2798">
                    <w:rPr>
                      <w:rFonts w:ascii="Arial" w:hAnsi="Arial" w:cs="Arial"/>
                      <w:color w:val="auto"/>
                    </w:rPr>
                    <w:t>.</w:t>
                  </w:r>
                </w:p>
                <w:p w14:paraId="5380414E" w14:textId="07B9F3A8" w:rsidR="00DB7A3C" w:rsidRPr="00AE2798" w:rsidRDefault="00DB7A3C" w:rsidP="00AE2798">
                  <w:pPr>
                    <w:pStyle w:val="ListParagraph"/>
                    <w:bidi/>
                    <w:spacing w:line="276" w:lineRule="auto"/>
                    <w:ind w:left="1440"/>
                    <w:rPr>
                      <w:rFonts w:ascii="Arial" w:hAnsi="Arial" w:cs="Arial"/>
                      <w:color w:val="auto"/>
                      <w:rtl/>
                    </w:rPr>
                  </w:pPr>
                </w:p>
              </w:tc>
            </w:tr>
            <w:tr w:rsidR="00DB7A3C"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02B9A83" w:rsidR="00DB7A3C" w:rsidRPr="008E25E2" w:rsidRDefault="008E25E2" w:rsidP="008E25E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D97742" w:rsidRPr="00D97742">
                    <w:rPr>
                      <w:rFonts w:ascii="Arial" w:eastAsia="Times New Roman" w:hAnsi="Arial" w:cs="Arial"/>
                      <w:color w:val="auto"/>
                      <w:kern w:val="0"/>
                      <w:rtl/>
                    </w:rPr>
                    <w:t xml:space="preserve"> المحاكاة (الممارسة الموجهة)</w:t>
                  </w:r>
                </w:p>
              </w:tc>
            </w:tr>
            <w:tr w:rsidR="00DB7A3C" w:rsidRPr="005A3AF2" w14:paraId="2F761C87" w14:textId="77777777" w:rsidTr="00DB7A3C">
              <w:trPr>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EFEC47D" w14:textId="3ED611B8" w:rsidR="00D97742" w:rsidRPr="00D97742" w:rsidRDefault="008E5F7E" w:rsidP="00D97742">
                  <w:pPr>
                    <w:pStyle w:val="ListParagraph"/>
                    <w:numPr>
                      <w:ilvl w:val="0"/>
                      <w:numId w:val="44"/>
                    </w:numPr>
                    <w:bidi/>
                    <w:spacing w:line="276" w:lineRule="auto"/>
                    <w:rPr>
                      <w:rFonts w:ascii="Arial" w:hAnsi="Arial" w:cs="Arial"/>
                      <w:color w:val="auto"/>
                      <w:rtl/>
                    </w:rPr>
                  </w:pPr>
                  <w:r>
                    <w:rPr>
                      <w:rFonts w:ascii="Arial" w:hAnsi="Arial" w:cs="Arial" w:hint="cs"/>
                      <w:color w:val="auto"/>
                      <w:rtl/>
                    </w:rPr>
                    <w:t>جعل</w:t>
                  </w:r>
                  <w:r w:rsidR="00D97742" w:rsidRPr="00D97742">
                    <w:rPr>
                      <w:rFonts w:ascii="Arial" w:hAnsi="Arial" w:cs="Arial"/>
                      <w:color w:val="auto"/>
                      <w:rtl/>
                    </w:rPr>
                    <w:t xml:space="preserve"> الطلاب يحاولون تقليد النموذج أمام</w:t>
                  </w:r>
                  <w:r w:rsidR="00723F49">
                    <w:rPr>
                      <w:rFonts w:ascii="Arial" w:hAnsi="Arial" w:cs="Arial" w:hint="cs"/>
                      <w:color w:val="auto"/>
                      <w:rtl/>
                    </w:rPr>
                    <w:t xml:space="preserve"> المعلم</w:t>
                  </w:r>
                  <w:r w:rsidR="00D97742" w:rsidRPr="00D97742">
                    <w:rPr>
                      <w:rFonts w:ascii="Arial" w:hAnsi="Arial" w:cs="Arial"/>
                      <w:color w:val="auto"/>
                      <w:rtl/>
                    </w:rPr>
                    <w:t xml:space="preserve"> أو في مجموعات</w:t>
                  </w:r>
                  <w:r w:rsidR="00D97742" w:rsidRPr="00D97742">
                    <w:rPr>
                      <w:rFonts w:ascii="Arial" w:hAnsi="Arial" w:cs="Arial"/>
                      <w:color w:val="auto"/>
                    </w:rPr>
                    <w:t>.</w:t>
                  </w:r>
                </w:p>
                <w:p w14:paraId="39A348B3" w14:textId="440BA52E" w:rsidR="00D97742" w:rsidRPr="00D97742" w:rsidRDefault="008E5F7E" w:rsidP="002C3EBA">
                  <w:pPr>
                    <w:pStyle w:val="ListParagraph"/>
                    <w:numPr>
                      <w:ilvl w:val="0"/>
                      <w:numId w:val="44"/>
                    </w:numPr>
                    <w:bidi/>
                    <w:spacing w:line="276" w:lineRule="auto"/>
                    <w:rPr>
                      <w:rFonts w:ascii="Arial" w:hAnsi="Arial" w:cs="Arial"/>
                      <w:color w:val="auto"/>
                    </w:rPr>
                  </w:pPr>
                  <w:r>
                    <w:rPr>
                      <w:rFonts w:ascii="Arial" w:hAnsi="Arial" w:cs="Arial" w:hint="cs"/>
                      <w:color w:val="auto"/>
                      <w:rtl/>
                    </w:rPr>
                    <w:t>مراقبة</w:t>
                  </w:r>
                  <w:r w:rsidR="00D97742" w:rsidRPr="00D97742">
                    <w:rPr>
                      <w:rFonts w:ascii="Arial" w:hAnsi="Arial" w:cs="Arial"/>
                      <w:color w:val="auto"/>
                      <w:rtl/>
                    </w:rPr>
                    <w:t xml:space="preserve"> الأداء </w:t>
                  </w:r>
                  <w:r>
                    <w:rPr>
                      <w:rFonts w:ascii="Arial" w:hAnsi="Arial" w:cs="Arial" w:hint="cs"/>
                      <w:color w:val="auto"/>
                      <w:rtl/>
                    </w:rPr>
                    <w:t>وتقديم</w:t>
                  </w:r>
                  <w:r w:rsidR="00D97742" w:rsidRPr="00D97742">
                    <w:rPr>
                      <w:rFonts w:ascii="Arial" w:hAnsi="Arial" w:cs="Arial"/>
                      <w:color w:val="auto"/>
                      <w:rtl/>
                    </w:rPr>
                    <w:t xml:space="preserve"> توجيهات فورية</w:t>
                  </w:r>
                  <w:r w:rsidR="00D97742" w:rsidRPr="00D97742">
                    <w:rPr>
                      <w:rFonts w:ascii="Arial" w:hAnsi="Arial" w:cs="Arial"/>
                      <w:color w:val="auto"/>
                    </w:rPr>
                    <w:t>.</w:t>
                  </w:r>
                </w:p>
                <w:p w14:paraId="500F01B4" w14:textId="1DFD920D" w:rsidR="00D97742" w:rsidRPr="00D97742" w:rsidRDefault="00D97742" w:rsidP="00067951">
                  <w:pPr>
                    <w:pStyle w:val="ListParagraph"/>
                    <w:numPr>
                      <w:ilvl w:val="0"/>
                      <w:numId w:val="44"/>
                    </w:numPr>
                    <w:bidi/>
                    <w:spacing w:line="276" w:lineRule="auto"/>
                    <w:rPr>
                      <w:rFonts w:ascii="Arial" w:hAnsi="Arial" w:cs="Arial"/>
                      <w:color w:val="auto"/>
                      <w:rtl/>
                    </w:rPr>
                  </w:pPr>
                  <w:r w:rsidRPr="00D97742">
                    <w:rPr>
                      <w:rFonts w:ascii="Arial" w:hAnsi="Arial" w:cs="Arial"/>
                      <w:color w:val="auto"/>
                      <w:rtl/>
                    </w:rPr>
                    <w:t>استخد</w:t>
                  </w:r>
                  <w:r w:rsidR="008E5F7E">
                    <w:rPr>
                      <w:rFonts w:ascii="Arial" w:hAnsi="Arial" w:cs="Arial" w:hint="cs"/>
                      <w:color w:val="auto"/>
                      <w:rtl/>
                    </w:rPr>
                    <w:t>ا</w:t>
                  </w:r>
                  <w:r w:rsidRPr="00D97742">
                    <w:rPr>
                      <w:rFonts w:ascii="Arial" w:hAnsi="Arial" w:cs="Arial"/>
                      <w:color w:val="auto"/>
                      <w:rtl/>
                    </w:rPr>
                    <w:t>م أساليب مثل</w:t>
                  </w:r>
                  <w:r w:rsidRPr="00D97742">
                    <w:rPr>
                      <w:rFonts w:ascii="Arial" w:hAnsi="Arial" w:cs="Arial"/>
                      <w:color w:val="auto"/>
                    </w:rPr>
                    <w:t>:</w:t>
                  </w:r>
                </w:p>
                <w:p w14:paraId="13A5B39B" w14:textId="6CD83B26" w:rsidR="00D97742"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العمل الزوجي (طالبان يتبادلان الأدوار)</w:t>
                  </w:r>
                  <w:r w:rsidRPr="00D97742">
                    <w:rPr>
                      <w:rFonts w:ascii="Arial" w:hAnsi="Arial" w:cs="Arial"/>
                      <w:color w:val="auto"/>
                    </w:rPr>
                    <w:t>.</w:t>
                  </w:r>
                </w:p>
                <w:p w14:paraId="5B9648DD" w14:textId="3E622428" w:rsidR="00DB7A3C" w:rsidRPr="00D97742" w:rsidRDefault="00D97742" w:rsidP="008E5F7E">
                  <w:pPr>
                    <w:pStyle w:val="ListParagraph"/>
                    <w:numPr>
                      <w:ilvl w:val="1"/>
                      <w:numId w:val="44"/>
                    </w:numPr>
                    <w:bidi/>
                    <w:spacing w:line="276" w:lineRule="auto"/>
                    <w:rPr>
                      <w:rFonts w:ascii="Arial" w:hAnsi="Arial" w:cs="Arial"/>
                      <w:color w:val="auto"/>
                      <w:rtl/>
                    </w:rPr>
                  </w:pPr>
                  <w:r w:rsidRPr="00D97742">
                    <w:rPr>
                      <w:rFonts w:ascii="Arial" w:hAnsi="Arial" w:cs="Arial"/>
                      <w:color w:val="auto"/>
                      <w:rtl/>
                    </w:rPr>
                    <w:t>لعب الأدوار (خصوصًا في السلوكيات الاجتماعية أو مهارات الحياة)</w:t>
                  </w:r>
                  <w:r w:rsidRPr="00D97742">
                    <w:rPr>
                      <w:rFonts w:ascii="Arial" w:hAnsi="Arial" w:cs="Arial"/>
                      <w:color w:val="auto"/>
                    </w:rPr>
                    <w:t>.</w:t>
                  </w:r>
                </w:p>
              </w:tc>
            </w:tr>
            <w:tr w:rsidR="00DB7A3C" w:rsidRPr="005A3AF2" w14:paraId="7C8B9EF7" w14:textId="77777777" w:rsidTr="008E25E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63DC0B" w:rsidR="00DB7A3C" w:rsidRPr="008E25E2" w:rsidRDefault="008E25E2" w:rsidP="008E25E2">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E5F7E" w:rsidRPr="008E5F7E">
                    <w:rPr>
                      <w:rFonts w:ascii="Times New Roman" w:eastAsia="Times New Roman" w:hAnsi="Times New Roman" w:cs="Times New Roman"/>
                      <w:color w:val="auto"/>
                      <w:kern w:val="0"/>
                      <w:rtl/>
                    </w:rPr>
                    <w:t>التغذية الراجعة والتقويم</w:t>
                  </w:r>
                </w:p>
              </w:tc>
            </w:tr>
            <w:tr w:rsidR="00DB7A3C" w:rsidRPr="005A3AF2" w14:paraId="26679358" w14:textId="77777777" w:rsidTr="008E25E2">
              <w:trPr>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5EF2261" w14:textId="5138D0E5" w:rsidR="00D83CDA"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تقديم</w:t>
                  </w:r>
                  <w:r w:rsidRPr="00D83CDA">
                    <w:rPr>
                      <w:rFonts w:ascii="Arial" w:hAnsi="Arial" w:cs="Arial"/>
                      <w:color w:val="auto"/>
                      <w:rtl/>
                    </w:rPr>
                    <w:t xml:space="preserve"> تعزيزًا إيجابيًا للمحاولات الناجحة</w:t>
                  </w:r>
                  <w:r w:rsidRPr="00D83CDA">
                    <w:rPr>
                      <w:rFonts w:ascii="Arial" w:hAnsi="Arial" w:cs="Arial"/>
                      <w:color w:val="auto"/>
                    </w:rPr>
                    <w:t>.</w:t>
                  </w:r>
                </w:p>
                <w:p w14:paraId="3506D72B" w14:textId="19517B3A" w:rsidR="00D83CDA" w:rsidRPr="00D83CDA" w:rsidRDefault="00D83CDA" w:rsidP="00A371D8">
                  <w:pPr>
                    <w:pStyle w:val="ListParagraph"/>
                    <w:numPr>
                      <w:ilvl w:val="0"/>
                      <w:numId w:val="44"/>
                    </w:numPr>
                    <w:bidi/>
                    <w:spacing w:line="276" w:lineRule="auto"/>
                    <w:rPr>
                      <w:rFonts w:ascii="Arial" w:hAnsi="Arial" w:cs="Arial"/>
                      <w:color w:val="auto"/>
                      <w:rtl/>
                    </w:rPr>
                  </w:pPr>
                  <w:r>
                    <w:rPr>
                      <w:rFonts w:ascii="Arial" w:hAnsi="Arial" w:cs="Arial" w:hint="cs"/>
                      <w:color w:val="auto"/>
                      <w:rtl/>
                    </w:rPr>
                    <w:t>توضيح</w:t>
                  </w:r>
                  <w:r w:rsidRPr="00D83CDA">
                    <w:rPr>
                      <w:rFonts w:ascii="Arial" w:hAnsi="Arial" w:cs="Arial"/>
                      <w:color w:val="auto"/>
                      <w:rtl/>
                    </w:rPr>
                    <w:t xml:space="preserve"> النقاط التي تحتاج إلى تحسين بلطف وبشكل بنّاء</w:t>
                  </w:r>
                  <w:r w:rsidRPr="00D83CDA">
                    <w:rPr>
                      <w:rFonts w:ascii="Arial" w:hAnsi="Arial" w:cs="Arial"/>
                      <w:color w:val="auto"/>
                    </w:rPr>
                    <w:t>.</w:t>
                  </w:r>
                </w:p>
                <w:p w14:paraId="29D33366" w14:textId="6B4C61F6" w:rsidR="00DB7A3C" w:rsidRPr="00D83CDA" w:rsidRDefault="00D83CDA" w:rsidP="00D83CDA">
                  <w:pPr>
                    <w:pStyle w:val="ListParagraph"/>
                    <w:numPr>
                      <w:ilvl w:val="0"/>
                      <w:numId w:val="44"/>
                    </w:numPr>
                    <w:bidi/>
                    <w:spacing w:line="276" w:lineRule="auto"/>
                    <w:rPr>
                      <w:rFonts w:ascii="Arial" w:hAnsi="Arial" w:cs="Arial"/>
                      <w:color w:val="auto"/>
                      <w:rtl/>
                    </w:rPr>
                  </w:pPr>
                  <w:r>
                    <w:rPr>
                      <w:rFonts w:ascii="Arial" w:hAnsi="Arial" w:cs="Arial" w:hint="cs"/>
                      <w:color w:val="auto"/>
                      <w:rtl/>
                    </w:rPr>
                    <w:t>السماح</w:t>
                  </w:r>
                  <w:r w:rsidRPr="00D83CDA">
                    <w:rPr>
                      <w:rFonts w:ascii="Arial" w:hAnsi="Arial" w:cs="Arial"/>
                      <w:color w:val="auto"/>
                      <w:rtl/>
                    </w:rPr>
                    <w:t xml:space="preserve"> للطلاب بإعادة المحاولة مع التوجيه.</w:t>
                  </w:r>
                </w:p>
              </w:tc>
            </w:tr>
            <w:tr w:rsidR="00262602"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7DFD693A" w:rsidR="00262602" w:rsidRPr="008E25E2"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C932D7" w:rsidRPr="00C932D7">
                    <w:rPr>
                      <w:rFonts w:ascii="Times New Roman" w:eastAsia="Times New Roman" w:hAnsi="Times New Roman" w:cs="Times New Roman"/>
                      <w:color w:val="auto"/>
                      <w:kern w:val="0"/>
                      <w:rtl/>
                    </w:rPr>
                    <w:t>التطبيق الفردي (الاستقلالية)</w:t>
                  </w:r>
                </w:p>
              </w:tc>
            </w:tr>
            <w:tr w:rsidR="00262602" w:rsidRPr="005A3AF2" w14:paraId="025462B9"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3162505" w14:textId="7D8E0FA0" w:rsidR="00C932D7" w:rsidRPr="00C932D7" w:rsidRDefault="00C932D7" w:rsidP="00240CB0">
                  <w:pPr>
                    <w:pStyle w:val="ListParagraph"/>
                    <w:numPr>
                      <w:ilvl w:val="0"/>
                      <w:numId w:val="44"/>
                    </w:numPr>
                    <w:bidi/>
                    <w:spacing w:line="276" w:lineRule="auto"/>
                    <w:rPr>
                      <w:rFonts w:ascii="Arial" w:hAnsi="Arial" w:cs="Arial"/>
                      <w:color w:val="auto"/>
                    </w:rPr>
                  </w:pPr>
                  <w:r>
                    <w:rPr>
                      <w:rFonts w:ascii="Arial" w:hAnsi="Arial" w:cs="Arial" w:hint="cs"/>
                      <w:color w:val="auto"/>
                      <w:rtl/>
                    </w:rPr>
                    <w:t>تشجيع</w:t>
                  </w:r>
                  <w:r w:rsidRPr="00C932D7">
                    <w:rPr>
                      <w:rFonts w:ascii="Arial" w:hAnsi="Arial" w:cs="Arial"/>
                      <w:color w:val="auto"/>
                      <w:rtl/>
                    </w:rPr>
                    <w:t xml:space="preserve"> الطلاب على تطبيق المهارة أو السلوك بأنفسهم في مواقف واقعية أو تدريبات مستقلة.</w:t>
                  </w:r>
                </w:p>
                <w:p w14:paraId="333B3B08" w14:textId="08248E67" w:rsidR="00262602" w:rsidRPr="00B74360" w:rsidRDefault="00C932D7" w:rsidP="00C932D7">
                  <w:pPr>
                    <w:pStyle w:val="ListParagraph"/>
                    <w:numPr>
                      <w:ilvl w:val="0"/>
                      <w:numId w:val="44"/>
                    </w:numPr>
                    <w:bidi/>
                    <w:spacing w:line="276" w:lineRule="auto"/>
                    <w:rPr>
                      <w:rFonts w:ascii="Arial" w:hAnsi="Arial" w:cs="Arial"/>
                      <w:color w:val="auto"/>
                      <w:rtl/>
                    </w:rPr>
                  </w:pPr>
                  <w:r>
                    <w:rPr>
                      <w:rFonts w:ascii="Arial" w:hAnsi="Arial" w:cs="Arial" w:hint="cs"/>
                      <w:color w:val="auto"/>
                      <w:rtl/>
                    </w:rPr>
                    <w:t>مراقبة</w:t>
                  </w:r>
                  <w:r w:rsidRPr="00C932D7">
                    <w:rPr>
                      <w:rFonts w:ascii="Arial" w:hAnsi="Arial" w:cs="Arial"/>
                      <w:color w:val="auto"/>
                      <w:rtl/>
                    </w:rPr>
                    <w:t xml:space="preserve"> مدى تحقق التعلم لديهم.</w:t>
                  </w:r>
                </w:p>
              </w:tc>
            </w:tr>
            <w:tr w:rsidR="00262602" w:rsidRPr="005A3AF2" w14:paraId="37584E03"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6403F589" w:rsidR="00262602" w:rsidRPr="00C932D7" w:rsidRDefault="00262602" w:rsidP="00262602">
                  <w:pPr>
                    <w:bidi/>
                    <w:spacing w:before="100" w:beforeAutospacing="1" w:after="100" w:afterAutospacing="1"/>
                    <w:ind w:left="1440" w:right="0"/>
                    <w:rPr>
                      <w:rFonts w:ascii="Times New Roman" w:eastAsia="Times New Roman" w:hAnsi="Times New Roman" w:cs="Times New Roman"/>
                      <w:color w:val="auto"/>
                      <w:kern w:val="0"/>
                      <w:rtl/>
                    </w:rPr>
                  </w:pPr>
                  <w:r w:rsidRPr="00C932D7">
                    <w:rPr>
                      <w:rFonts w:ascii="Times New Roman" w:eastAsia="Times New Roman" w:hAnsi="Times New Roman" w:cs="Times New Roman" w:hint="cs"/>
                      <w:color w:val="auto"/>
                      <w:kern w:val="0"/>
                      <w:rtl/>
                    </w:rPr>
                    <w:t xml:space="preserve">6- </w:t>
                  </w:r>
                  <w:r w:rsidRPr="00C932D7">
                    <w:rPr>
                      <w:rFonts w:ascii="Times New Roman" w:eastAsia="Times New Roman" w:hAnsi="Times New Roman" w:cs="Times New Roman"/>
                      <w:color w:val="auto"/>
                      <w:kern w:val="0"/>
                      <w:rtl/>
                    </w:rPr>
                    <w:t>المتابعة والدعم</w:t>
                  </w:r>
                </w:p>
              </w:tc>
            </w:tr>
            <w:tr w:rsidR="00262602" w:rsidRPr="005A3AF2" w14:paraId="3F6C1737"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6B07E24" w14:textId="77777777" w:rsidR="00262602" w:rsidRPr="00B74360" w:rsidRDefault="00262602" w:rsidP="00262602">
                  <w:pPr>
                    <w:pStyle w:val="ListParagraph"/>
                    <w:numPr>
                      <w:ilvl w:val="0"/>
                      <w:numId w:val="44"/>
                    </w:numPr>
                    <w:bidi/>
                    <w:spacing w:line="276" w:lineRule="auto"/>
                    <w:rPr>
                      <w:rFonts w:ascii="Arial" w:hAnsi="Arial" w:cs="Arial"/>
                      <w:color w:val="auto"/>
                      <w:rtl/>
                    </w:rPr>
                  </w:pPr>
                  <w:r>
                    <w:rPr>
                      <w:rFonts w:ascii="Arial" w:hAnsi="Arial" w:cs="Arial" w:hint="cs"/>
                      <w:color w:val="auto"/>
                      <w:rtl/>
                    </w:rPr>
                    <w:t>متابعة</w:t>
                  </w:r>
                  <w:r w:rsidRPr="00B74360">
                    <w:rPr>
                      <w:rFonts w:ascii="Arial" w:hAnsi="Arial" w:cs="Arial"/>
                      <w:color w:val="auto"/>
                      <w:rtl/>
                    </w:rPr>
                    <w:t xml:space="preserve"> تقدّم الطلاب خلال الأيام التالية</w:t>
                  </w:r>
                  <w:r w:rsidRPr="00B74360">
                    <w:rPr>
                      <w:rFonts w:ascii="Arial" w:hAnsi="Arial" w:cs="Arial"/>
                      <w:color w:val="auto"/>
                    </w:rPr>
                    <w:t>.</w:t>
                  </w:r>
                </w:p>
                <w:p w14:paraId="7C01A1BB" w14:textId="77777777" w:rsidR="00C932D7" w:rsidRPr="00C932D7" w:rsidRDefault="00262602" w:rsidP="00C932D7">
                  <w:pPr>
                    <w:pStyle w:val="ListParagraph"/>
                    <w:numPr>
                      <w:ilvl w:val="0"/>
                      <w:numId w:val="44"/>
                    </w:numPr>
                    <w:bidi/>
                    <w:spacing w:line="276" w:lineRule="auto"/>
                    <w:rPr>
                      <w:rFonts w:ascii="Times New Roman" w:eastAsia="Times New Roman" w:hAnsi="Times New Roman" w:cs="Times New Roman"/>
                      <w:color w:val="auto"/>
                      <w:kern w:val="0"/>
                    </w:rPr>
                  </w:pPr>
                  <w:r>
                    <w:rPr>
                      <w:rFonts w:ascii="Arial" w:hAnsi="Arial" w:cs="Arial" w:hint="cs"/>
                      <w:color w:val="auto"/>
                      <w:rtl/>
                    </w:rPr>
                    <w:t>توفير</w:t>
                  </w:r>
                  <w:r w:rsidRPr="00B74360">
                    <w:rPr>
                      <w:rFonts w:ascii="Arial" w:hAnsi="Arial" w:cs="Arial"/>
                      <w:color w:val="auto"/>
                      <w:rtl/>
                    </w:rPr>
                    <w:t xml:space="preserve"> فرصًا إضافية للتدريب</w:t>
                  </w:r>
                  <w:r w:rsidRPr="00B74360">
                    <w:rPr>
                      <w:rFonts w:ascii="Arial" w:hAnsi="Arial" w:cs="Arial"/>
                      <w:color w:val="auto"/>
                    </w:rPr>
                    <w:t>.</w:t>
                  </w:r>
                </w:p>
                <w:p w14:paraId="58F4B90D" w14:textId="43F3D365" w:rsidR="00262602" w:rsidRPr="008E25E2" w:rsidRDefault="00262602" w:rsidP="00C932D7">
                  <w:pPr>
                    <w:pStyle w:val="ListParagraph"/>
                    <w:numPr>
                      <w:ilvl w:val="0"/>
                      <w:numId w:val="44"/>
                    </w:numPr>
                    <w:bidi/>
                    <w:spacing w:line="276" w:lineRule="auto"/>
                    <w:rPr>
                      <w:rFonts w:ascii="Times New Roman" w:eastAsia="Times New Roman" w:hAnsi="Times New Roman" w:cs="Times New Roman"/>
                      <w:color w:val="auto"/>
                      <w:kern w:val="0"/>
                      <w:rtl/>
                    </w:rPr>
                  </w:pPr>
                  <w:r w:rsidRPr="00B74360">
                    <w:rPr>
                      <w:rFonts w:ascii="Arial" w:hAnsi="Arial" w:cs="Arial"/>
                      <w:color w:val="auto"/>
                      <w:rtl/>
                    </w:rPr>
                    <w:t>استخد</w:t>
                  </w:r>
                  <w:r>
                    <w:rPr>
                      <w:rFonts w:ascii="Arial" w:hAnsi="Arial" w:cs="Arial" w:hint="cs"/>
                      <w:color w:val="auto"/>
                      <w:rtl/>
                    </w:rPr>
                    <w:t>ا</w:t>
                  </w:r>
                  <w:r w:rsidRPr="00B74360">
                    <w:rPr>
                      <w:rFonts w:ascii="Arial" w:hAnsi="Arial" w:cs="Arial"/>
                      <w:color w:val="auto"/>
                      <w:rtl/>
                    </w:rPr>
                    <w:t>م التقويم البنائي لقياس مدى ترسّخ المهارة.</w:t>
                  </w:r>
                </w:p>
              </w:tc>
            </w:tr>
          </w:tbl>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lastRenderedPageBreak/>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AA2E12"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5C31EAA5" w:rsidR="00AA2E12" w:rsidRPr="005A3AF2" w:rsidRDefault="00AA2E12" w:rsidP="00AA2E12">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61DA65B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1339899" w14:textId="40DAAA84"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AA2E12"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147F6E41" w:rsidR="00AA2E12" w:rsidRPr="005A3AF2" w:rsidRDefault="00AA2E12" w:rsidP="00AA2E12">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5F8A6C1"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589F172" w14:textId="445103C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AA2E12"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3CB02E81" w:rsidR="00AA2E12" w:rsidRPr="005A3AF2" w:rsidRDefault="00AA2E12" w:rsidP="00AA2E12">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4458DD3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CE8AA02" w14:textId="1E8953E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AA2E12"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02965C21"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3BFD1F8B"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009F6425" w14:textId="1242D0F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AA2E12"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BD6732F"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4B955AB6"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ECB841C" w14:textId="31283DC0"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AA2E12"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2B1D2992"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11C123E5"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BF8D3B7" w14:textId="1AB8BC03"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AA2E12"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2589093B"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023FD25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B8AF08A" w14:textId="666F8092"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AA2E12"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13AF56F6" w:rsidR="00AA2E12" w:rsidRPr="005A3AF2" w:rsidRDefault="00AA2E12" w:rsidP="00AA2E12">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6A9FB027"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8C878E8" w14:textId="27C2484A" w:rsidR="00AA2E12" w:rsidRPr="005A3AF2" w:rsidRDefault="00AA2E12" w:rsidP="00AA2E1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37719485" w14:textId="77777777" w:rsidR="0060715D" w:rsidRDefault="0060715D" w:rsidP="0060715D">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lastRenderedPageBreak/>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2DBFFFB" w14:textId="0F8DE972" w:rsidR="006A3406"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ضعف تركيز الطلاب أو تشتت انتباههم</w:t>
            </w:r>
            <w:r>
              <w:rPr>
                <w:rFonts w:ascii="Arial" w:hAnsi="Arial" w:cs="Arial" w:hint="cs"/>
                <w:color w:val="auto"/>
                <w:sz w:val="26"/>
                <w:szCs w:val="26"/>
                <w:rtl/>
              </w:rPr>
              <w:t>.</w:t>
            </w:r>
          </w:p>
          <w:p w14:paraId="4F24E85B" w14:textId="524175FB"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عدم توفر نماذج مناسبة</w:t>
            </w:r>
            <w:r>
              <w:rPr>
                <w:rFonts w:ascii="Arial" w:hAnsi="Arial" w:cs="Arial" w:hint="cs"/>
                <w:color w:val="auto"/>
                <w:sz w:val="26"/>
                <w:szCs w:val="26"/>
                <w:rtl/>
              </w:rPr>
              <w:t>.</w:t>
            </w:r>
          </w:p>
          <w:p w14:paraId="2604D429"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اختلاف الفروق الفردية بين الطلاب</w:t>
            </w:r>
            <w:r>
              <w:rPr>
                <w:rFonts w:ascii="Arial" w:hAnsi="Arial" w:cs="Arial" w:hint="cs"/>
                <w:color w:val="auto"/>
                <w:sz w:val="26"/>
                <w:szCs w:val="26"/>
                <w:rtl/>
              </w:rPr>
              <w:t>.</w:t>
            </w:r>
          </w:p>
          <w:p w14:paraId="237E9356" w14:textId="77777777" w:rsidR="00D16D54" w:rsidRPr="00D16D54" w:rsidRDefault="00D16D54" w:rsidP="00D16D54">
            <w:pPr>
              <w:pStyle w:val="ListParagraph"/>
              <w:numPr>
                <w:ilvl w:val="0"/>
                <w:numId w:val="18"/>
              </w:numPr>
              <w:bidi/>
              <w:rPr>
                <w:rFonts w:ascii="Arial" w:hAnsi="Arial" w:cs="Arial"/>
                <w:color w:val="auto"/>
                <w:sz w:val="26"/>
                <w:szCs w:val="26"/>
              </w:rPr>
            </w:pPr>
            <w:r w:rsidRPr="00D16D54">
              <w:rPr>
                <w:rFonts w:ascii="Arial" w:hAnsi="Arial" w:cs="Arial"/>
                <w:color w:val="auto"/>
                <w:sz w:val="26"/>
                <w:szCs w:val="26"/>
                <w:rtl/>
              </w:rPr>
              <w:t>قلة الوقت المخصص للحصة</w:t>
            </w:r>
            <w:r>
              <w:rPr>
                <w:rFonts w:ascii="Arial" w:hAnsi="Arial" w:cs="Arial" w:hint="cs"/>
                <w:color w:val="auto"/>
                <w:sz w:val="26"/>
                <w:szCs w:val="26"/>
                <w:rtl/>
              </w:rPr>
              <w:t>.</w:t>
            </w:r>
          </w:p>
          <w:p w14:paraId="29A07410" w14:textId="4B03FE59" w:rsidR="00D16D54" w:rsidRPr="00BF7FB3" w:rsidRDefault="00D16D54" w:rsidP="00D16D54">
            <w:pPr>
              <w:pStyle w:val="ListParagraph"/>
              <w:numPr>
                <w:ilvl w:val="0"/>
                <w:numId w:val="18"/>
              </w:numPr>
              <w:bidi/>
              <w:rPr>
                <w:rFonts w:ascii="Arial" w:hAnsi="Arial" w:cs="Arial"/>
                <w:color w:val="auto"/>
                <w:sz w:val="26"/>
                <w:szCs w:val="26"/>
              </w:rPr>
            </w:pPr>
            <w:r>
              <w:rPr>
                <w:rFonts w:ascii="Arial" w:hAnsi="Arial" w:cs="Arial" w:hint="cs"/>
                <w:color w:val="auto"/>
                <w:sz w:val="26"/>
                <w:szCs w:val="26"/>
                <w:rtl/>
              </w:rPr>
              <w:t>خجل</w:t>
            </w:r>
            <w:r w:rsidR="00BF7FB3">
              <w:rPr>
                <w:rFonts w:ascii="Arial" w:hAnsi="Arial" w:cs="Arial" w:hint="cs"/>
                <w:color w:val="auto"/>
                <w:sz w:val="26"/>
                <w:szCs w:val="26"/>
                <w:rtl/>
              </w:rPr>
              <w:t xml:space="preserve"> أو تردد</w:t>
            </w:r>
            <w:r w:rsidRPr="00D16D54">
              <w:rPr>
                <w:rFonts w:ascii="Arial" w:hAnsi="Arial" w:cs="Arial"/>
                <w:color w:val="auto"/>
                <w:sz w:val="26"/>
                <w:szCs w:val="26"/>
                <w:rtl/>
              </w:rPr>
              <w:t xml:space="preserve"> بعض الطلاب </w:t>
            </w:r>
            <w:r>
              <w:rPr>
                <w:rFonts w:ascii="Arial" w:hAnsi="Arial" w:cs="Arial" w:hint="cs"/>
                <w:color w:val="auto"/>
                <w:sz w:val="26"/>
                <w:szCs w:val="26"/>
                <w:rtl/>
              </w:rPr>
              <w:t>من ا</w:t>
            </w:r>
            <w:r w:rsidRPr="00D16D54">
              <w:rPr>
                <w:rFonts w:ascii="Arial" w:hAnsi="Arial" w:cs="Arial"/>
                <w:color w:val="auto"/>
                <w:sz w:val="26"/>
                <w:szCs w:val="26"/>
                <w:rtl/>
              </w:rPr>
              <w:t>لمحاكاة</w:t>
            </w:r>
            <w:r w:rsidR="00BF7FB3">
              <w:rPr>
                <w:rFonts w:ascii="Arial" w:hAnsi="Arial" w:cs="Arial" w:hint="cs"/>
                <w:color w:val="auto"/>
                <w:sz w:val="26"/>
                <w:szCs w:val="26"/>
                <w:rtl/>
              </w:rPr>
              <w:t>.</w:t>
            </w:r>
          </w:p>
          <w:p w14:paraId="772D4270" w14:textId="77777777" w:rsidR="00BF7FB3"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صعوبة تقديم تغذية راجعة فورية لكل طالب</w:t>
            </w:r>
          </w:p>
          <w:p w14:paraId="32F6C9C5" w14:textId="7885CB7D" w:rsidR="00B14F89" w:rsidRPr="00282A01" w:rsidRDefault="00B14F89" w:rsidP="00B14F89">
            <w:pPr>
              <w:pStyle w:val="ListParagraph"/>
              <w:bidi/>
              <w:ind w:left="1440"/>
              <w:rPr>
                <w:rFonts w:ascii="Arial" w:hAnsi="Arial" w:cs="Arial"/>
                <w:color w:val="auto"/>
                <w:sz w:val="26"/>
                <w:szCs w:val="26"/>
              </w:rPr>
            </w:pP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CED653"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التهيئة النفسية قبل العرض</w:t>
            </w:r>
            <w:r>
              <w:rPr>
                <w:rFonts w:ascii="Arial" w:hAnsi="Arial" w:cs="Arial" w:hint="cs"/>
                <w:color w:val="auto"/>
                <w:sz w:val="26"/>
                <w:szCs w:val="26"/>
                <w:rtl/>
              </w:rPr>
              <w:t>.</w:t>
            </w:r>
          </w:p>
          <w:p w14:paraId="35D3D83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الاستعانة بمقاطع فيديو تعليمية موثوقة</w:t>
            </w:r>
            <w:r>
              <w:rPr>
                <w:rFonts w:ascii="Arial" w:hAnsi="Arial" w:cs="Arial" w:hint="cs"/>
                <w:color w:val="auto"/>
                <w:sz w:val="26"/>
                <w:szCs w:val="26"/>
                <w:rtl/>
              </w:rPr>
              <w:t>.</w:t>
            </w:r>
          </w:p>
          <w:p w14:paraId="7F1AFB2E"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توفير فرص للممارسة الفردية حسب قدرات الطلاب</w:t>
            </w:r>
            <w:r w:rsidRPr="00B14F89">
              <w:rPr>
                <w:rFonts w:ascii="Arial" w:hAnsi="Arial" w:cs="Arial"/>
                <w:color w:val="auto"/>
                <w:sz w:val="26"/>
                <w:szCs w:val="26"/>
              </w:rPr>
              <w:t>.</w:t>
            </w:r>
          </w:p>
          <w:p w14:paraId="6C6E4C9D"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تقسيم الحصة إلى مراحل محددة زمنياً</w:t>
            </w:r>
            <w:r w:rsidRPr="00B14F89">
              <w:rPr>
                <w:rFonts w:ascii="Arial" w:hAnsi="Arial" w:cs="Arial"/>
                <w:color w:val="auto"/>
                <w:sz w:val="26"/>
                <w:szCs w:val="26"/>
              </w:rPr>
              <w:t>.</w:t>
            </w:r>
          </w:p>
          <w:p w14:paraId="065F7721"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تعزيز الثقة بالنفس وتشجيع المشاركة</w:t>
            </w:r>
            <w:r w:rsidRPr="00B14F89">
              <w:rPr>
                <w:rFonts w:ascii="Arial" w:hAnsi="Arial" w:cs="Arial"/>
                <w:color w:val="auto"/>
                <w:sz w:val="26"/>
                <w:szCs w:val="26"/>
              </w:rPr>
              <w:t>.</w:t>
            </w:r>
          </w:p>
          <w:p w14:paraId="0C0F3C6F" w14:textId="6A6757CC" w:rsidR="00B14F89" w:rsidRPr="00E10210"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إشراك الطلاب في تقييم بعضهم (التقويم التشاركي)</w:t>
            </w:r>
            <w:r w:rsidRPr="00B14F89">
              <w:rPr>
                <w:rFonts w:ascii="Arial" w:hAnsi="Arial" w:cs="Arial"/>
                <w:color w:val="auto"/>
                <w:sz w:val="26"/>
                <w:szCs w:val="26"/>
              </w:rPr>
              <w:t>.</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DA0E8E7" w14:textId="77777777" w:rsidR="00B14E5E"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hint="cs"/>
                <w:color w:val="auto"/>
                <w:sz w:val="26"/>
                <w:szCs w:val="26"/>
                <w:rtl/>
              </w:rPr>
              <w:t xml:space="preserve">استراتيجية </w:t>
            </w:r>
            <w:r w:rsidRPr="00B14F89">
              <w:rPr>
                <w:rFonts w:ascii="Arial" w:hAnsi="Arial" w:cs="Arial"/>
                <w:color w:val="auto"/>
                <w:sz w:val="26"/>
                <w:szCs w:val="26"/>
                <w:rtl/>
              </w:rPr>
              <w:t>فعالة جداً في المهارات العملية والسلوكية</w:t>
            </w:r>
            <w:r w:rsidRPr="00B14F89">
              <w:rPr>
                <w:rFonts w:ascii="Arial" w:hAnsi="Arial" w:cs="Arial" w:hint="cs"/>
                <w:color w:val="auto"/>
                <w:sz w:val="26"/>
                <w:szCs w:val="26"/>
                <w:rtl/>
              </w:rPr>
              <w:t>.</w:t>
            </w:r>
          </w:p>
          <w:p w14:paraId="39B6447A"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تعتمد على وضوح النموذج المعروض</w:t>
            </w:r>
            <w:r>
              <w:rPr>
                <w:rFonts w:ascii="Arial" w:hAnsi="Arial" w:cs="Arial" w:hint="cs"/>
                <w:color w:val="auto"/>
                <w:sz w:val="26"/>
                <w:szCs w:val="26"/>
                <w:rtl/>
              </w:rPr>
              <w:t>.</w:t>
            </w:r>
          </w:p>
          <w:p w14:paraId="52EB5BB7"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تعزز التعلم بالملاحظة والتقليد</w:t>
            </w:r>
            <w:r>
              <w:rPr>
                <w:rFonts w:ascii="Arial" w:hAnsi="Arial" w:cs="Arial" w:hint="cs"/>
                <w:color w:val="auto"/>
                <w:sz w:val="26"/>
                <w:szCs w:val="26"/>
                <w:rtl/>
              </w:rPr>
              <w:t>.</w:t>
            </w:r>
          </w:p>
          <w:p w14:paraId="53C52C45" w14:textId="77777777" w:rsidR="00B14F89" w:rsidRPr="00B14F89"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التنويع في مصادر النمذجة</w:t>
            </w:r>
            <w:r>
              <w:rPr>
                <w:rFonts w:ascii="Arial" w:hAnsi="Arial" w:cs="Arial" w:hint="cs"/>
                <w:color w:val="auto"/>
                <w:sz w:val="26"/>
                <w:szCs w:val="26"/>
                <w:rtl/>
              </w:rPr>
              <w:t>.</w:t>
            </w:r>
          </w:p>
          <w:p w14:paraId="33C676DD" w14:textId="67CAFAE2" w:rsidR="00B14F89" w:rsidRPr="004D0153" w:rsidRDefault="00B14F89" w:rsidP="00B14F89">
            <w:pPr>
              <w:pStyle w:val="ListParagraph"/>
              <w:numPr>
                <w:ilvl w:val="0"/>
                <w:numId w:val="18"/>
              </w:numPr>
              <w:bidi/>
              <w:rPr>
                <w:rFonts w:ascii="Arial" w:hAnsi="Arial" w:cs="Arial"/>
                <w:color w:val="auto"/>
                <w:sz w:val="26"/>
                <w:szCs w:val="26"/>
              </w:rPr>
            </w:pPr>
            <w:r w:rsidRPr="00B14F89">
              <w:rPr>
                <w:rFonts w:ascii="Arial" w:hAnsi="Arial" w:cs="Arial"/>
                <w:color w:val="auto"/>
                <w:sz w:val="26"/>
                <w:szCs w:val="26"/>
                <w:rtl/>
              </w:rPr>
              <w:t>الربط بالتطبيق الواقعي</w:t>
            </w:r>
            <w:r>
              <w:rPr>
                <w:rFonts w:ascii="Arial" w:hAnsi="Arial" w:cs="Arial" w:hint="cs"/>
                <w:color w:val="auto"/>
                <w:sz w:val="26"/>
                <w:szCs w:val="26"/>
                <w:rtl/>
              </w:rPr>
              <w:t>.</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272169"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729F7859" w:rsidR="00272169" w:rsidRPr="005A3AF2" w:rsidRDefault="00272169" w:rsidP="00272169">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0715D"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2CFD05F7" w:rsidR="0060715D" w:rsidRPr="00CF47DE" w:rsidRDefault="0060715D" w:rsidP="0060715D">
            <w:pPr>
              <w:spacing w:before="0" w:after="0"/>
              <w:ind w:left="0" w:right="0"/>
              <w:jc w:val="center"/>
              <w:rPr>
                <w:rFonts w:ascii="Arial" w:hAnsi="Arial" w:cs="Arial"/>
                <w:color w:val="auto"/>
                <w:sz w:val="16"/>
                <w:szCs w:val="16"/>
              </w:rPr>
            </w:pPr>
            <w:r>
              <w:rPr>
                <w:rFonts w:ascii="Arial" w:hAnsi="Arial" w:cs="Arial"/>
                <w:color w:val="auto"/>
                <w:sz w:val="16"/>
                <w:szCs w:val="16"/>
              </w:rPr>
              <w:t>{tracherName}</w:t>
            </w:r>
          </w:p>
        </w:tc>
        <w:tc>
          <w:tcPr>
            <w:tcW w:w="5228" w:type="dxa"/>
            <w:shd w:val="clear" w:color="auto" w:fill="FFFFFF" w:themeFill="background1"/>
          </w:tcPr>
          <w:p w14:paraId="41400B27" w14:textId="01DA9A31" w:rsidR="0060715D" w:rsidRPr="00CF47DE" w:rsidRDefault="0060715D" w:rsidP="0060715D">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5AFC9" w14:textId="77777777" w:rsidR="002A5BF8" w:rsidRDefault="002A5BF8" w:rsidP="00A66B18">
      <w:pPr>
        <w:spacing w:before="0" w:after="0"/>
      </w:pPr>
      <w:r>
        <w:separator/>
      </w:r>
    </w:p>
  </w:endnote>
  <w:endnote w:type="continuationSeparator" w:id="0">
    <w:p w14:paraId="79674254" w14:textId="77777777" w:rsidR="002A5BF8" w:rsidRDefault="002A5BF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73FE" w14:textId="77777777" w:rsidR="002A5BF8" w:rsidRDefault="002A5BF8" w:rsidP="00A66B18">
      <w:pPr>
        <w:spacing w:before="0" w:after="0"/>
      </w:pPr>
      <w:r>
        <w:separator/>
      </w:r>
    </w:p>
  </w:footnote>
  <w:footnote w:type="continuationSeparator" w:id="0">
    <w:p w14:paraId="3255FBCF" w14:textId="77777777" w:rsidR="002A5BF8" w:rsidRDefault="002A5BF8"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7600D"/>
    <w:multiLevelType w:val="multilevel"/>
    <w:tmpl w:val="5F94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613A52"/>
    <w:multiLevelType w:val="hybridMultilevel"/>
    <w:tmpl w:val="4A1EF1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7"/>
  </w:num>
  <w:num w:numId="2" w16cid:durableId="1027365925">
    <w:abstractNumId w:val="29"/>
  </w:num>
  <w:num w:numId="3" w16cid:durableId="1644309707">
    <w:abstractNumId w:val="16"/>
  </w:num>
  <w:num w:numId="4" w16cid:durableId="1546526725">
    <w:abstractNumId w:val="5"/>
  </w:num>
  <w:num w:numId="5" w16cid:durableId="337848725">
    <w:abstractNumId w:val="41"/>
  </w:num>
  <w:num w:numId="6" w16cid:durableId="282153767">
    <w:abstractNumId w:val="43"/>
  </w:num>
  <w:num w:numId="7" w16cid:durableId="578321999">
    <w:abstractNumId w:val="38"/>
  </w:num>
  <w:num w:numId="8" w16cid:durableId="1854806559">
    <w:abstractNumId w:val="24"/>
  </w:num>
  <w:num w:numId="9" w16cid:durableId="827794081">
    <w:abstractNumId w:val="40"/>
  </w:num>
  <w:num w:numId="10" w16cid:durableId="1913084159">
    <w:abstractNumId w:val="1"/>
  </w:num>
  <w:num w:numId="11" w16cid:durableId="943725865">
    <w:abstractNumId w:val="26"/>
  </w:num>
  <w:num w:numId="12" w16cid:durableId="1530098350">
    <w:abstractNumId w:val="2"/>
  </w:num>
  <w:num w:numId="13" w16cid:durableId="1232620318">
    <w:abstractNumId w:val="39"/>
  </w:num>
  <w:num w:numId="14" w16cid:durableId="1840538966">
    <w:abstractNumId w:val="3"/>
  </w:num>
  <w:num w:numId="15" w16cid:durableId="1091202582">
    <w:abstractNumId w:val="34"/>
  </w:num>
  <w:num w:numId="16" w16cid:durableId="712391234">
    <w:abstractNumId w:val="18"/>
  </w:num>
  <w:num w:numId="17" w16cid:durableId="1330861827">
    <w:abstractNumId w:val="8"/>
  </w:num>
  <w:num w:numId="18" w16cid:durableId="210382318">
    <w:abstractNumId w:val="13"/>
  </w:num>
  <w:num w:numId="19" w16cid:durableId="950165330">
    <w:abstractNumId w:val="7"/>
  </w:num>
  <w:num w:numId="20" w16cid:durableId="656039198">
    <w:abstractNumId w:val="0"/>
  </w:num>
  <w:num w:numId="21" w16cid:durableId="23290828">
    <w:abstractNumId w:val="28"/>
  </w:num>
  <w:num w:numId="22" w16cid:durableId="1744714720">
    <w:abstractNumId w:val="37"/>
  </w:num>
  <w:num w:numId="23" w16cid:durableId="1013268340">
    <w:abstractNumId w:val="6"/>
  </w:num>
  <w:num w:numId="24" w16cid:durableId="2126267510">
    <w:abstractNumId w:val="14"/>
  </w:num>
  <w:num w:numId="25" w16cid:durableId="442189109">
    <w:abstractNumId w:val="31"/>
  </w:num>
  <w:num w:numId="26" w16cid:durableId="580986210">
    <w:abstractNumId w:val="21"/>
  </w:num>
  <w:num w:numId="27" w16cid:durableId="446658333">
    <w:abstractNumId w:val="30"/>
  </w:num>
  <w:num w:numId="28" w16cid:durableId="394161240">
    <w:abstractNumId w:val="19"/>
  </w:num>
  <w:num w:numId="29" w16cid:durableId="1501039212">
    <w:abstractNumId w:val="12"/>
  </w:num>
  <w:num w:numId="30" w16cid:durableId="1555046929">
    <w:abstractNumId w:val="33"/>
  </w:num>
  <w:num w:numId="31" w16cid:durableId="772822530">
    <w:abstractNumId w:val="20"/>
  </w:num>
  <w:num w:numId="32" w16cid:durableId="46223495">
    <w:abstractNumId w:val="9"/>
  </w:num>
  <w:num w:numId="33" w16cid:durableId="1939094347">
    <w:abstractNumId w:val="44"/>
  </w:num>
  <w:num w:numId="34" w16cid:durableId="1769426994">
    <w:abstractNumId w:val="23"/>
  </w:num>
  <w:num w:numId="35" w16cid:durableId="1592081740">
    <w:abstractNumId w:val="42"/>
  </w:num>
  <w:num w:numId="36" w16cid:durableId="556204189">
    <w:abstractNumId w:val="36"/>
  </w:num>
  <w:num w:numId="37" w16cid:durableId="1595631605">
    <w:abstractNumId w:val="35"/>
  </w:num>
  <w:num w:numId="38" w16cid:durableId="957297529">
    <w:abstractNumId w:val="15"/>
  </w:num>
  <w:num w:numId="39" w16cid:durableId="1277063572">
    <w:abstractNumId w:val="22"/>
  </w:num>
  <w:num w:numId="40" w16cid:durableId="1103300768">
    <w:abstractNumId w:val="11"/>
  </w:num>
  <w:num w:numId="41" w16cid:durableId="1423994367">
    <w:abstractNumId w:val="32"/>
  </w:num>
  <w:num w:numId="42" w16cid:durableId="230310143">
    <w:abstractNumId w:val="25"/>
  </w:num>
  <w:num w:numId="43" w16cid:durableId="1912234856">
    <w:abstractNumId w:val="4"/>
  </w:num>
  <w:num w:numId="44" w16cid:durableId="1281492690">
    <w:abstractNumId w:val="27"/>
  </w:num>
  <w:num w:numId="45" w16cid:durableId="736972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E330D"/>
    <w:rsid w:val="0010680C"/>
    <w:rsid w:val="0013431F"/>
    <w:rsid w:val="00152B0B"/>
    <w:rsid w:val="001766D6"/>
    <w:rsid w:val="00192419"/>
    <w:rsid w:val="001C270D"/>
    <w:rsid w:val="001C5502"/>
    <w:rsid w:val="001C65EC"/>
    <w:rsid w:val="001E2320"/>
    <w:rsid w:val="001F5F07"/>
    <w:rsid w:val="00205AA1"/>
    <w:rsid w:val="00214E28"/>
    <w:rsid w:val="002226C1"/>
    <w:rsid w:val="00252070"/>
    <w:rsid w:val="002572C0"/>
    <w:rsid w:val="00262602"/>
    <w:rsid w:val="00272169"/>
    <w:rsid w:val="00282A01"/>
    <w:rsid w:val="002A5BF8"/>
    <w:rsid w:val="0031520F"/>
    <w:rsid w:val="00322D00"/>
    <w:rsid w:val="003336F0"/>
    <w:rsid w:val="00340227"/>
    <w:rsid w:val="00352B81"/>
    <w:rsid w:val="00385592"/>
    <w:rsid w:val="00394507"/>
    <w:rsid w:val="00394757"/>
    <w:rsid w:val="003964F2"/>
    <w:rsid w:val="003A0150"/>
    <w:rsid w:val="003E24DF"/>
    <w:rsid w:val="003F39D4"/>
    <w:rsid w:val="0041428F"/>
    <w:rsid w:val="00430A2D"/>
    <w:rsid w:val="004A2B0D"/>
    <w:rsid w:val="004D0153"/>
    <w:rsid w:val="004D38DA"/>
    <w:rsid w:val="005003F5"/>
    <w:rsid w:val="00503883"/>
    <w:rsid w:val="00544155"/>
    <w:rsid w:val="00570A87"/>
    <w:rsid w:val="00582CEE"/>
    <w:rsid w:val="0058502D"/>
    <w:rsid w:val="005A3AF2"/>
    <w:rsid w:val="005C2210"/>
    <w:rsid w:val="005E46F6"/>
    <w:rsid w:val="005F371E"/>
    <w:rsid w:val="0060715D"/>
    <w:rsid w:val="00615018"/>
    <w:rsid w:val="0062123A"/>
    <w:rsid w:val="00640B6D"/>
    <w:rsid w:val="00646E75"/>
    <w:rsid w:val="006A0FC7"/>
    <w:rsid w:val="006A3406"/>
    <w:rsid w:val="006C012B"/>
    <w:rsid w:val="006E15B1"/>
    <w:rsid w:val="006F02BB"/>
    <w:rsid w:val="006F6F10"/>
    <w:rsid w:val="00711B4D"/>
    <w:rsid w:val="00723F49"/>
    <w:rsid w:val="00726089"/>
    <w:rsid w:val="0074761C"/>
    <w:rsid w:val="00762003"/>
    <w:rsid w:val="00783DCD"/>
    <w:rsid w:val="00783E79"/>
    <w:rsid w:val="007B0387"/>
    <w:rsid w:val="007B1909"/>
    <w:rsid w:val="007B1965"/>
    <w:rsid w:val="007B5AE8"/>
    <w:rsid w:val="007F5192"/>
    <w:rsid w:val="00831721"/>
    <w:rsid w:val="0084511E"/>
    <w:rsid w:val="00862A06"/>
    <w:rsid w:val="00864928"/>
    <w:rsid w:val="008C2B12"/>
    <w:rsid w:val="008E25E2"/>
    <w:rsid w:val="008E5F7E"/>
    <w:rsid w:val="0091090E"/>
    <w:rsid w:val="0091337C"/>
    <w:rsid w:val="00924190"/>
    <w:rsid w:val="00932BF0"/>
    <w:rsid w:val="00935004"/>
    <w:rsid w:val="0096074A"/>
    <w:rsid w:val="009A3D67"/>
    <w:rsid w:val="00A26FE7"/>
    <w:rsid w:val="00A66B18"/>
    <w:rsid w:val="00A6783B"/>
    <w:rsid w:val="00A96CF8"/>
    <w:rsid w:val="00AA089B"/>
    <w:rsid w:val="00AA2E12"/>
    <w:rsid w:val="00AC32AA"/>
    <w:rsid w:val="00AE1388"/>
    <w:rsid w:val="00AE2798"/>
    <w:rsid w:val="00AE38B8"/>
    <w:rsid w:val="00AF3982"/>
    <w:rsid w:val="00B14E5E"/>
    <w:rsid w:val="00B14F89"/>
    <w:rsid w:val="00B32B10"/>
    <w:rsid w:val="00B50294"/>
    <w:rsid w:val="00B5126C"/>
    <w:rsid w:val="00B57D6E"/>
    <w:rsid w:val="00B74360"/>
    <w:rsid w:val="00B93312"/>
    <w:rsid w:val="00B96EF0"/>
    <w:rsid w:val="00BF7FB3"/>
    <w:rsid w:val="00C35D82"/>
    <w:rsid w:val="00C701F7"/>
    <w:rsid w:val="00C70786"/>
    <w:rsid w:val="00C932D7"/>
    <w:rsid w:val="00CB3058"/>
    <w:rsid w:val="00CC6F85"/>
    <w:rsid w:val="00CD4F81"/>
    <w:rsid w:val="00CF47DE"/>
    <w:rsid w:val="00D10958"/>
    <w:rsid w:val="00D16D54"/>
    <w:rsid w:val="00D66593"/>
    <w:rsid w:val="00D83CDA"/>
    <w:rsid w:val="00D93E03"/>
    <w:rsid w:val="00D97742"/>
    <w:rsid w:val="00DA350B"/>
    <w:rsid w:val="00DB184A"/>
    <w:rsid w:val="00DB7A3C"/>
    <w:rsid w:val="00DE6DA2"/>
    <w:rsid w:val="00DF2D30"/>
    <w:rsid w:val="00E00F13"/>
    <w:rsid w:val="00E10210"/>
    <w:rsid w:val="00E260D5"/>
    <w:rsid w:val="00E405CE"/>
    <w:rsid w:val="00E4786A"/>
    <w:rsid w:val="00E55D74"/>
    <w:rsid w:val="00E6540C"/>
    <w:rsid w:val="00E81BEC"/>
    <w:rsid w:val="00E81E2A"/>
    <w:rsid w:val="00EA0D2B"/>
    <w:rsid w:val="00ED2178"/>
    <w:rsid w:val="00EE0952"/>
    <w:rsid w:val="00F06684"/>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44590091">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284257">
      <w:bodyDiv w:val="1"/>
      <w:marLeft w:val="0"/>
      <w:marRight w:val="0"/>
      <w:marTop w:val="0"/>
      <w:marBottom w:val="0"/>
      <w:divBdr>
        <w:top w:val="none" w:sz="0" w:space="0" w:color="auto"/>
        <w:left w:val="none" w:sz="0" w:space="0" w:color="auto"/>
        <w:bottom w:val="none" w:sz="0" w:space="0" w:color="auto"/>
        <w:right w:val="none" w:sz="0" w:space="0" w:color="auto"/>
      </w:divBdr>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32</TotalTime>
  <Pages>4</Pages>
  <Words>654</Words>
  <Characters>3731</Characters>
  <Application>Microsoft Office Word</Application>
  <DocSecurity>0</DocSecurity>
  <Lines>31</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33</cp:revision>
  <dcterms:created xsi:type="dcterms:W3CDTF">2025-02-21T19:02:00Z</dcterms:created>
  <dcterms:modified xsi:type="dcterms:W3CDTF">2025-07-12T16:00:00Z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