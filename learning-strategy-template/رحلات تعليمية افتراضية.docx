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111FDAF8"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2B5091">
                              <w:rPr>
                                <w:rFonts w:ascii="Arial" w:hAnsi="Arial" w:cs="Arial" w:hint="cs"/>
                                <w:b/>
                                <w:bCs/>
                                <w:color w:val="auto"/>
                                <w:sz w:val="32"/>
                                <w:szCs w:val="32"/>
                                <w:rtl/>
                              </w:rPr>
                              <w:t xml:space="preserve"> ب</w:t>
                            </w:r>
                            <w:r w:rsidR="00472895">
                              <w:rPr>
                                <w:rFonts w:ascii="Arial" w:hAnsi="Arial" w:cs="Arial" w:hint="cs"/>
                                <w:b/>
                                <w:bCs/>
                                <w:color w:val="auto"/>
                                <w:sz w:val="32"/>
                                <w:szCs w:val="32"/>
                                <w:rtl/>
                              </w:rPr>
                              <w:t>ال</w:t>
                            </w:r>
                            <w:r w:rsidR="002B5091" w:rsidRPr="002B5091">
                              <w:rPr>
                                <w:rFonts w:ascii="Arial" w:hAnsi="Arial" w:cs="Arial"/>
                                <w:b/>
                                <w:bCs/>
                                <w:color w:val="auto"/>
                                <w:sz w:val="32"/>
                                <w:szCs w:val="32"/>
                                <w:rtl/>
                              </w:rPr>
                              <w:t>رحلات تعليمية افتراضية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111FDAF8"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2B5091">
                        <w:rPr>
                          <w:rFonts w:ascii="Arial" w:hAnsi="Arial" w:cs="Arial" w:hint="cs"/>
                          <w:b/>
                          <w:bCs/>
                          <w:color w:val="auto"/>
                          <w:sz w:val="32"/>
                          <w:szCs w:val="32"/>
                          <w:rtl/>
                        </w:rPr>
                        <w:t xml:space="preserve"> ب</w:t>
                      </w:r>
                      <w:r w:rsidR="00472895">
                        <w:rPr>
                          <w:rFonts w:ascii="Arial" w:hAnsi="Arial" w:cs="Arial" w:hint="cs"/>
                          <w:b/>
                          <w:bCs/>
                          <w:color w:val="auto"/>
                          <w:sz w:val="32"/>
                          <w:szCs w:val="32"/>
                          <w:rtl/>
                        </w:rPr>
                        <w:t>ال</w:t>
                      </w:r>
                      <w:r w:rsidR="002B5091" w:rsidRPr="002B5091">
                        <w:rPr>
                          <w:rFonts w:ascii="Arial" w:hAnsi="Arial" w:cs="Arial"/>
                          <w:b/>
                          <w:bCs/>
                          <w:color w:val="auto"/>
                          <w:sz w:val="32"/>
                          <w:szCs w:val="32"/>
                          <w:rtl/>
                        </w:rPr>
                        <w:t>رحلات تعليمية افتراضية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1095"/>
              <w:gridCol w:w="2420"/>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E00F13" w:rsidRPr="005A3AF2" w14:paraId="582CEF1B" w14:textId="77777777" w:rsidTr="0096092F">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4C3839F8" w:rsidR="00E00F13" w:rsidRPr="005A3AF2" w:rsidRDefault="00E00F13" w:rsidP="00E00F13">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002B5091">
                    <w:rPr>
                      <w:rFonts w:ascii="Arial" w:hAnsi="Arial" w:cs="Arial" w:hint="cs"/>
                      <w:color w:val="0070C0"/>
                      <w:sz w:val="28"/>
                      <w:szCs w:val="28"/>
                      <w:rtl/>
                    </w:rPr>
                    <w:t>بال</w:t>
                  </w:r>
                  <w:r w:rsidR="002B5091" w:rsidRPr="002B5091">
                    <w:rPr>
                      <w:rFonts w:ascii="Arial" w:hAnsi="Arial" w:cs="Arial"/>
                      <w:color w:val="0070C0"/>
                      <w:sz w:val="28"/>
                      <w:szCs w:val="28"/>
                      <w:rtl/>
                    </w:rPr>
                    <w:t>رحلات تعليمية افتراضية</w:t>
                  </w:r>
                </w:p>
              </w:tc>
              <w:tc>
                <w:tcPr>
                  <w:tcW w:w="1096" w:type="pct"/>
                  <w:gridSpan w:val="2"/>
                </w:tcPr>
                <w:p w14:paraId="4DA25DA0" w14:textId="1F479C8D" w:rsidR="00E00F13" w:rsidRPr="005A3AF2" w:rsidRDefault="001C26E4" w:rsidP="000D67CD">
                  <w:pPr>
                    <w:spacing w:before="0" w:after="0" w:line="360" w:lineRule="auto"/>
                    <w:ind w:left="0" w:right="0"/>
                    <w:jc w:val="right"/>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73D5AB8B" w:rsidR="00E00F13" w:rsidRPr="005A3AF2" w:rsidRDefault="0096092F" w:rsidP="00CF47DE">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5BF031C1" w:rsidR="00E00F13" w:rsidRPr="005A3AF2" w:rsidRDefault="001C26E4" w:rsidP="00CF47DE">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96092F"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28FC1E4B" w:rsidR="0096092F" w:rsidRPr="00252070" w:rsidRDefault="0096092F" w:rsidP="0096092F">
                  <w:pPr>
                    <w:bidi/>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354EC974" w:rsidR="0096092F" w:rsidRPr="00252070" w:rsidRDefault="0096092F" w:rsidP="0096092F">
                  <w:pPr>
                    <w:bidi/>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77777777" w:rsidR="0096092F" w:rsidRPr="00252070" w:rsidRDefault="0096092F" w:rsidP="0096092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77777777" w:rsidR="0096092F" w:rsidRPr="00252070" w:rsidRDefault="0096092F" w:rsidP="0096092F">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96092F"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6D89F65B" w:rsidR="0096092F" w:rsidRPr="00E00F13" w:rsidRDefault="0096092F" w:rsidP="0096092F">
                  <w:pPr>
                    <w:bidi/>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49686CD1" w:rsidR="0096092F" w:rsidRPr="00E00F13" w:rsidRDefault="0096092F" w:rsidP="0096092F">
                  <w:pPr>
                    <w:bidi/>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3FCB644C" w:rsidR="0096092F" w:rsidRPr="00E00F13" w:rsidRDefault="0096092F" w:rsidP="0096092F">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78D3871B" w:rsidR="0096092F" w:rsidRPr="00E00F13" w:rsidRDefault="0096092F" w:rsidP="0096092F">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96092F"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81CB2B1" w:rsidR="0096092F" w:rsidRPr="005A3AF2" w:rsidRDefault="0096092F" w:rsidP="0096092F">
                  <w:pPr>
                    <w:bidi/>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96092F" w:rsidRPr="005A3AF2" w:rsidRDefault="0096092F" w:rsidP="0096092F">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96092F"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7EA5A0D2" w:rsidR="0096092F" w:rsidRPr="00252070" w:rsidRDefault="0096092F" w:rsidP="0096092F">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96092F"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2BEB83F7" w:rsidR="0096092F" w:rsidRPr="00252070" w:rsidRDefault="0096092F" w:rsidP="0096092F">
                  <w:pPr>
                    <w:bidi/>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96092F" w:rsidRPr="00252070" w:rsidRDefault="0096092F" w:rsidP="0096092F">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96092F"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7BC2F5CD" w:rsidR="0096092F" w:rsidRPr="00252070" w:rsidRDefault="0096092F" w:rsidP="00C1412B">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5EA7C3DF" w:rsidR="0096092F" w:rsidRPr="00252070" w:rsidRDefault="0096092F" w:rsidP="0096092F">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96092F"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02B4F7FB" w:rsidR="0096092F" w:rsidRPr="00252070" w:rsidRDefault="0096092F" w:rsidP="0096092F">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798FCF1D" w:rsidR="0096092F" w:rsidRPr="00252070" w:rsidRDefault="0096092F" w:rsidP="009609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96092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766A27DD" w:rsidR="0096092F" w:rsidRPr="0013431F" w:rsidRDefault="0096092F" w:rsidP="0096092F">
                  <w:pPr>
                    <w:bidi/>
                    <w:spacing w:line="360" w:lineRule="auto"/>
                    <w:ind w:left="0"/>
                    <w:rPr>
                      <w:rFonts w:ascii="Segoe UI Emoji" w:hAnsi="Segoe UI Emoji" w:cs="Segoe UI Emoji"/>
                      <w:color w:val="auto"/>
                      <w:rtl/>
                    </w:rPr>
                  </w:pPr>
                  <w:r w:rsidRPr="00472895">
                    <w:rPr>
                      <w:rFonts w:ascii="Arial" w:hAnsi="Arial" w:cs="Arial"/>
                      <w:color w:val="auto"/>
                      <w:rtl/>
                    </w:rPr>
                    <w:t>هي أسلوب حديث في التعليم يستخدم الوسائط الرقمية والتقنيات التفاعلية (مثل الفيديوهات، الواقع الافتراضي، الصور البانورامية، والمنصات التعليمية) لنقل الطلاب في "رحلات تعليمية" إلى أماكن يصعب زيارتها ميدانياً، مثل المتاحف، المعالم التاريخية، المصانع، أو حتى الفضاء</w:t>
                  </w:r>
                  <w:r w:rsidRPr="00472895">
                    <w:rPr>
                      <w:rFonts w:ascii="Arial" w:hAnsi="Arial" w:cs="Arial"/>
                      <w:color w:val="auto"/>
                    </w:rPr>
                    <w:t>.</w:t>
                  </w:r>
                </w:p>
              </w:tc>
            </w:tr>
            <w:tr w:rsidR="00011611" w:rsidRPr="005A3AF2" w14:paraId="281CBF29" w14:textId="77777777" w:rsidTr="00011611">
              <w:trPr>
                <w:trHeight w:hRule="exact" w:val="548"/>
              </w:trPr>
              <w:tc>
                <w:tcPr>
                  <w:cnfStyle w:val="001000000000" w:firstRow="0" w:lastRow="0" w:firstColumn="1" w:lastColumn="0" w:oddVBand="0" w:evenVBand="0" w:oddHBand="0" w:evenHBand="0" w:firstRowFirstColumn="0" w:firstRowLastColumn="0" w:lastRowFirstColumn="0" w:lastRowLastColumn="0"/>
                  <w:tcW w:w="5000" w:type="pct"/>
                  <w:gridSpan w:val="7"/>
                </w:tcPr>
                <w:p w14:paraId="64EE616F" w14:textId="78945704" w:rsidR="00011611" w:rsidRPr="00472895" w:rsidRDefault="00011611" w:rsidP="00011611">
                  <w:pPr>
                    <w:bidi/>
                    <w:spacing w:line="360" w:lineRule="auto"/>
                    <w:ind w:left="0"/>
                    <w:rPr>
                      <w:rFonts w:ascii="Arial" w:hAnsi="Arial" w:cs="Arial"/>
                      <w:color w:val="auto"/>
                      <w:rtl/>
                    </w:rPr>
                  </w:pPr>
                  <w:r w:rsidRPr="00252070">
                    <w:rPr>
                      <w:rFonts w:ascii="Arial" w:hAnsi="Arial" w:cs="Arial"/>
                      <w:color w:val="auto"/>
                      <w:sz w:val="28"/>
                      <w:szCs w:val="28"/>
                      <w:rtl/>
                    </w:rPr>
                    <w:t>الأهداف التعليمية التي تسعى الاستراتيجية لتحقيقها</w:t>
                  </w:r>
                </w:p>
              </w:tc>
            </w:tr>
            <w:tr w:rsidR="00011611" w:rsidRPr="005A3AF2" w14:paraId="7664922F" w14:textId="77777777" w:rsidTr="00011611">
              <w:trPr>
                <w:cnfStyle w:val="000000100000" w:firstRow="0" w:lastRow="0" w:firstColumn="0" w:lastColumn="0" w:oddVBand="0" w:evenVBand="0" w:oddHBand="1" w:evenHBand="0" w:firstRowFirstColumn="0" w:firstRowLastColumn="0" w:lastRowFirstColumn="0" w:lastRowLastColumn="0"/>
                <w:trHeight w:hRule="exact" w:val="548"/>
              </w:trPr>
              <w:tc>
                <w:tcPr>
                  <w:cnfStyle w:val="001000000000" w:firstRow="0" w:lastRow="0" w:firstColumn="1" w:lastColumn="0" w:oddVBand="0" w:evenVBand="0" w:oddHBand="0" w:evenHBand="0" w:firstRowFirstColumn="0" w:firstRowLastColumn="0" w:lastRowFirstColumn="0" w:lastRowLastColumn="0"/>
                  <w:tcW w:w="524" w:type="pct"/>
                </w:tcPr>
                <w:p w14:paraId="2A033AC0" w14:textId="11E29951" w:rsidR="00011611" w:rsidRPr="00252070" w:rsidRDefault="006D503E" w:rsidP="00011611">
                  <w:pPr>
                    <w:bidi/>
                    <w:spacing w:line="360" w:lineRule="auto"/>
                    <w:ind w:left="0"/>
                    <w:rPr>
                      <w:rFonts w:ascii="Arial" w:hAnsi="Arial" w:cs="Arial"/>
                      <w:b w:val="0"/>
                      <w:bCs w:val="0"/>
                      <w:color w:val="auto"/>
                      <w:sz w:val="28"/>
                      <w:szCs w:val="28"/>
                      <w:rtl/>
                    </w:rPr>
                  </w:pPr>
                  <w:r w:rsidRPr="006D503E">
                    <w:rPr>
                      <w:rFonts w:ascii="Arial" w:hAnsi="Arial" w:cs="Arial"/>
                      <w:color w:val="auto"/>
                    </w:rPr>
                    <w:t>{#goals}{index}</w:t>
                  </w:r>
                </w:p>
              </w:tc>
              <w:tc>
                <w:tcPr>
                  <w:tcW w:w="4476" w:type="pct"/>
                  <w:gridSpan w:val="6"/>
                </w:tcPr>
                <w:p w14:paraId="2ABED7AB" w14:textId="39B372E4" w:rsidR="00011611" w:rsidRPr="00252070" w:rsidRDefault="00011611" w:rsidP="00011611">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sz w:val="28"/>
                      <w:szCs w:val="28"/>
                      <w:rtl/>
                    </w:rPr>
                  </w:pPr>
                  <w:r>
                    <w:rPr>
                      <w:rFonts w:ascii="Arial" w:hAnsi="Arial" w:cs="Arial"/>
                      <w:b/>
                      <w:bCs/>
                      <w:color w:val="auto"/>
                    </w:rPr>
                    <w:t>{name}{/goals}</w:t>
                  </w:r>
                </w:p>
              </w:tc>
            </w:tr>
            <w:tr w:rsidR="00011611"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011611" w:rsidRDefault="00011611" w:rsidP="00011611">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011611" w:rsidRDefault="00011611" w:rsidP="00011611">
                  <w:pPr>
                    <w:spacing w:line="360" w:lineRule="auto"/>
                    <w:jc w:val="center"/>
                    <w:rPr>
                      <w:rFonts w:ascii="Arial" w:hAnsi="Arial" w:cs="Arial"/>
                      <w:b w:val="0"/>
                      <w:bCs w:val="0"/>
                    </w:rPr>
                  </w:pPr>
                </w:p>
                <w:p w14:paraId="5A0D6368" w14:textId="77777777" w:rsidR="00011611" w:rsidRDefault="00011611" w:rsidP="00011611">
                  <w:pPr>
                    <w:spacing w:line="360" w:lineRule="auto"/>
                    <w:jc w:val="center"/>
                    <w:rPr>
                      <w:rFonts w:ascii="Arial" w:hAnsi="Arial" w:cs="Arial"/>
                      <w:b w:val="0"/>
                      <w:bCs w:val="0"/>
                    </w:rPr>
                  </w:pPr>
                </w:p>
                <w:p w14:paraId="21336BEF" w14:textId="77777777" w:rsidR="00011611" w:rsidRDefault="00011611" w:rsidP="00011611">
                  <w:pPr>
                    <w:spacing w:line="360" w:lineRule="auto"/>
                    <w:jc w:val="center"/>
                    <w:rPr>
                      <w:rFonts w:ascii="Arial" w:hAnsi="Arial" w:cs="Arial"/>
                      <w:b w:val="0"/>
                      <w:bCs w:val="0"/>
                    </w:rPr>
                  </w:pPr>
                </w:p>
                <w:p w14:paraId="78C3E2CA" w14:textId="2E56ADA1" w:rsidR="00011611" w:rsidRPr="005A3AF2" w:rsidRDefault="00011611" w:rsidP="00011611">
                  <w:pPr>
                    <w:spacing w:line="360" w:lineRule="auto"/>
                    <w:jc w:val="center"/>
                    <w:rPr>
                      <w:rFonts w:ascii="Arial" w:hAnsi="Arial" w:cs="Arial"/>
                    </w:rPr>
                  </w:pPr>
                </w:p>
              </w:tc>
            </w:tr>
            <w:tr w:rsidR="00011611"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4C2CE03F" w:rsidR="00011611" w:rsidRPr="00514D27" w:rsidRDefault="00011611" w:rsidP="00011611">
                  <w:pPr>
                    <w:pStyle w:val="ListParagraph"/>
                    <w:numPr>
                      <w:ilvl w:val="0"/>
                      <w:numId w:val="35"/>
                    </w:numPr>
                    <w:bidi/>
                    <w:spacing w:line="360" w:lineRule="auto"/>
                    <w:rPr>
                      <w:rFonts w:ascii="Arial" w:hAnsi="Arial" w:cs="Arial"/>
                      <w:color w:val="auto"/>
                      <w:sz w:val="32"/>
                      <w:szCs w:val="32"/>
                      <w:rtl/>
                    </w:rPr>
                  </w:pPr>
                  <w:r w:rsidRPr="00514D27">
                    <w:rPr>
                      <w:rFonts w:ascii="Arial" w:hAnsi="Arial" w:cs="Arial"/>
                      <w:color w:val="auto"/>
                      <w:rtl/>
                    </w:rPr>
                    <w:t>تحديد الهدف التعليمي</w:t>
                  </w:r>
                  <w:r w:rsidRPr="00514D27">
                    <w:rPr>
                      <w:rFonts w:ascii="Arial" w:hAnsi="Arial" w:cs="Arial"/>
                      <w:color w:val="auto"/>
                    </w:rPr>
                    <w:t xml:space="preserve">: </w:t>
                  </w:r>
                </w:p>
              </w:tc>
            </w:tr>
            <w:tr w:rsidR="00011611" w:rsidRPr="005A3AF2" w14:paraId="70BBA5B3" w14:textId="77777777" w:rsidTr="00250B6D">
              <w:trPr>
                <w:trHeight w:val="969"/>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4D43C7C4" w:rsidR="00011611" w:rsidRPr="00CD5587" w:rsidRDefault="00011611" w:rsidP="00011611">
                  <w:pPr>
                    <w:pStyle w:val="ListParagraph"/>
                    <w:bidi/>
                    <w:spacing w:line="276" w:lineRule="auto"/>
                    <w:ind w:left="1800"/>
                    <w:rPr>
                      <w:rFonts w:ascii="Arial" w:hAnsi="Arial" w:cs="Arial"/>
                      <w:b w:val="0"/>
                      <w:bCs w:val="0"/>
                      <w:color w:val="auto"/>
                      <w:rtl/>
                    </w:rPr>
                  </w:pPr>
                  <w:r w:rsidRPr="00CD5587">
                    <w:rPr>
                      <w:rFonts w:ascii="Arial" w:hAnsi="Arial" w:cs="Arial"/>
                      <w:color w:val="auto"/>
                      <w:rtl/>
                    </w:rPr>
                    <w:t>ما المفهوم أو المهارة التي تريد تحقيقها من خلال الرحلة؟ (مثل التعرف على مراحل صناعة الخبز – استكشاف الفضاء – زيارة الأهرامات...)</w:t>
                  </w:r>
                  <w:r w:rsidRPr="00CD5587">
                    <w:rPr>
                      <w:rFonts w:ascii="Arial" w:hAnsi="Arial" w:cs="Arial"/>
                      <w:color w:val="auto"/>
                    </w:rPr>
                    <w:t>.</w:t>
                  </w:r>
                </w:p>
              </w:tc>
            </w:tr>
            <w:tr w:rsidR="00011611"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0D5A359B" w:rsidR="00011611" w:rsidRPr="00DB7A3C" w:rsidRDefault="00011611" w:rsidP="00011611">
                  <w:pPr>
                    <w:pStyle w:val="ListParagraph"/>
                    <w:numPr>
                      <w:ilvl w:val="0"/>
                      <w:numId w:val="35"/>
                    </w:numPr>
                    <w:bidi/>
                    <w:spacing w:line="276" w:lineRule="auto"/>
                    <w:rPr>
                      <w:rFonts w:ascii="Arial" w:hAnsi="Arial" w:cs="Arial"/>
                      <w:color w:val="auto"/>
                      <w:rtl/>
                    </w:rPr>
                  </w:pPr>
                  <w:r w:rsidRPr="00CD5587">
                    <w:rPr>
                      <w:rFonts w:ascii="Arial" w:hAnsi="Arial" w:cs="Arial"/>
                      <w:color w:val="auto"/>
                      <w:rtl/>
                    </w:rPr>
                    <w:t>اختيار الرحلة الافتراضية المناسبة</w:t>
                  </w:r>
                  <w:r w:rsidRPr="00CD5587">
                    <w:rPr>
                      <w:rFonts w:ascii="Arial" w:hAnsi="Arial" w:cs="Arial"/>
                      <w:color w:val="auto"/>
                    </w:rPr>
                    <w:t>:</w:t>
                  </w:r>
                </w:p>
              </w:tc>
            </w:tr>
            <w:tr w:rsidR="00011611"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E715F86" w14:textId="02288FC1" w:rsidR="00011611" w:rsidRPr="00CD5587" w:rsidRDefault="00011611" w:rsidP="00011611">
                  <w:pPr>
                    <w:pStyle w:val="ListParagraph"/>
                    <w:numPr>
                      <w:ilvl w:val="0"/>
                      <w:numId w:val="44"/>
                    </w:numPr>
                    <w:bidi/>
                    <w:rPr>
                      <w:rFonts w:ascii="Arial" w:hAnsi="Arial" w:cs="Arial"/>
                      <w:color w:val="auto"/>
                    </w:rPr>
                  </w:pPr>
                  <w:r w:rsidRPr="00CD5587">
                    <w:rPr>
                      <w:rFonts w:ascii="Arial" w:hAnsi="Arial" w:cs="Arial"/>
                      <w:color w:val="auto"/>
                      <w:rtl/>
                    </w:rPr>
                    <w:t>اختيار فيديو تفاعلي، جولة 360 درجة، موقع إلكتروني تفاعلي، أو تطبيق واقع افتراضي</w:t>
                  </w:r>
                  <w:r w:rsidRPr="00CD5587">
                    <w:rPr>
                      <w:rFonts w:ascii="Arial" w:hAnsi="Arial" w:cs="Arial"/>
                      <w:color w:val="auto"/>
                    </w:rPr>
                    <w:t>.</w:t>
                  </w:r>
                </w:p>
                <w:p w14:paraId="5380414E" w14:textId="691FA0E6" w:rsidR="00011611" w:rsidRPr="00CD5587" w:rsidRDefault="00011611" w:rsidP="00011611">
                  <w:pPr>
                    <w:pStyle w:val="ListParagraph"/>
                    <w:numPr>
                      <w:ilvl w:val="0"/>
                      <w:numId w:val="44"/>
                    </w:numPr>
                    <w:bidi/>
                    <w:rPr>
                      <w:rFonts w:ascii="Arial" w:hAnsi="Arial" w:cs="Arial"/>
                      <w:color w:val="auto"/>
                      <w:rtl/>
                    </w:rPr>
                  </w:pPr>
                  <w:r w:rsidRPr="00CD5587">
                    <w:rPr>
                      <w:rFonts w:ascii="Arial" w:hAnsi="Arial" w:cs="Arial"/>
                      <w:color w:val="auto"/>
                      <w:rtl/>
                    </w:rPr>
                    <w:t>التأكد من جودة المحتوى ومصداقيته</w:t>
                  </w:r>
                  <w:r w:rsidRPr="00CD5587">
                    <w:rPr>
                      <w:rFonts w:ascii="Arial" w:hAnsi="Arial" w:cs="Arial"/>
                      <w:color w:val="auto"/>
                    </w:rPr>
                    <w:t>.</w:t>
                  </w:r>
                </w:p>
              </w:tc>
            </w:tr>
            <w:tr w:rsidR="00011611"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5C9DAC36" w:rsidR="00011611" w:rsidRPr="008E25E2" w:rsidRDefault="00011611" w:rsidP="00011611">
                  <w:pPr>
                    <w:bidi/>
                    <w:spacing w:before="0" w:after="0"/>
                    <w:ind w:left="1440" w:right="0"/>
                    <w:rPr>
                      <w:rFonts w:ascii="Arial" w:eastAsia="Times New Roman" w:hAnsi="Arial" w:cs="Arial"/>
                      <w:color w:val="auto"/>
                      <w:kern w:val="0"/>
                      <w:rtl/>
                    </w:rPr>
                  </w:pPr>
                  <w:r>
                    <w:rPr>
                      <w:rFonts w:ascii="Arial" w:hAnsi="Arial" w:cs="Arial" w:hint="cs"/>
                      <w:color w:val="auto"/>
                      <w:rtl/>
                    </w:rPr>
                    <w:lastRenderedPageBreak/>
                    <w:t xml:space="preserve">3-  </w:t>
                  </w:r>
                  <w:r w:rsidRPr="007F5B8B">
                    <w:rPr>
                      <w:rFonts w:ascii="Arial" w:eastAsia="Times New Roman" w:hAnsi="Arial" w:cs="Arial"/>
                      <w:color w:val="auto"/>
                      <w:kern w:val="0"/>
                      <w:rtl/>
                    </w:rPr>
                    <w:t>تهيئة البيئة التعليمية</w:t>
                  </w:r>
                  <w:r w:rsidRPr="007F5B8B">
                    <w:rPr>
                      <w:rFonts w:ascii="Arial" w:eastAsia="Times New Roman" w:hAnsi="Arial" w:cs="Arial"/>
                      <w:color w:val="auto"/>
                      <w:kern w:val="0"/>
                    </w:rPr>
                    <w:t>:</w:t>
                  </w:r>
                </w:p>
              </w:tc>
            </w:tr>
            <w:tr w:rsidR="00011611"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BB4FA25" w14:textId="77777777" w:rsidR="00011611" w:rsidRPr="007F5B8B" w:rsidRDefault="00011611" w:rsidP="00011611">
                  <w:pPr>
                    <w:pStyle w:val="ListParagraph"/>
                    <w:numPr>
                      <w:ilvl w:val="0"/>
                      <w:numId w:val="46"/>
                    </w:numPr>
                    <w:bidi/>
                    <w:spacing w:before="0" w:after="0"/>
                    <w:ind w:right="0"/>
                    <w:rPr>
                      <w:rFonts w:ascii="Arial" w:eastAsia="Times New Roman" w:hAnsi="Arial" w:cs="Arial"/>
                      <w:b w:val="0"/>
                      <w:bCs w:val="0"/>
                      <w:color w:val="auto"/>
                      <w:kern w:val="0"/>
                      <w:rtl/>
                    </w:rPr>
                  </w:pPr>
                  <w:r w:rsidRPr="007F5B8B">
                    <w:rPr>
                      <w:rFonts w:ascii="Arial" w:eastAsia="Times New Roman" w:hAnsi="Arial" w:cs="Arial"/>
                      <w:color w:val="auto"/>
                      <w:kern w:val="0"/>
                      <w:rtl/>
                    </w:rPr>
                    <w:t>التأكد من توفر الإنترنت والأجهزة</w:t>
                  </w:r>
                  <w:r w:rsidRPr="007F5B8B">
                    <w:rPr>
                      <w:rFonts w:ascii="Arial" w:eastAsia="Times New Roman" w:hAnsi="Arial" w:cs="Arial"/>
                      <w:color w:val="auto"/>
                      <w:kern w:val="0"/>
                    </w:rPr>
                    <w:t>.</w:t>
                  </w:r>
                </w:p>
                <w:p w14:paraId="1D50A1D9" w14:textId="77777777" w:rsidR="00011611" w:rsidRPr="007F5B8B" w:rsidRDefault="00011611" w:rsidP="00011611">
                  <w:pPr>
                    <w:pStyle w:val="ListParagraph"/>
                    <w:numPr>
                      <w:ilvl w:val="0"/>
                      <w:numId w:val="46"/>
                    </w:numPr>
                    <w:bidi/>
                    <w:spacing w:before="0" w:after="0"/>
                    <w:ind w:right="0"/>
                    <w:rPr>
                      <w:rFonts w:ascii="Arial" w:eastAsia="Times New Roman" w:hAnsi="Arial" w:cs="Arial"/>
                      <w:b w:val="0"/>
                      <w:bCs w:val="0"/>
                      <w:color w:val="auto"/>
                      <w:kern w:val="0"/>
                      <w:rtl/>
                    </w:rPr>
                  </w:pPr>
                  <w:r w:rsidRPr="007F5B8B">
                    <w:rPr>
                      <w:rFonts w:ascii="Arial" w:eastAsia="Times New Roman" w:hAnsi="Arial" w:cs="Arial"/>
                      <w:color w:val="auto"/>
                      <w:kern w:val="0"/>
                      <w:rtl/>
                    </w:rPr>
                    <w:t>تدريب الطلاب على استخدام الأدوات الرقمية اللازمة</w:t>
                  </w:r>
                  <w:r w:rsidRPr="007F5B8B">
                    <w:rPr>
                      <w:rFonts w:ascii="Arial" w:eastAsia="Times New Roman" w:hAnsi="Arial" w:cs="Arial"/>
                      <w:color w:val="auto"/>
                      <w:kern w:val="0"/>
                    </w:rPr>
                    <w:t>.</w:t>
                  </w:r>
                </w:p>
                <w:p w14:paraId="5B9648DD" w14:textId="30A3F73D" w:rsidR="00011611" w:rsidRPr="007F5B8B" w:rsidRDefault="00011611" w:rsidP="00011611">
                  <w:pPr>
                    <w:pStyle w:val="ListParagraph"/>
                    <w:numPr>
                      <w:ilvl w:val="0"/>
                      <w:numId w:val="46"/>
                    </w:numPr>
                    <w:bidi/>
                    <w:spacing w:before="0" w:after="0"/>
                    <w:ind w:right="0"/>
                    <w:rPr>
                      <w:rFonts w:ascii="Arial" w:eastAsia="Times New Roman" w:hAnsi="Arial" w:cs="Arial"/>
                      <w:color w:val="auto"/>
                      <w:kern w:val="0"/>
                      <w:rtl/>
                    </w:rPr>
                  </w:pPr>
                  <w:r w:rsidRPr="007F5B8B">
                    <w:rPr>
                      <w:rFonts w:ascii="Arial" w:eastAsia="Times New Roman" w:hAnsi="Arial" w:cs="Arial"/>
                      <w:color w:val="auto"/>
                      <w:kern w:val="0"/>
                      <w:rtl/>
                    </w:rPr>
                    <w:t>إعداد ورقة عمل أو مهام بسيطة لمرافقة الرحلة</w:t>
                  </w:r>
                  <w:r w:rsidRPr="007F5B8B">
                    <w:rPr>
                      <w:rFonts w:ascii="Arial" w:eastAsia="Times New Roman" w:hAnsi="Arial" w:cs="Arial"/>
                      <w:color w:val="auto"/>
                      <w:kern w:val="0"/>
                    </w:rPr>
                    <w:t>.</w:t>
                  </w:r>
                </w:p>
              </w:tc>
            </w:tr>
            <w:tr w:rsidR="00011611"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5B92F90A" w:rsidR="00011611" w:rsidRPr="008E25E2" w:rsidRDefault="00011611" w:rsidP="00011611">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Pr="00D03D44">
                    <w:rPr>
                      <w:rFonts w:ascii="Times New Roman" w:eastAsia="Times New Roman" w:hAnsi="Times New Roman" w:cs="Times New Roman"/>
                      <w:color w:val="auto"/>
                      <w:kern w:val="0"/>
                      <w:rtl/>
                    </w:rPr>
                    <w:t>تنفيذ الرحلة الافتراضية</w:t>
                  </w:r>
                  <w:r w:rsidRPr="00D03D44">
                    <w:rPr>
                      <w:rFonts w:ascii="Times New Roman" w:eastAsia="Times New Roman" w:hAnsi="Times New Roman" w:cs="Times New Roman"/>
                      <w:color w:val="auto"/>
                      <w:kern w:val="0"/>
                    </w:rPr>
                    <w:t>:</w:t>
                  </w:r>
                </w:p>
              </w:tc>
            </w:tr>
            <w:tr w:rsidR="00011611"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A2EC52E" w14:textId="77777777"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tl/>
                    </w:rPr>
                  </w:pPr>
                  <w:r w:rsidRPr="00D03D44">
                    <w:rPr>
                      <w:rFonts w:ascii="Times New Roman" w:eastAsia="Times New Roman" w:hAnsi="Times New Roman" w:cs="Times New Roman"/>
                      <w:color w:val="auto"/>
                      <w:kern w:val="0"/>
                      <w:rtl/>
                    </w:rPr>
                    <w:t>بدء الجولة وعرض المحتوى للطلاب</w:t>
                  </w:r>
                  <w:r w:rsidRPr="00D03D44">
                    <w:rPr>
                      <w:rFonts w:ascii="Times New Roman" w:eastAsia="Times New Roman" w:hAnsi="Times New Roman" w:cs="Times New Roman"/>
                      <w:color w:val="auto"/>
                      <w:kern w:val="0"/>
                    </w:rPr>
                    <w:t>.</w:t>
                  </w:r>
                </w:p>
                <w:p w14:paraId="5290ACD6" w14:textId="77777777"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Pr>
                  </w:pPr>
                  <w:r w:rsidRPr="00D03D44">
                    <w:rPr>
                      <w:rFonts w:ascii="Times New Roman" w:eastAsia="Times New Roman" w:hAnsi="Times New Roman" w:cs="Times New Roman"/>
                      <w:color w:val="auto"/>
                      <w:kern w:val="0"/>
                      <w:rtl/>
                    </w:rPr>
                    <w:t>توجيه الطلاب للملاحظة، التفاعل، وطرح الأسئلة</w:t>
                  </w:r>
                  <w:r w:rsidRPr="00D03D44">
                    <w:rPr>
                      <w:rFonts w:ascii="Times New Roman" w:eastAsia="Times New Roman" w:hAnsi="Times New Roman" w:cs="Times New Roman"/>
                      <w:color w:val="auto"/>
                      <w:kern w:val="0"/>
                    </w:rPr>
                    <w:t>.</w:t>
                  </w:r>
                </w:p>
                <w:p w14:paraId="29D33366" w14:textId="62D9A4B5" w:rsidR="00011611" w:rsidRPr="00D03D44" w:rsidRDefault="00011611" w:rsidP="00011611">
                  <w:pPr>
                    <w:pStyle w:val="ListParagraph"/>
                    <w:numPr>
                      <w:ilvl w:val="0"/>
                      <w:numId w:val="48"/>
                    </w:numPr>
                    <w:bidi/>
                    <w:spacing w:before="100" w:beforeAutospacing="1" w:after="100" w:afterAutospacing="1"/>
                    <w:ind w:right="0"/>
                    <w:rPr>
                      <w:rFonts w:ascii="Times New Roman" w:eastAsia="Times New Roman" w:hAnsi="Times New Roman" w:cs="Times New Roman"/>
                      <w:b w:val="0"/>
                      <w:bCs w:val="0"/>
                      <w:color w:val="auto"/>
                      <w:kern w:val="0"/>
                      <w:rtl/>
                    </w:rPr>
                  </w:pPr>
                  <w:r w:rsidRPr="00D03D44">
                    <w:rPr>
                      <w:rFonts w:ascii="Times New Roman" w:eastAsia="Times New Roman" w:hAnsi="Times New Roman" w:cs="Times New Roman"/>
                      <w:color w:val="auto"/>
                      <w:kern w:val="0"/>
                      <w:rtl/>
                    </w:rPr>
                    <w:t>قد تكون الرحلة فردية (عبر أجهزتهم) أو جماعية (عرض مشترك في الفصل)</w:t>
                  </w:r>
                  <w:r w:rsidRPr="00D03D44">
                    <w:rPr>
                      <w:rFonts w:ascii="Times New Roman" w:eastAsia="Times New Roman" w:hAnsi="Times New Roman" w:cs="Times New Roman"/>
                      <w:color w:val="auto"/>
                      <w:kern w:val="0"/>
                    </w:rPr>
                    <w:t>.</w:t>
                  </w:r>
                </w:p>
              </w:tc>
            </w:tr>
            <w:tr w:rsidR="00011611"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6F6D29DF" w:rsidR="00011611" w:rsidRPr="008E25E2" w:rsidRDefault="00011611" w:rsidP="00011611">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Pr="00A65410">
                    <w:rPr>
                      <w:rFonts w:ascii="Times New Roman" w:eastAsia="Times New Roman" w:hAnsi="Times New Roman" w:cs="Times New Roman"/>
                      <w:color w:val="auto"/>
                      <w:kern w:val="0"/>
                      <w:rtl/>
                    </w:rPr>
                    <w:t>المناقشة والتحليل</w:t>
                  </w:r>
                  <w:r w:rsidRPr="00A65410">
                    <w:rPr>
                      <w:rFonts w:ascii="Times New Roman" w:eastAsia="Times New Roman" w:hAnsi="Times New Roman" w:cs="Times New Roman"/>
                      <w:color w:val="auto"/>
                      <w:kern w:val="0"/>
                    </w:rPr>
                    <w:t>:</w:t>
                  </w:r>
                </w:p>
              </w:tc>
            </w:tr>
            <w:tr w:rsidR="00011611"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E0F0DEB" w14:textId="77777777" w:rsidR="00011611" w:rsidRPr="00A65410" w:rsidRDefault="00011611" w:rsidP="00011611">
                  <w:pPr>
                    <w:pStyle w:val="ListParagraph"/>
                    <w:numPr>
                      <w:ilvl w:val="0"/>
                      <w:numId w:val="50"/>
                    </w:numPr>
                    <w:bidi/>
                    <w:spacing w:before="100" w:beforeAutospacing="1" w:after="100" w:afterAutospacing="1"/>
                    <w:ind w:right="0"/>
                    <w:rPr>
                      <w:rFonts w:ascii="Times New Roman" w:eastAsia="Times New Roman" w:hAnsi="Times New Roman" w:cs="Times New Roman"/>
                      <w:b w:val="0"/>
                      <w:bCs w:val="0"/>
                      <w:color w:val="auto"/>
                      <w:kern w:val="0"/>
                      <w:rtl/>
                    </w:rPr>
                  </w:pPr>
                  <w:r w:rsidRPr="00A65410">
                    <w:rPr>
                      <w:rFonts w:ascii="Times New Roman" w:eastAsia="Times New Roman" w:hAnsi="Times New Roman" w:cs="Times New Roman"/>
                      <w:color w:val="auto"/>
                      <w:kern w:val="0"/>
                      <w:rtl/>
                    </w:rPr>
                    <w:t>مناقشة ما شاهده الطلاب وربطه بالدرس</w:t>
                  </w:r>
                  <w:r w:rsidRPr="00A65410">
                    <w:rPr>
                      <w:rFonts w:ascii="Times New Roman" w:eastAsia="Times New Roman" w:hAnsi="Times New Roman" w:cs="Times New Roman"/>
                      <w:color w:val="auto"/>
                      <w:kern w:val="0"/>
                    </w:rPr>
                    <w:t>.</w:t>
                  </w:r>
                </w:p>
                <w:p w14:paraId="333B3B08" w14:textId="053785A7" w:rsidR="00011611" w:rsidRPr="00A65410" w:rsidRDefault="00011611" w:rsidP="00011611">
                  <w:pPr>
                    <w:pStyle w:val="ListParagraph"/>
                    <w:numPr>
                      <w:ilvl w:val="0"/>
                      <w:numId w:val="50"/>
                    </w:numPr>
                    <w:bidi/>
                    <w:spacing w:before="100" w:beforeAutospacing="1" w:after="100" w:afterAutospacing="1"/>
                    <w:ind w:right="0"/>
                    <w:rPr>
                      <w:rFonts w:ascii="Times New Roman" w:eastAsia="Times New Roman" w:hAnsi="Times New Roman" w:cs="Times New Roman"/>
                      <w:color w:val="auto"/>
                      <w:kern w:val="0"/>
                      <w:rtl/>
                    </w:rPr>
                  </w:pPr>
                  <w:r w:rsidRPr="00A65410">
                    <w:rPr>
                      <w:rFonts w:ascii="Times New Roman" w:eastAsia="Times New Roman" w:hAnsi="Times New Roman" w:cs="Times New Roman"/>
                      <w:color w:val="auto"/>
                      <w:kern w:val="0"/>
                      <w:rtl/>
                    </w:rPr>
                    <w:t>طرح أسئلة تحليلية: ماذا تعلمت؟ ما أكثر شيء جذبك؟ هل تغيرت وجهة نظرك؟</w:t>
                  </w:r>
                </w:p>
              </w:tc>
            </w:tr>
            <w:tr w:rsidR="00011611"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102F824D" w:rsidR="00011611" w:rsidRPr="008E25E2" w:rsidRDefault="00011611" w:rsidP="00011611">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Pr="00415FAD">
                    <w:rPr>
                      <w:rFonts w:ascii="Times New Roman" w:eastAsia="Times New Roman" w:hAnsi="Times New Roman" w:cs="Times New Roman"/>
                      <w:color w:val="auto"/>
                      <w:kern w:val="0"/>
                      <w:rtl/>
                    </w:rPr>
                    <w:t>التقييم والمتابعة</w:t>
                  </w:r>
                  <w:r w:rsidRPr="00415FAD">
                    <w:rPr>
                      <w:rFonts w:ascii="Times New Roman" w:eastAsia="Times New Roman" w:hAnsi="Times New Roman" w:cs="Times New Roman"/>
                      <w:color w:val="auto"/>
                      <w:kern w:val="0"/>
                    </w:rPr>
                    <w:t>:</w:t>
                  </w:r>
                </w:p>
              </w:tc>
            </w:tr>
            <w:tr w:rsidR="00011611"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C8DD42F" w14:textId="0B55B4DC" w:rsidR="00011611" w:rsidRPr="00415FAD" w:rsidRDefault="00011611" w:rsidP="00011611">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415FAD">
                    <w:rPr>
                      <w:rFonts w:ascii="Times New Roman" w:eastAsia="Times New Roman" w:hAnsi="Times New Roman" w:cs="Times New Roman"/>
                      <w:color w:val="auto"/>
                      <w:kern w:val="0"/>
                      <w:rtl/>
                    </w:rPr>
                    <w:t>تكليف الطلاب بإعداد تقرير، عرض تقديمي، أو خريطة ذهنية عن الرحلة</w:t>
                  </w:r>
                  <w:r w:rsidRPr="00415FAD">
                    <w:rPr>
                      <w:rFonts w:ascii="Times New Roman" w:eastAsia="Times New Roman" w:hAnsi="Times New Roman" w:cs="Times New Roman"/>
                      <w:color w:val="auto"/>
                      <w:kern w:val="0"/>
                    </w:rPr>
                    <w:t>.</w:t>
                  </w:r>
                </w:p>
                <w:p w14:paraId="58F4B90D" w14:textId="798645D9" w:rsidR="00011611" w:rsidRPr="00415FAD" w:rsidRDefault="00011611" w:rsidP="00011611">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tl/>
                    </w:rPr>
                  </w:pPr>
                  <w:r w:rsidRPr="00415FAD">
                    <w:rPr>
                      <w:rFonts w:ascii="Times New Roman" w:eastAsia="Times New Roman" w:hAnsi="Times New Roman" w:cs="Times New Roman"/>
                      <w:color w:val="auto"/>
                      <w:kern w:val="0"/>
                      <w:rtl/>
                    </w:rPr>
                    <w:t>تقييم مدى تحقيق الأهداف التعليمية</w:t>
                  </w:r>
                  <w:r w:rsidRPr="00415FAD">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25714D"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4ACB0048" w:rsidR="0025714D" w:rsidRPr="005A3AF2" w:rsidRDefault="0025714D" w:rsidP="0025714D">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0DC5BAA8" w:rsidR="0025714D" w:rsidRPr="005A3AF2" w:rsidRDefault="0025714D" w:rsidP="0025714D">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2865EEE2" w:rsidR="0025714D" w:rsidRPr="005A3AF2" w:rsidRDefault="0025714D" w:rsidP="0025714D">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4A3C2F"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DA7D40B" w:rsidR="004A3C2F" w:rsidRPr="005A3AF2" w:rsidRDefault="004A3C2F" w:rsidP="004A3C2F">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030D34FD"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6D8C274C"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4A3C2F"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4139A0DC" w:rsidR="004A3C2F" w:rsidRPr="005A3AF2" w:rsidRDefault="004A3C2F" w:rsidP="004A3C2F">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6795AA22"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462A2F3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4A3C2F"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3EA47C15"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7317E52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148D7019"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4A3C2F"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64002CDF"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52B2915B"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56EF91C6"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4A3C2F"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47B67D60"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4C82F843"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2403E411"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4A3C2F"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3F092263"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2BF56470"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2456B764"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4A3C2F"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4612ED2D" w:rsidR="004A3C2F" w:rsidRPr="005A3AF2" w:rsidRDefault="004A3C2F" w:rsidP="004A3C2F">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2AF62BD8"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3BA9883B" w:rsidR="004A3C2F" w:rsidRPr="005A3AF2" w:rsidRDefault="004A3C2F" w:rsidP="004A3C2F">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57AE4068" w14:textId="77777777" w:rsidR="008B0C44" w:rsidRDefault="008B0C44" w:rsidP="008B0C4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186CDE4"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ضعف الاتصال بالإنترنت أو نقص الأجهزة.</w:t>
            </w:r>
          </w:p>
          <w:p w14:paraId="3DD55F65"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عدم إتقان الطلاب لاستخدام الأدوات الرقمية.</w:t>
            </w:r>
          </w:p>
          <w:p w14:paraId="0CDA9E8F" w14:textId="77777777" w:rsidR="00A33C4E" w:rsidRPr="00A33C4E" w:rsidRDefault="00A33C4E" w:rsidP="00A33C4E">
            <w:pPr>
              <w:pStyle w:val="ListParagraph"/>
              <w:numPr>
                <w:ilvl w:val="0"/>
                <w:numId w:val="18"/>
              </w:numPr>
              <w:bidi/>
              <w:rPr>
                <w:rFonts w:ascii="Arial" w:hAnsi="Arial" w:cs="Arial"/>
                <w:color w:val="auto"/>
                <w:sz w:val="24"/>
                <w:szCs w:val="24"/>
              </w:rPr>
            </w:pPr>
            <w:r w:rsidRPr="00A33C4E">
              <w:rPr>
                <w:rFonts w:ascii="Arial" w:hAnsi="Arial" w:cs="Arial"/>
                <w:color w:val="auto"/>
                <w:sz w:val="24"/>
                <w:szCs w:val="24"/>
                <w:rtl/>
              </w:rPr>
              <w:t>فقدان التركيز أثناء العرض الافتراضي.</w:t>
            </w:r>
          </w:p>
          <w:p w14:paraId="32F6C9C5" w14:textId="6B38E9CA" w:rsidR="006A3406" w:rsidRPr="00282A01" w:rsidRDefault="00A33C4E" w:rsidP="00A33C4E">
            <w:pPr>
              <w:pStyle w:val="ListParagraph"/>
              <w:numPr>
                <w:ilvl w:val="0"/>
                <w:numId w:val="18"/>
              </w:numPr>
              <w:bidi/>
              <w:rPr>
                <w:rFonts w:ascii="Arial" w:hAnsi="Arial" w:cs="Arial"/>
                <w:color w:val="auto"/>
                <w:sz w:val="26"/>
                <w:szCs w:val="26"/>
              </w:rPr>
            </w:pPr>
            <w:r w:rsidRPr="00A33C4E">
              <w:rPr>
                <w:rFonts w:ascii="Arial" w:hAnsi="Arial" w:cs="Arial"/>
                <w:color w:val="auto"/>
                <w:sz w:val="24"/>
                <w:szCs w:val="24"/>
                <w:rtl/>
              </w:rPr>
              <w:t>قلة الموارد التعليمية الجيدة باللغة العربية.</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53318B8"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تجهيز خطة بديلة في حال تعطل التقنية (مثل فيديو مسجّل).</w:t>
            </w:r>
          </w:p>
          <w:p w14:paraId="12829368"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تدريب بسيط للطلاب على استخدام الأدوات قبل الرحلة.</w:t>
            </w:r>
          </w:p>
          <w:p w14:paraId="468CBFA0" w14:textId="77777777" w:rsidR="00A62C33" w:rsidRPr="00A62C33" w:rsidRDefault="00A62C33" w:rsidP="00A62C33">
            <w:pPr>
              <w:pStyle w:val="ListParagraph"/>
              <w:numPr>
                <w:ilvl w:val="1"/>
                <w:numId w:val="19"/>
              </w:numPr>
              <w:bidi/>
              <w:spacing w:line="276" w:lineRule="auto"/>
              <w:rPr>
                <w:rFonts w:ascii="Arial" w:hAnsi="Arial" w:cs="Arial"/>
                <w:color w:val="auto"/>
                <w:sz w:val="24"/>
                <w:szCs w:val="24"/>
              </w:rPr>
            </w:pPr>
            <w:r w:rsidRPr="00A62C33">
              <w:rPr>
                <w:rFonts w:ascii="Arial" w:hAnsi="Arial" w:cs="Arial"/>
                <w:color w:val="auto"/>
                <w:sz w:val="24"/>
                <w:szCs w:val="24"/>
                <w:rtl/>
              </w:rPr>
              <w:t>تقسيم الرحلة إلى فقرات قصيرة مع أنشطة تفاعلية بين كل جزء.</w:t>
            </w:r>
          </w:p>
          <w:p w14:paraId="0C0F3C6F" w14:textId="3FBF5881" w:rsidR="00B14E5E" w:rsidRPr="00E10210" w:rsidRDefault="00A62C33" w:rsidP="00A62C33">
            <w:pPr>
              <w:pStyle w:val="ListParagraph"/>
              <w:numPr>
                <w:ilvl w:val="1"/>
                <w:numId w:val="19"/>
              </w:numPr>
              <w:bidi/>
              <w:spacing w:line="276" w:lineRule="auto"/>
              <w:rPr>
                <w:rFonts w:ascii="Arial" w:hAnsi="Arial" w:cs="Arial"/>
                <w:color w:val="auto"/>
                <w:sz w:val="26"/>
                <w:szCs w:val="26"/>
              </w:rPr>
            </w:pPr>
            <w:r w:rsidRPr="00A62C33">
              <w:rPr>
                <w:rFonts w:ascii="Arial" w:hAnsi="Arial" w:cs="Arial"/>
                <w:color w:val="auto"/>
                <w:sz w:val="24"/>
                <w:szCs w:val="24"/>
                <w:rtl/>
              </w:rPr>
              <w:t xml:space="preserve">استخدام مواقع موثوقة (مثل: </w:t>
            </w:r>
            <w:r w:rsidRPr="00A62C33">
              <w:rPr>
                <w:rFonts w:ascii="Arial" w:hAnsi="Arial" w:cs="Arial"/>
                <w:color w:val="auto"/>
                <w:sz w:val="24"/>
                <w:szCs w:val="24"/>
              </w:rPr>
              <w:t>Google Arts &amp; Culture</w:t>
            </w:r>
            <w:r w:rsidRPr="00A62C33">
              <w:rPr>
                <w:rFonts w:ascii="Arial" w:hAnsi="Arial" w:cs="Arial"/>
                <w:color w:val="auto"/>
                <w:sz w:val="24"/>
                <w:szCs w:val="24"/>
                <w:rtl/>
              </w:rPr>
              <w:t>، أو متاحف عالمية توفر جولات افتراضية مجانية).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94AD280"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لا تجعل الرحلة مجرد مشاهدة، بل اربطها بمهام وأسئلة.</w:t>
            </w:r>
          </w:p>
          <w:p w14:paraId="2DDB0399"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احرص على تنويع الرحلات حسب المواد والمراحل الدراسية.</w:t>
            </w:r>
          </w:p>
          <w:p w14:paraId="3379E1F0" w14:textId="77777777" w:rsidR="00085F6F" w:rsidRPr="00085F6F" w:rsidRDefault="00085F6F" w:rsidP="00085F6F">
            <w:pPr>
              <w:pStyle w:val="ListParagraph"/>
              <w:numPr>
                <w:ilvl w:val="0"/>
                <w:numId w:val="20"/>
              </w:numPr>
              <w:bidi/>
              <w:spacing w:line="276" w:lineRule="auto"/>
              <w:rPr>
                <w:rFonts w:ascii="Arial" w:hAnsi="Arial" w:cs="Arial"/>
                <w:color w:val="auto"/>
                <w:sz w:val="24"/>
                <w:szCs w:val="24"/>
              </w:rPr>
            </w:pPr>
            <w:r w:rsidRPr="00085F6F">
              <w:rPr>
                <w:rFonts w:ascii="Arial" w:hAnsi="Arial" w:cs="Arial"/>
                <w:color w:val="auto"/>
                <w:sz w:val="24"/>
                <w:szCs w:val="24"/>
                <w:rtl/>
              </w:rPr>
              <w:t xml:space="preserve">استخدم أدوات تفاعلية مثل </w:t>
            </w:r>
            <w:r w:rsidRPr="00085F6F">
              <w:rPr>
                <w:rFonts w:ascii="Arial" w:hAnsi="Arial" w:cs="Arial"/>
                <w:color w:val="auto"/>
                <w:sz w:val="24"/>
                <w:szCs w:val="24"/>
              </w:rPr>
              <w:t>Kahoot</w:t>
            </w:r>
            <w:r w:rsidRPr="00085F6F">
              <w:rPr>
                <w:rFonts w:ascii="Arial" w:hAnsi="Arial" w:cs="Arial"/>
                <w:color w:val="auto"/>
                <w:sz w:val="24"/>
                <w:szCs w:val="24"/>
                <w:rtl/>
              </w:rPr>
              <w:t xml:space="preserve"> أو </w:t>
            </w:r>
            <w:r w:rsidRPr="00085F6F">
              <w:rPr>
                <w:rFonts w:ascii="Arial" w:hAnsi="Arial" w:cs="Arial"/>
                <w:color w:val="auto"/>
                <w:sz w:val="24"/>
                <w:szCs w:val="24"/>
              </w:rPr>
              <w:t>Padlet</w:t>
            </w:r>
            <w:r w:rsidRPr="00085F6F">
              <w:rPr>
                <w:rFonts w:ascii="Arial" w:hAnsi="Arial" w:cs="Arial"/>
                <w:color w:val="auto"/>
                <w:sz w:val="24"/>
                <w:szCs w:val="24"/>
                <w:rtl/>
              </w:rPr>
              <w:t xml:space="preserve"> لقياس الفهم بعد الرحلة.</w:t>
            </w:r>
          </w:p>
          <w:p w14:paraId="33C676DD" w14:textId="7C657954" w:rsidR="00B14E5E" w:rsidRPr="004D0153" w:rsidRDefault="00085F6F" w:rsidP="00085F6F">
            <w:pPr>
              <w:pStyle w:val="ListParagraph"/>
              <w:numPr>
                <w:ilvl w:val="0"/>
                <w:numId w:val="20"/>
              </w:numPr>
              <w:bidi/>
              <w:spacing w:line="276" w:lineRule="auto"/>
              <w:rPr>
                <w:rFonts w:ascii="Arial" w:hAnsi="Arial" w:cs="Arial"/>
                <w:color w:val="auto"/>
                <w:sz w:val="26"/>
                <w:szCs w:val="26"/>
              </w:rPr>
            </w:pPr>
            <w:r w:rsidRPr="00085F6F">
              <w:rPr>
                <w:rFonts w:ascii="Arial" w:hAnsi="Arial" w:cs="Arial"/>
                <w:color w:val="auto"/>
                <w:sz w:val="24"/>
                <w:szCs w:val="24"/>
                <w:rtl/>
              </w:rPr>
              <w:t>يمكنك تسجيل الرحلة وإتاحتها للطلاب للمراجعة لاحقًا.</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25714D"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2841235B" w:rsidR="0025714D" w:rsidRPr="005A3AF2" w:rsidRDefault="0025714D" w:rsidP="0025714D">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0D67CD">
            <w:pPr>
              <w:bidi/>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0D67CD">
            <w:pPr>
              <w:bidi/>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CF47DE"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651995ED" w:rsidR="00CF47DE" w:rsidRPr="00CF47DE" w:rsidRDefault="0025714D" w:rsidP="000D67CD">
            <w:pPr>
              <w:bidi/>
              <w:spacing w:before="0" w:after="0"/>
              <w:ind w:left="0" w:right="0"/>
              <w:jc w:val="center"/>
              <w:rPr>
                <w:rFonts w:ascii="Arial" w:hAnsi="Arial" w:cs="Arial"/>
                <w:color w:val="auto"/>
                <w:sz w:val="16"/>
                <w:szCs w:val="16"/>
              </w:rPr>
            </w:pPr>
            <w:r>
              <w:rPr>
                <w:rFonts w:ascii="Arial" w:hAnsi="Arial" w:cs="Arial"/>
                <w:color w:val="auto"/>
                <w:sz w:val="16"/>
                <w:szCs w:val="16"/>
              </w:rPr>
              <w:t>{teacherName}</w:t>
            </w:r>
          </w:p>
        </w:tc>
        <w:tc>
          <w:tcPr>
            <w:tcW w:w="5228" w:type="dxa"/>
            <w:shd w:val="clear" w:color="auto" w:fill="FFFFFF" w:themeFill="background1"/>
          </w:tcPr>
          <w:p w14:paraId="41400B27" w14:textId="1AFD11F3" w:rsidR="00CF47DE" w:rsidRPr="00CF47DE" w:rsidRDefault="0025714D" w:rsidP="000D67CD">
            <w:pPr>
              <w:bidi/>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4DD0D" w14:textId="77777777" w:rsidR="00DC6480" w:rsidRDefault="00DC6480" w:rsidP="00A66B18">
      <w:pPr>
        <w:spacing w:before="0" w:after="0"/>
      </w:pPr>
      <w:r>
        <w:separator/>
      </w:r>
    </w:p>
  </w:endnote>
  <w:endnote w:type="continuationSeparator" w:id="0">
    <w:p w14:paraId="0789920F" w14:textId="77777777" w:rsidR="00DC6480" w:rsidRDefault="00DC648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3FA69" w14:textId="77777777" w:rsidR="00DC6480" w:rsidRDefault="00DC6480" w:rsidP="00A66B18">
      <w:pPr>
        <w:spacing w:before="0" w:after="0"/>
      </w:pPr>
      <w:r>
        <w:separator/>
      </w:r>
    </w:p>
  </w:footnote>
  <w:footnote w:type="continuationSeparator" w:id="0">
    <w:p w14:paraId="58EB1A24" w14:textId="77777777" w:rsidR="00DC6480" w:rsidRDefault="00DC6480"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B646C"/>
    <w:multiLevelType w:val="hybridMultilevel"/>
    <w:tmpl w:val="9E489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8104CB"/>
    <w:multiLevelType w:val="hybridMultilevel"/>
    <w:tmpl w:val="1E343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CD0414"/>
    <w:multiLevelType w:val="multilevel"/>
    <w:tmpl w:val="3CD4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D4783"/>
    <w:multiLevelType w:val="hybridMultilevel"/>
    <w:tmpl w:val="76A62C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33739"/>
    <w:multiLevelType w:val="hybridMultilevel"/>
    <w:tmpl w:val="90987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620233C6"/>
    <w:multiLevelType w:val="multilevel"/>
    <w:tmpl w:val="D24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430E0"/>
    <w:multiLevelType w:val="multilevel"/>
    <w:tmpl w:val="5CF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722358A"/>
    <w:multiLevelType w:val="hybridMultilevel"/>
    <w:tmpl w:val="762E23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6"/>
  </w:num>
  <w:num w:numId="2" w16cid:durableId="1027365925">
    <w:abstractNumId w:val="32"/>
  </w:num>
  <w:num w:numId="3" w16cid:durableId="1644309707">
    <w:abstractNumId w:val="15"/>
  </w:num>
  <w:num w:numId="4" w16cid:durableId="1546526725">
    <w:abstractNumId w:val="5"/>
  </w:num>
  <w:num w:numId="5" w16cid:durableId="337848725">
    <w:abstractNumId w:val="46"/>
  </w:num>
  <w:num w:numId="6" w16cid:durableId="282153767">
    <w:abstractNumId w:val="49"/>
  </w:num>
  <w:num w:numId="7" w16cid:durableId="578321999">
    <w:abstractNumId w:val="43"/>
  </w:num>
  <w:num w:numId="8" w16cid:durableId="1854806559">
    <w:abstractNumId w:val="26"/>
  </w:num>
  <w:num w:numId="9" w16cid:durableId="827794081">
    <w:abstractNumId w:val="45"/>
  </w:num>
  <w:num w:numId="10" w16cid:durableId="1913084159">
    <w:abstractNumId w:val="1"/>
  </w:num>
  <w:num w:numId="11" w16cid:durableId="943725865">
    <w:abstractNumId w:val="29"/>
  </w:num>
  <w:num w:numId="12" w16cid:durableId="1530098350">
    <w:abstractNumId w:val="2"/>
  </w:num>
  <w:num w:numId="13" w16cid:durableId="1232620318">
    <w:abstractNumId w:val="44"/>
  </w:num>
  <w:num w:numId="14" w16cid:durableId="1840538966">
    <w:abstractNumId w:val="3"/>
  </w:num>
  <w:num w:numId="15" w16cid:durableId="1091202582">
    <w:abstractNumId w:val="38"/>
  </w:num>
  <w:num w:numId="16" w16cid:durableId="712391234">
    <w:abstractNumId w:val="19"/>
  </w:num>
  <w:num w:numId="17" w16cid:durableId="1330861827">
    <w:abstractNumId w:val="8"/>
  </w:num>
  <w:num w:numId="18" w16cid:durableId="210382318">
    <w:abstractNumId w:val="12"/>
  </w:num>
  <w:num w:numId="19" w16cid:durableId="950165330">
    <w:abstractNumId w:val="7"/>
  </w:num>
  <w:num w:numId="20" w16cid:durableId="656039198">
    <w:abstractNumId w:val="0"/>
  </w:num>
  <w:num w:numId="21" w16cid:durableId="23290828">
    <w:abstractNumId w:val="31"/>
  </w:num>
  <w:num w:numId="22" w16cid:durableId="1744714720">
    <w:abstractNumId w:val="42"/>
  </w:num>
  <w:num w:numId="23" w16cid:durableId="1013268340">
    <w:abstractNumId w:val="6"/>
  </w:num>
  <w:num w:numId="24" w16cid:durableId="2126267510">
    <w:abstractNumId w:val="13"/>
  </w:num>
  <w:num w:numId="25" w16cid:durableId="442189109">
    <w:abstractNumId w:val="34"/>
  </w:num>
  <w:num w:numId="26" w16cid:durableId="580986210">
    <w:abstractNumId w:val="22"/>
  </w:num>
  <w:num w:numId="27" w16cid:durableId="446658333">
    <w:abstractNumId w:val="33"/>
  </w:num>
  <w:num w:numId="28" w16cid:durableId="394161240">
    <w:abstractNumId w:val="20"/>
  </w:num>
  <w:num w:numId="29" w16cid:durableId="1501039212">
    <w:abstractNumId w:val="11"/>
  </w:num>
  <w:num w:numId="30" w16cid:durableId="1555046929">
    <w:abstractNumId w:val="36"/>
  </w:num>
  <w:num w:numId="31" w16cid:durableId="772822530">
    <w:abstractNumId w:val="21"/>
  </w:num>
  <w:num w:numId="32" w16cid:durableId="46223495">
    <w:abstractNumId w:val="9"/>
  </w:num>
  <w:num w:numId="33" w16cid:durableId="1939094347">
    <w:abstractNumId w:val="50"/>
  </w:num>
  <w:num w:numId="34" w16cid:durableId="1769426994">
    <w:abstractNumId w:val="25"/>
  </w:num>
  <w:num w:numId="35" w16cid:durableId="1592081740">
    <w:abstractNumId w:val="48"/>
  </w:num>
  <w:num w:numId="36" w16cid:durableId="556204189">
    <w:abstractNumId w:val="41"/>
  </w:num>
  <w:num w:numId="37" w16cid:durableId="1595631605">
    <w:abstractNumId w:val="39"/>
  </w:num>
  <w:num w:numId="38" w16cid:durableId="957297529">
    <w:abstractNumId w:val="14"/>
  </w:num>
  <w:num w:numId="39" w16cid:durableId="1277063572">
    <w:abstractNumId w:val="24"/>
  </w:num>
  <w:num w:numId="40" w16cid:durableId="1103300768">
    <w:abstractNumId w:val="10"/>
  </w:num>
  <w:num w:numId="41" w16cid:durableId="1423994367">
    <w:abstractNumId w:val="35"/>
  </w:num>
  <w:num w:numId="42" w16cid:durableId="230310143">
    <w:abstractNumId w:val="27"/>
  </w:num>
  <w:num w:numId="43" w16cid:durableId="1912234856">
    <w:abstractNumId w:val="4"/>
  </w:num>
  <w:num w:numId="44" w16cid:durableId="1653212968">
    <w:abstractNumId w:val="18"/>
  </w:num>
  <w:num w:numId="45" w16cid:durableId="1478952696">
    <w:abstractNumId w:val="37"/>
  </w:num>
  <w:num w:numId="46" w16cid:durableId="123550702">
    <w:abstractNumId w:val="28"/>
  </w:num>
  <w:num w:numId="47" w16cid:durableId="1930772967">
    <w:abstractNumId w:val="23"/>
  </w:num>
  <w:num w:numId="48" w16cid:durableId="207647968">
    <w:abstractNumId w:val="47"/>
  </w:num>
  <w:num w:numId="49" w16cid:durableId="1262182257">
    <w:abstractNumId w:val="40"/>
  </w:num>
  <w:num w:numId="50" w16cid:durableId="2121222337">
    <w:abstractNumId w:val="30"/>
  </w:num>
  <w:num w:numId="51" w16cid:durableId="8447833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1611"/>
    <w:rsid w:val="00030C2F"/>
    <w:rsid w:val="0003676F"/>
    <w:rsid w:val="00045B93"/>
    <w:rsid w:val="00083BAA"/>
    <w:rsid w:val="00085F6F"/>
    <w:rsid w:val="000D67CD"/>
    <w:rsid w:val="000E330D"/>
    <w:rsid w:val="0010680C"/>
    <w:rsid w:val="00113236"/>
    <w:rsid w:val="0013431F"/>
    <w:rsid w:val="00152B0B"/>
    <w:rsid w:val="001766D6"/>
    <w:rsid w:val="001819FD"/>
    <w:rsid w:val="00192419"/>
    <w:rsid w:val="001A2DBF"/>
    <w:rsid w:val="001C26E4"/>
    <w:rsid w:val="001C270D"/>
    <w:rsid w:val="001C5502"/>
    <w:rsid w:val="001C65EC"/>
    <w:rsid w:val="001E2320"/>
    <w:rsid w:val="001F5F07"/>
    <w:rsid w:val="00214E28"/>
    <w:rsid w:val="00250B6D"/>
    <w:rsid w:val="00252070"/>
    <w:rsid w:val="0025714D"/>
    <w:rsid w:val="002572C0"/>
    <w:rsid w:val="00282A01"/>
    <w:rsid w:val="002B5091"/>
    <w:rsid w:val="0031520F"/>
    <w:rsid w:val="00352B81"/>
    <w:rsid w:val="00385592"/>
    <w:rsid w:val="00394507"/>
    <w:rsid w:val="00394757"/>
    <w:rsid w:val="003964F2"/>
    <w:rsid w:val="003A0150"/>
    <w:rsid w:val="003E24DF"/>
    <w:rsid w:val="0041334C"/>
    <w:rsid w:val="0041428F"/>
    <w:rsid w:val="00415FAD"/>
    <w:rsid w:val="00430A2D"/>
    <w:rsid w:val="00453DAA"/>
    <w:rsid w:val="00472895"/>
    <w:rsid w:val="004A2B0D"/>
    <w:rsid w:val="004A3C2F"/>
    <w:rsid w:val="004D0153"/>
    <w:rsid w:val="004D38DA"/>
    <w:rsid w:val="00503883"/>
    <w:rsid w:val="00514D27"/>
    <w:rsid w:val="00544155"/>
    <w:rsid w:val="00582CEE"/>
    <w:rsid w:val="0058502D"/>
    <w:rsid w:val="005A3AF2"/>
    <w:rsid w:val="005C2210"/>
    <w:rsid w:val="005D67F2"/>
    <w:rsid w:val="005E46F6"/>
    <w:rsid w:val="005F371E"/>
    <w:rsid w:val="00615018"/>
    <w:rsid w:val="0062123A"/>
    <w:rsid w:val="00640B6D"/>
    <w:rsid w:val="00646E75"/>
    <w:rsid w:val="006650B8"/>
    <w:rsid w:val="006949FD"/>
    <w:rsid w:val="006A0FC7"/>
    <w:rsid w:val="006A3406"/>
    <w:rsid w:val="006C012B"/>
    <w:rsid w:val="006D503E"/>
    <w:rsid w:val="006E15B1"/>
    <w:rsid w:val="006F02BB"/>
    <w:rsid w:val="006F109C"/>
    <w:rsid w:val="006F6F10"/>
    <w:rsid w:val="00702B59"/>
    <w:rsid w:val="00711B4D"/>
    <w:rsid w:val="00726089"/>
    <w:rsid w:val="007550F4"/>
    <w:rsid w:val="00762003"/>
    <w:rsid w:val="00783DCD"/>
    <w:rsid w:val="00783E79"/>
    <w:rsid w:val="007B0387"/>
    <w:rsid w:val="007B1909"/>
    <w:rsid w:val="007B1965"/>
    <w:rsid w:val="007B5AE8"/>
    <w:rsid w:val="007F5192"/>
    <w:rsid w:val="007F5B8B"/>
    <w:rsid w:val="00831721"/>
    <w:rsid w:val="00862A06"/>
    <w:rsid w:val="008B0C44"/>
    <w:rsid w:val="008E25E2"/>
    <w:rsid w:val="0091090E"/>
    <w:rsid w:val="0091337C"/>
    <w:rsid w:val="00924190"/>
    <w:rsid w:val="00932BF0"/>
    <w:rsid w:val="00935004"/>
    <w:rsid w:val="0096074A"/>
    <w:rsid w:val="0096092F"/>
    <w:rsid w:val="009A3D67"/>
    <w:rsid w:val="009D4497"/>
    <w:rsid w:val="00A26FE7"/>
    <w:rsid w:val="00A33C4E"/>
    <w:rsid w:val="00A57277"/>
    <w:rsid w:val="00A62C33"/>
    <w:rsid w:val="00A65410"/>
    <w:rsid w:val="00A66B18"/>
    <w:rsid w:val="00A6783B"/>
    <w:rsid w:val="00A96CF8"/>
    <w:rsid w:val="00AA089B"/>
    <w:rsid w:val="00AC32AA"/>
    <w:rsid w:val="00AE1388"/>
    <w:rsid w:val="00AE38B8"/>
    <w:rsid w:val="00AF3982"/>
    <w:rsid w:val="00B0736D"/>
    <w:rsid w:val="00B14E5E"/>
    <w:rsid w:val="00B32B10"/>
    <w:rsid w:val="00B50294"/>
    <w:rsid w:val="00B5126C"/>
    <w:rsid w:val="00B57D6E"/>
    <w:rsid w:val="00B93312"/>
    <w:rsid w:val="00B96EF0"/>
    <w:rsid w:val="00C1412B"/>
    <w:rsid w:val="00C701F7"/>
    <w:rsid w:val="00C70786"/>
    <w:rsid w:val="00CB3058"/>
    <w:rsid w:val="00CC6F85"/>
    <w:rsid w:val="00CD4F81"/>
    <w:rsid w:val="00CD5587"/>
    <w:rsid w:val="00CF47DE"/>
    <w:rsid w:val="00D03D44"/>
    <w:rsid w:val="00D10958"/>
    <w:rsid w:val="00D66593"/>
    <w:rsid w:val="00D93E03"/>
    <w:rsid w:val="00DA350B"/>
    <w:rsid w:val="00DB184A"/>
    <w:rsid w:val="00DB7A3C"/>
    <w:rsid w:val="00DC6480"/>
    <w:rsid w:val="00DE6DA2"/>
    <w:rsid w:val="00DF2D30"/>
    <w:rsid w:val="00E00F13"/>
    <w:rsid w:val="00E10210"/>
    <w:rsid w:val="00E260D5"/>
    <w:rsid w:val="00E405CE"/>
    <w:rsid w:val="00E4786A"/>
    <w:rsid w:val="00E55D74"/>
    <w:rsid w:val="00E6540C"/>
    <w:rsid w:val="00E81BEC"/>
    <w:rsid w:val="00E81E2A"/>
    <w:rsid w:val="00EA0D2B"/>
    <w:rsid w:val="00ED2178"/>
    <w:rsid w:val="00EE0952"/>
    <w:rsid w:val="00F06684"/>
    <w:rsid w:val="00F13E65"/>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150369277">
      <w:bodyDiv w:val="1"/>
      <w:marLeft w:val="0"/>
      <w:marRight w:val="0"/>
      <w:marTop w:val="0"/>
      <w:marBottom w:val="0"/>
      <w:divBdr>
        <w:top w:val="none" w:sz="0" w:space="0" w:color="auto"/>
        <w:left w:val="none" w:sz="0" w:space="0" w:color="auto"/>
        <w:bottom w:val="none" w:sz="0" w:space="0" w:color="auto"/>
        <w:right w:val="none" w:sz="0" w:space="0" w:color="auto"/>
      </w:divBdr>
    </w:div>
    <w:div w:id="169297686">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362944635">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85967380">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89514781">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07209358">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978071873">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5692778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19331150">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49233621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06158825">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798451317">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37</TotalTime>
  <Pages>4</Pages>
  <Words>635</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33</cp:revision>
  <dcterms:created xsi:type="dcterms:W3CDTF">2025-02-21T19:02:00Z</dcterms:created>
  <dcterms:modified xsi:type="dcterms:W3CDTF">2025-07-12T16:04:00Z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