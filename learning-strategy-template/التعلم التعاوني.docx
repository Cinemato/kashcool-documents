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124E" w14:textId="737DA6A4" w:rsidR="00831721" w:rsidRPr="005A3AF2" w:rsidRDefault="00DA4A81" w:rsidP="00831721">
      <w:pPr>
        <w:bidi/>
        <w:spacing w:before="120" w:after="0"/>
        <w:rPr>
          <w:rFonts w:ascii="Arial" w:hAnsi="Arial" w:cs="Arial"/>
          <w:b/>
          <w:bCs/>
        </w:rPr>
      </w:pPr>
      <w:r>
        <w:rPr>
          <w:rFonts w:ascii="Times New Roman" w:eastAsiaTheme="minorEastAsia" w:hAnsi="Times New Roman" w:cs="Times New Roman"/>
          <w:noProof/>
          <w:color w:val="auto"/>
          <w:kern w:val="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4D0A08F" wp14:editId="75596F20">
                <wp:simplePos x="0" y="0"/>
                <wp:positionH relativeFrom="page">
                  <wp:align>right</wp:align>
                </wp:positionH>
                <wp:positionV relativeFrom="paragraph">
                  <wp:posOffset>-320040</wp:posOffset>
                </wp:positionV>
                <wp:extent cx="2261235" cy="1005840"/>
                <wp:effectExtent l="0" t="0" r="0" b="3810"/>
                <wp:wrapNone/>
                <wp:docPr id="1199640296" name="مربع ن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61235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C5848" w14:textId="77777777" w:rsidR="00DA4A81" w:rsidRDefault="00DA4A81" w:rsidP="00DA4A81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الإدارة العامة للتعليم</w:t>
                            </w:r>
                          </w:p>
                          <w:p w14:paraId="48C37CD3" w14:textId="77777777" w:rsidR="00DA4A81" w:rsidRDefault="00DA4A81" w:rsidP="00DA4A81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مكتب التعليم</w:t>
                            </w:r>
                          </w:p>
                          <w:p w14:paraId="0E988D1D" w14:textId="1835C111" w:rsidR="00DA4A81" w:rsidRDefault="00DA4A81" w:rsidP="00DA4A81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م</w:t>
                            </w:r>
                            <w:r w:rsidR="008B109F">
                              <w:rPr>
                                <w:rFonts w:ascii="Arial" w:hAnsi="Arial" w:cs="Arial" w:hint="cs"/>
                                <w:b/>
                                <w:bCs/>
                                <w:color w:val="auto"/>
                                <w:rtl/>
                              </w:rPr>
                              <w:t xml:space="preserve">درسة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0A08F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left:0;text-align:left;margin-left:126.85pt;margin-top:-25.2pt;width:178.05pt;height:79.2pt;flip:x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" filled="f" stroked="f">
                <v:textbox>
                  <w:txbxContent>
                    <w:p w14:paraId="22AC5848" w14:textId="77777777" w:rsidR="00DA4A81" w:rsidRDefault="00DA4A81" w:rsidP="00DA4A81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الإدارة العامة للتعليم</w:t>
                      </w:r>
                    </w:p>
                    <w:p w14:paraId="48C37CD3" w14:textId="77777777" w:rsidR="00DA4A81" w:rsidRDefault="00DA4A81" w:rsidP="00DA4A81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مكتب التعليم</w:t>
                      </w:r>
                    </w:p>
                    <w:p w14:paraId="0E988D1D" w14:textId="1835C111" w:rsidR="00DA4A81" w:rsidRDefault="00DA4A81" w:rsidP="00DA4A81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م</w:t>
                      </w:r>
                      <w:r w:rsidR="008B109F">
                        <w:rPr>
                          <w:rFonts w:ascii="Arial" w:hAnsi="Arial" w:cs="Arial" w:hint="cs"/>
                          <w:b/>
                          <w:bCs/>
                          <w:color w:val="auto"/>
                          <w:rtl/>
                        </w:rPr>
                        <w:t xml:space="preserve">درسة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8B413" wp14:editId="1EF70E7A">
                <wp:simplePos x="0" y="0"/>
                <wp:positionH relativeFrom="margin">
                  <wp:posOffset>1047750</wp:posOffset>
                </wp:positionH>
                <wp:positionV relativeFrom="paragraph">
                  <wp:posOffset>-134620</wp:posOffset>
                </wp:positionV>
                <wp:extent cx="4886325" cy="628650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E0F7B" w14:textId="77777777" w:rsidR="005F371E" w:rsidRPr="00252070" w:rsidRDefault="005F371E" w:rsidP="005F371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</w:pPr>
                            <w:r w:rsidRPr="0025207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 xml:space="preserve">استمارة تنفيذ استراتيجية تعليمية – التعلم التعاوني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B413" id="مربع نص 1" o:spid="_x0000_s1027" type="#_x0000_t202" style="position:absolute;left:0;text-align:left;margin-left:82.5pt;margin-top:-10.6pt;width:384.7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" filled="f" stroked="f" strokeweight=".5pt">
                <v:textbox>
                  <w:txbxContent>
                    <w:p w14:paraId="16DE0F7B" w14:textId="77777777" w:rsidR="005F371E" w:rsidRPr="00252070" w:rsidRDefault="005F371E" w:rsidP="005F371E">
                      <w:pPr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</w:pPr>
                      <w:r w:rsidRPr="00252070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 xml:space="preserve">استمارة تنفيذ استراتيجية تعليمية – التعلم التعاوني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:sz w:val="72"/>
          <w:szCs w:val="72"/>
          <w:rtl/>
        </w:rPr>
        <w:drawing>
          <wp:anchor distT="0" distB="0" distL="114300" distR="114300" simplePos="0" relativeHeight="251665408" behindDoc="0" locked="0" layoutInCell="1" allowOverlap="1" wp14:anchorId="37DE9116" wp14:editId="1746D9A3">
            <wp:simplePos x="0" y="0"/>
            <wp:positionH relativeFrom="column">
              <wp:posOffset>-212090</wp:posOffset>
            </wp:positionH>
            <wp:positionV relativeFrom="paragraph">
              <wp:posOffset>-224790</wp:posOffset>
            </wp:positionV>
            <wp:extent cx="1133475" cy="705740"/>
            <wp:effectExtent l="19050" t="0" r="9525" b="227965"/>
            <wp:wrapNone/>
            <wp:docPr id="50" name="صورة 50" descr="صورة تحتوي على نص, الخط, الرسومات, التصمي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صورة 50" descr="صورة تحتوي على نص, الخط, الرسومات, التصميم&#10;&#10;تم إنشاء الوصف تلقائياً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057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721" w:rsidRPr="005A3AF2">
        <w:rPr>
          <w:rFonts w:ascii="Arial" w:hAnsi="Arial" w:cs="Arial"/>
          <w:b/>
          <w:bCs/>
          <w:noProof/>
          <w:rtl/>
          <w:lang w:eastAsia="a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98F799A" wp14:editId="07BDF2A1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1381125"/>
                <wp:effectExtent l="0" t="0" r="1270" b="9525"/>
                <wp:wrapNone/>
                <wp:docPr id="19" name="رسم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247380" cy="1381125"/>
                          <a:chOff x="-7144" y="-7144"/>
                          <a:chExt cx="6005513" cy="1924050"/>
                        </a:xfrm>
                      </wpg:grpSpPr>
                      <wps:wsp>
                        <wps:cNvPr id="20" name="شكل حر: شكل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شكل حر: شكل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شكل حر: شكل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شكل حر: شكل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group w14:anchorId="76766726" id="رسم 17" o:spid="_x0000_s1026" alt="&quot;&quot;" style="position:absolute;margin-left:0;margin-top:-36pt;width:649.4pt;height:108.75pt;flip:x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">
                <v:shape id="شكل حر: شكل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2683c6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شكل حر: شكل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cade4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شكل حر: شكل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cade4 [3204]" stroked="f">
                  <v:fill color2="#76cdee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شكل حر: شكل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2683c6 [3205]" stroked="f">
                  <v:fill color2="#1c6194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bidiVisual/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جدول تخطيط رأس الصفحة"/>
      </w:tblPr>
      <w:tblGrid>
        <w:gridCol w:w="10466"/>
      </w:tblGrid>
      <w:tr w:rsidR="00A66B18" w:rsidRPr="005A3AF2" w14:paraId="6726B1B5" w14:textId="77777777" w:rsidTr="005F371E">
        <w:trPr>
          <w:trHeight w:val="270"/>
          <w:jc w:val="center"/>
        </w:trPr>
        <w:tc>
          <w:tcPr>
            <w:tcW w:w="10466" w:type="dxa"/>
          </w:tcPr>
          <w:p w14:paraId="633AF06F" w14:textId="65D35D4F" w:rsidR="00A66B18" w:rsidRPr="005A3AF2" w:rsidRDefault="00A66B18" w:rsidP="00A66B18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615018" w:rsidRPr="005A3AF2" w14:paraId="284D83C7" w14:textId="77777777" w:rsidTr="005F371E">
        <w:trPr>
          <w:trHeight w:val="2262"/>
          <w:jc w:val="center"/>
        </w:trPr>
        <w:tc>
          <w:tcPr>
            <w:tcW w:w="10466" w:type="dxa"/>
            <w:vAlign w:val="bottom"/>
          </w:tcPr>
          <w:tbl>
            <w:tblPr>
              <w:tblStyle w:val="ListTable4-Accent3"/>
              <w:tblpPr w:leftFromText="180" w:rightFromText="180" w:vertAnchor="text" w:horzAnchor="margin" w:tblpY="1323"/>
              <w:bidiVisual/>
              <w:tblW w:w="5000" w:type="pct"/>
              <w:tblLook w:val="04A0" w:firstRow="1" w:lastRow="0" w:firstColumn="1" w:lastColumn="0" w:noHBand="0" w:noVBand="1"/>
            </w:tblPr>
            <w:tblGrid>
              <w:gridCol w:w="1006"/>
              <w:gridCol w:w="2068"/>
              <w:gridCol w:w="671"/>
              <w:gridCol w:w="826"/>
              <w:gridCol w:w="1464"/>
              <w:gridCol w:w="2133"/>
              <w:gridCol w:w="2288"/>
            </w:tblGrid>
            <w:tr w:rsidR="00252070" w:rsidRPr="005A3AF2" w14:paraId="2D381433" w14:textId="77777777" w:rsidTr="0050388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1" w:type="pct"/>
                  <w:gridSpan w:val="3"/>
                  <w:hideMark/>
                </w:tcPr>
                <w:p w14:paraId="22871BBE" w14:textId="77777777" w:rsidR="005F371E" w:rsidRPr="005A3AF2" w:rsidRDefault="005F371E" w:rsidP="005F371E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اسم الاستراتيجية التعليمية</w:t>
                  </w:r>
                </w:p>
              </w:tc>
              <w:tc>
                <w:tcPr>
                  <w:tcW w:w="1095" w:type="pct"/>
                  <w:gridSpan w:val="2"/>
                  <w:hideMark/>
                </w:tcPr>
                <w:p w14:paraId="34401EA4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المعلم</w:t>
                  </w:r>
                </w:p>
              </w:tc>
              <w:tc>
                <w:tcPr>
                  <w:tcW w:w="1020" w:type="pct"/>
                  <w:hideMark/>
                </w:tcPr>
                <w:p w14:paraId="1AE45285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تاريخ التنفيذ</w:t>
                  </w:r>
                </w:p>
              </w:tc>
              <w:tc>
                <w:tcPr>
                  <w:tcW w:w="1094" w:type="pct"/>
                </w:tcPr>
                <w:p w14:paraId="443E8318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العام الدراسي</w:t>
                  </w:r>
                </w:p>
              </w:tc>
            </w:tr>
            <w:tr w:rsidR="008758C2" w:rsidRPr="005A3AF2" w14:paraId="582CEF1B" w14:textId="77777777" w:rsidTr="007E77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1" w:type="pct"/>
                  <w:gridSpan w:val="3"/>
                </w:tcPr>
                <w:p w14:paraId="5B6BB241" w14:textId="77777777" w:rsidR="008758C2" w:rsidRPr="005A3AF2" w:rsidRDefault="008758C2" w:rsidP="008758C2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5A3AF2">
                    <w:rPr>
                      <w:rFonts w:ascii="Arial" w:hAnsi="Arial" w:cs="Arial"/>
                      <w:color w:val="0070C0"/>
                      <w:rtl/>
                    </w:rPr>
                    <w:t>التعلم التعاوني</w:t>
                  </w:r>
                </w:p>
              </w:tc>
              <w:tc>
                <w:tcPr>
                  <w:tcW w:w="1095" w:type="pct"/>
                  <w:gridSpan w:val="2"/>
                </w:tcPr>
                <w:p w14:paraId="4DA25DA0" w14:textId="2811C580" w:rsidR="008758C2" w:rsidRPr="005A3AF2" w:rsidRDefault="008758C2" w:rsidP="008758C2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teacherName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}</w:t>
                  </w:r>
                </w:p>
              </w:tc>
              <w:tc>
                <w:tcPr>
                  <w:tcW w:w="1020" w:type="pct"/>
                </w:tcPr>
                <w:p w14:paraId="68EEA02F" w14:textId="4CD2875B" w:rsidR="008758C2" w:rsidRPr="005A3AF2" w:rsidRDefault="008758C2" w:rsidP="008758C2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executionDate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}</w:t>
                  </w:r>
                </w:p>
              </w:tc>
              <w:tc>
                <w:tcPr>
                  <w:tcW w:w="1094" w:type="pct"/>
                </w:tcPr>
                <w:p w14:paraId="25841BD8" w14:textId="439F8F51" w:rsidR="008758C2" w:rsidRPr="005A3AF2" w:rsidRDefault="008758C2" w:rsidP="008758C2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schoolYear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}</w:t>
                  </w:r>
                </w:p>
              </w:tc>
            </w:tr>
            <w:tr w:rsidR="004D3BC1" w:rsidRPr="005A3AF2" w14:paraId="3E15525D" w14:textId="77777777" w:rsidTr="00503883">
              <w:trPr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1" w:type="pct"/>
                  <w:gridSpan w:val="3"/>
                </w:tcPr>
                <w:p w14:paraId="4EDDBD25" w14:textId="18442BF5" w:rsidR="004D3BC1" w:rsidRPr="00252070" w:rsidRDefault="004D3BC1" w:rsidP="004D3BC1">
                  <w:pPr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المادة الدراسية</w:t>
                  </w:r>
                </w:p>
              </w:tc>
              <w:tc>
                <w:tcPr>
                  <w:tcW w:w="1095" w:type="pct"/>
                  <w:gridSpan w:val="2"/>
                </w:tcPr>
                <w:p w14:paraId="2BAE0238" w14:textId="4769ECFC" w:rsidR="004D3BC1" w:rsidRPr="00252070" w:rsidRDefault="004D3BC1" w:rsidP="004D3BC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موضوع الدرس</w:t>
                  </w:r>
                </w:p>
              </w:tc>
              <w:tc>
                <w:tcPr>
                  <w:tcW w:w="1020" w:type="pct"/>
                </w:tcPr>
                <w:p w14:paraId="4D97E6A6" w14:textId="5B13070A" w:rsidR="004D3BC1" w:rsidRPr="00252070" w:rsidRDefault="004D3BC1" w:rsidP="004D3BC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الصف</w:t>
                  </w:r>
                </w:p>
              </w:tc>
              <w:tc>
                <w:tcPr>
                  <w:tcW w:w="1094" w:type="pct"/>
                </w:tcPr>
                <w:p w14:paraId="57785302" w14:textId="57EEA465" w:rsidR="004D3BC1" w:rsidRPr="00252070" w:rsidRDefault="004D3BC1" w:rsidP="004D3BC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الفصل</w:t>
                  </w:r>
                </w:p>
              </w:tc>
            </w:tr>
            <w:tr w:rsidR="004D3BC1" w:rsidRPr="005A3AF2" w14:paraId="1F29FA42" w14:textId="77777777" w:rsidTr="007E77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1" w:type="pct"/>
                  <w:gridSpan w:val="3"/>
                </w:tcPr>
                <w:p w14:paraId="53057D12" w14:textId="79259C24" w:rsidR="004D3BC1" w:rsidRPr="007E77F6" w:rsidRDefault="004D3BC1" w:rsidP="004D3BC1">
                  <w:pPr>
                    <w:spacing w:before="0" w:after="0" w:line="360" w:lineRule="auto"/>
                    <w:ind w:left="0" w:right="0"/>
                    <w:jc w:val="center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color w:val="auto"/>
                    </w:rPr>
                    <w:t>{subject}</w:t>
                  </w:r>
                </w:p>
              </w:tc>
              <w:tc>
                <w:tcPr>
                  <w:tcW w:w="1095" w:type="pct"/>
                  <w:gridSpan w:val="2"/>
                </w:tcPr>
                <w:p w14:paraId="149BF9BA" w14:textId="32E40F09" w:rsidR="004D3BC1" w:rsidRPr="007E77F6" w:rsidRDefault="004D3BC1" w:rsidP="004D3BC1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{lesson}</w:t>
                  </w:r>
                </w:p>
              </w:tc>
              <w:tc>
                <w:tcPr>
                  <w:tcW w:w="1020" w:type="pct"/>
                </w:tcPr>
                <w:p w14:paraId="3EC81469" w14:textId="72218CC8" w:rsidR="004D3BC1" w:rsidRPr="007E77F6" w:rsidRDefault="004D3BC1" w:rsidP="004D3BC1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{grade}</w:t>
                  </w:r>
                </w:p>
              </w:tc>
              <w:tc>
                <w:tcPr>
                  <w:tcW w:w="1094" w:type="pct"/>
                </w:tcPr>
                <w:p w14:paraId="1CC3D0B2" w14:textId="0C22BD8F" w:rsidR="004D3BC1" w:rsidRPr="007E77F6" w:rsidRDefault="004D3BC1" w:rsidP="004D3BC1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{class}</w:t>
                  </w:r>
                </w:p>
              </w:tc>
            </w:tr>
            <w:tr w:rsidR="004D3BC1" w:rsidRPr="005A3AF2" w14:paraId="108557AE" w14:textId="77777777" w:rsidTr="00503883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1" w:type="pct"/>
                  <w:gridSpan w:val="3"/>
                </w:tcPr>
                <w:p w14:paraId="2872754B" w14:textId="38ED759D" w:rsidR="004D3BC1" w:rsidRPr="005A3AF2" w:rsidRDefault="004D3BC1" w:rsidP="005E5F83">
                  <w:pPr>
                    <w:spacing w:line="360" w:lineRule="auto"/>
                    <w:jc w:val="right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الوسائل والأدوات التعليمية</w:t>
                  </w:r>
                </w:p>
              </w:tc>
              <w:tc>
                <w:tcPr>
                  <w:tcW w:w="3209" w:type="pct"/>
                  <w:gridSpan w:val="4"/>
                </w:tcPr>
                <w:p w14:paraId="4A0A8461" w14:textId="77777777" w:rsidR="004D3BC1" w:rsidRPr="005A3AF2" w:rsidRDefault="004D3BC1" w:rsidP="004D3BC1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rtl/>
                    </w:rPr>
                  </w:pPr>
                </w:p>
              </w:tc>
            </w:tr>
            <w:tr w:rsidR="004D3BC1" w:rsidRPr="005A3AF2" w14:paraId="0DEEFEB5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6816AE7" w14:textId="2882F68D" w:rsidR="004D3BC1" w:rsidRPr="00252070" w:rsidRDefault="004D3BC1" w:rsidP="005E5F83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{#tools}{book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الكتاب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{worksheets}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أوراق عمل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{smartboard}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السبورة الذكية 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{presentations}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العروض التقديمية   </w:t>
                  </w:r>
                  <w:r w:rsidRPr="007A4606">
                    <w:rPr>
                      <w:rFonts w:ascii="Arial" w:hAnsi="Arial" w:cs="Arial"/>
                      <w:color w:val="auto"/>
                    </w:rPr>
                    <w:t xml:space="preserve">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 xml:space="preserve">{other}{/tools} 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>أخرى</w:t>
                  </w:r>
                </w:p>
              </w:tc>
            </w:tr>
            <w:tr w:rsidR="004D3BC1" w:rsidRPr="005A3AF2" w14:paraId="1B8A59C6" w14:textId="77777777" w:rsidTr="00503883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1" w:type="pct"/>
                  <w:gridSpan w:val="3"/>
                </w:tcPr>
                <w:p w14:paraId="24AE109D" w14:textId="084321B3" w:rsidR="004D3BC1" w:rsidRPr="00252070" w:rsidRDefault="004D3BC1" w:rsidP="005E5F83">
                  <w:pPr>
                    <w:spacing w:line="360" w:lineRule="auto"/>
                    <w:ind w:left="0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تكوين المجموعات التعليمية</w:t>
                  </w:r>
                </w:p>
              </w:tc>
              <w:tc>
                <w:tcPr>
                  <w:tcW w:w="3209" w:type="pct"/>
                  <w:gridSpan w:val="4"/>
                </w:tcPr>
                <w:p w14:paraId="44C02CFA" w14:textId="77777777" w:rsidR="004D3BC1" w:rsidRPr="00252070" w:rsidRDefault="004D3BC1" w:rsidP="004D3BC1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</w:p>
              </w:tc>
            </w:tr>
            <w:tr w:rsidR="00297FB3" w:rsidRPr="005A3AF2" w14:paraId="7B5473B8" w14:textId="77777777" w:rsidTr="00297F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2ADA9B6" w14:textId="4AD66D19" w:rsidR="00297FB3" w:rsidRPr="00252070" w:rsidRDefault="00297FB3" w:rsidP="00362BE3">
                  <w:pPr>
                    <w:bidi/>
                    <w:spacing w:line="360" w:lineRule="auto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  <w:lang w:bidi="ar-KW"/>
                    </w:rPr>
                    <w:t xml:space="preserve">عدد الطلاب </w:t>
                  </w:r>
                  <w:r w:rsidRPr="001B6424">
                    <w:rPr>
                      <w:rFonts w:ascii="Arial" w:hAnsi="Arial" w:cs="Arial"/>
                      <w:color w:val="auto"/>
                    </w:rPr>
                    <w:t>({</w:t>
                  </w:r>
                  <w:proofErr w:type="spellStart"/>
                  <w:r w:rsidRPr="001B6424">
                    <w:rPr>
                      <w:rFonts w:ascii="Arial" w:hAnsi="Arial" w:cs="Arial"/>
                      <w:color w:val="auto"/>
                    </w:rPr>
                    <w:t>studentCount</w:t>
                  </w:r>
                  <w:proofErr w:type="spellEnd"/>
                  <w:r w:rsidRPr="001B6424">
                    <w:rPr>
                      <w:rFonts w:ascii="Arial" w:hAnsi="Arial" w:cs="Arial"/>
                      <w:color w:val="auto"/>
                    </w:rPr>
                    <w:t>})</w:t>
                  </w:r>
                </w:p>
              </w:tc>
            </w:tr>
            <w:tr w:rsidR="00434D4C" w:rsidRPr="005A3AF2" w14:paraId="483A9663" w14:textId="77777777" w:rsidTr="00AE3F96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0" w:type="pct"/>
                  <w:gridSpan w:val="2"/>
                </w:tcPr>
                <w:p w14:paraId="25A2CA70" w14:textId="57669D19" w:rsidR="00434D4C" w:rsidRPr="00252070" w:rsidRDefault="00434D4C" w:rsidP="00434D4C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آلية توزيع الطلاب</w:t>
                  </w:r>
                </w:p>
              </w:tc>
              <w:tc>
                <w:tcPr>
                  <w:tcW w:w="3530" w:type="pct"/>
                  <w:gridSpan w:val="5"/>
                </w:tcPr>
                <w:p w14:paraId="713CE56E" w14:textId="6D77F2ED" w:rsidR="00434D4C" w:rsidRPr="00252070" w:rsidRDefault="00434D4C" w:rsidP="00434D4C">
                  <w:pPr>
                    <w:bidi/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{#distribution}{random}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عشوائي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</w:t>
                  </w:r>
                  <w:proofErr w:type="spellStart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mixedLevels</w:t>
                  </w:r>
                  <w:proofErr w:type="spellEnd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مستويات متباينة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</w:t>
                  </w:r>
                  <w:proofErr w:type="spellStart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sharedInterests</w:t>
                  </w:r>
                  <w:proofErr w:type="spellEnd"/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}{/distribution}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اهتمامات مشتركة</w:t>
                  </w:r>
                </w:p>
              </w:tc>
            </w:tr>
            <w:tr w:rsidR="004D3BC1" w:rsidRPr="005A3AF2" w14:paraId="4BE099AB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86" w:type="pct"/>
                  <w:gridSpan w:val="4"/>
                </w:tcPr>
                <w:p w14:paraId="0AA81D53" w14:textId="005EEE2B" w:rsidR="004D3BC1" w:rsidRPr="00252070" w:rsidRDefault="004D3BC1" w:rsidP="00DB72BC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تحديد أدوار الأعضاء داخل المجموعة</w:t>
                  </w:r>
                </w:p>
              </w:tc>
              <w:tc>
                <w:tcPr>
                  <w:tcW w:w="2814" w:type="pct"/>
                  <w:gridSpan w:val="3"/>
                </w:tcPr>
                <w:p w14:paraId="6E79A5F5" w14:textId="3D14F07C" w:rsidR="004D3BC1" w:rsidRPr="00252070" w:rsidRDefault="004D3BC1" w:rsidP="005E5F83">
                  <w:pPr>
                    <w:bidi/>
                    <w:spacing w:line="360" w:lineRule="auto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{#roles}{leader}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قائد 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{recorder}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مقرر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{observer}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متابع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{coordinator}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منسق 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{speaker}{/roles}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متحدث</w:t>
                  </w:r>
                </w:p>
              </w:tc>
            </w:tr>
            <w:tr w:rsidR="005F371E" w:rsidRPr="005A3AF2" w14:paraId="631A8F31" w14:textId="77777777" w:rsidTr="00503883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3C996092" w14:textId="6FBDD7D3" w:rsidR="005F371E" w:rsidRPr="00252070" w:rsidRDefault="005F371E" w:rsidP="005E5F83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الأهداف التعليمية التي تسعى الاستراتيجية لتحقيقها</w:t>
                  </w:r>
                </w:p>
              </w:tc>
            </w:tr>
            <w:tr w:rsidR="005E5F83" w:rsidRPr="005A3AF2" w14:paraId="7E1526CB" w14:textId="77777777" w:rsidTr="00C74EE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" w:type="pct"/>
                </w:tcPr>
                <w:p w14:paraId="0CF42697" w14:textId="39A480E5" w:rsidR="005E5F83" w:rsidRPr="005A3AF2" w:rsidRDefault="00C74EEC" w:rsidP="00C74EEC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color w:val="auto"/>
                    </w:rPr>
                  </w:pPr>
                  <w:r w:rsidRPr="00C74EEC">
                    <w:rPr>
                      <w:rFonts w:ascii="Arial" w:hAnsi="Arial" w:cs="Arial"/>
                      <w:color w:val="auto"/>
                    </w:rPr>
                    <w:t>{#goals}{index}</w:t>
                  </w:r>
                </w:p>
              </w:tc>
              <w:tc>
                <w:tcPr>
                  <w:tcW w:w="4519" w:type="pct"/>
                  <w:gridSpan w:val="6"/>
                </w:tcPr>
                <w:p w14:paraId="0D7935E4" w14:textId="3DDFF574" w:rsidR="005E5F83" w:rsidRPr="005A3AF2" w:rsidRDefault="00C74EEC" w:rsidP="00C74EEC">
                  <w:pPr>
                    <w:bidi/>
                    <w:spacing w:line="360" w:lineRule="auto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{name}{/goals}</w:t>
                  </w:r>
                </w:p>
              </w:tc>
            </w:tr>
            <w:tr w:rsidR="005F371E" w:rsidRPr="005A3AF2" w14:paraId="0DE065F5" w14:textId="77777777" w:rsidTr="00D93E03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7CE1E7" w:themeFill="accent3" w:themeFillTint="99"/>
                </w:tcPr>
                <w:p w14:paraId="78C3E2CA" w14:textId="2E56ADA1" w:rsidR="005F371E" w:rsidRPr="005A3AF2" w:rsidRDefault="005F371E" w:rsidP="005F371E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  <w:t>خطوات التنفيذ:</w:t>
                  </w:r>
                </w:p>
              </w:tc>
            </w:tr>
            <w:tr w:rsidR="005F371E" w:rsidRPr="005A3AF2" w14:paraId="3DDC805B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74B4242B" w14:textId="4C61AD02" w:rsidR="005F371E" w:rsidRPr="00503883" w:rsidRDefault="005F371E" w:rsidP="005F371E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</w:pP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تحديد الأهداف التعليمية</w:t>
                  </w: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  <w:t xml:space="preserve"> -1</w:t>
                  </w:r>
                </w:p>
              </w:tc>
            </w:tr>
            <w:tr w:rsidR="005F371E" w:rsidRPr="005A3AF2" w14:paraId="70BBA5B3" w14:textId="77777777" w:rsidTr="00503883">
              <w:trPr>
                <w:trHeight w:val="24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395FE499" w14:textId="77777777" w:rsidR="00252070" w:rsidRPr="005A3AF2" w:rsidRDefault="00252070" w:rsidP="00252070">
                  <w:pPr>
                    <w:bidi/>
                    <w:ind w:left="0"/>
                    <w:rPr>
                      <w:rFonts w:ascii="Arial" w:hAnsi="Arial" w:cs="Arial"/>
                      <w:color w:val="auto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حدد بوضوح الأهداف المرجوة من النشاط التعاوني، مثل</w:t>
                  </w:r>
                  <w:r w:rsidRPr="005A3AF2">
                    <w:rPr>
                      <w:rFonts w:ascii="Arial" w:hAnsi="Arial" w:cs="Arial"/>
                      <w:color w:val="auto"/>
                    </w:rPr>
                    <w:t>:</w:t>
                  </w:r>
                </w:p>
                <w:p w14:paraId="2ED189E4" w14:textId="77777777" w:rsidR="00252070" w:rsidRPr="005F371E" w:rsidRDefault="00252070" w:rsidP="00252070">
                  <w:pPr>
                    <w:numPr>
                      <w:ilvl w:val="1"/>
                      <w:numId w:val="2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5F371E">
                    <w:rPr>
                      <w:rFonts w:ascii="Arial" w:hAnsi="Arial" w:cs="Arial"/>
                      <w:color w:val="auto"/>
                      <w:rtl/>
                    </w:rPr>
                    <w:t>تحسين الفهم العميق للمادة</w:t>
                  </w:r>
                  <w:r w:rsidRPr="005F371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37A3AE2B" w14:textId="77777777" w:rsidR="00252070" w:rsidRPr="005F371E" w:rsidRDefault="00252070" w:rsidP="00252070">
                  <w:pPr>
                    <w:numPr>
                      <w:ilvl w:val="1"/>
                      <w:numId w:val="2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5F371E">
                    <w:rPr>
                      <w:rFonts w:ascii="Arial" w:hAnsi="Arial" w:cs="Arial"/>
                      <w:color w:val="auto"/>
                      <w:rtl/>
                    </w:rPr>
                    <w:t>تطوير مهارات التواصل والعمل الجماعي</w:t>
                  </w:r>
                  <w:r w:rsidRPr="005F371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1D5D8642" w14:textId="77777777" w:rsidR="00252070" w:rsidRPr="005A3AF2" w:rsidRDefault="00252070" w:rsidP="00252070">
                  <w:pPr>
                    <w:numPr>
                      <w:ilvl w:val="1"/>
                      <w:numId w:val="2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5F371E">
                    <w:rPr>
                      <w:rFonts w:ascii="Arial" w:hAnsi="Arial" w:cs="Arial"/>
                      <w:color w:val="auto"/>
                      <w:rtl/>
                    </w:rPr>
                    <w:t>تعزيز مهارات التفكير النقدي والإبداعي</w:t>
                  </w:r>
                  <w:r w:rsidRPr="005F371E">
                    <w:rPr>
                      <w:rFonts w:ascii="Arial" w:hAnsi="Arial" w:cs="Arial"/>
                      <w:color w:val="auto"/>
                    </w:rPr>
                    <w:t>.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</w:t>
                  </w:r>
                </w:p>
                <w:p w14:paraId="3C24F444" w14:textId="27F45544" w:rsidR="005F371E" w:rsidRPr="005A3AF2" w:rsidRDefault="00252070" w:rsidP="00252070">
                  <w:pPr>
                    <w:numPr>
                      <w:ilvl w:val="1"/>
                      <w:numId w:val="2"/>
                    </w:numPr>
                    <w:bidi/>
                    <w:rPr>
                      <w:rFonts w:ascii="Arial" w:hAnsi="Arial" w:cs="Arial"/>
                      <w:color w:val="auto"/>
                      <w:rtl/>
                    </w:rPr>
                  </w:pPr>
                  <w:r w:rsidRPr="005F371E">
                    <w:rPr>
                      <w:rFonts w:ascii="Arial" w:hAnsi="Arial" w:cs="Arial"/>
                      <w:color w:val="auto"/>
                      <w:rtl/>
                    </w:rPr>
                    <w:t>تأكد من أن الأهداف قابلة للقياس ويمكن تقييمها في نهاية النشاط</w:t>
                  </w:r>
                  <w:r w:rsidRPr="005F371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252070" w:rsidRPr="005A3AF2" w14:paraId="3B81732B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D1C8E07" w14:textId="688BAD22" w:rsidR="00252070" w:rsidRPr="00503883" w:rsidRDefault="00252070" w:rsidP="0031520F">
                  <w:pPr>
                    <w:bidi/>
                    <w:ind w:left="0"/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</w:pP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  <w:t>2</w:t>
                  </w: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- اختيار المهمة المناسبة</w:t>
                  </w:r>
                </w:p>
              </w:tc>
            </w:tr>
            <w:tr w:rsidR="00252070" w:rsidRPr="005A3AF2" w14:paraId="7A563D47" w14:textId="77777777" w:rsidTr="00503883">
              <w:trPr>
                <w:trHeight w:val="18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59C9CF9" w14:textId="77777777" w:rsidR="00252070" w:rsidRPr="00252070" w:rsidRDefault="00252070" w:rsidP="00252070">
                  <w:p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lastRenderedPageBreak/>
                    <w:t>اختر نشاطًا يتطلب تعاون الطلاب لتحقيق النجاح، مثل</w:t>
                  </w: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:</w:t>
                  </w:r>
                </w:p>
                <w:p w14:paraId="043EBE8C" w14:textId="77777777" w:rsidR="00252070" w:rsidRPr="00252070" w:rsidRDefault="00252070" w:rsidP="00252070">
                  <w:pPr>
                    <w:bidi/>
                    <w:spacing w:before="0" w:after="0"/>
                    <w:ind w:left="0"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</w:p>
                <w:p w14:paraId="7620BC46" w14:textId="77777777" w:rsidR="00252070" w:rsidRPr="00252070" w:rsidRDefault="00252070" w:rsidP="00252070">
                  <w:pPr>
                    <w:numPr>
                      <w:ilvl w:val="0"/>
                      <w:numId w:val="8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حل المشكلات المعقدة</w:t>
                  </w: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60E3CB34" w14:textId="77777777" w:rsidR="00252070" w:rsidRPr="00252070" w:rsidRDefault="00252070" w:rsidP="00252070">
                  <w:pPr>
                    <w:numPr>
                      <w:ilvl w:val="0"/>
                      <w:numId w:val="8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إعداد مشروع بحثي</w:t>
                  </w: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1DF77ACF" w14:textId="77777777" w:rsidR="00252070" w:rsidRPr="00252070" w:rsidRDefault="00252070" w:rsidP="00252070">
                  <w:pPr>
                    <w:numPr>
                      <w:ilvl w:val="0"/>
                      <w:numId w:val="8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إجراء تجربة علمية</w:t>
                  </w: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5380414E" w14:textId="3A2F26C6" w:rsidR="00252070" w:rsidRPr="00252070" w:rsidRDefault="00252070" w:rsidP="00252070">
                  <w:pPr>
                    <w:bidi/>
                    <w:ind w:left="0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تأكد من أن النشاط يتطلب مشاركة كل فرد في المجموعة وليس مجرد عمل فردي في بيئة جماعية</w:t>
                  </w: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</w:tc>
            </w:tr>
            <w:tr w:rsidR="00252070" w:rsidRPr="005A3AF2" w14:paraId="462D3700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383E678" w14:textId="307EF648" w:rsidR="00252070" w:rsidRPr="00503883" w:rsidRDefault="00252070" w:rsidP="00252070">
                  <w:p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  <w:sz w:val="28"/>
                      <w:szCs w:val="28"/>
                      <w:rtl/>
                    </w:rPr>
                  </w:pP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  <w:t xml:space="preserve"> -3 </w:t>
                  </w: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تقسيم الطلاب إلى مجموعات</w:t>
                  </w:r>
                </w:p>
              </w:tc>
            </w:tr>
            <w:tr w:rsidR="00252070" w:rsidRPr="005A3AF2" w14:paraId="2F761C87" w14:textId="77777777" w:rsidTr="00503883">
              <w:trPr>
                <w:trHeight w:val="179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728A6CF0" w14:textId="77777777" w:rsidR="00252070" w:rsidRPr="005A3AF2" w:rsidRDefault="00252070" w:rsidP="00252070">
                  <w:pPr>
                    <w:numPr>
                      <w:ilvl w:val="0"/>
                      <w:numId w:val="10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قم بتشكيل مجموعات صغيرة (3-5 طلاب في كل مجموعة) لضمان مشاركة فعالة</w:t>
                  </w:r>
                  <w:r w:rsidRPr="005A3AF2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438237E3" w14:textId="77777777" w:rsidR="00252070" w:rsidRPr="0031520F" w:rsidRDefault="00252070" w:rsidP="00252070">
                  <w:pPr>
                    <w:numPr>
                      <w:ilvl w:val="0"/>
                      <w:numId w:val="10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31520F">
                    <w:rPr>
                      <w:rFonts w:ascii="Arial" w:hAnsi="Arial" w:cs="Arial"/>
                      <w:color w:val="auto"/>
                      <w:rtl/>
                    </w:rPr>
                    <w:t>يمكن تكوين المجموعات بشكل عشوائي أو وفقًا لمعايير محددة مثل التنوع في المهارات والمستوى الأكاديمي</w:t>
                  </w:r>
                  <w:r w:rsidRPr="0031520F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5B9648DD" w14:textId="75A6CD50" w:rsidR="00252070" w:rsidRPr="00252070" w:rsidRDefault="00252070" w:rsidP="00252070">
                  <w:p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 w:rsidRPr="0031520F">
                    <w:rPr>
                      <w:rFonts w:ascii="Arial" w:hAnsi="Arial" w:cs="Arial"/>
                      <w:color w:val="auto"/>
                      <w:rtl/>
                    </w:rPr>
                    <w:t>حاول أن تكون المجموعات متوازنة بحيث تحتوي على طلاب بقدرات مختلفة لتشجيع التعلم من الأقران</w:t>
                  </w:r>
                  <w:r w:rsidRPr="0031520F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252070" w:rsidRPr="005A3AF2" w14:paraId="7C8B9EF7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9EB8CF7" w14:textId="28ACDB86" w:rsidR="00252070" w:rsidRPr="00503883" w:rsidRDefault="00252070" w:rsidP="00252070">
                  <w:pPr>
                    <w:bidi/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</w:pP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  <w:t>4</w:t>
                  </w:r>
                  <w:r w:rsidR="000D5745" w:rsidRPr="00503883">
                    <w:rPr>
                      <w:rFonts w:ascii="Arial" w:hAnsi="Arial" w:cs="Arial" w:hint="cs"/>
                      <w:color w:val="auto"/>
                      <w:sz w:val="28"/>
                      <w:szCs w:val="28"/>
                      <w:rtl/>
                    </w:rPr>
                    <w:t xml:space="preserve">- </w:t>
                  </w:r>
                  <w:r w:rsidR="000D5745" w:rsidRPr="00503883">
                    <w:rPr>
                      <w:rFonts w:ascii="Arial" w:eastAsia="Times New Roman" w:hAnsi="Arial" w:cs="Arial" w:hint="cs"/>
                      <w:color w:val="auto"/>
                      <w:kern w:val="0"/>
                      <w:sz w:val="28"/>
                      <w:szCs w:val="28"/>
                      <w:rtl/>
                    </w:rPr>
                    <w:t>تحديد</w:t>
                  </w:r>
                  <w:r w:rsidRPr="00503883">
                    <w:rPr>
                      <w:rFonts w:ascii="Arial" w:eastAsia="Times New Roman" w:hAnsi="Arial" w:cs="Arial"/>
                      <w:color w:val="auto"/>
                      <w:kern w:val="0"/>
                      <w:sz w:val="28"/>
                      <w:szCs w:val="28"/>
                      <w:rtl/>
                    </w:rPr>
                    <w:t xml:space="preserve"> الأدوار والمسؤوليات داخل المجموعة</w:t>
                  </w:r>
                </w:p>
              </w:tc>
            </w:tr>
            <w:tr w:rsidR="00252070" w:rsidRPr="005A3AF2" w14:paraId="26679358" w14:textId="77777777" w:rsidTr="00503883">
              <w:trPr>
                <w:trHeight w:val="23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B86DF01" w14:textId="77777777" w:rsidR="00252070" w:rsidRPr="009A3D67" w:rsidRDefault="00252070" w:rsidP="00252070">
                  <w:pPr>
                    <w:bidi/>
                    <w:spacing w:before="100" w:beforeAutospacing="1" w:after="100" w:afterAutospacing="1"/>
                    <w:ind w:left="0"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وزع الأدوار لضمان مشاركة الجميع، مثل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:</w:t>
                  </w:r>
                </w:p>
                <w:p w14:paraId="30262944" w14:textId="77777777" w:rsidR="00252070" w:rsidRPr="009A3D67" w:rsidRDefault="00252070" w:rsidP="00252070">
                  <w:pPr>
                    <w:numPr>
                      <w:ilvl w:val="1"/>
                      <w:numId w:val="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القائد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 xml:space="preserve">: 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ينظم العمل داخل المجموعة ويوزع المهام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4309F1F1" w14:textId="77777777" w:rsidR="00252070" w:rsidRPr="009A3D67" w:rsidRDefault="00252070" w:rsidP="00252070">
                  <w:pPr>
                    <w:numPr>
                      <w:ilvl w:val="1"/>
                      <w:numId w:val="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المسجل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 xml:space="preserve">: 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يدون الأفكار والنتائج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6F937507" w14:textId="77777777" w:rsidR="00252070" w:rsidRPr="009A3D67" w:rsidRDefault="00252070" w:rsidP="00252070">
                  <w:pPr>
                    <w:numPr>
                      <w:ilvl w:val="1"/>
                      <w:numId w:val="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المحلل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 xml:space="preserve">: 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يراجع الإجابات ويتأكد من صحتها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06FD7C84" w14:textId="77777777" w:rsidR="00252070" w:rsidRPr="009A3D67" w:rsidRDefault="00252070" w:rsidP="00252070">
                  <w:pPr>
                    <w:numPr>
                      <w:ilvl w:val="1"/>
                      <w:numId w:val="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المتحدث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 xml:space="preserve">: 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يعرض النتائج أمام الفصل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29D33366" w14:textId="459E87E1" w:rsidR="00252070" w:rsidRPr="00252070" w:rsidRDefault="00252070" w:rsidP="00252070">
                  <w:pPr>
                    <w:bidi/>
                    <w:rPr>
                      <w:rFonts w:ascii="Arial" w:hAnsi="Arial" w:cs="Arial"/>
                      <w:color w:val="auto"/>
                      <w:rtl/>
                    </w:rPr>
                  </w:pP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يمكن تبديل الأدوار بين الأنشطة لضمان تنمية مهارات متنوعة لدى الطلاب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</w:tc>
            </w:tr>
          </w:tbl>
          <w:p w14:paraId="23E6DDB0" w14:textId="77777777" w:rsidR="003E24DF" w:rsidRDefault="003E24DF" w:rsidP="00A66B18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4B2B0D8E" w14:textId="77777777" w:rsidR="00503883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198CF394" w14:textId="77777777" w:rsidR="00503883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69EB0A99" w14:textId="77777777" w:rsidR="00503883" w:rsidRDefault="00503883" w:rsidP="00665D3E">
            <w:pPr>
              <w:pStyle w:val="a0"/>
              <w:bidi/>
              <w:ind w:left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5EB386F6" w14:textId="283E1D9D" w:rsidR="00503883" w:rsidRPr="005A3AF2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tbl>
      <w:tblPr>
        <w:tblStyle w:val="GridTable6Colorful-Accent3"/>
        <w:tblpPr w:leftFromText="180" w:rightFromText="180" w:vertAnchor="text" w:horzAnchor="margin" w:tblpY="79"/>
        <w:bidiVisual/>
        <w:tblW w:w="5003" w:type="pct"/>
        <w:tblLook w:val="04A0" w:firstRow="1" w:lastRow="0" w:firstColumn="1" w:lastColumn="0" w:noHBand="0" w:noVBand="1"/>
        <w:tblDescription w:val="جدول تخطيط رأس الصفحة"/>
      </w:tblPr>
      <w:tblGrid>
        <w:gridCol w:w="10462"/>
      </w:tblGrid>
      <w:tr w:rsidR="00503883" w:rsidRPr="005A3AF2" w14:paraId="3F759E06" w14:textId="77777777" w:rsidTr="005038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190066D4" w14:textId="473E299E" w:rsidR="00503883" w:rsidRPr="00503883" w:rsidRDefault="00503883" w:rsidP="009A3D67">
            <w:pPr>
              <w:bidi/>
              <w:spacing w:before="100" w:beforeAutospacing="1" w:after="100" w:afterAutospacing="1"/>
              <w:ind w:left="360" w:right="0"/>
              <w:rPr>
                <w:rFonts w:ascii="Arial" w:eastAsia="Times New Roman" w:hAnsi="Arial" w:cs="Arial"/>
                <w:color w:val="auto"/>
                <w:kern w:val="0"/>
                <w:sz w:val="28"/>
                <w:szCs w:val="28"/>
                <w:rtl/>
              </w:rPr>
            </w:pPr>
            <w:r w:rsidRPr="00503883">
              <w:rPr>
                <w:rFonts w:ascii="Arial" w:hAnsi="Arial" w:cs="Arial"/>
                <w:color w:val="auto"/>
                <w:sz w:val="28"/>
                <w:szCs w:val="28"/>
              </w:rPr>
              <w:lastRenderedPageBreak/>
              <w:t>5</w:t>
            </w:r>
            <w:r w:rsidR="000D5745" w:rsidRPr="00503883">
              <w:rPr>
                <w:rFonts w:ascii="Arial" w:hAnsi="Arial" w:cs="Arial" w:hint="cs"/>
                <w:color w:val="auto"/>
                <w:sz w:val="28"/>
                <w:szCs w:val="28"/>
                <w:rtl/>
              </w:rPr>
              <w:t xml:space="preserve">- </w:t>
            </w:r>
            <w:r w:rsidR="000D5745" w:rsidRPr="00503883">
              <w:rPr>
                <w:rFonts w:ascii="Arial" w:eastAsia="Times New Roman" w:hAnsi="Arial" w:cs="Arial" w:hint="cs"/>
                <w:color w:val="auto"/>
                <w:kern w:val="0"/>
                <w:sz w:val="28"/>
                <w:szCs w:val="28"/>
                <w:rtl/>
              </w:rPr>
              <w:t>توضيح</w:t>
            </w:r>
            <w:r w:rsidRPr="00503883">
              <w:rPr>
                <w:rFonts w:ascii="Arial" w:eastAsia="Times New Roman" w:hAnsi="Arial" w:cs="Arial"/>
                <w:color w:val="auto"/>
                <w:kern w:val="0"/>
                <w:sz w:val="28"/>
                <w:szCs w:val="28"/>
                <w:rtl/>
              </w:rPr>
              <w:t xml:space="preserve"> التعليمات والقواعد</w:t>
            </w:r>
          </w:p>
        </w:tc>
      </w:tr>
      <w:tr w:rsidR="00503883" w:rsidRPr="005A3AF2" w14:paraId="52A8DA01" w14:textId="77777777" w:rsidTr="00503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2B427F64" w14:textId="77777777" w:rsidR="00503883" w:rsidRPr="009A3D67" w:rsidRDefault="00503883" w:rsidP="00503883">
            <w:pPr>
              <w:bidi/>
              <w:spacing w:before="100" w:beforeAutospacing="1" w:after="100" w:afterAutospacing="1"/>
              <w:ind w:left="360"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ضع قواعد واضحة لضمان بيئة تعاونية فعالة، مثل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:</w:t>
            </w:r>
          </w:p>
          <w:p w14:paraId="311DE457" w14:textId="77777777" w:rsidR="00503883" w:rsidRPr="009A3D67" w:rsidRDefault="00503883" w:rsidP="00503883">
            <w:pPr>
              <w:numPr>
                <w:ilvl w:val="1"/>
                <w:numId w:val="8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احترام آراء الآخرين والاستماع الفعال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62CD9C3E" w14:textId="77777777" w:rsidR="00503883" w:rsidRPr="009A3D67" w:rsidRDefault="00503883" w:rsidP="00503883">
            <w:pPr>
              <w:numPr>
                <w:ilvl w:val="1"/>
                <w:numId w:val="8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المشاركة العادلة وعدم احتكار المهام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04EFF109" w14:textId="77777777" w:rsidR="00503883" w:rsidRPr="005A3AF2" w:rsidRDefault="00503883" w:rsidP="00503883">
            <w:pPr>
              <w:numPr>
                <w:ilvl w:val="1"/>
                <w:numId w:val="8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الالتزام بالوقت المحدد لإنجاز المهمة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2CAF0D95" w14:textId="03FE9913" w:rsidR="00503883" w:rsidRPr="00503883" w:rsidRDefault="00503883" w:rsidP="00503883">
            <w:pPr>
              <w:bidi/>
              <w:spacing w:before="100" w:beforeAutospacing="1" w:after="100" w:afterAutospacing="1"/>
              <w:ind w:left="360" w:right="0"/>
              <w:rPr>
                <w:rFonts w:ascii="Arial" w:eastAsia="Times New Roman" w:hAnsi="Arial" w:cs="Arial"/>
                <w:color w:val="auto"/>
                <w:kern w:val="0"/>
                <w:rtl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تأكد من أن جميع الطلاب يفهمون المهمة ومتطلباتها قبل البدء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</w:tc>
      </w:tr>
      <w:tr w:rsidR="009A3D67" w:rsidRPr="005A3AF2" w14:paraId="35365B2C" w14:textId="77777777" w:rsidTr="00503883">
        <w:trPr>
          <w:trHeight w:hRule="exact"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7FF355FA" w14:textId="7FC4245D" w:rsidR="009A3D67" w:rsidRPr="00503883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00503883">
              <w:rPr>
                <w:rFonts w:ascii="Arial" w:hAnsi="Arial" w:cs="Arial"/>
                <w:color w:val="auto"/>
                <w:sz w:val="28"/>
                <w:szCs w:val="28"/>
              </w:rPr>
              <w:t xml:space="preserve">6 </w:t>
            </w:r>
            <w:r w:rsidR="000D5745" w:rsidRPr="00503883">
              <w:rPr>
                <w:rFonts w:ascii="Arial" w:hAnsi="Arial" w:cs="Arial" w:hint="cs"/>
                <w:color w:val="auto"/>
                <w:sz w:val="28"/>
                <w:szCs w:val="28"/>
                <w:rtl/>
              </w:rPr>
              <w:t xml:space="preserve">- </w:t>
            </w:r>
            <w:r w:rsidR="000D5745" w:rsidRPr="00503883">
              <w:rPr>
                <w:rFonts w:ascii="Arial" w:eastAsia="Times New Roman" w:hAnsi="Arial" w:cs="Arial" w:hint="cs"/>
                <w:color w:val="auto"/>
                <w:kern w:val="0"/>
                <w:sz w:val="28"/>
                <w:szCs w:val="28"/>
                <w:rtl/>
              </w:rPr>
              <w:t>تنفيذ</w:t>
            </w:r>
            <w:r w:rsidRPr="00503883">
              <w:rPr>
                <w:rFonts w:ascii="Arial" w:eastAsia="Times New Roman" w:hAnsi="Arial" w:cs="Arial"/>
                <w:color w:val="auto"/>
                <w:kern w:val="0"/>
                <w:sz w:val="28"/>
                <w:szCs w:val="28"/>
                <w:rtl/>
              </w:rPr>
              <w:t xml:space="preserve"> النشاط التعاوني</w:t>
            </w:r>
          </w:p>
        </w:tc>
      </w:tr>
      <w:tr w:rsidR="009A3D67" w:rsidRPr="005A3AF2" w14:paraId="1C8C46CD" w14:textId="77777777" w:rsidTr="00503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331CEED" w14:textId="77777777" w:rsidR="009A3D67" w:rsidRPr="009A3D67" w:rsidRDefault="009A3D67" w:rsidP="009A3D67">
            <w:pPr>
              <w:numPr>
                <w:ilvl w:val="0"/>
                <w:numId w:val="10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ابدأ النشاط وامنح الطلاب وقتًا كافيًا للعمل معًا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58DC4817" w14:textId="77777777" w:rsidR="009A3D67" w:rsidRPr="009A3D67" w:rsidRDefault="009A3D67" w:rsidP="009A3D67">
            <w:pPr>
              <w:numPr>
                <w:ilvl w:val="0"/>
                <w:numId w:val="10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قدم الإرشاد والتوجيه عند الحاجة، لكن دون التدخل المفرط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22BF3621" w14:textId="69B66790" w:rsidR="009A3D67" w:rsidRPr="005A3AF2" w:rsidRDefault="009A3D67" w:rsidP="009A3D67">
            <w:pPr>
              <w:numPr>
                <w:ilvl w:val="0"/>
                <w:numId w:val="10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حفّز الطلاب على تبادل الأفكار والعمل بروح الفريق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</w:tc>
      </w:tr>
      <w:tr w:rsidR="009A3D67" w:rsidRPr="005A3AF2" w14:paraId="21CAC872" w14:textId="77777777" w:rsidTr="0050388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4C84E826" w14:textId="1B3C8B6B" w:rsidR="009A3D67" w:rsidRPr="00503883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  <w:rtl/>
              </w:rPr>
            </w:pPr>
            <w:r w:rsidRPr="00503883">
              <w:rPr>
                <w:rFonts w:ascii="Arial" w:hAnsi="Arial" w:cs="Arial"/>
                <w:color w:val="auto"/>
                <w:sz w:val="28"/>
                <w:szCs w:val="28"/>
              </w:rPr>
              <w:t>-</w:t>
            </w:r>
            <w:r w:rsidR="000D5745" w:rsidRPr="005038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7 </w:t>
            </w:r>
            <w:r w:rsidR="000D5745" w:rsidRPr="00503883">
              <w:rPr>
                <w:rFonts w:ascii="Times New Roman" w:hAnsi="Times New Roman" w:cs="Times New Roman" w:hint="cs"/>
                <w:color w:val="auto"/>
                <w:sz w:val="28"/>
                <w:szCs w:val="28"/>
                <w:rtl/>
              </w:rPr>
              <w:t>المناقشة</w:t>
            </w:r>
            <w:r w:rsidRPr="00503883">
              <w:rPr>
                <w:rFonts w:ascii="Times New Roman" w:hAnsi="Times New Roman" w:cs="Times New Roman"/>
                <w:color w:val="auto"/>
                <w:sz w:val="28"/>
                <w:szCs w:val="28"/>
                <w:rtl/>
              </w:rPr>
              <w:t xml:space="preserve"> والتأمل</w:t>
            </w:r>
          </w:p>
        </w:tc>
      </w:tr>
      <w:tr w:rsidR="009A3D67" w:rsidRPr="005A3AF2" w14:paraId="29D5502D" w14:textId="77777777" w:rsidTr="00503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0832CF20" w14:textId="77777777" w:rsidR="009A3D67" w:rsidRPr="005A3AF2" w:rsidRDefault="009A3D67" w:rsidP="009A3D67">
            <w:pPr>
              <w:pStyle w:val="ListParagraph"/>
              <w:numPr>
                <w:ilvl w:val="0"/>
                <w:numId w:val="16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  <w:rtl/>
              </w:rPr>
            </w:pPr>
            <w:r w:rsidRPr="005A3AF2">
              <w:rPr>
                <w:rFonts w:ascii="Arial" w:eastAsia="Times New Roman" w:hAnsi="Arial" w:cs="Arial"/>
                <w:color w:val="auto"/>
                <w:kern w:val="0"/>
                <w:rtl/>
              </w:rPr>
              <w:t>اجعل الطلاب يشاركون في مناقشة حول ما تعلموه من النشاط.</w:t>
            </w:r>
          </w:p>
          <w:p w14:paraId="5D511D63" w14:textId="77777777" w:rsidR="009A3D67" w:rsidRPr="005A3AF2" w:rsidRDefault="009A3D67" w:rsidP="009A3D67">
            <w:pPr>
              <w:pStyle w:val="ListParagraph"/>
              <w:numPr>
                <w:ilvl w:val="0"/>
                <w:numId w:val="16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  <w:rtl/>
              </w:rPr>
            </w:pPr>
            <w:r w:rsidRPr="005A3AF2">
              <w:rPr>
                <w:rFonts w:ascii="Arial" w:eastAsia="Times New Roman" w:hAnsi="Arial" w:cs="Arial"/>
                <w:color w:val="auto"/>
                <w:kern w:val="0"/>
                <w:rtl/>
              </w:rPr>
              <w:t>اسألهم عن التحديات التي واجهوها وكيفية تحسين العمل الجماعي في المستقبل</w:t>
            </w:r>
            <w:r w:rsidRPr="005A3AF2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33CBBB18" w14:textId="1E77E68C" w:rsidR="009A3D67" w:rsidRPr="005A3AF2" w:rsidRDefault="009A3D67" w:rsidP="009A3D67">
            <w:pPr>
              <w:pStyle w:val="ListParagraph"/>
              <w:numPr>
                <w:ilvl w:val="0"/>
                <w:numId w:val="16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  <w:rtl/>
              </w:rPr>
            </w:pPr>
            <w:r w:rsidRPr="005A3AF2">
              <w:rPr>
                <w:rFonts w:ascii="Arial" w:eastAsia="Times New Roman" w:hAnsi="Arial" w:cs="Arial"/>
                <w:color w:val="auto"/>
                <w:kern w:val="0"/>
                <w:rtl/>
              </w:rPr>
              <w:t>اربط التعلم التعاوني بالمواقف الحياتية والمهنية لإظهار أهميته</w:t>
            </w:r>
            <w:r w:rsidRPr="005A3AF2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</w:tc>
      </w:tr>
      <w:tr w:rsidR="009A3D67" w:rsidRPr="005A3AF2" w14:paraId="50787BCF" w14:textId="77777777" w:rsidTr="0050388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748EA929" w14:textId="6BB9D1E4" w:rsidR="005A3AF2" w:rsidRPr="00503883" w:rsidRDefault="005A3AF2" w:rsidP="005A3AF2">
            <w:pPr>
              <w:bidi/>
              <w:spacing w:before="100" w:beforeAutospacing="1" w:after="100" w:afterAutospacing="1"/>
              <w:ind w:right="0"/>
              <w:outlineLvl w:val="2"/>
              <w:rPr>
                <w:rFonts w:ascii="Arial" w:eastAsia="Times New Roman" w:hAnsi="Arial" w:cs="Arial"/>
                <w:color w:val="auto"/>
                <w:kern w:val="0"/>
                <w:sz w:val="28"/>
                <w:szCs w:val="28"/>
                <w:rtl/>
              </w:rPr>
            </w:pPr>
            <w:r w:rsidRPr="00503883">
              <w:rPr>
                <w:rFonts w:ascii="Arial" w:hAnsi="Arial" w:cs="Arial"/>
                <w:color w:val="auto"/>
                <w:sz w:val="28"/>
                <w:szCs w:val="28"/>
              </w:rPr>
              <w:lastRenderedPageBreak/>
              <w:t xml:space="preserve"> - </w:t>
            </w:r>
            <w:r w:rsidRPr="00503883">
              <w:rPr>
                <w:rFonts w:ascii="Arial" w:eastAsia="Times New Roman" w:hAnsi="Arial" w:cs="Arial"/>
                <w:color w:val="auto"/>
                <w:kern w:val="0"/>
                <w:sz w:val="28"/>
                <w:szCs w:val="28"/>
              </w:rPr>
              <w:t xml:space="preserve">8 </w:t>
            </w:r>
            <w:r w:rsidRPr="00503883">
              <w:rPr>
                <w:rFonts w:ascii="Arial" w:eastAsia="Times New Roman" w:hAnsi="Arial" w:cs="Arial"/>
                <w:color w:val="auto"/>
                <w:kern w:val="0"/>
                <w:sz w:val="28"/>
                <w:szCs w:val="28"/>
                <w:rtl/>
              </w:rPr>
              <w:t>تطوير وتحسين الاستراتيجية</w:t>
            </w:r>
          </w:p>
          <w:p w14:paraId="77719A9F" w14:textId="1FFC8AEC" w:rsidR="009A3D67" w:rsidRPr="005A3AF2" w:rsidRDefault="009A3D67" w:rsidP="005A3AF2">
            <w:pPr>
              <w:bidi/>
              <w:spacing w:line="360" w:lineRule="auto"/>
              <w:ind w:left="0"/>
              <w:rPr>
                <w:rFonts w:ascii="Arial" w:hAnsi="Arial" w:cs="Arial"/>
                <w:color w:val="auto"/>
                <w:sz w:val="28"/>
                <w:szCs w:val="28"/>
              </w:rPr>
            </w:pPr>
          </w:p>
          <w:p w14:paraId="5C45C284" w14:textId="77777777" w:rsidR="009A3D67" w:rsidRPr="005A3AF2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  <w:rtl/>
              </w:rPr>
            </w:pPr>
          </w:p>
          <w:p w14:paraId="7B442C6C" w14:textId="77777777" w:rsidR="009A3D67" w:rsidRPr="005A3AF2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  <w:rtl/>
              </w:rPr>
            </w:pPr>
          </w:p>
          <w:p w14:paraId="01692FB6" w14:textId="77777777" w:rsidR="009A3D67" w:rsidRPr="005A3AF2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</w:p>
          <w:p w14:paraId="3B5811FD" w14:textId="77777777" w:rsidR="009A3D67" w:rsidRPr="005A3AF2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</w:p>
          <w:p w14:paraId="3CB6EB95" w14:textId="77777777" w:rsidR="009A3D67" w:rsidRPr="005A3AF2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تقسيم الطلاب إلى مجموعات</w:t>
            </w:r>
          </w:p>
        </w:tc>
      </w:tr>
      <w:tr w:rsidR="009A3D67" w:rsidRPr="005A3AF2" w14:paraId="409685AB" w14:textId="77777777" w:rsidTr="00503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9787B74" w14:textId="77777777" w:rsidR="005A3AF2" w:rsidRPr="005A3AF2" w:rsidRDefault="005A3AF2" w:rsidP="005A3AF2">
            <w:pPr>
              <w:numPr>
                <w:ilvl w:val="0"/>
                <w:numId w:val="10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5A3AF2">
              <w:rPr>
                <w:rFonts w:ascii="Arial" w:eastAsia="Times New Roman" w:hAnsi="Arial" w:cs="Arial"/>
                <w:color w:val="auto"/>
                <w:kern w:val="0"/>
                <w:rtl/>
              </w:rPr>
              <w:t>اجمع ملاحظات حول فعالية النشاط من الطلاب والمعلمين</w:t>
            </w:r>
            <w:r w:rsidRPr="005A3AF2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1E2516AA" w14:textId="77777777" w:rsidR="005A3AF2" w:rsidRPr="005A3AF2" w:rsidRDefault="005A3AF2" w:rsidP="005A3AF2">
            <w:pPr>
              <w:numPr>
                <w:ilvl w:val="0"/>
                <w:numId w:val="10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5A3AF2">
              <w:rPr>
                <w:rFonts w:ascii="Arial" w:eastAsia="Times New Roman" w:hAnsi="Arial" w:cs="Arial"/>
                <w:color w:val="auto"/>
                <w:kern w:val="0"/>
                <w:rtl/>
              </w:rPr>
              <w:t>قم بتحليل أداء المجموعات وفعالية المهام</w:t>
            </w:r>
            <w:r w:rsidRPr="005A3AF2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73CDFE02" w14:textId="587D5AFE" w:rsidR="009A3D67" w:rsidRPr="005A3AF2" w:rsidRDefault="005A3AF2" w:rsidP="005A3AF2">
            <w:pPr>
              <w:numPr>
                <w:ilvl w:val="0"/>
                <w:numId w:val="10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5A3AF2">
              <w:rPr>
                <w:rFonts w:ascii="Arial" w:eastAsia="Times New Roman" w:hAnsi="Arial" w:cs="Arial"/>
                <w:color w:val="auto"/>
                <w:kern w:val="0"/>
                <w:rtl/>
              </w:rPr>
              <w:t>أدخل تحسينات على التنفيذ وفقًا للتجربة لتعزيز فعالية التعلم التعاوني في المستقبل</w:t>
            </w:r>
            <w:r w:rsidRPr="005A3AF2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</w:tc>
      </w:tr>
    </w:tbl>
    <w:p w14:paraId="40C53F29" w14:textId="21CEB57A" w:rsidR="00A66B18" w:rsidRDefault="00A66B18">
      <w:pPr>
        <w:bidi/>
        <w:rPr>
          <w:rFonts w:ascii="Arial" w:hAnsi="Arial" w:cs="Arial"/>
          <w:b/>
          <w:bCs/>
          <w:sz w:val="20"/>
          <w:szCs w:val="20"/>
        </w:rPr>
      </w:pPr>
    </w:p>
    <w:p w14:paraId="7E0C638C" w14:textId="77777777" w:rsidR="00665D3E" w:rsidRDefault="00665D3E" w:rsidP="00665D3E">
      <w:pPr>
        <w:bidi/>
        <w:rPr>
          <w:rFonts w:ascii="Arial" w:hAnsi="Arial" w:cs="Arial"/>
          <w:b/>
          <w:bCs/>
          <w:sz w:val="20"/>
          <w:szCs w:val="20"/>
          <w:rtl/>
        </w:rPr>
      </w:pPr>
    </w:p>
    <w:tbl>
      <w:tblPr>
        <w:tblStyle w:val="ListTable4-Accent3"/>
        <w:tblpPr w:leftFromText="180" w:rightFromText="180" w:vertAnchor="text" w:horzAnchor="margin" w:tblpY="136"/>
        <w:bidiVisual/>
        <w:tblW w:w="5000" w:type="pct"/>
        <w:tblBorders>
          <w:top w:val="single" w:sz="4" w:space="0" w:color="27CED7"/>
          <w:left w:val="single" w:sz="4" w:space="0" w:color="27CED7"/>
          <w:bottom w:val="single" w:sz="4" w:space="0" w:color="27CED7"/>
          <w:right w:val="single" w:sz="4" w:space="0" w:color="27CED7"/>
          <w:insideH w:val="single" w:sz="4" w:space="0" w:color="27CED7"/>
          <w:insideV w:val="single" w:sz="4" w:space="0" w:color="27CED7"/>
        </w:tblBorders>
        <w:tblLook w:val="04A0" w:firstRow="1" w:lastRow="0" w:firstColumn="1" w:lastColumn="0" w:noHBand="0" w:noVBand="1"/>
      </w:tblPr>
      <w:tblGrid>
        <w:gridCol w:w="4064"/>
        <w:gridCol w:w="10"/>
        <w:gridCol w:w="2828"/>
        <w:gridCol w:w="3554"/>
      </w:tblGrid>
      <w:tr w:rsidR="005A3AF2" w:rsidRPr="005A3AF2" w14:paraId="36A1CE4F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D4762AF" w14:textId="13B2FB12" w:rsidR="005A3AF2" w:rsidRPr="005A3AF2" w:rsidRDefault="005A3AF2" w:rsidP="005A3AF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A3AF2">
              <w:rPr>
                <w:rFonts w:ascii="Arial" w:hAnsi="Arial" w:cs="Arial"/>
                <w:color w:val="auto"/>
                <w:rtl/>
              </w:rPr>
              <w:t>تقييم تنفيذ الاستراتيجية</w:t>
            </w:r>
          </w:p>
        </w:tc>
      </w:tr>
      <w:tr w:rsidR="005A3AF2" w:rsidRPr="005A3AF2" w14:paraId="2198CB9E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6A84CD8" w14:textId="795DB9FA" w:rsidR="005A3AF2" w:rsidRPr="005A3AF2" w:rsidRDefault="005A3AF2" w:rsidP="005A3AF2">
            <w:pPr>
              <w:spacing w:line="360" w:lineRule="auto"/>
              <w:jc w:val="right"/>
              <w:rPr>
                <w:rFonts w:ascii="Arial" w:hAnsi="Arial" w:cs="Arial"/>
                <w:rtl/>
              </w:rPr>
            </w:pPr>
            <w:r w:rsidRPr="005A3AF2">
              <w:rPr>
                <w:rFonts w:ascii="Arial" w:hAnsi="Arial" w:cs="Arial"/>
                <w:color w:val="auto"/>
                <w:rtl/>
              </w:rPr>
              <w:t>تقييم تحقيق الأهداف التعليمية</w:t>
            </w:r>
          </w:p>
        </w:tc>
      </w:tr>
      <w:tr w:rsidR="006F12BF" w:rsidRPr="005A3AF2" w14:paraId="2406B543" w14:textId="77777777" w:rsidTr="006F12BF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pct"/>
          </w:tcPr>
          <w:p w14:paraId="7DC83B5F" w14:textId="7467A3FF" w:rsidR="006F12BF" w:rsidRPr="005A3AF2" w:rsidRDefault="006F12BF" w:rsidP="006F12BF">
            <w:pPr>
              <w:bidi/>
              <w:spacing w:line="360" w:lineRule="auto"/>
              <w:ind w:left="0"/>
              <w:rPr>
                <w:rFonts w:ascii="Arial" w:hAnsi="Arial" w:cs="Arial"/>
                <w:b w:val="0"/>
                <w:bCs w:val="0"/>
                <w:color w:val="auto"/>
                <w:rtl/>
              </w:rPr>
            </w:pPr>
            <w:r>
              <w:rPr>
                <w:rFonts w:ascii="Segoe UI Emoji" w:hAnsi="Segoe UI Emoji" w:cs="Segoe UI Emoji"/>
                <w:b w:val="0"/>
                <w:bCs w:val="0"/>
                <w:color w:val="auto"/>
              </w:rPr>
              <w:t xml:space="preserve"> {#efficiency}{fullyAchieved}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rtl/>
              </w:rPr>
              <w:t>تحقق بشكل كامل</w:t>
            </w:r>
          </w:p>
        </w:tc>
        <w:tc>
          <w:tcPr>
            <w:tcW w:w="1357" w:type="pct"/>
            <w:gridSpan w:val="2"/>
          </w:tcPr>
          <w:p w14:paraId="059A9697" w14:textId="1A625B5F" w:rsidR="006F12BF" w:rsidRPr="005A3AF2" w:rsidRDefault="006F12BF" w:rsidP="006F12BF">
            <w:pPr>
              <w:bidi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>
              <w:rPr>
                <w:rFonts w:ascii="Segoe UI Emoji" w:hAnsi="Segoe UI Emoji" w:cs="Segoe UI Emoji"/>
                <w:color w:val="auto"/>
              </w:rPr>
              <w:t>{</w:t>
            </w:r>
            <w:proofErr w:type="spellStart"/>
            <w:r>
              <w:rPr>
                <w:rFonts w:ascii="Segoe UI Emoji" w:hAnsi="Segoe UI Emoji" w:cs="Segoe UI Emoji"/>
                <w:color w:val="auto"/>
              </w:rPr>
              <w:t>partiallyAchieved</w:t>
            </w:r>
            <w:proofErr w:type="spellEnd"/>
            <w:r>
              <w:rPr>
                <w:rFonts w:ascii="Segoe UI Emoji" w:hAnsi="Segoe UI Emoji" w:cs="Segoe UI Emoji"/>
                <w:color w:val="auto"/>
              </w:rPr>
              <w:t>}</w:t>
            </w:r>
            <w:r w:rsidRPr="005A3AF2">
              <w:rPr>
                <w:rFonts w:ascii="Arial" w:hAnsi="Arial" w:cs="Arial"/>
                <w:color w:val="auto"/>
                <w:rtl/>
              </w:rPr>
              <w:t xml:space="preserve"> تحقق جزئيًا</w:t>
            </w:r>
          </w:p>
        </w:tc>
        <w:tc>
          <w:tcPr>
            <w:tcW w:w="1700" w:type="pct"/>
          </w:tcPr>
          <w:p w14:paraId="168FC1B3" w14:textId="30A0F642" w:rsidR="006F12BF" w:rsidRPr="005A3AF2" w:rsidRDefault="006F12BF" w:rsidP="006F12BF">
            <w:pPr>
              <w:bidi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Segoe UI Emoji" w:hAnsi="Segoe UI Emoji" w:cs="Segoe UI Emoji"/>
                <w:color w:val="auto"/>
              </w:rPr>
              <w:t>{</w:t>
            </w:r>
            <w:proofErr w:type="spellStart"/>
            <w:r>
              <w:rPr>
                <w:rFonts w:ascii="Segoe UI Emoji" w:hAnsi="Segoe UI Emoji" w:cs="Segoe UI Emoji"/>
                <w:color w:val="auto"/>
              </w:rPr>
              <w:t>notAchieved</w:t>
            </w:r>
            <w:proofErr w:type="spellEnd"/>
            <w:r>
              <w:rPr>
                <w:rFonts w:ascii="Segoe UI Emoji" w:hAnsi="Segoe UI Emoji" w:cs="Segoe UI Emoji"/>
                <w:color w:val="auto"/>
              </w:rPr>
              <w:t>}{/efficiency}</w:t>
            </w:r>
            <w:r w:rsidRPr="005A3AF2">
              <w:rPr>
                <w:rFonts w:ascii="Arial" w:hAnsi="Arial" w:cs="Arial"/>
                <w:color w:val="auto"/>
                <w:rtl/>
              </w:rPr>
              <w:t xml:space="preserve"> لم </w:t>
            </w:r>
            <w:r w:rsidRPr="005A3AF2">
              <w:rPr>
                <w:rFonts w:ascii="Arial" w:hAnsi="Arial" w:cs="Arial" w:hint="cs"/>
                <w:color w:val="auto"/>
                <w:rtl/>
              </w:rPr>
              <w:t>يتحقق</w:t>
            </w:r>
          </w:p>
        </w:tc>
      </w:tr>
      <w:tr w:rsidR="005A3AF2" w:rsidRPr="005A3AF2" w14:paraId="1704752E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F303240" w14:textId="37271ECF" w:rsidR="005A3AF2" w:rsidRPr="005A3AF2" w:rsidRDefault="005A3AF2" w:rsidP="005A3AF2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5A3AF2">
              <w:rPr>
                <w:rFonts w:ascii="Arial" w:hAnsi="Arial" w:cs="Arial"/>
                <w:color w:val="auto"/>
                <w:rtl/>
              </w:rPr>
              <w:t>تقييم مستوى التفاعل والمشاركة</w:t>
            </w:r>
          </w:p>
        </w:tc>
      </w:tr>
      <w:tr w:rsidR="006F12BF" w:rsidRPr="005A3AF2" w14:paraId="41F37CC4" w14:textId="77777777" w:rsidTr="006F12BF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pct"/>
            <w:gridSpan w:val="2"/>
          </w:tcPr>
          <w:p w14:paraId="21101478" w14:textId="381193EC" w:rsidR="006F12BF" w:rsidRPr="005A3AF2" w:rsidRDefault="006F12BF" w:rsidP="006F12BF">
            <w:pPr>
              <w:bidi/>
              <w:spacing w:line="360" w:lineRule="auto"/>
              <w:ind w:left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Segoe UI Emoji" w:hAnsi="Segoe UI Emoji" w:cs="Segoe UI Emoji"/>
                <w:b w:val="0"/>
                <w:bCs w:val="0"/>
                <w:color w:val="auto"/>
              </w:rPr>
              <w:t xml:space="preserve"> {#efficiency}{fullyAchieved}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rtl/>
              </w:rPr>
              <w:t>تحقق بشكل كامل</w:t>
            </w:r>
          </w:p>
        </w:tc>
        <w:tc>
          <w:tcPr>
            <w:tcW w:w="1352" w:type="pct"/>
          </w:tcPr>
          <w:p w14:paraId="00EE0043" w14:textId="5007805E" w:rsidR="006F12BF" w:rsidRPr="005A3AF2" w:rsidRDefault="006F12BF" w:rsidP="006F12BF">
            <w:pPr>
              <w:bidi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Segoe UI Emoji" w:hAnsi="Segoe UI Emoji" w:cs="Segoe UI Emoji"/>
                <w:color w:val="auto"/>
              </w:rPr>
              <w:t>{</w:t>
            </w:r>
            <w:proofErr w:type="spellStart"/>
            <w:r>
              <w:rPr>
                <w:rFonts w:ascii="Segoe UI Emoji" w:hAnsi="Segoe UI Emoji" w:cs="Segoe UI Emoji"/>
                <w:color w:val="auto"/>
              </w:rPr>
              <w:t>partiallyAchieved</w:t>
            </w:r>
            <w:proofErr w:type="spellEnd"/>
            <w:r>
              <w:rPr>
                <w:rFonts w:ascii="Segoe UI Emoji" w:hAnsi="Segoe UI Emoji" w:cs="Segoe UI Emoji"/>
                <w:color w:val="auto"/>
              </w:rPr>
              <w:t>}</w:t>
            </w:r>
            <w:r w:rsidRPr="005A3AF2">
              <w:rPr>
                <w:rFonts w:ascii="Arial" w:hAnsi="Arial" w:cs="Arial"/>
                <w:color w:val="auto"/>
                <w:rtl/>
              </w:rPr>
              <w:t xml:space="preserve"> تحقق جزئيًا</w:t>
            </w:r>
          </w:p>
        </w:tc>
        <w:tc>
          <w:tcPr>
            <w:tcW w:w="1700" w:type="pct"/>
          </w:tcPr>
          <w:p w14:paraId="458CB473" w14:textId="53350A71" w:rsidR="006F12BF" w:rsidRPr="005A3AF2" w:rsidRDefault="006F12BF" w:rsidP="006F12BF">
            <w:pPr>
              <w:bidi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>
              <w:rPr>
                <w:rFonts w:ascii="Segoe UI Emoji" w:hAnsi="Segoe UI Emoji" w:cs="Segoe UI Emoji"/>
                <w:color w:val="auto"/>
              </w:rPr>
              <w:t>{</w:t>
            </w:r>
            <w:proofErr w:type="spellStart"/>
            <w:r>
              <w:rPr>
                <w:rFonts w:ascii="Segoe UI Emoji" w:hAnsi="Segoe UI Emoji" w:cs="Segoe UI Emoji"/>
                <w:color w:val="auto"/>
              </w:rPr>
              <w:t>notAchieved</w:t>
            </w:r>
            <w:proofErr w:type="spellEnd"/>
            <w:r>
              <w:rPr>
                <w:rFonts w:ascii="Segoe UI Emoji" w:hAnsi="Segoe UI Emoji" w:cs="Segoe UI Emoji"/>
                <w:color w:val="auto"/>
              </w:rPr>
              <w:t>}{/efficiency}</w:t>
            </w:r>
            <w:r w:rsidRPr="005A3AF2">
              <w:rPr>
                <w:rFonts w:ascii="Arial" w:hAnsi="Arial" w:cs="Arial"/>
                <w:color w:val="auto"/>
                <w:rtl/>
              </w:rPr>
              <w:t xml:space="preserve"> لم </w:t>
            </w:r>
            <w:r w:rsidRPr="005A3AF2">
              <w:rPr>
                <w:rFonts w:ascii="Arial" w:hAnsi="Arial" w:cs="Arial" w:hint="cs"/>
                <w:color w:val="auto"/>
                <w:rtl/>
              </w:rPr>
              <w:t>يتحقق</w:t>
            </w:r>
          </w:p>
        </w:tc>
      </w:tr>
      <w:tr w:rsidR="005A3AF2" w:rsidRPr="005A3AF2" w14:paraId="6EC67D79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AEFDB8D" w14:textId="72230D85" w:rsidR="005A3AF2" w:rsidRPr="005A3AF2" w:rsidRDefault="005A3AF2" w:rsidP="005A3AF2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5A3AF2">
              <w:rPr>
                <w:rFonts w:ascii="Arial" w:hAnsi="Arial" w:cs="Arial"/>
                <w:color w:val="auto"/>
                <w:rtl/>
              </w:rPr>
              <w:t>تقييم جودة العمل الجماعي</w:t>
            </w:r>
          </w:p>
        </w:tc>
      </w:tr>
      <w:tr w:rsidR="006F12BF" w:rsidRPr="005A3AF2" w14:paraId="3EF6F38D" w14:textId="77777777" w:rsidTr="006F12BF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pct"/>
          </w:tcPr>
          <w:p w14:paraId="4FC86F36" w14:textId="6777283A" w:rsidR="006F12BF" w:rsidRPr="005A3AF2" w:rsidRDefault="006F12BF" w:rsidP="006F12BF">
            <w:pPr>
              <w:bidi/>
              <w:spacing w:line="360" w:lineRule="auto"/>
              <w:ind w:left="0"/>
              <w:rPr>
                <w:rFonts w:ascii="Arial" w:hAnsi="Arial" w:cs="Arial"/>
                <w:rtl/>
              </w:rPr>
            </w:pPr>
            <w:r>
              <w:rPr>
                <w:rFonts w:ascii="Segoe UI Emoji" w:hAnsi="Segoe UI Emoji" w:cs="Segoe UI Emoji"/>
                <w:b w:val="0"/>
                <w:bCs w:val="0"/>
                <w:color w:val="auto"/>
              </w:rPr>
              <w:t xml:space="preserve"> {#efficiency}{fullyAchieved}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rtl/>
              </w:rPr>
              <w:t>تحقق بشكل كامل</w:t>
            </w:r>
          </w:p>
        </w:tc>
        <w:tc>
          <w:tcPr>
            <w:tcW w:w="1357" w:type="pct"/>
            <w:gridSpan w:val="2"/>
          </w:tcPr>
          <w:p w14:paraId="575F45F4" w14:textId="34A32324" w:rsidR="006F12BF" w:rsidRPr="005A3AF2" w:rsidRDefault="006F12BF" w:rsidP="006F12BF">
            <w:pPr>
              <w:bidi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  <w:r>
              <w:rPr>
                <w:rFonts w:ascii="Segoe UI Emoji" w:hAnsi="Segoe UI Emoji" w:cs="Segoe UI Emoji"/>
                <w:color w:val="auto"/>
              </w:rPr>
              <w:t>{</w:t>
            </w:r>
            <w:proofErr w:type="spellStart"/>
            <w:r>
              <w:rPr>
                <w:rFonts w:ascii="Segoe UI Emoji" w:hAnsi="Segoe UI Emoji" w:cs="Segoe UI Emoji"/>
                <w:color w:val="auto"/>
              </w:rPr>
              <w:t>partiallyAchieved</w:t>
            </w:r>
            <w:proofErr w:type="spellEnd"/>
            <w:r>
              <w:rPr>
                <w:rFonts w:ascii="Segoe UI Emoji" w:hAnsi="Segoe UI Emoji" w:cs="Segoe UI Emoji"/>
                <w:color w:val="auto"/>
              </w:rPr>
              <w:t>}</w:t>
            </w:r>
            <w:r w:rsidRPr="005A3AF2">
              <w:rPr>
                <w:rFonts w:ascii="Arial" w:hAnsi="Arial" w:cs="Arial"/>
                <w:color w:val="auto"/>
                <w:rtl/>
              </w:rPr>
              <w:t xml:space="preserve"> تحقق جزئيًا</w:t>
            </w:r>
          </w:p>
        </w:tc>
        <w:tc>
          <w:tcPr>
            <w:tcW w:w="1700" w:type="pct"/>
          </w:tcPr>
          <w:p w14:paraId="7D0B8B96" w14:textId="069ED94F" w:rsidR="006F12BF" w:rsidRPr="005A3AF2" w:rsidRDefault="006F12BF" w:rsidP="006F12BF">
            <w:pPr>
              <w:bidi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  <w:r>
              <w:rPr>
                <w:rFonts w:ascii="Segoe UI Emoji" w:hAnsi="Segoe UI Emoji" w:cs="Segoe UI Emoji"/>
                <w:color w:val="auto"/>
              </w:rPr>
              <w:t>{</w:t>
            </w:r>
            <w:proofErr w:type="spellStart"/>
            <w:r>
              <w:rPr>
                <w:rFonts w:ascii="Segoe UI Emoji" w:hAnsi="Segoe UI Emoji" w:cs="Segoe UI Emoji"/>
                <w:color w:val="auto"/>
              </w:rPr>
              <w:t>notAchieved</w:t>
            </w:r>
            <w:proofErr w:type="spellEnd"/>
            <w:r>
              <w:rPr>
                <w:rFonts w:ascii="Segoe UI Emoji" w:hAnsi="Segoe UI Emoji" w:cs="Segoe UI Emoji"/>
                <w:color w:val="auto"/>
              </w:rPr>
              <w:t>}{/efficiency}</w:t>
            </w:r>
            <w:r w:rsidRPr="005A3AF2">
              <w:rPr>
                <w:rFonts w:ascii="Arial" w:hAnsi="Arial" w:cs="Arial"/>
                <w:color w:val="auto"/>
                <w:rtl/>
              </w:rPr>
              <w:t xml:space="preserve"> لم </w:t>
            </w:r>
            <w:r w:rsidRPr="005A3AF2">
              <w:rPr>
                <w:rFonts w:ascii="Arial" w:hAnsi="Arial" w:cs="Arial" w:hint="cs"/>
                <w:color w:val="auto"/>
                <w:rtl/>
              </w:rPr>
              <w:t>يتحقق</w:t>
            </w:r>
          </w:p>
        </w:tc>
      </w:tr>
    </w:tbl>
    <w:p w14:paraId="2702760E" w14:textId="77777777" w:rsidR="00665D3E" w:rsidRDefault="00665D3E" w:rsidP="00665D3E">
      <w:pPr>
        <w:bidi/>
        <w:rPr>
          <w:rFonts w:ascii="Arial" w:hAnsi="Arial" w:cs="Arial"/>
          <w:b/>
          <w:bCs/>
          <w:rtl/>
        </w:rPr>
      </w:pPr>
    </w:p>
    <w:tbl>
      <w:tblPr>
        <w:tblStyle w:val="ColorfulList-Accent4"/>
        <w:tblpPr w:leftFromText="180" w:rightFromText="180" w:vertAnchor="text" w:horzAnchor="margin" w:tblpXSpec="right" w:tblpY="618"/>
        <w:bidiVisual/>
        <w:tblW w:w="5000" w:type="pct"/>
        <w:tblBorders>
          <w:top w:val="single" w:sz="4" w:space="0" w:color="27CED7"/>
          <w:left w:val="single" w:sz="4" w:space="0" w:color="27CED7"/>
          <w:bottom w:val="single" w:sz="4" w:space="0" w:color="27CED7"/>
          <w:right w:val="single" w:sz="4" w:space="0" w:color="27CED7"/>
          <w:insideH w:val="single" w:sz="4" w:space="0" w:color="27CED7"/>
          <w:insideV w:val="single" w:sz="4" w:space="0" w:color="27CED7"/>
        </w:tblBorders>
        <w:tblLook w:val="04A0" w:firstRow="1" w:lastRow="0" w:firstColumn="1" w:lastColumn="0" w:noHBand="0" w:noVBand="1"/>
      </w:tblPr>
      <w:tblGrid>
        <w:gridCol w:w="10456"/>
      </w:tblGrid>
      <w:tr w:rsidR="005A3AF2" w:rsidRPr="005A3AF2" w14:paraId="123DFCEB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bottom w:val="none" w:sz="0" w:space="0" w:color="auto"/>
            </w:tcBorders>
            <w:shd w:val="clear" w:color="auto" w:fill="D3F5F7" w:themeFill="accent3" w:themeFillTint="33"/>
          </w:tcPr>
          <w:p w14:paraId="5975AB6B" w14:textId="6866225C" w:rsidR="005A3AF2" w:rsidRPr="005A3AF2" w:rsidRDefault="005A3AF2" w:rsidP="005A3AF2">
            <w:pPr>
              <w:bidi/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الصعوبات التي واجهها المعلم أثناء التنفيذ:</w:t>
            </w:r>
          </w:p>
        </w:tc>
      </w:tr>
      <w:tr w:rsidR="00E10210" w:rsidRPr="005A3AF2" w14:paraId="40A76741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62DDE32D" w14:textId="77777777" w:rsidR="00E10210" w:rsidRPr="00D93E03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قلة تعاون بعض الطلاب</w:t>
            </w:r>
            <w:r w:rsidRPr="00D93E0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</w:t>
            </w:r>
          </w:p>
          <w:p w14:paraId="7708970D" w14:textId="3CC168CA" w:rsidR="00E10210" w:rsidRPr="00D93E03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سيطرة بعض الطلاب على العمل</w:t>
            </w:r>
          </w:p>
          <w:p w14:paraId="1A3A5783" w14:textId="2770D789" w:rsidR="00E10210" w:rsidRPr="00D93E03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  <w:rtl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صعوبة إدارة الوقت</w:t>
            </w:r>
            <w:r w:rsidRPr="00D93E0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</w:t>
            </w:r>
          </w:p>
          <w:p w14:paraId="7504D883" w14:textId="77777777" w:rsidR="00E10210" w:rsidRPr="00D93E03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وجود فروق فردية بين الطلاب</w:t>
            </w:r>
          </w:p>
          <w:p w14:paraId="7F16F4E8" w14:textId="77777777" w:rsidR="00E10210" w:rsidRPr="00D93E03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مقاومة الطلاب لفكرة التعلم التعاوني</w:t>
            </w:r>
          </w:p>
          <w:p w14:paraId="0BBB417A" w14:textId="630C710F" w:rsidR="00E10210" w:rsidRPr="00D93E03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صعوبة متابعة وتقييم أداء المجموعات</w:t>
            </w:r>
          </w:p>
          <w:p w14:paraId="32F6C9C5" w14:textId="4F0F1A41" w:rsidR="00E10210" w:rsidRPr="00E10210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ضعف مهارات التواصل </w:t>
            </w:r>
            <w:r w:rsidRPr="00E10210">
              <w:rPr>
                <w:rFonts w:ascii="Arial" w:hAnsi="Arial" w:cs="Arial"/>
                <w:color w:val="auto"/>
                <w:sz w:val="26"/>
                <w:szCs w:val="26"/>
                <w:rtl/>
              </w:rPr>
              <w:t>لدى بعض الطلاب</w:t>
            </w:r>
          </w:p>
        </w:tc>
      </w:tr>
      <w:tr w:rsidR="00D93E03" w:rsidRPr="005A3AF2" w14:paraId="0AE33FAE" w14:textId="77777777" w:rsidTr="00D93E0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4BAB6F8D" w14:textId="2EF74703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التعديلات المقترحة لتحسين الاستراتيجية:</w:t>
            </w:r>
          </w:p>
        </w:tc>
      </w:tr>
      <w:tr w:rsidR="00E10210" w:rsidRPr="005A3AF2" w14:paraId="3F8E1AFB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129414BC" w14:textId="2723CDD7" w:rsidR="00E10210" w:rsidRPr="00D93E03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توضيح أهمية التعلم التعاوني وتحفيز الطلاب على المشاركة الفعالة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14:paraId="1D88234C" w14:textId="77777777" w:rsidR="00E10210" w:rsidRPr="00D93E03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توزيع الأدوار داخل المجموعة بحيث يكون لكل طالب مسؤولية محددة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14:paraId="58140FB6" w14:textId="77777777" w:rsidR="00E10210" w:rsidRPr="00D93E03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متابعة الطلاب عن كثب وتقديم دعم إضافي للطلاب الأقل مشاركة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14:paraId="62D46D17" w14:textId="77777777" w:rsidR="00E10210" w:rsidRPr="00D93E03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توزيع الأدوار بوضوح لضمان مشاركة الجميع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14:paraId="3E1563D4" w14:textId="77777777" w:rsidR="00E10210" w:rsidRPr="00D93E03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ا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لتخطيط الجيد وتحديد وقت محدد لكل نشاط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14:paraId="061C2DFD" w14:textId="77777777" w:rsidR="00E10210" w:rsidRPr="00D93E03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تقديم أنشطة تتناسب مع قدرات الطلاب المختلفة لضمان استفادة الجميع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14:paraId="0C0F3C6F" w14:textId="142F97E3" w:rsidR="00E10210" w:rsidRPr="00E10210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وضيح فوائد التعلم التعاوني في تطوير المهارات الأكاديمية والاجتماعية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</w:tc>
      </w:tr>
      <w:tr w:rsidR="00D93E03" w:rsidRPr="005A3AF2" w14:paraId="583F644A" w14:textId="77777777" w:rsidTr="00D93E03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27FAB6B1" w14:textId="49956577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lastRenderedPageBreak/>
              <w:t>الملاحظات والتوصيات</w:t>
            </w:r>
          </w:p>
        </w:tc>
      </w:tr>
      <w:tr w:rsidR="00E10210" w:rsidRPr="005A3AF2" w14:paraId="5FCABC59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2EC95C3F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وضع قواعد واضحة قبل البدء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3BAB4032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توزيع الأدوار والمسؤوليات بوضوح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76E7A29F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اختيار مهام تتناسب مع التعلم التعاوني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32A01372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مراقبة سير العمل داخل المجموعات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0AC05719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تشجيع التفكير النقدي والتواصل الفعّال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452CB64A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توفير أدوات تقييم متنوعة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6F9E8ED2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إدارة الوقت بفعالية</w:t>
            </w:r>
            <w:r w:rsidR="004D0153"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44CE8E4C" w14:textId="77777777" w:rsidR="004D0153" w:rsidRPr="004D0153" w:rsidRDefault="004D0153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توفير الدعم للطلاب الذين يواجهون صعوبات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7C506DD4" w14:textId="200A9B12" w:rsidR="004D0153" w:rsidRPr="004D0153" w:rsidRDefault="004D0153" w:rsidP="00D93E03">
            <w:pPr>
              <w:pStyle w:val="ListParagraph"/>
              <w:numPr>
                <w:ilvl w:val="0"/>
                <w:numId w:val="20"/>
              </w:numPr>
              <w:bidi/>
              <w:spacing w:before="100" w:beforeAutospacing="1" w:after="100" w:afterAutospacing="1" w:line="276" w:lineRule="auto"/>
              <w:ind w:right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</w:rPr>
            </w:pPr>
            <w:r w:rsidRPr="004D0153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rtl/>
              </w:rPr>
              <w:t>تقديم تغذية راجعة بناءة</w:t>
            </w:r>
          </w:p>
          <w:p w14:paraId="33C676DD" w14:textId="146C6B74" w:rsidR="004D0153" w:rsidRPr="004D0153" w:rsidRDefault="004D0153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إشراك أولياء الأمور في دعم التعلم التعاوني</w:t>
            </w:r>
          </w:p>
        </w:tc>
      </w:tr>
      <w:tr w:rsidR="00D93E03" w:rsidRPr="005A3AF2" w14:paraId="22BE2234" w14:textId="77777777" w:rsidTr="00D93E03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7D7C405D" w14:textId="0DECB751" w:rsidR="00D93E03" w:rsidRPr="005A3AF2" w:rsidRDefault="00D93E03" w:rsidP="00D93E03">
            <w:pPr>
              <w:bidi/>
              <w:spacing w:line="360" w:lineRule="auto"/>
              <w:jc w:val="center"/>
              <w:rPr>
                <w:rFonts w:ascii="Arial" w:hAnsi="Arial" w:cs="Arial"/>
                <w:sz w:val="26"/>
                <w:szCs w:val="26"/>
                <w:rtl/>
              </w:rPr>
            </w:pPr>
            <w:r w:rsidRPr="004D0153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المرفقات</w:t>
            </w:r>
          </w:p>
        </w:tc>
      </w:tr>
      <w:tr w:rsidR="006D5C9B" w:rsidRPr="005A3AF2" w14:paraId="02BFC783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332E673" w14:textId="3866A118" w:rsidR="006D5C9B" w:rsidRPr="005A3AF2" w:rsidRDefault="006D5C9B" w:rsidP="006D5C9B">
            <w:pPr>
              <w:bidi/>
              <w:spacing w:line="360" w:lineRule="auto"/>
              <w:rPr>
                <w:rFonts w:ascii="Arial" w:hAnsi="Arial" w:cs="Arial"/>
                <w:sz w:val="26"/>
                <w:szCs w:val="26"/>
                <w:rtl/>
              </w:rPr>
            </w:pP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 xml:space="preserve"> {#attachments}{studentActivitiesPhotos}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صور لأنشطة الطلاب</w:t>
            </w:r>
            <w:r w:rsidRPr="004D0153">
              <w:rPr>
                <w:rFonts w:ascii="Arial" w:hAnsi="Arial" w:cs="Arial"/>
                <w:sz w:val="24"/>
                <w:szCs w:val="24"/>
                <w:rtl/>
              </w:rPr>
              <w:t xml:space="preserve">   </w:t>
            </w:r>
            <w:r w:rsidRPr="004D0153">
              <w:rPr>
                <w:rFonts w:ascii="Segoe UI Emoji" w:hAnsi="Segoe UI Emoji" w:cs="Segoe UI Emoji" w:hint="cs"/>
                <w:color w:val="auto"/>
                <w:sz w:val="24"/>
                <w:szCs w:val="24"/>
                <w:rtl/>
              </w:rPr>
              <w:t xml:space="preserve">  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{worksheets}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أوراق عمل   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</w:t>
            </w:r>
            <w:proofErr w:type="spellStart"/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studentAssessments</w:t>
            </w:r>
            <w:proofErr w:type="spellEnd"/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تقييمات الطلاب</w:t>
            </w:r>
            <w:r w:rsidRPr="004D0153">
              <w:rPr>
                <w:rFonts w:ascii="Arial" w:hAnsi="Arial" w:cs="Arial"/>
                <w:b w:val="0"/>
                <w:bCs w:val="0"/>
                <w:color w:val="auto"/>
                <w:sz w:val="14"/>
                <w:szCs w:val="14"/>
                <w:rtl/>
              </w:rPr>
              <w:t xml:space="preserve">     </w:t>
            </w:r>
            <w:r>
              <w:rPr>
                <w:rFonts w:ascii="Segoe UI Emoji" w:hAnsi="Segoe UI Emoji" w:cs="Segoe UI Emoji" w:hint="cs"/>
                <w:b w:val="0"/>
                <w:bCs w:val="0"/>
                <w:color w:val="auto"/>
                <w:sz w:val="28"/>
                <w:szCs w:val="28"/>
                <w:rtl/>
              </w:rPr>
              <w:t xml:space="preserve">    </w:t>
            </w:r>
            <w:r>
              <w:rPr>
                <w:rFonts w:ascii="Segoe UI Emoji" w:hAnsi="Segoe UI Emoji" w:cs="Segoe UI Emoji"/>
                <w:b w:val="0"/>
                <w:bCs w:val="0"/>
                <w:color w:val="auto"/>
                <w:sz w:val="28"/>
                <w:szCs w:val="28"/>
              </w:rPr>
              <w:t xml:space="preserve"> {other}{/attachments}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sz w:val="28"/>
                <w:szCs w:val="28"/>
                <w:rtl/>
              </w:rPr>
              <w:t>..........................</w:t>
            </w:r>
          </w:p>
        </w:tc>
      </w:tr>
    </w:tbl>
    <w:p w14:paraId="11D0DCBB" w14:textId="77777777" w:rsidR="005A3AF2" w:rsidRPr="005A3AF2" w:rsidRDefault="005A3AF2" w:rsidP="005A3AF2">
      <w:pPr>
        <w:bidi/>
        <w:rPr>
          <w:rFonts w:ascii="Arial" w:hAnsi="Arial" w:cs="Arial"/>
          <w:b/>
          <w:bCs/>
          <w:rtl/>
        </w:rPr>
      </w:pPr>
    </w:p>
    <w:p w14:paraId="2C980551" w14:textId="77777777" w:rsidR="005A3AF2" w:rsidRPr="005A3AF2" w:rsidRDefault="005A3AF2" w:rsidP="005A3AF2">
      <w:pPr>
        <w:bidi/>
        <w:rPr>
          <w:rFonts w:ascii="Arial" w:hAnsi="Arial" w:cs="Arial"/>
          <w:b/>
          <w:bCs/>
        </w:rPr>
      </w:pPr>
    </w:p>
    <w:tbl>
      <w:tblPr>
        <w:tblStyle w:val="ListTable6Colorful-Accent1"/>
        <w:tblpPr w:leftFromText="180" w:rightFromText="180" w:vertAnchor="text" w:horzAnchor="margin" w:tblpY="476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93E03" w:rsidRPr="004D0153" w14:paraId="3DC38204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D3F5F7" w:themeFill="accent3" w:themeFillTint="33"/>
          </w:tcPr>
          <w:p w14:paraId="2E24E40F" w14:textId="77777777" w:rsidR="00D93E03" w:rsidRPr="004D0153" w:rsidRDefault="00D93E03" w:rsidP="00D93E03">
            <w:pPr>
              <w:jc w:val="center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اسم المعلم</w:t>
            </w:r>
          </w:p>
        </w:tc>
        <w:tc>
          <w:tcPr>
            <w:tcW w:w="5228" w:type="dxa"/>
            <w:shd w:val="clear" w:color="auto" w:fill="D3F5F7" w:themeFill="accent3" w:themeFillTint="33"/>
          </w:tcPr>
          <w:p w14:paraId="584DDA7B" w14:textId="77777777" w:rsidR="00D93E03" w:rsidRPr="004D0153" w:rsidRDefault="00D93E03" w:rsidP="00D9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مدير المدرسة</w:t>
            </w:r>
          </w:p>
        </w:tc>
      </w:tr>
      <w:tr w:rsidR="00CB747E" w:rsidRPr="004D0153" w14:paraId="50F8A47E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FFFFFF" w:themeFill="background1"/>
          </w:tcPr>
          <w:p w14:paraId="105FAB6C" w14:textId="3C478F32" w:rsidR="00CB747E" w:rsidRPr="007E77F6" w:rsidRDefault="00CB747E" w:rsidP="00CB747E">
            <w:pPr>
              <w:spacing w:before="0" w:after="0"/>
              <w:ind w:left="0" w:right="0"/>
              <w:jc w:val="center"/>
              <w:rPr>
                <w:rFonts w:ascii="Arial" w:hAnsi="Arial" w:cs="Arial"/>
                <w:color w:val="auto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auto"/>
                <w:sz w:val="16"/>
                <w:szCs w:val="16"/>
              </w:rPr>
              <w:t>tracherName</w:t>
            </w:r>
            <w:proofErr w:type="spellEnd"/>
            <w:r>
              <w:rPr>
                <w:rFonts w:ascii="Arial" w:hAnsi="Arial" w:cs="Arial"/>
                <w:color w:val="auto"/>
                <w:sz w:val="16"/>
                <w:szCs w:val="16"/>
              </w:rPr>
              <w:t>}</w:t>
            </w:r>
          </w:p>
        </w:tc>
        <w:tc>
          <w:tcPr>
            <w:tcW w:w="5228" w:type="dxa"/>
            <w:shd w:val="clear" w:color="auto" w:fill="FFFFFF" w:themeFill="background1"/>
          </w:tcPr>
          <w:p w14:paraId="41400B27" w14:textId="204D3EDE" w:rsidR="00CB747E" w:rsidRPr="007E77F6" w:rsidRDefault="00CB747E" w:rsidP="00CB747E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auto"/>
                <w:sz w:val="16"/>
                <w:szCs w:val="16"/>
                <w:rtl/>
              </w:rPr>
            </w:pPr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principalName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}</w:t>
            </w:r>
          </w:p>
        </w:tc>
      </w:tr>
    </w:tbl>
    <w:p w14:paraId="0AF379AC" w14:textId="41A765E2" w:rsidR="00A66B18" w:rsidRPr="005A3AF2" w:rsidRDefault="00A66B18" w:rsidP="00A6783B">
      <w:pPr>
        <w:pStyle w:val="Signature"/>
        <w:bidi/>
        <w:rPr>
          <w:rFonts w:ascii="Arial" w:hAnsi="Arial" w:cs="Arial"/>
          <w:color w:val="000000" w:themeColor="text1"/>
        </w:rPr>
      </w:pPr>
    </w:p>
    <w:sectPr w:rsidR="00A66B18" w:rsidRPr="005A3AF2" w:rsidSect="00030C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61EC5" w14:textId="77777777" w:rsidR="005A3E33" w:rsidRDefault="005A3E33" w:rsidP="00A66B18">
      <w:pPr>
        <w:spacing w:before="0" w:after="0"/>
      </w:pPr>
      <w:r>
        <w:separator/>
      </w:r>
    </w:p>
  </w:endnote>
  <w:endnote w:type="continuationSeparator" w:id="0">
    <w:p w14:paraId="1074999F" w14:textId="77777777" w:rsidR="005A3E33" w:rsidRDefault="005A3E33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F8878" w14:textId="77777777" w:rsidR="005A3E33" w:rsidRDefault="005A3E33" w:rsidP="00A66B18">
      <w:pPr>
        <w:spacing w:before="0" w:after="0"/>
      </w:pPr>
      <w:r>
        <w:separator/>
      </w:r>
    </w:p>
  </w:footnote>
  <w:footnote w:type="continuationSeparator" w:id="0">
    <w:p w14:paraId="7FCBCDBB" w14:textId="77777777" w:rsidR="005A3E33" w:rsidRDefault="005A3E33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D78"/>
    <w:multiLevelType w:val="hybridMultilevel"/>
    <w:tmpl w:val="C17EA1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2B54C9"/>
    <w:multiLevelType w:val="hybridMultilevel"/>
    <w:tmpl w:val="D3DAD3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164A8"/>
    <w:multiLevelType w:val="multilevel"/>
    <w:tmpl w:val="75FA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946B0"/>
    <w:multiLevelType w:val="multilevel"/>
    <w:tmpl w:val="4808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A6664"/>
    <w:multiLevelType w:val="hybridMultilevel"/>
    <w:tmpl w:val="443E7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2406DE"/>
    <w:multiLevelType w:val="hybridMultilevel"/>
    <w:tmpl w:val="27EA86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932F7"/>
    <w:multiLevelType w:val="multilevel"/>
    <w:tmpl w:val="F0B6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E2CF9"/>
    <w:multiLevelType w:val="hybridMultilevel"/>
    <w:tmpl w:val="0C6267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270632"/>
    <w:multiLevelType w:val="hybridMultilevel"/>
    <w:tmpl w:val="9898AD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34E068E"/>
    <w:multiLevelType w:val="multilevel"/>
    <w:tmpl w:val="2698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E7815"/>
    <w:multiLevelType w:val="hybridMultilevel"/>
    <w:tmpl w:val="0D42E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6B4F19"/>
    <w:multiLevelType w:val="hybridMultilevel"/>
    <w:tmpl w:val="4DF63F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964667"/>
    <w:multiLevelType w:val="multilevel"/>
    <w:tmpl w:val="4A1E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F02FB7"/>
    <w:multiLevelType w:val="multilevel"/>
    <w:tmpl w:val="6C54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EB38CF"/>
    <w:multiLevelType w:val="multilevel"/>
    <w:tmpl w:val="07F2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"/>
      <w:lvlJc w:val="left"/>
      <w:pPr>
        <w:ind w:left="2250" w:hanging="450"/>
      </w:pPr>
      <w:rPr>
        <w:rFonts w:hint="default"/>
        <w:color w:val="auto"/>
      </w:rPr>
    </w:lvl>
    <w:lvl w:ilvl="3">
      <w:start w:val="2"/>
      <w:numFmt w:val="decimal"/>
      <w:lvlText w:val="%4-"/>
      <w:lvlJc w:val="left"/>
      <w:pPr>
        <w:ind w:left="2880" w:hanging="360"/>
      </w:pPr>
      <w:rPr>
        <w:rFonts w:hint="default"/>
        <w:color w:val="auto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396C15"/>
    <w:multiLevelType w:val="multilevel"/>
    <w:tmpl w:val="368852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D80588"/>
    <w:multiLevelType w:val="multilevel"/>
    <w:tmpl w:val="C382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144523"/>
    <w:multiLevelType w:val="multilevel"/>
    <w:tmpl w:val="159E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A866A2"/>
    <w:multiLevelType w:val="multilevel"/>
    <w:tmpl w:val="5908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5F490F"/>
    <w:multiLevelType w:val="multilevel"/>
    <w:tmpl w:val="15A6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3654D4"/>
    <w:multiLevelType w:val="hybridMultilevel"/>
    <w:tmpl w:val="06F06C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D8D4E95"/>
    <w:multiLevelType w:val="multilevel"/>
    <w:tmpl w:val="C97A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1324346">
    <w:abstractNumId w:val="9"/>
  </w:num>
  <w:num w:numId="2" w16cid:durableId="1027365925">
    <w:abstractNumId w:val="14"/>
  </w:num>
  <w:num w:numId="3" w16cid:durableId="1644309707">
    <w:abstractNumId w:val="8"/>
  </w:num>
  <w:num w:numId="4" w16cid:durableId="1546526725">
    <w:abstractNumId w:val="4"/>
  </w:num>
  <w:num w:numId="5" w16cid:durableId="337848725">
    <w:abstractNumId w:val="20"/>
  </w:num>
  <w:num w:numId="6" w16cid:durableId="282153767">
    <w:abstractNumId w:val="21"/>
  </w:num>
  <w:num w:numId="7" w16cid:durableId="578321999">
    <w:abstractNumId w:val="17"/>
  </w:num>
  <w:num w:numId="8" w16cid:durableId="1854806559">
    <w:abstractNumId w:val="11"/>
  </w:num>
  <w:num w:numId="9" w16cid:durableId="827794081">
    <w:abstractNumId w:val="19"/>
  </w:num>
  <w:num w:numId="10" w16cid:durableId="1913084159">
    <w:abstractNumId w:val="1"/>
  </w:num>
  <w:num w:numId="11" w16cid:durableId="943725865">
    <w:abstractNumId w:val="12"/>
  </w:num>
  <w:num w:numId="12" w16cid:durableId="1530098350">
    <w:abstractNumId w:val="2"/>
  </w:num>
  <w:num w:numId="13" w16cid:durableId="1232620318">
    <w:abstractNumId w:val="18"/>
  </w:num>
  <w:num w:numId="14" w16cid:durableId="1840538966">
    <w:abstractNumId w:val="3"/>
  </w:num>
  <w:num w:numId="15" w16cid:durableId="1091202582">
    <w:abstractNumId w:val="15"/>
  </w:num>
  <w:num w:numId="16" w16cid:durableId="712391234">
    <w:abstractNumId w:val="10"/>
  </w:num>
  <w:num w:numId="17" w16cid:durableId="1330861827">
    <w:abstractNumId w:val="6"/>
  </w:num>
  <w:num w:numId="18" w16cid:durableId="210382318">
    <w:abstractNumId w:val="7"/>
  </w:num>
  <w:num w:numId="19" w16cid:durableId="950165330">
    <w:abstractNumId w:val="5"/>
  </w:num>
  <w:num w:numId="20" w16cid:durableId="656039198">
    <w:abstractNumId w:val="0"/>
  </w:num>
  <w:num w:numId="21" w16cid:durableId="23290828">
    <w:abstractNumId w:val="13"/>
  </w:num>
  <w:num w:numId="22" w16cid:durableId="17447147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1E"/>
    <w:rsid w:val="00024C26"/>
    <w:rsid w:val="00030C2F"/>
    <w:rsid w:val="0003676F"/>
    <w:rsid w:val="00045B93"/>
    <w:rsid w:val="00057A5B"/>
    <w:rsid w:val="00083BAA"/>
    <w:rsid w:val="000D5745"/>
    <w:rsid w:val="0010680C"/>
    <w:rsid w:val="00152B0B"/>
    <w:rsid w:val="001766D6"/>
    <w:rsid w:val="00192419"/>
    <w:rsid w:val="001C270D"/>
    <w:rsid w:val="001E2320"/>
    <w:rsid w:val="00214E28"/>
    <w:rsid w:val="00252070"/>
    <w:rsid w:val="00293B0F"/>
    <w:rsid w:val="00297FB3"/>
    <w:rsid w:val="002A6ACC"/>
    <w:rsid w:val="0031520F"/>
    <w:rsid w:val="00352B81"/>
    <w:rsid w:val="00362BE3"/>
    <w:rsid w:val="003665DE"/>
    <w:rsid w:val="00394507"/>
    <w:rsid w:val="00394757"/>
    <w:rsid w:val="003964F2"/>
    <w:rsid w:val="003A0150"/>
    <w:rsid w:val="003E24DF"/>
    <w:rsid w:val="0041428F"/>
    <w:rsid w:val="00434D4C"/>
    <w:rsid w:val="004A2B0D"/>
    <w:rsid w:val="004D0153"/>
    <w:rsid w:val="004D3BC1"/>
    <w:rsid w:val="004F524C"/>
    <w:rsid w:val="00503883"/>
    <w:rsid w:val="00514CBC"/>
    <w:rsid w:val="00582CEE"/>
    <w:rsid w:val="005A3421"/>
    <w:rsid w:val="005A3AF2"/>
    <w:rsid w:val="005A3E33"/>
    <w:rsid w:val="005C2210"/>
    <w:rsid w:val="005E5F83"/>
    <w:rsid w:val="005F371E"/>
    <w:rsid w:val="00615018"/>
    <w:rsid w:val="0062123A"/>
    <w:rsid w:val="0062590A"/>
    <w:rsid w:val="006269C9"/>
    <w:rsid w:val="00646E75"/>
    <w:rsid w:val="00665D3E"/>
    <w:rsid w:val="006C012B"/>
    <w:rsid w:val="006D5C9B"/>
    <w:rsid w:val="006F12BF"/>
    <w:rsid w:val="006F6F10"/>
    <w:rsid w:val="00783E79"/>
    <w:rsid w:val="007B0387"/>
    <w:rsid w:val="007B1909"/>
    <w:rsid w:val="007B1965"/>
    <w:rsid w:val="007B5AE8"/>
    <w:rsid w:val="007D68E7"/>
    <w:rsid w:val="007E77F6"/>
    <w:rsid w:val="007F5192"/>
    <w:rsid w:val="00831721"/>
    <w:rsid w:val="00862A06"/>
    <w:rsid w:val="008758C2"/>
    <w:rsid w:val="008B109F"/>
    <w:rsid w:val="0091090E"/>
    <w:rsid w:val="00932BF0"/>
    <w:rsid w:val="00935004"/>
    <w:rsid w:val="009A3D67"/>
    <w:rsid w:val="00A26FE7"/>
    <w:rsid w:val="00A32ACE"/>
    <w:rsid w:val="00A66B18"/>
    <w:rsid w:val="00A6783B"/>
    <w:rsid w:val="00A72AE6"/>
    <w:rsid w:val="00A9489E"/>
    <w:rsid w:val="00A96CF8"/>
    <w:rsid w:val="00AA089B"/>
    <w:rsid w:val="00AC32AA"/>
    <w:rsid w:val="00AE1388"/>
    <w:rsid w:val="00AE3F96"/>
    <w:rsid w:val="00AF3982"/>
    <w:rsid w:val="00B12C1F"/>
    <w:rsid w:val="00B32B10"/>
    <w:rsid w:val="00B50294"/>
    <w:rsid w:val="00B57D6E"/>
    <w:rsid w:val="00B65278"/>
    <w:rsid w:val="00B93312"/>
    <w:rsid w:val="00C701F7"/>
    <w:rsid w:val="00C70786"/>
    <w:rsid w:val="00C74EEC"/>
    <w:rsid w:val="00CB747E"/>
    <w:rsid w:val="00D10958"/>
    <w:rsid w:val="00D40C6A"/>
    <w:rsid w:val="00D66593"/>
    <w:rsid w:val="00D93E03"/>
    <w:rsid w:val="00DA4A81"/>
    <w:rsid w:val="00DB72BC"/>
    <w:rsid w:val="00DE3290"/>
    <w:rsid w:val="00DE6DA2"/>
    <w:rsid w:val="00DF2D30"/>
    <w:rsid w:val="00E10210"/>
    <w:rsid w:val="00E260D5"/>
    <w:rsid w:val="00E405CE"/>
    <w:rsid w:val="00E4786A"/>
    <w:rsid w:val="00E55D74"/>
    <w:rsid w:val="00E6540C"/>
    <w:rsid w:val="00E81E2A"/>
    <w:rsid w:val="00EA0D2B"/>
    <w:rsid w:val="00EB441A"/>
    <w:rsid w:val="00EC122B"/>
    <w:rsid w:val="00EC3493"/>
    <w:rsid w:val="00EE0952"/>
    <w:rsid w:val="00F06684"/>
    <w:rsid w:val="00F23F85"/>
    <w:rsid w:val="00FD71EE"/>
    <w:rsid w:val="00FE0F43"/>
    <w:rsid w:val="00FE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95715"/>
  <w14:defaultImageDpi w14:val="32767"/>
  <w15:chartTrackingRefBased/>
  <w15:docId w15:val="{B114C4E3-DCCE-474D-85C9-BAC4C1C6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03676F"/>
    <w:pPr>
      <w:spacing w:before="40" w:after="360"/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03676F"/>
    <w:pPr>
      <w:spacing w:before="0"/>
      <w:contextualSpacing/>
      <w:outlineLvl w:val="0"/>
    </w:pPr>
    <w:rPr>
      <w:rFonts w:eastAsiaTheme="majorEastAsia"/>
      <w:caps/>
      <w:color w:val="1481AB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76F"/>
    <w:pPr>
      <w:keepNext/>
      <w:keepLines/>
      <w:spacing w:after="0"/>
      <w:outlineLvl w:val="1"/>
    </w:pPr>
    <w:rPr>
      <w:rFonts w:eastAsiaTheme="majorEastAsia"/>
      <w:color w:val="1481AB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3D67"/>
    <w:pPr>
      <w:spacing w:before="100" w:beforeAutospacing="1" w:after="100" w:afterAutospacing="1"/>
      <w:ind w:left="0" w:right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03676F"/>
    <w:rPr>
      <w:rFonts w:ascii="Tahoma" w:eastAsiaTheme="majorEastAsia" w:hAnsi="Tahoma" w:cs="Tahoma"/>
      <w:caps/>
      <w:color w:val="1481AB" w:themeColor="accent1" w:themeShade="BF"/>
      <w:kern w:val="20"/>
    </w:rPr>
  </w:style>
  <w:style w:type="paragraph" w:customStyle="1" w:styleId="a">
    <w:name w:val="المستلم"/>
    <w:basedOn w:val="Normal"/>
    <w:uiPriority w:val="3"/>
    <w:qFormat/>
    <w:rsid w:val="0003676F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03676F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03676F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03676F"/>
    <w:pPr>
      <w:contextualSpacing/>
    </w:pPr>
    <w:rPr>
      <w:b/>
      <w:bCs/>
      <w:color w:val="1CADE4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03676F"/>
    <w:rPr>
      <w:rFonts w:ascii="Tahoma" w:eastAsiaTheme="minorHAnsi" w:hAnsi="Tahoma" w:cs="Tahoma"/>
      <w:b/>
      <w:bCs/>
      <w:color w:val="1CADE4" w:themeColor="accent1"/>
      <w:kern w:val="20"/>
    </w:rPr>
  </w:style>
  <w:style w:type="paragraph" w:styleId="Header">
    <w:name w:val="header"/>
    <w:basedOn w:val="Normal"/>
    <w:link w:val="HeaderChar"/>
    <w:uiPriority w:val="99"/>
    <w:unhideWhenUsed/>
    <w:rsid w:val="0003676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character" w:styleId="Strong">
    <w:name w:val="Strong"/>
    <w:basedOn w:val="DefaultParagraphFont"/>
    <w:uiPriority w:val="22"/>
    <w:qFormat/>
    <w:rsid w:val="003E24DF"/>
    <w:rPr>
      <w:b/>
      <w:bCs/>
    </w:rPr>
  </w:style>
  <w:style w:type="paragraph" w:customStyle="1" w:styleId="a0">
    <w:name w:val="معلومات جهة الاتصال"/>
    <w:basedOn w:val="Normal"/>
    <w:uiPriority w:val="1"/>
    <w:qFormat/>
    <w:rsid w:val="0003676F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03676F"/>
    <w:rPr>
      <w:rFonts w:ascii="Tahoma" w:eastAsiaTheme="majorEastAsia" w:hAnsi="Tahoma" w:cs="Tahoma"/>
      <w:color w:val="1481AB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3676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customStyle="1" w:styleId="a1">
    <w:name w:val="الشعار"/>
    <w:basedOn w:val="Normal"/>
    <w:next w:val="Normal"/>
    <w:link w:val="a2"/>
    <w:qFormat/>
    <w:rsid w:val="0003676F"/>
    <w:pPr>
      <w:spacing w:before="0" w:after="0"/>
      <w:ind w:left="-180" w:right="-24"/>
      <w:jc w:val="center"/>
    </w:pPr>
    <w:rPr>
      <w:b/>
      <w:bCs/>
      <w:color w:val="FFFFFF" w:themeColor="background1"/>
      <w:spacing w:val="120"/>
      <w:kern w:val="24"/>
      <w:sz w:val="44"/>
      <w:szCs w:val="44"/>
    </w:rPr>
  </w:style>
  <w:style w:type="character" w:customStyle="1" w:styleId="a2">
    <w:name w:val="علامة الشعار"/>
    <w:basedOn w:val="DefaultParagraphFont"/>
    <w:link w:val="a1"/>
    <w:rsid w:val="0003676F"/>
    <w:rPr>
      <w:rFonts w:ascii="Tahoma" w:eastAsiaTheme="minorHAnsi" w:hAnsi="Tahoma" w:cs="Tahoma"/>
      <w:b/>
      <w:bCs/>
      <w:color w:val="FFFFFF" w:themeColor="background1"/>
      <w:spacing w:val="120"/>
      <w:kern w:val="24"/>
      <w:sz w:val="44"/>
      <w:szCs w:val="44"/>
    </w:rPr>
  </w:style>
  <w:style w:type="paragraph" w:styleId="NoSpacing">
    <w:name w:val="No Spacing"/>
    <w:uiPriority w:val="1"/>
    <w:qFormat/>
    <w:rsid w:val="0003676F"/>
    <w:pPr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table" w:styleId="ColorfulList-Accent4">
    <w:name w:val="Colorful List Accent 4"/>
    <w:basedOn w:val="TableNormal"/>
    <w:uiPriority w:val="72"/>
    <w:rsid w:val="005F371E"/>
    <w:rPr>
      <w:rFonts w:ascii="Times New Roman" w:eastAsia="Calibri" w:hAnsi="Times New Roman" w:cs="Arabic Transparent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4-Accent3">
    <w:name w:val="List Table 4 Accent 3"/>
    <w:basedOn w:val="TableNormal"/>
    <w:uiPriority w:val="49"/>
    <w:rsid w:val="005F371E"/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paragraph" w:styleId="ListParagraph">
    <w:name w:val="List Paragraph"/>
    <w:basedOn w:val="Normal"/>
    <w:uiPriority w:val="34"/>
    <w:semiHidden/>
    <w:rsid w:val="0031520F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3D67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ListTable6Colorful">
    <w:name w:val="List Table 6 Colorful"/>
    <w:basedOn w:val="TableNormal"/>
    <w:uiPriority w:val="51"/>
    <w:rsid w:val="004D0153"/>
    <w:rPr>
      <w:rFonts w:eastAsiaTheme="minorHAnsi"/>
      <w:color w:val="000000" w:themeColor="text1"/>
      <w:kern w:val="2"/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6">
    <w:name w:val="List Table 4 Accent 6"/>
    <w:basedOn w:val="TableNormal"/>
    <w:uiPriority w:val="49"/>
    <w:rsid w:val="00252070"/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4-Accent1">
    <w:name w:val="List Table 4 Accent 1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883"/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93E03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1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93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9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0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082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0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4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1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93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2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42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182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46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7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ffice\AppData\Local\Microsoft\Office\16.0\DTS\ar-SA%7bBF99F3FB-2969-4BED-920A-0C32FF0C3994%7d\%7bEB7993EC-8A39-4449-96A0-30E62621C3FE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أزرق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{EB7993EC-8A39-4449-96A0-30E62621C3FE}tf56348247_win32.dotx</Template>
  <TotalTime>6</TotalTime>
  <Pages>4</Pages>
  <Words>672</Words>
  <Characters>3835</Characters>
  <Application>Microsoft Office Word</Application>
  <DocSecurity>0</DocSecurity>
  <Lines>31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تحضيري</dc:creator>
  <cp:keywords/>
  <dc:description/>
  <cp:lastModifiedBy>Khaled Al Hariri</cp:lastModifiedBy>
  <cp:revision>24</cp:revision>
  <dcterms:created xsi:type="dcterms:W3CDTF">2025-02-21T19:02:00Z</dcterms:created>
  <dcterms:modified xsi:type="dcterms:W3CDTF">2025-07-12T16:18:00Z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