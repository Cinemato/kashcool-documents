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30124E" w14:textId="05631E31" w:rsidR="00831721" w:rsidRPr="005A3AF2" w:rsidRDefault="000E330D" w:rsidP="00831721">
      <w:pPr>
        <w:bidi/>
        <w:spacing w:before="120" w:after="0"/>
        <w:rPr>
          <w:rFonts w:ascii="Arial" w:hAnsi="Arial" w:cs="Arial"/>
          <w:b/>
          <w:bCs/>
        </w:rPr>
      </w:pPr>
      <w:r>
        <w:rPr>
          <w:rFonts w:ascii="Times New Roman" w:eastAsiaTheme="minorEastAsia" w:hAnsi="Times New Roman" w:cs="Times New Roman"/>
          <w:noProof/>
          <w:color w:val="auto"/>
          <w:kern w:val="0"/>
        </w:rPr>
        <mc:AlternateContent>
          <mc:Choice Requires="wps">
            <w:drawing>
              <wp:anchor distT="45720" distB="45720" distL="114300" distR="114300" simplePos="0" relativeHeight="251667456" behindDoc="0" locked="0" layoutInCell="1" allowOverlap="1" wp14:anchorId="2B7326B7" wp14:editId="4932A79B">
                <wp:simplePos x="0" y="0"/>
                <wp:positionH relativeFrom="page">
                  <wp:align>right</wp:align>
                </wp:positionH>
                <wp:positionV relativeFrom="paragraph">
                  <wp:posOffset>-381000</wp:posOffset>
                </wp:positionV>
                <wp:extent cx="2261235" cy="1005840"/>
                <wp:effectExtent l="0" t="0" r="0" b="3810"/>
                <wp:wrapNone/>
                <wp:docPr id="1199640296" name="مربع نص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261235" cy="1005840"/>
                        </a:xfrm>
                        <a:prstGeom prst="rect">
                          <a:avLst/>
                        </a:prstGeom>
                        <a:noFill/>
                        <a:ln w="9525">
                          <a:noFill/>
                          <a:miter lim="800000"/>
                          <a:headEnd/>
                          <a:tailEnd/>
                        </a:ln>
                      </wps:spPr>
                      <wps:txbx>
                        <w:txbxContent>
                          <w:p w14:paraId="7BA0FFF0" w14:textId="77777777" w:rsidR="000E330D" w:rsidRDefault="000E330D" w:rsidP="000E330D">
                            <w:pPr>
                              <w:spacing w:after="0" w:line="276" w:lineRule="auto"/>
                              <w:jc w:val="center"/>
                              <w:rPr>
                                <w:rFonts w:ascii="Arial" w:hAnsi="Arial" w:cs="Arial"/>
                                <w:b/>
                                <w:bCs/>
                                <w:color w:val="auto"/>
                              </w:rPr>
                            </w:pPr>
                            <w:r>
                              <w:rPr>
                                <w:rFonts w:ascii="Arial" w:hAnsi="Arial" w:cs="Arial"/>
                                <w:b/>
                                <w:bCs/>
                                <w:color w:val="auto"/>
                                <w:rtl/>
                              </w:rPr>
                              <w:t>الإدارة العامة للتعليم</w:t>
                            </w:r>
                          </w:p>
                          <w:p w14:paraId="6A8782A3" w14:textId="77777777" w:rsidR="000E330D" w:rsidRDefault="000E330D" w:rsidP="000E330D">
                            <w:pPr>
                              <w:spacing w:after="0" w:line="276" w:lineRule="auto"/>
                              <w:jc w:val="center"/>
                              <w:rPr>
                                <w:rFonts w:ascii="Arial" w:hAnsi="Arial" w:cs="Arial"/>
                                <w:b/>
                                <w:bCs/>
                                <w:color w:val="auto"/>
                              </w:rPr>
                            </w:pPr>
                            <w:r>
                              <w:rPr>
                                <w:rFonts w:ascii="Arial" w:hAnsi="Arial" w:cs="Arial"/>
                                <w:b/>
                                <w:bCs/>
                                <w:color w:val="auto"/>
                                <w:rtl/>
                              </w:rPr>
                              <w:t>مكتب التعليم</w:t>
                            </w:r>
                          </w:p>
                          <w:p w14:paraId="6BAB8925" w14:textId="0ACD0313" w:rsidR="000E330D" w:rsidRDefault="00711B4D" w:rsidP="000E330D">
                            <w:pPr>
                              <w:spacing w:after="0" w:line="276" w:lineRule="auto"/>
                              <w:jc w:val="center"/>
                              <w:rPr>
                                <w:rFonts w:ascii="Arial" w:hAnsi="Arial" w:cs="Arial"/>
                                <w:b/>
                                <w:bCs/>
                                <w:color w:val="auto"/>
                              </w:rPr>
                            </w:pPr>
                            <w:r>
                              <w:rPr>
                                <w:rFonts w:ascii="Arial" w:hAnsi="Arial" w:cs="Arial" w:hint="cs"/>
                                <w:b/>
                                <w:bCs/>
                                <w:color w:val="auto"/>
                                <w:rtl/>
                              </w:rPr>
                              <w:t>مدرسة</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B7326B7" id="_x0000_t202" coordsize="21600,21600" o:spt="202" path="m,l,21600r21600,l21600,xe">
                <v:stroke joinstyle="miter"/>
                <v:path gradientshapeok="t" o:connecttype="rect"/>
              </v:shapetype>
              <v:shape id="مربع نص 7" o:spid="_x0000_s1026" type="#_x0000_t202" style="position:absolute;left:0;text-align:left;margin-left:126.85pt;margin-top:-30pt;width:178.05pt;height:79.2pt;flip:x;z-index:251667456;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" filled="f" stroked="f">
                <v:textbox>
                  <w:txbxContent>
                    <w:p w14:paraId="7BA0FFF0" w14:textId="77777777" w:rsidR="000E330D" w:rsidRDefault="000E330D" w:rsidP="000E330D">
                      <w:pPr>
                        <w:spacing w:after="0" w:line="276" w:lineRule="auto"/>
                        <w:jc w:val="center"/>
                        <w:rPr>
                          <w:rFonts w:ascii="Arial" w:hAnsi="Arial" w:cs="Arial"/>
                          <w:b/>
                          <w:bCs/>
                          <w:color w:val="auto"/>
                        </w:rPr>
                      </w:pPr>
                      <w:r>
                        <w:rPr>
                          <w:rFonts w:ascii="Arial" w:hAnsi="Arial" w:cs="Arial"/>
                          <w:b/>
                          <w:bCs/>
                          <w:color w:val="auto"/>
                          <w:rtl/>
                        </w:rPr>
                        <w:t>الإدارة العامة للتعليم</w:t>
                      </w:r>
                    </w:p>
                    <w:p w14:paraId="6A8782A3" w14:textId="77777777" w:rsidR="000E330D" w:rsidRDefault="000E330D" w:rsidP="000E330D">
                      <w:pPr>
                        <w:spacing w:after="0" w:line="276" w:lineRule="auto"/>
                        <w:jc w:val="center"/>
                        <w:rPr>
                          <w:rFonts w:ascii="Arial" w:hAnsi="Arial" w:cs="Arial"/>
                          <w:b/>
                          <w:bCs/>
                          <w:color w:val="auto"/>
                        </w:rPr>
                      </w:pPr>
                      <w:r>
                        <w:rPr>
                          <w:rFonts w:ascii="Arial" w:hAnsi="Arial" w:cs="Arial"/>
                          <w:b/>
                          <w:bCs/>
                          <w:color w:val="auto"/>
                          <w:rtl/>
                        </w:rPr>
                        <w:t>مكتب التعليم</w:t>
                      </w:r>
                    </w:p>
                    <w:p w14:paraId="6BAB8925" w14:textId="0ACD0313" w:rsidR="000E330D" w:rsidRDefault="00711B4D" w:rsidP="000E330D">
                      <w:pPr>
                        <w:spacing w:after="0" w:line="276" w:lineRule="auto"/>
                        <w:jc w:val="center"/>
                        <w:rPr>
                          <w:rFonts w:ascii="Arial" w:hAnsi="Arial" w:cs="Arial"/>
                          <w:b/>
                          <w:bCs/>
                          <w:color w:val="auto"/>
                        </w:rPr>
                      </w:pPr>
                      <w:r>
                        <w:rPr>
                          <w:rFonts w:ascii="Arial" w:hAnsi="Arial" w:cs="Arial" w:hint="cs"/>
                          <w:b/>
                          <w:bCs/>
                          <w:color w:val="auto"/>
                          <w:rtl/>
                        </w:rPr>
                        <w:t>مدرسة</w:t>
                      </w:r>
                    </w:p>
                  </w:txbxContent>
                </v:textbox>
                <w10:wrap anchorx="page"/>
              </v:shape>
            </w:pict>
          </mc:Fallback>
        </mc:AlternateContent>
      </w:r>
      <w:r w:rsidR="005F371E" w:rsidRPr="005A3AF2">
        <w:rPr>
          <w:rFonts w:ascii="Arial" w:hAnsi="Arial" w:cs="Arial"/>
          <w:b/>
          <w:bCs/>
          <w:noProof/>
          <w14:ligatures w14:val="standardContextual"/>
        </w:rPr>
        <mc:AlternateContent>
          <mc:Choice Requires="wps">
            <w:drawing>
              <wp:anchor distT="0" distB="0" distL="114300" distR="114300" simplePos="0" relativeHeight="251663360" behindDoc="0" locked="0" layoutInCell="1" allowOverlap="1" wp14:anchorId="2B28B413" wp14:editId="1EF70E7A">
                <wp:simplePos x="0" y="0"/>
                <wp:positionH relativeFrom="margin">
                  <wp:posOffset>1047750</wp:posOffset>
                </wp:positionH>
                <wp:positionV relativeFrom="paragraph">
                  <wp:posOffset>-134620</wp:posOffset>
                </wp:positionV>
                <wp:extent cx="4886325" cy="628650"/>
                <wp:effectExtent l="0" t="0" r="0" b="0"/>
                <wp:wrapNone/>
                <wp:docPr id="1" name="مربع نص 1"/>
                <wp:cNvGraphicFramePr/>
                <a:graphic xmlns:a="http://schemas.openxmlformats.org/drawingml/2006/main">
                  <a:graphicData uri="http://schemas.microsoft.com/office/word/2010/wordprocessingShape">
                    <wps:wsp>
                      <wps:cNvSpPr txBox="1"/>
                      <wps:spPr>
                        <a:xfrm>
                          <a:off x="0" y="0"/>
                          <a:ext cx="4886325" cy="628650"/>
                        </a:xfrm>
                        <a:prstGeom prst="rect">
                          <a:avLst/>
                        </a:prstGeom>
                        <a:noFill/>
                        <a:ln w="6350">
                          <a:noFill/>
                        </a:ln>
                      </wps:spPr>
                      <wps:txbx>
                        <w:txbxContent>
                          <w:p w14:paraId="16DE0F7B" w14:textId="6702BE0B" w:rsidR="005F371E" w:rsidRPr="00252070" w:rsidRDefault="005F371E" w:rsidP="005F371E">
                            <w:pPr>
                              <w:rPr>
                                <w:rFonts w:ascii="Arial" w:hAnsi="Arial" w:cs="Arial"/>
                                <w:b/>
                                <w:bCs/>
                                <w:color w:val="auto"/>
                                <w:sz w:val="32"/>
                                <w:szCs w:val="32"/>
                                <w:rtl/>
                              </w:rPr>
                            </w:pPr>
                            <w:r w:rsidRPr="00252070">
                              <w:rPr>
                                <w:rFonts w:ascii="Arial" w:hAnsi="Arial" w:cs="Arial"/>
                                <w:b/>
                                <w:bCs/>
                                <w:color w:val="auto"/>
                                <w:sz w:val="32"/>
                                <w:szCs w:val="32"/>
                                <w:rtl/>
                              </w:rPr>
                              <w:t>استمارة تنفيذ استراتيجية تعليمية – التعلم ال</w:t>
                            </w:r>
                            <w:r w:rsidR="006F02BB">
                              <w:rPr>
                                <w:rFonts w:ascii="Arial" w:hAnsi="Arial" w:cs="Arial" w:hint="cs"/>
                                <w:b/>
                                <w:bCs/>
                                <w:color w:val="auto"/>
                                <w:sz w:val="32"/>
                                <w:szCs w:val="32"/>
                                <w:rtl/>
                              </w:rPr>
                              <w:t>ذاتي</w:t>
                            </w:r>
                            <w:r w:rsidRPr="00252070">
                              <w:rPr>
                                <w:rFonts w:ascii="Arial" w:hAnsi="Arial" w:cs="Arial"/>
                                <w:b/>
                                <w:bCs/>
                                <w:color w:val="auto"/>
                                <w:sz w:val="32"/>
                                <w:szCs w:val="32"/>
                                <w:rtl/>
                              </w:rPr>
                              <w:t xml:space="preserve"> </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28B413" id="مربع نص 1" o:spid="_x0000_s1027" type="#_x0000_t202" style="position:absolute;left:0;text-align:left;margin-left:82.5pt;margin-top:-10.6pt;width:384.75pt;height:49.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" filled="f" stroked="f" strokeweight=".5pt">
                <v:textbox>
                  <w:txbxContent>
                    <w:p w14:paraId="16DE0F7B" w14:textId="6702BE0B" w:rsidR="005F371E" w:rsidRPr="00252070" w:rsidRDefault="005F371E" w:rsidP="005F371E">
                      <w:pPr>
                        <w:rPr>
                          <w:rFonts w:ascii="Arial" w:hAnsi="Arial" w:cs="Arial"/>
                          <w:b/>
                          <w:bCs/>
                          <w:color w:val="auto"/>
                          <w:sz w:val="32"/>
                          <w:szCs w:val="32"/>
                          <w:rtl/>
                        </w:rPr>
                      </w:pPr>
                      <w:r w:rsidRPr="00252070">
                        <w:rPr>
                          <w:rFonts w:ascii="Arial" w:hAnsi="Arial" w:cs="Arial"/>
                          <w:b/>
                          <w:bCs/>
                          <w:color w:val="auto"/>
                          <w:sz w:val="32"/>
                          <w:szCs w:val="32"/>
                          <w:rtl/>
                        </w:rPr>
                        <w:t>استمارة تنفيذ استراتيجية تعليمية – التعلم ال</w:t>
                      </w:r>
                      <w:r w:rsidR="006F02BB">
                        <w:rPr>
                          <w:rFonts w:ascii="Arial" w:hAnsi="Arial" w:cs="Arial" w:hint="cs"/>
                          <w:b/>
                          <w:bCs/>
                          <w:color w:val="auto"/>
                          <w:sz w:val="32"/>
                          <w:szCs w:val="32"/>
                          <w:rtl/>
                        </w:rPr>
                        <w:t>ذاتي</w:t>
                      </w:r>
                      <w:r w:rsidRPr="00252070">
                        <w:rPr>
                          <w:rFonts w:ascii="Arial" w:hAnsi="Arial" w:cs="Arial"/>
                          <w:b/>
                          <w:bCs/>
                          <w:color w:val="auto"/>
                          <w:sz w:val="32"/>
                          <w:szCs w:val="32"/>
                          <w:rtl/>
                        </w:rPr>
                        <w:t xml:space="preserve"> </w:t>
                      </w:r>
                    </w:p>
                  </w:txbxContent>
                </v:textbox>
                <w10:wrap anchorx="margin"/>
              </v:shape>
            </w:pict>
          </mc:Fallback>
        </mc:AlternateContent>
      </w:r>
      <w:r w:rsidR="005F371E" w:rsidRPr="005A3AF2">
        <w:rPr>
          <w:rFonts w:ascii="Arial" w:hAnsi="Arial" w:cs="Arial"/>
          <w:b/>
          <w:bCs/>
          <w:noProof/>
          <w:sz w:val="72"/>
          <w:szCs w:val="72"/>
          <w:rtl/>
        </w:rPr>
        <w:drawing>
          <wp:anchor distT="0" distB="0" distL="114300" distR="114300" simplePos="0" relativeHeight="251665408" behindDoc="0" locked="0" layoutInCell="1" allowOverlap="1" wp14:anchorId="37DE9116" wp14:editId="1746D9A3">
            <wp:simplePos x="0" y="0"/>
            <wp:positionH relativeFrom="column">
              <wp:posOffset>-212090</wp:posOffset>
            </wp:positionH>
            <wp:positionV relativeFrom="paragraph">
              <wp:posOffset>-224790</wp:posOffset>
            </wp:positionV>
            <wp:extent cx="1133475" cy="705740"/>
            <wp:effectExtent l="19050" t="0" r="9525" b="227965"/>
            <wp:wrapNone/>
            <wp:docPr id="50" name="صورة 50" descr="صورة تحتوي على نص, الخط, الرسومات, التصميم&#10;&#10;تم إنشاء الوصف تلقائي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صورة 50" descr="صورة تحتوي على نص, الخط, الرسومات, التصميم&#10;&#10;تم إنشاء الوصف تلقائياً"/>
                    <pic:cNvPicPr/>
                  </pic:nvPicPr>
                  <pic:blipFill>
                    <a:blip r:embed="rId10">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1133475" cy="70574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page">
              <wp14:pctWidth>0</wp14:pctWidth>
            </wp14:sizeRelH>
            <wp14:sizeRelV relativeFrom="page">
              <wp14:pctHeight>0</wp14:pctHeight>
            </wp14:sizeRelV>
          </wp:anchor>
        </w:drawing>
      </w:r>
      <w:r w:rsidR="00831721" w:rsidRPr="005A3AF2">
        <w:rPr>
          <w:rFonts w:ascii="Arial" w:hAnsi="Arial" w:cs="Arial"/>
          <w:b/>
          <w:bCs/>
          <w:noProof/>
          <w:rtl/>
          <w:lang w:eastAsia="ar"/>
        </w:rPr>
        <mc:AlternateContent>
          <mc:Choice Requires="wpg">
            <w:drawing>
              <wp:anchor distT="0" distB="0" distL="114300" distR="114300" simplePos="0" relativeHeight="251659264" behindDoc="1" locked="1" layoutInCell="1" allowOverlap="1" wp14:anchorId="398F799A" wp14:editId="02D36E96">
                <wp:simplePos x="0" y="0"/>
                <wp:positionH relativeFrom="page">
                  <wp:align>left</wp:align>
                </wp:positionH>
                <wp:positionV relativeFrom="paragraph">
                  <wp:posOffset>-457200</wp:posOffset>
                </wp:positionV>
                <wp:extent cx="8247380" cy="1381125"/>
                <wp:effectExtent l="0" t="0" r="1270" b="9525"/>
                <wp:wrapNone/>
                <wp:docPr id="19" name="رسم 17">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flipH="1">
                          <a:off x="0" y="0"/>
                          <a:ext cx="8247380" cy="1381125"/>
                          <a:chOff x="-7144" y="-7144"/>
                          <a:chExt cx="6005513" cy="1924050"/>
                        </a:xfrm>
                      </wpg:grpSpPr>
                      <wps:wsp>
                        <wps:cNvPr id="20" name="شكل حر: شكل 20"/>
                        <wps:cNvSpPr/>
                        <wps:spPr>
                          <a:xfrm>
                            <a:off x="2121694" y="-7144"/>
                            <a:ext cx="3876675" cy="1762125"/>
                          </a:xfrm>
                          <a:custGeom>
                            <a:avLst/>
                            <a:gdLst>
                              <a:gd name="connsiteX0" fmla="*/ 3869531 w 3876675"/>
                              <a:gd name="connsiteY0" fmla="*/ 1359694 h 1762125"/>
                              <a:gd name="connsiteX1" fmla="*/ 2359819 w 3876675"/>
                              <a:gd name="connsiteY1" fmla="*/ 1744504 h 1762125"/>
                              <a:gd name="connsiteX2" fmla="*/ 7144 w 3876675"/>
                              <a:gd name="connsiteY2" fmla="*/ 1287304 h 1762125"/>
                              <a:gd name="connsiteX3" fmla="*/ 7144 w 3876675"/>
                              <a:gd name="connsiteY3" fmla="*/ 7144 h 1762125"/>
                              <a:gd name="connsiteX4" fmla="*/ 3869531 w 3876675"/>
                              <a:gd name="connsiteY4" fmla="*/ 7144 h 1762125"/>
                              <a:gd name="connsiteX5" fmla="*/ 3869531 w 3876675"/>
                              <a:gd name="connsiteY5" fmla="*/ 1359694 h 17621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3876675" h="1762125">
                                <a:moveTo>
                                  <a:pt x="3869531" y="1359694"/>
                                </a:moveTo>
                                <a:cubicBezTo>
                                  <a:pt x="3869531" y="1359694"/>
                                  <a:pt x="3379946" y="1834039"/>
                                  <a:pt x="2359819" y="1744504"/>
                                </a:cubicBezTo>
                                <a:cubicBezTo>
                                  <a:pt x="1339691" y="1654969"/>
                                  <a:pt x="936784" y="1180624"/>
                                  <a:pt x="7144" y="1287304"/>
                                </a:cubicBezTo>
                                <a:lnTo>
                                  <a:pt x="7144" y="7144"/>
                                </a:lnTo>
                                <a:lnTo>
                                  <a:pt x="3869531" y="7144"/>
                                </a:lnTo>
                                <a:lnTo>
                                  <a:pt x="3869531" y="1359694"/>
                                </a:lnTo>
                                <a:close/>
                              </a:path>
                            </a:pathLst>
                          </a:custGeom>
                          <a:solidFill>
                            <a:schemeClr val="accent2"/>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شكل حر: شكل 22"/>
                        <wps:cNvSpPr/>
                        <wps:spPr>
                          <a:xfrm>
                            <a:off x="-7144" y="-7144"/>
                            <a:ext cx="6000750" cy="1924050"/>
                          </a:xfrm>
                          <a:custGeom>
                            <a:avLst/>
                            <a:gdLst>
                              <a:gd name="connsiteX0" fmla="*/ 7144 w 6000750"/>
                              <a:gd name="connsiteY0" fmla="*/ 1699736 h 1924050"/>
                              <a:gd name="connsiteX1" fmla="*/ 2934176 w 6000750"/>
                              <a:gd name="connsiteY1" fmla="*/ 1484471 h 1924050"/>
                              <a:gd name="connsiteX2" fmla="*/ 5998369 w 6000750"/>
                              <a:gd name="connsiteY2" fmla="*/ 893921 h 1924050"/>
                              <a:gd name="connsiteX3" fmla="*/ 5998369 w 6000750"/>
                              <a:gd name="connsiteY3" fmla="*/ 7144 h 1924050"/>
                              <a:gd name="connsiteX4" fmla="*/ 7144 w 6000750"/>
                              <a:gd name="connsiteY4" fmla="*/ 7144 h 1924050"/>
                              <a:gd name="connsiteX5" fmla="*/ 7144 w 6000750"/>
                              <a:gd name="connsiteY5" fmla="*/ 1699736 h 19240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1924050">
                                <a:moveTo>
                                  <a:pt x="7144" y="1699736"/>
                                </a:moveTo>
                                <a:cubicBezTo>
                                  <a:pt x="7144" y="1699736"/>
                                  <a:pt x="1410176" y="2317909"/>
                                  <a:pt x="2934176" y="1484471"/>
                                </a:cubicBezTo>
                                <a:cubicBezTo>
                                  <a:pt x="4459129" y="651986"/>
                                  <a:pt x="5998369" y="893921"/>
                                  <a:pt x="5998369" y="893921"/>
                                </a:cubicBezTo>
                                <a:lnTo>
                                  <a:pt x="5998369" y="7144"/>
                                </a:lnTo>
                                <a:lnTo>
                                  <a:pt x="7144" y="7144"/>
                                </a:lnTo>
                                <a:lnTo>
                                  <a:pt x="7144" y="1699736"/>
                                </a:lnTo>
                                <a:close/>
                              </a:path>
                            </a:pathLst>
                          </a:custGeom>
                          <a:solidFill>
                            <a:schemeClr val="accent1"/>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شكل حر: شكل 23"/>
                        <wps:cNvSpPr/>
                        <wps:spPr>
                          <a:xfrm>
                            <a:off x="-7144" y="-7144"/>
                            <a:ext cx="6000750" cy="904875"/>
                          </a:xfrm>
                          <a:custGeom>
                            <a:avLst/>
                            <a:gdLst>
                              <a:gd name="connsiteX0" fmla="*/ 7144 w 6000750"/>
                              <a:gd name="connsiteY0" fmla="*/ 7144 h 904875"/>
                              <a:gd name="connsiteX1" fmla="*/ 7144 w 6000750"/>
                              <a:gd name="connsiteY1" fmla="*/ 613886 h 904875"/>
                              <a:gd name="connsiteX2" fmla="*/ 3546634 w 6000750"/>
                              <a:gd name="connsiteY2" fmla="*/ 574834 h 904875"/>
                              <a:gd name="connsiteX3" fmla="*/ 5998369 w 6000750"/>
                              <a:gd name="connsiteY3" fmla="*/ 893921 h 904875"/>
                              <a:gd name="connsiteX4" fmla="*/ 5998369 w 6000750"/>
                              <a:gd name="connsiteY4" fmla="*/ 7144 h 904875"/>
                              <a:gd name="connsiteX5" fmla="*/ 7144 w 6000750"/>
                              <a:gd name="connsiteY5" fmla="*/ 7144 h 9048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904875">
                                <a:moveTo>
                                  <a:pt x="7144" y="7144"/>
                                </a:moveTo>
                                <a:lnTo>
                                  <a:pt x="7144" y="613886"/>
                                </a:lnTo>
                                <a:cubicBezTo>
                                  <a:pt x="647224" y="1034891"/>
                                  <a:pt x="2136934" y="964406"/>
                                  <a:pt x="3546634" y="574834"/>
                                </a:cubicBezTo>
                                <a:cubicBezTo>
                                  <a:pt x="4882039" y="205264"/>
                                  <a:pt x="5998369" y="893921"/>
                                  <a:pt x="5998369" y="893921"/>
                                </a:cubicBezTo>
                                <a:lnTo>
                                  <a:pt x="5998369" y="7144"/>
                                </a:lnTo>
                                <a:lnTo>
                                  <a:pt x="7144" y="7144"/>
                                </a:lnTo>
                                <a:close/>
                              </a:path>
                            </a:pathLst>
                          </a:custGeom>
                          <a:gradFill flip="none" rotWithShape="1">
                            <a:gsLst>
                              <a:gs pos="0">
                                <a:schemeClr val="accent1"/>
                              </a:gs>
                              <a:gs pos="100000">
                                <a:schemeClr val="accent1">
                                  <a:lumMod val="60000"/>
                                  <a:lumOff val="40000"/>
                                </a:schemeClr>
                              </a:gs>
                            </a:gsLst>
                            <a:lin ang="0" scaled="1"/>
                            <a:tileRect/>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شكل حر: شكل 24"/>
                        <wps:cNvSpPr/>
                        <wps:spPr>
                          <a:xfrm>
                            <a:off x="3176111" y="924401"/>
                            <a:ext cx="2819400" cy="828675"/>
                          </a:xfrm>
                          <a:custGeom>
                            <a:avLst/>
                            <a:gdLst>
                              <a:gd name="connsiteX0" fmla="*/ 7144 w 2819400"/>
                              <a:gd name="connsiteY0" fmla="*/ 481489 h 828675"/>
                              <a:gd name="connsiteX1" fmla="*/ 1305401 w 2819400"/>
                              <a:gd name="connsiteY1" fmla="*/ 812959 h 828675"/>
                              <a:gd name="connsiteX2" fmla="*/ 2815114 w 2819400"/>
                              <a:gd name="connsiteY2" fmla="*/ 428149 h 828675"/>
                              <a:gd name="connsiteX3" fmla="*/ 2815114 w 2819400"/>
                              <a:gd name="connsiteY3" fmla="*/ 7144 h 828675"/>
                              <a:gd name="connsiteX4" fmla="*/ 7144 w 2819400"/>
                              <a:gd name="connsiteY4" fmla="*/ 481489 h 828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819400" h="828675">
                                <a:moveTo>
                                  <a:pt x="7144" y="481489"/>
                                </a:moveTo>
                                <a:cubicBezTo>
                                  <a:pt x="380524" y="602456"/>
                                  <a:pt x="751999" y="764381"/>
                                  <a:pt x="1305401" y="812959"/>
                                </a:cubicBezTo>
                                <a:cubicBezTo>
                                  <a:pt x="2325529" y="902494"/>
                                  <a:pt x="2815114" y="428149"/>
                                  <a:pt x="2815114" y="428149"/>
                                </a:cubicBezTo>
                                <a:lnTo>
                                  <a:pt x="2815114" y="7144"/>
                                </a:lnTo>
                                <a:cubicBezTo>
                                  <a:pt x="2332196" y="236696"/>
                                  <a:pt x="1376839" y="568166"/>
                                  <a:pt x="7144" y="481489"/>
                                </a:cubicBezTo>
                                <a:close/>
                              </a:path>
                            </a:pathLst>
                          </a:custGeom>
                          <a:gradFill>
                            <a:gsLst>
                              <a:gs pos="0">
                                <a:schemeClr val="accent2"/>
                              </a:gs>
                              <a:gs pos="100000">
                                <a:schemeClr val="accent2">
                                  <a:lumMod val="75000"/>
                                </a:schemeClr>
                              </a:gs>
                            </a:gsLst>
                            <a:lin ang="0" scaled="1"/>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du="http://schemas.microsoft.com/office/word/2023/wordml/word16du">
            <w:pict>
              <v:group w14:anchorId="708E075B" id="رسم 17" o:spid="_x0000_s1026" alt="&quot;&quot;" style="position:absolute;margin-left:0;margin-top:-36pt;width:649.4pt;height:108.75pt;flip:x;z-index:-251657216;mso-position-horizontal:left;mso-position-horizontal-relative:page;mso-width-relative:margin;mso-height-relative:margin" coordorigin="-71,-71" coordsize="60055,19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">
                <v:shape id="شكل حر: شكل 20" o:spid="_x0000_s1027" style="position:absolute;left:21216;top:-71;width:38767;height:17620;visibility:visible;mso-wrap-style:square;v-text-anchor:middle" coordsize="3876675,1762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" path="m3869531,1359694v,,-489585,474345,-1509712,384810c1339691,1654969,936784,1180624,7144,1287304l7144,7144r3862387,l3869531,1359694xe" fillcolor="#2683c6 [3205]" stroked="f">
                  <v:stroke joinstyle="miter"/>
                  <v:path arrowok="t" o:connecttype="custom" o:connectlocs="3869531,1359694;2359819,1744504;7144,1287304;7144,7144;3869531,7144;3869531,1359694" o:connectangles="0,0,0,0,0,0"/>
                </v:shape>
                <v:shape id="شكل حر: شكل 22" o:spid="_x0000_s1028" style="position:absolute;left:-71;top:-71;width:60007;height:19240;visibility:visible;mso-wrap-style:square;v-text-anchor:middle" coordsize="6000750,1924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" path="m7144,1699736v,,1403032,618173,2927032,-215265c4459129,651986,5998369,893921,5998369,893921r,-886777l7144,7144r,1692592xe" fillcolor="#1cade4 [3204]" stroked="f">
                  <v:stroke joinstyle="miter"/>
                  <v:path arrowok="t" o:connecttype="custom" o:connectlocs="7144,1699736;2934176,1484471;5998369,893921;5998369,7144;7144,7144;7144,1699736" o:connectangles="0,0,0,0,0,0"/>
                </v:shape>
                <v:shape id="شكل حر: شكل 23" o:spid="_x0000_s1029" style="position:absolute;left:-71;top:-71;width:60007;height:9048;visibility:visible;mso-wrap-style:square;v-text-anchor:middle" coordsize="6000750,904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" path="m7144,7144r,606742c647224,1034891,2136934,964406,3546634,574834,4882039,205264,5998369,893921,5998369,893921r,-886777l7144,7144xe" fillcolor="#1cade4 [3204]" stroked="f">
                  <v:fill color2="#76cdee [1940]" rotate="t" angle="90" focus="100%" type="gradient"/>
                  <v:stroke joinstyle="miter"/>
                  <v:path arrowok="t" o:connecttype="custom" o:connectlocs="7144,7144;7144,613886;3546634,574834;5998369,893921;5998369,7144;7144,7144" o:connectangles="0,0,0,0,0,0"/>
                </v:shape>
                <v:shape id="شكل حر: شكل 24" o:spid="_x0000_s1030" style="position:absolute;left:31761;top:9244;width:28194;height:8286;visibility:visible;mso-wrap-style:square;v-text-anchor:middle" coordsize="2819400,828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" path="m7144,481489c380524,602456,751999,764381,1305401,812959,2325529,902494,2815114,428149,2815114,428149r,-421005c2332196,236696,1376839,568166,7144,481489xe" fillcolor="#2683c6 [3205]" stroked="f">
                  <v:fill color2="#1c6194 [2405]" angle="90" focus="100%" type="gradient"/>
                  <v:stroke joinstyle="miter"/>
                  <v:path arrowok="t" o:connecttype="custom" o:connectlocs="7144,481489;1305401,812959;2815114,428149;2815114,7144;7144,481489" o:connectangles="0,0,0,0,0"/>
                </v:shape>
                <w10:wrap anchorx="page"/>
                <w10:anchorlock/>
              </v:group>
            </w:pict>
          </mc:Fallback>
        </mc:AlternateContent>
      </w:r>
    </w:p>
    <w:tbl>
      <w:tblPr>
        <w:bidiVisual/>
        <w:tblW w:w="5000" w:type="pct"/>
        <w:jc w:val="center"/>
        <w:tblLayout w:type="fixed"/>
        <w:tblCellMar>
          <w:left w:w="0" w:type="dxa"/>
          <w:right w:w="0" w:type="dxa"/>
        </w:tblCellMar>
        <w:tblLook w:val="0600" w:firstRow="0" w:lastRow="0" w:firstColumn="0" w:lastColumn="0" w:noHBand="1" w:noVBand="1"/>
        <w:tblDescription w:val="جدول تخطيط رأس الصفحة"/>
      </w:tblPr>
      <w:tblGrid>
        <w:gridCol w:w="10466"/>
      </w:tblGrid>
      <w:tr w:rsidR="00A66B18" w:rsidRPr="005A3AF2" w14:paraId="6726B1B5" w14:textId="77777777" w:rsidTr="005F371E">
        <w:trPr>
          <w:trHeight w:val="270"/>
          <w:jc w:val="center"/>
        </w:trPr>
        <w:tc>
          <w:tcPr>
            <w:tcW w:w="10466" w:type="dxa"/>
          </w:tcPr>
          <w:p w14:paraId="633AF06F" w14:textId="65D35D4F" w:rsidR="00A66B18" w:rsidRPr="005A3AF2" w:rsidRDefault="00A66B18" w:rsidP="00A66B18">
            <w:pPr>
              <w:pStyle w:val="a0"/>
              <w:bidi/>
              <w:rPr>
                <w:rFonts w:ascii="Arial" w:hAnsi="Arial" w:cs="Arial"/>
                <w:b/>
                <w:bCs/>
                <w:color w:val="000000" w:themeColor="text1"/>
              </w:rPr>
            </w:pPr>
          </w:p>
        </w:tc>
      </w:tr>
      <w:tr w:rsidR="00615018" w:rsidRPr="005A3AF2" w14:paraId="284D83C7" w14:textId="77777777" w:rsidTr="005F371E">
        <w:trPr>
          <w:trHeight w:val="2262"/>
          <w:jc w:val="center"/>
        </w:trPr>
        <w:tc>
          <w:tcPr>
            <w:tcW w:w="10466" w:type="dxa"/>
            <w:vAlign w:val="bottom"/>
          </w:tcPr>
          <w:tbl>
            <w:tblPr>
              <w:tblStyle w:val="ListTable4-Accent3"/>
              <w:tblpPr w:leftFromText="180" w:rightFromText="180" w:vertAnchor="text" w:horzAnchor="margin" w:tblpY="1323"/>
              <w:bidiVisual/>
              <w:tblW w:w="5000" w:type="pct"/>
              <w:tblLook w:val="04A0" w:firstRow="1" w:lastRow="0" w:firstColumn="1" w:lastColumn="0" w:noHBand="0" w:noVBand="1"/>
            </w:tblPr>
            <w:tblGrid>
              <w:gridCol w:w="826"/>
              <w:gridCol w:w="2248"/>
              <w:gridCol w:w="669"/>
              <w:gridCol w:w="826"/>
              <w:gridCol w:w="1466"/>
              <w:gridCol w:w="2133"/>
              <w:gridCol w:w="2288"/>
            </w:tblGrid>
            <w:tr w:rsidR="00252070" w:rsidRPr="005A3AF2" w14:paraId="2D381433" w14:textId="77777777" w:rsidTr="0013431F">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1790" w:type="pct"/>
                  <w:gridSpan w:val="3"/>
                  <w:hideMark/>
                </w:tcPr>
                <w:p w14:paraId="22871BBE" w14:textId="77777777" w:rsidR="005F371E" w:rsidRPr="005A3AF2" w:rsidRDefault="005F371E" w:rsidP="005F371E">
                  <w:pPr>
                    <w:jc w:val="center"/>
                    <w:rPr>
                      <w:rFonts w:ascii="Arial" w:hAnsi="Arial" w:cs="Arial"/>
                      <w:color w:val="000000" w:themeColor="text1"/>
                    </w:rPr>
                  </w:pPr>
                  <w:r w:rsidRPr="005A3AF2">
                    <w:rPr>
                      <w:rFonts w:ascii="Arial" w:hAnsi="Arial" w:cs="Arial"/>
                      <w:color w:val="000000" w:themeColor="text1"/>
                      <w:rtl/>
                    </w:rPr>
                    <w:t>اسم الاستراتيجية التعليمية</w:t>
                  </w:r>
                </w:p>
              </w:tc>
              <w:tc>
                <w:tcPr>
                  <w:tcW w:w="1096" w:type="pct"/>
                  <w:gridSpan w:val="2"/>
                  <w:hideMark/>
                </w:tcPr>
                <w:p w14:paraId="34401EA4" w14:textId="77777777" w:rsidR="005F371E" w:rsidRPr="005A3AF2" w:rsidRDefault="005F371E" w:rsidP="005F371E">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rPr>
                  </w:pPr>
                  <w:r w:rsidRPr="005A3AF2">
                    <w:rPr>
                      <w:rFonts w:ascii="Arial" w:hAnsi="Arial" w:cs="Arial"/>
                      <w:color w:val="000000" w:themeColor="text1"/>
                      <w:rtl/>
                    </w:rPr>
                    <w:t>المعلم</w:t>
                  </w:r>
                </w:p>
              </w:tc>
              <w:tc>
                <w:tcPr>
                  <w:tcW w:w="1020" w:type="pct"/>
                  <w:hideMark/>
                </w:tcPr>
                <w:p w14:paraId="1AE45285" w14:textId="77777777" w:rsidR="005F371E" w:rsidRPr="005A3AF2" w:rsidRDefault="005F371E" w:rsidP="005F371E">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rPr>
                  </w:pPr>
                  <w:r w:rsidRPr="005A3AF2">
                    <w:rPr>
                      <w:rFonts w:ascii="Arial" w:hAnsi="Arial" w:cs="Arial"/>
                      <w:color w:val="000000" w:themeColor="text1"/>
                      <w:rtl/>
                    </w:rPr>
                    <w:t>تاريخ التنفيذ</w:t>
                  </w:r>
                </w:p>
              </w:tc>
              <w:tc>
                <w:tcPr>
                  <w:tcW w:w="1094" w:type="pct"/>
                </w:tcPr>
                <w:p w14:paraId="443E8318" w14:textId="77777777" w:rsidR="005F371E" w:rsidRPr="005A3AF2" w:rsidRDefault="005F371E" w:rsidP="005F371E">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rtl/>
                    </w:rPr>
                  </w:pPr>
                  <w:r w:rsidRPr="005A3AF2">
                    <w:rPr>
                      <w:rFonts w:ascii="Arial" w:hAnsi="Arial" w:cs="Arial"/>
                      <w:color w:val="000000" w:themeColor="text1"/>
                      <w:rtl/>
                    </w:rPr>
                    <w:t>العام الدراسي</w:t>
                  </w:r>
                </w:p>
              </w:tc>
            </w:tr>
            <w:tr w:rsidR="00E84458" w:rsidRPr="005A3AF2" w14:paraId="582CEF1B" w14:textId="77777777" w:rsidTr="000E330D">
              <w:trPr>
                <w:cnfStyle w:val="000000100000" w:firstRow="0" w:lastRow="0" w:firstColumn="0" w:lastColumn="0" w:oddVBand="0" w:evenVBand="0" w:oddHBand="1" w:evenHBand="0" w:firstRowFirstColumn="0" w:firstRowLastColumn="0" w:lastRowFirstColumn="0" w:lastRowLastColumn="0"/>
                <w:trHeight w:hRule="exact" w:val="747"/>
              </w:trPr>
              <w:tc>
                <w:tcPr>
                  <w:cnfStyle w:val="001000000000" w:firstRow="0" w:lastRow="0" w:firstColumn="1" w:lastColumn="0" w:oddVBand="0" w:evenVBand="0" w:oddHBand="0" w:evenHBand="0" w:firstRowFirstColumn="0" w:firstRowLastColumn="0" w:lastRowFirstColumn="0" w:lastRowLastColumn="0"/>
                  <w:tcW w:w="1790" w:type="pct"/>
                  <w:gridSpan w:val="3"/>
                </w:tcPr>
                <w:p w14:paraId="5B6BB241" w14:textId="6F2C3CEE" w:rsidR="00E84458" w:rsidRPr="005A3AF2" w:rsidRDefault="00E84458" w:rsidP="00E84458">
                  <w:pPr>
                    <w:spacing w:line="360" w:lineRule="auto"/>
                    <w:jc w:val="center"/>
                    <w:rPr>
                      <w:rFonts w:ascii="Arial" w:hAnsi="Arial" w:cs="Arial"/>
                      <w:color w:val="auto"/>
                    </w:rPr>
                  </w:pPr>
                  <w:r w:rsidRPr="0013431F">
                    <w:rPr>
                      <w:rFonts w:ascii="Arial" w:hAnsi="Arial" w:cs="Arial"/>
                      <w:color w:val="0070C0"/>
                      <w:sz w:val="28"/>
                      <w:szCs w:val="28"/>
                      <w:rtl/>
                    </w:rPr>
                    <w:t>التعلم ال</w:t>
                  </w:r>
                  <w:r>
                    <w:rPr>
                      <w:rFonts w:ascii="Arial" w:hAnsi="Arial" w:cs="Arial" w:hint="cs"/>
                      <w:color w:val="0070C0"/>
                      <w:sz w:val="28"/>
                      <w:szCs w:val="28"/>
                      <w:rtl/>
                    </w:rPr>
                    <w:t>ذاتي</w:t>
                  </w:r>
                </w:p>
              </w:tc>
              <w:tc>
                <w:tcPr>
                  <w:tcW w:w="1096" w:type="pct"/>
                  <w:gridSpan w:val="2"/>
                </w:tcPr>
                <w:p w14:paraId="4DA25DA0" w14:textId="65DE3AFF" w:rsidR="00E84458" w:rsidRPr="005A3AF2" w:rsidRDefault="00E84458" w:rsidP="00E84458">
                  <w:pPr>
                    <w:spacing w:before="0" w:after="0" w:line="360" w:lineRule="auto"/>
                    <w:ind w:left="0" w:right="0"/>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auto"/>
                    </w:rPr>
                  </w:pPr>
                  <w:r>
                    <w:rPr>
                      <w:rFonts w:ascii="Arial" w:hAnsi="Arial" w:cs="Arial"/>
                      <w:b/>
                      <w:bCs/>
                      <w:color w:val="auto"/>
                    </w:rPr>
                    <w:t>{teacherName}</w:t>
                  </w:r>
                </w:p>
              </w:tc>
              <w:tc>
                <w:tcPr>
                  <w:tcW w:w="1020" w:type="pct"/>
                </w:tcPr>
                <w:p w14:paraId="68EEA02F" w14:textId="198A34C3" w:rsidR="00E84458" w:rsidRPr="005A3AF2" w:rsidRDefault="00E84458" w:rsidP="00E84458">
                  <w:pPr>
                    <w:spacing w:before="0" w:after="0" w:line="360" w:lineRule="auto"/>
                    <w:ind w:left="0" w:right="0"/>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auto"/>
                    </w:rPr>
                  </w:pPr>
                  <w:r>
                    <w:rPr>
                      <w:rFonts w:ascii="Arial" w:hAnsi="Arial" w:cs="Arial"/>
                      <w:b/>
                      <w:bCs/>
                      <w:color w:val="auto"/>
                    </w:rPr>
                    <w:t>{executionDate}</w:t>
                  </w:r>
                </w:p>
              </w:tc>
              <w:tc>
                <w:tcPr>
                  <w:tcW w:w="1094" w:type="pct"/>
                </w:tcPr>
                <w:p w14:paraId="25841BD8" w14:textId="6616D46F" w:rsidR="00E84458" w:rsidRPr="005A3AF2" w:rsidRDefault="00E84458" w:rsidP="00E84458">
                  <w:pPr>
                    <w:spacing w:before="0" w:after="0" w:line="360" w:lineRule="auto"/>
                    <w:ind w:left="0" w:right="0"/>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auto"/>
                      <w:rtl/>
                    </w:rPr>
                  </w:pPr>
                  <w:r>
                    <w:rPr>
                      <w:rFonts w:ascii="Arial" w:hAnsi="Arial" w:cs="Arial"/>
                      <w:b/>
                      <w:bCs/>
                      <w:color w:val="auto"/>
                    </w:rPr>
                    <w:t>{schoolYear}</w:t>
                  </w:r>
                </w:p>
              </w:tc>
            </w:tr>
            <w:tr w:rsidR="003702E7" w:rsidRPr="005A3AF2" w14:paraId="3E15525D" w14:textId="77777777" w:rsidTr="00E00F13">
              <w:trPr>
                <w:trHeight w:val="695"/>
              </w:trPr>
              <w:tc>
                <w:tcPr>
                  <w:cnfStyle w:val="001000000000" w:firstRow="0" w:lastRow="0" w:firstColumn="1" w:lastColumn="0" w:oddVBand="0" w:evenVBand="0" w:oddHBand="0" w:evenHBand="0" w:firstRowFirstColumn="0" w:firstRowLastColumn="0" w:lastRowFirstColumn="0" w:lastRowLastColumn="0"/>
                  <w:tcW w:w="1790" w:type="pct"/>
                  <w:gridSpan w:val="3"/>
                </w:tcPr>
                <w:p w14:paraId="4EDDBD25" w14:textId="47588E8D" w:rsidR="003702E7" w:rsidRPr="00252070" w:rsidRDefault="003702E7" w:rsidP="003702E7">
                  <w:pPr>
                    <w:jc w:val="center"/>
                    <w:rPr>
                      <w:rFonts w:ascii="Arial" w:hAnsi="Arial" w:cs="Arial"/>
                      <w:color w:val="auto"/>
                    </w:rPr>
                  </w:pPr>
                  <w:r w:rsidRPr="00252070">
                    <w:rPr>
                      <w:rFonts w:ascii="Arial" w:hAnsi="Arial" w:cs="Arial"/>
                      <w:color w:val="auto"/>
                      <w:rtl/>
                    </w:rPr>
                    <w:t>المادة الدراسية</w:t>
                  </w:r>
                </w:p>
              </w:tc>
              <w:tc>
                <w:tcPr>
                  <w:tcW w:w="1096" w:type="pct"/>
                  <w:gridSpan w:val="2"/>
                </w:tcPr>
                <w:p w14:paraId="2BAE0238" w14:textId="5A151854" w:rsidR="003702E7" w:rsidRPr="00252070" w:rsidRDefault="003702E7" w:rsidP="003702E7">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auto"/>
                    </w:rPr>
                  </w:pPr>
                  <w:r w:rsidRPr="00252070">
                    <w:rPr>
                      <w:rFonts w:ascii="Arial" w:hAnsi="Arial" w:cs="Arial"/>
                      <w:b/>
                      <w:bCs/>
                      <w:color w:val="auto"/>
                      <w:rtl/>
                    </w:rPr>
                    <w:t>موضوع الدرس</w:t>
                  </w:r>
                </w:p>
              </w:tc>
              <w:tc>
                <w:tcPr>
                  <w:tcW w:w="1020" w:type="pct"/>
                </w:tcPr>
                <w:p w14:paraId="4D97E6A6" w14:textId="6E9F03F8" w:rsidR="003702E7" w:rsidRPr="00252070" w:rsidRDefault="003702E7" w:rsidP="003702E7">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auto"/>
                    </w:rPr>
                  </w:pPr>
                  <w:r w:rsidRPr="00252070">
                    <w:rPr>
                      <w:rFonts w:ascii="Arial" w:hAnsi="Arial" w:cs="Arial"/>
                      <w:b/>
                      <w:bCs/>
                      <w:color w:val="auto"/>
                      <w:rtl/>
                    </w:rPr>
                    <w:t>الصف</w:t>
                  </w:r>
                </w:p>
              </w:tc>
              <w:tc>
                <w:tcPr>
                  <w:tcW w:w="1094" w:type="pct"/>
                </w:tcPr>
                <w:p w14:paraId="57785302" w14:textId="6BA951D6" w:rsidR="003702E7" w:rsidRPr="00252070" w:rsidRDefault="003702E7" w:rsidP="003702E7">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auto"/>
                      <w:rtl/>
                    </w:rPr>
                  </w:pPr>
                  <w:r w:rsidRPr="00252070">
                    <w:rPr>
                      <w:rFonts w:ascii="Arial" w:hAnsi="Arial" w:cs="Arial"/>
                      <w:b/>
                      <w:bCs/>
                      <w:color w:val="auto"/>
                      <w:rtl/>
                    </w:rPr>
                    <w:t>الفصل</w:t>
                  </w:r>
                </w:p>
              </w:tc>
            </w:tr>
            <w:tr w:rsidR="003702E7" w:rsidRPr="005A3AF2" w14:paraId="1F29FA42" w14:textId="77777777" w:rsidTr="000E330D">
              <w:trPr>
                <w:cnfStyle w:val="000000100000" w:firstRow="0" w:lastRow="0" w:firstColumn="0" w:lastColumn="0" w:oddVBand="0" w:evenVBand="0" w:oddHBand="1" w:evenHBand="0" w:firstRowFirstColumn="0" w:firstRowLastColumn="0" w:lastRowFirstColumn="0" w:lastRowLastColumn="0"/>
                <w:trHeight w:hRule="exact" w:val="743"/>
              </w:trPr>
              <w:tc>
                <w:tcPr>
                  <w:cnfStyle w:val="001000000000" w:firstRow="0" w:lastRow="0" w:firstColumn="1" w:lastColumn="0" w:oddVBand="0" w:evenVBand="0" w:oddHBand="0" w:evenHBand="0" w:firstRowFirstColumn="0" w:firstRowLastColumn="0" w:lastRowFirstColumn="0" w:lastRowLastColumn="0"/>
                  <w:tcW w:w="1790" w:type="pct"/>
                  <w:gridSpan w:val="3"/>
                </w:tcPr>
                <w:p w14:paraId="53057D12" w14:textId="59B574FA" w:rsidR="003702E7" w:rsidRPr="00E00F13" w:rsidRDefault="003702E7" w:rsidP="003702E7">
                  <w:pPr>
                    <w:spacing w:before="0" w:after="0" w:line="360" w:lineRule="auto"/>
                    <w:ind w:left="0" w:right="0"/>
                    <w:jc w:val="center"/>
                    <w:rPr>
                      <w:rFonts w:ascii="Arial" w:hAnsi="Arial" w:cs="Arial"/>
                      <w:color w:val="auto"/>
                    </w:rPr>
                  </w:pPr>
                  <w:r>
                    <w:rPr>
                      <w:rFonts w:ascii="Arial" w:hAnsi="Arial" w:cs="Arial"/>
                      <w:color w:val="auto"/>
                    </w:rPr>
                    <w:t>{subject}</w:t>
                  </w:r>
                </w:p>
              </w:tc>
              <w:tc>
                <w:tcPr>
                  <w:tcW w:w="1096" w:type="pct"/>
                  <w:gridSpan w:val="2"/>
                </w:tcPr>
                <w:p w14:paraId="149BF9BA" w14:textId="21558CF0" w:rsidR="003702E7" w:rsidRPr="00E00F13" w:rsidRDefault="003702E7" w:rsidP="003702E7">
                  <w:pPr>
                    <w:spacing w:before="0" w:after="0" w:line="360" w:lineRule="auto"/>
                    <w:ind w:left="0" w:right="0"/>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auto"/>
                    </w:rPr>
                  </w:pPr>
                  <w:r>
                    <w:rPr>
                      <w:rFonts w:ascii="Arial" w:hAnsi="Arial" w:cs="Arial"/>
                      <w:b/>
                      <w:bCs/>
                      <w:color w:val="auto"/>
                    </w:rPr>
                    <w:t>{lesson}</w:t>
                  </w:r>
                </w:p>
              </w:tc>
              <w:tc>
                <w:tcPr>
                  <w:tcW w:w="1020" w:type="pct"/>
                </w:tcPr>
                <w:p w14:paraId="3EC81469" w14:textId="6A0C9F2A" w:rsidR="003702E7" w:rsidRPr="00E00F13" w:rsidRDefault="003702E7" w:rsidP="003702E7">
                  <w:pPr>
                    <w:spacing w:before="0" w:after="0" w:line="360" w:lineRule="auto"/>
                    <w:ind w:left="0" w:right="0"/>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auto"/>
                    </w:rPr>
                  </w:pPr>
                  <w:r>
                    <w:rPr>
                      <w:rFonts w:ascii="Arial" w:hAnsi="Arial" w:cs="Arial"/>
                      <w:b/>
                      <w:bCs/>
                      <w:color w:val="auto"/>
                    </w:rPr>
                    <w:t>{grade}</w:t>
                  </w:r>
                </w:p>
              </w:tc>
              <w:tc>
                <w:tcPr>
                  <w:tcW w:w="1094" w:type="pct"/>
                </w:tcPr>
                <w:p w14:paraId="1CC3D0B2" w14:textId="0142EF25" w:rsidR="003702E7" w:rsidRPr="00E00F13" w:rsidRDefault="003702E7" w:rsidP="003702E7">
                  <w:pPr>
                    <w:spacing w:before="0" w:after="0" w:line="360" w:lineRule="auto"/>
                    <w:ind w:left="0" w:right="0"/>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auto"/>
                      <w:rtl/>
                    </w:rPr>
                  </w:pPr>
                  <w:r>
                    <w:rPr>
                      <w:rFonts w:ascii="Arial" w:hAnsi="Arial" w:cs="Arial"/>
                      <w:b/>
                      <w:bCs/>
                      <w:color w:val="auto"/>
                    </w:rPr>
                    <w:t>{class}</w:t>
                  </w:r>
                </w:p>
              </w:tc>
            </w:tr>
            <w:tr w:rsidR="003702E7" w:rsidRPr="005A3AF2" w14:paraId="108557AE" w14:textId="77777777" w:rsidTr="0013431F">
              <w:trPr>
                <w:trHeight w:hRule="exact" w:val="510"/>
              </w:trPr>
              <w:tc>
                <w:tcPr>
                  <w:cnfStyle w:val="001000000000" w:firstRow="0" w:lastRow="0" w:firstColumn="1" w:lastColumn="0" w:oddVBand="0" w:evenVBand="0" w:oddHBand="0" w:evenHBand="0" w:firstRowFirstColumn="0" w:firstRowLastColumn="0" w:lastRowFirstColumn="0" w:lastRowLastColumn="0"/>
                  <w:tcW w:w="1790" w:type="pct"/>
                  <w:gridSpan w:val="3"/>
                </w:tcPr>
                <w:p w14:paraId="2872754B" w14:textId="5E391F3A" w:rsidR="003702E7" w:rsidRPr="005A3AF2" w:rsidRDefault="003702E7" w:rsidP="003702E7">
                  <w:pPr>
                    <w:spacing w:line="360" w:lineRule="auto"/>
                    <w:jc w:val="center"/>
                    <w:rPr>
                      <w:rFonts w:ascii="Arial" w:hAnsi="Arial" w:cs="Arial"/>
                      <w:rtl/>
                    </w:rPr>
                  </w:pPr>
                  <w:r w:rsidRPr="005A3AF2">
                    <w:rPr>
                      <w:rFonts w:ascii="Arial" w:hAnsi="Arial" w:cs="Arial"/>
                      <w:color w:val="auto"/>
                      <w:rtl/>
                    </w:rPr>
                    <w:t>الوسائل والأدوات التعليمية</w:t>
                  </w:r>
                </w:p>
              </w:tc>
              <w:tc>
                <w:tcPr>
                  <w:tcW w:w="3210" w:type="pct"/>
                  <w:gridSpan w:val="4"/>
                </w:tcPr>
                <w:p w14:paraId="4A0A8461" w14:textId="77777777" w:rsidR="003702E7" w:rsidRPr="005A3AF2" w:rsidRDefault="003702E7" w:rsidP="003702E7">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bCs/>
                      <w:rtl/>
                    </w:rPr>
                  </w:pPr>
                </w:p>
              </w:tc>
            </w:tr>
            <w:tr w:rsidR="003702E7" w:rsidRPr="005A3AF2" w14:paraId="0DEEFEB5" w14:textId="77777777" w:rsidTr="00503883">
              <w:trPr>
                <w:cnfStyle w:val="000000100000" w:firstRow="0" w:lastRow="0" w:firstColumn="0" w:lastColumn="0" w:oddVBand="0" w:evenVBand="0" w:oddHBand="1" w:evenHBand="0" w:firstRowFirstColumn="0" w:firstRowLastColumn="0" w:lastRowFirstColumn="0" w:lastRowLastColumn="0"/>
                <w:trHeight w:hRule="exact" w:val="510"/>
              </w:trPr>
              <w:tc>
                <w:tcPr>
                  <w:cnfStyle w:val="001000000000" w:firstRow="0" w:lastRow="0" w:firstColumn="1" w:lastColumn="0" w:oddVBand="0" w:evenVBand="0" w:oddHBand="0" w:evenHBand="0" w:firstRowFirstColumn="0" w:firstRowLastColumn="0" w:lastRowFirstColumn="0" w:lastRowLastColumn="0"/>
                  <w:tcW w:w="5000" w:type="pct"/>
                  <w:gridSpan w:val="7"/>
                </w:tcPr>
                <w:p w14:paraId="66816AE7" w14:textId="6BC27ABF" w:rsidR="003702E7" w:rsidRPr="00252070" w:rsidRDefault="003702E7" w:rsidP="003702E7">
                  <w:pPr>
                    <w:bidi/>
                    <w:spacing w:line="360" w:lineRule="auto"/>
                    <w:rPr>
                      <w:rFonts w:ascii="Arial" w:hAnsi="Arial" w:cs="Arial"/>
                      <w:color w:val="auto"/>
                      <w:rtl/>
                    </w:rPr>
                  </w:pPr>
                  <w:r>
                    <w:rPr>
                      <w:rFonts w:ascii="Segoe UI Emoji" w:hAnsi="Segoe UI Emoji" w:cs="Segoe UI Emoji"/>
                      <w:color w:val="auto"/>
                    </w:rPr>
                    <w:t>{#tools}{book</w:t>
                  </w:r>
                  <w:r w:rsidRPr="007A4606">
                    <w:rPr>
                      <w:rFonts w:ascii="Segoe UI Emoji" w:hAnsi="Segoe UI Emoji" w:cs="Segoe UI Emoji"/>
                      <w:color w:val="auto"/>
                    </w:rPr>
                    <w:t>}</w:t>
                  </w:r>
                  <w:r w:rsidRPr="007A4606">
                    <w:rPr>
                      <w:rFonts w:ascii="Arial" w:hAnsi="Arial" w:cs="Arial"/>
                      <w:color w:val="auto"/>
                      <w:rtl/>
                    </w:rPr>
                    <w:t xml:space="preserve"> الكتاب   </w:t>
                  </w:r>
                  <w:r w:rsidRPr="007A4606">
                    <w:rPr>
                      <w:rFonts w:ascii="Segoe UI Emoji" w:hAnsi="Segoe UI Emoji" w:cs="Segoe UI Emoji"/>
                      <w:color w:val="auto"/>
                    </w:rPr>
                    <w:t>{worksheets}</w:t>
                  </w:r>
                  <w:r w:rsidRPr="007A4606">
                    <w:rPr>
                      <w:rFonts w:ascii="Arial" w:hAnsi="Arial" w:cs="Arial"/>
                      <w:color w:val="auto"/>
                      <w:rtl/>
                    </w:rPr>
                    <w:t xml:space="preserve"> أوراق عمل    </w:t>
                  </w:r>
                  <w:r w:rsidRPr="007A4606">
                    <w:rPr>
                      <w:rFonts w:ascii="Segoe UI Emoji" w:hAnsi="Segoe UI Emoji" w:cs="Segoe UI Emoji"/>
                      <w:color w:val="auto"/>
                    </w:rPr>
                    <w:t>{smartboard}</w:t>
                  </w:r>
                  <w:r w:rsidRPr="007A4606">
                    <w:rPr>
                      <w:rFonts w:ascii="Arial" w:hAnsi="Arial" w:cs="Arial"/>
                      <w:color w:val="auto"/>
                      <w:rtl/>
                    </w:rPr>
                    <w:t xml:space="preserve"> السبورة الذكية     </w:t>
                  </w:r>
                  <w:r w:rsidRPr="007A4606">
                    <w:rPr>
                      <w:rFonts w:ascii="Segoe UI Emoji" w:hAnsi="Segoe UI Emoji" w:cs="Segoe UI Emoji"/>
                      <w:color w:val="auto"/>
                    </w:rPr>
                    <w:t>{presentations}</w:t>
                  </w:r>
                  <w:r w:rsidRPr="007A4606">
                    <w:rPr>
                      <w:rFonts w:ascii="Arial" w:hAnsi="Arial" w:cs="Arial"/>
                      <w:color w:val="auto"/>
                      <w:rtl/>
                    </w:rPr>
                    <w:t xml:space="preserve"> العروض التقديمية   </w:t>
                  </w:r>
                  <w:r w:rsidRPr="007A4606">
                    <w:rPr>
                      <w:rFonts w:ascii="Arial" w:hAnsi="Arial" w:cs="Arial"/>
                      <w:color w:val="auto"/>
                    </w:rPr>
                    <w:t xml:space="preserve"> </w:t>
                  </w:r>
                  <w:r w:rsidRPr="007A4606">
                    <w:rPr>
                      <w:rFonts w:ascii="Segoe UI Emoji" w:hAnsi="Segoe UI Emoji" w:cs="Segoe UI Emoji"/>
                      <w:color w:val="auto"/>
                    </w:rPr>
                    <w:t xml:space="preserve">{other}{/tools} </w:t>
                  </w:r>
                  <w:r w:rsidRPr="007A4606">
                    <w:rPr>
                      <w:rFonts w:ascii="Arial" w:hAnsi="Arial" w:cs="Arial"/>
                      <w:color w:val="auto"/>
                      <w:rtl/>
                    </w:rPr>
                    <w:t>أخرى</w:t>
                  </w:r>
                </w:p>
              </w:tc>
            </w:tr>
            <w:tr w:rsidR="003702E7" w:rsidRPr="005A3AF2" w14:paraId="1B8A59C6" w14:textId="77777777" w:rsidTr="0013431F">
              <w:trPr>
                <w:trHeight w:hRule="exact" w:val="624"/>
              </w:trPr>
              <w:tc>
                <w:tcPr>
                  <w:cnfStyle w:val="001000000000" w:firstRow="0" w:lastRow="0" w:firstColumn="1" w:lastColumn="0" w:oddVBand="0" w:evenVBand="0" w:oddHBand="0" w:evenHBand="0" w:firstRowFirstColumn="0" w:firstRowLastColumn="0" w:lastRowFirstColumn="0" w:lastRowLastColumn="0"/>
                  <w:tcW w:w="1790" w:type="pct"/>
                  <w:gridSpan w:val="3"/>
                </w:tcPr>
                <w:p w14:paraId="24AE109D" w14:textId="59C020B5" w:rsidR="003702E7" w:rsidRPr="00252070" w:rsidRDefault="003702E7" w:rsidP="003702E7">
                  <w:pPr>
                    <w:spacing w:line="360" w:lineRule="auto"/>
                    <w:ind w:left="0"/>
                    <w:jc w:val="right"/>
                    <w:rPr>
                      <w:rFonts w:ascii="Arial" w:hAnsi="Arial" w:cs="Arial"/>
                      <w:color w:val="auto"/>
                      <w:rtl/>
                    </w:rPr>
                  </w:pPr>
                  <w:r w:rsidRPr="00252070">
                    <w:rPr>
                      <w:rFonts w:ascii="Arial" w:hAnsi="Arial" w:cs="Arial"/>
                      <w:color w:val="auto"/>
                      <w:rtl/>
                    </w:rPr>
                    <w:t>تكوين المجموعات التعليمية</w:t>
                  </w:r>
                </w:p>
              </w:tc>
              <w:tc>
                <w:tcPr>
                  <w:tcW w:w="3210" w:type="pct"/>
                  <w:gridSpan w:val="4"/>
                </w:tcPr>
                <w:p w14:paraId="44C02CFA" w14:textId="77777777" w:rsidR="003702E7" w:rsidRPr="00252070" w:rsidRDefault="003702E7" w:rsidP="003702E7">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auto"/>
                      <w:rtl/>
                    </w:rPr>
                  </w:pPr>
                </w:p>
              </w:tc>
            </w:tr>
            <w:tr w:rsidR="00CF4A49" w:rsidRPr="005A3AF2" w14:paraId="7A1A6E3B" w14:textId="77777777" w:rsidTr="00CF4A49">
              <w:trPr>
                <w:cnfStyle w:val="000000100000" w:firstRow="0" w:lastRow="0" w:firstColumn="0" w:lastColumn="0" w:oddVBand="0" w:evenVBand="0" w:oddHBand="1" w:evenHBand="0" w:firstRowFirstColumn="0" w:firstRowLastColumn="0" w:lastRowFirstColumn="0" w:lastRowLastColumn="0"/>
                <w:trHeight w:hRule="exact" w:val="624"/>
              </w:trPr>
              <w:tc>
                <w:tcPr>
                  <w:cnfStyle w:val="001000000000" w:firstRow="0" w:lastRow="0" w:firstColumn="1" w:lastColumn="0" w:oddVBand="0" w:evenVBand="0" w:oddHBand="0" w:evenHBand="0" w:firstRowFirstColumn="0" w:firstRowLastColumn="0" w:lastRowFirstColumn="0" w:lastRowLastColumn="0"/>
                  <w:tcW w:w="5000" w:type="pct"/>
                  <w:gridSpan w:val="7"/>
                </w:tcPr>
                <w:p w14:paraId="1673F8BF" w14:textId="4705340B" w:rsidR="00CF4A49" w:rsidRPr="00252070" w:rsidRDefault="00CF4A49" w:rsidP="00D167EF">
                  <w:pPr>
                    <w:bidi/>
                    <w:spacing w:line="360" w:lineRule="auto"/>
                    <w:rPr>
                      <w:rFonts w:ascii="Arial" w:hAnsi="Arial" w:cs="Arial"/>
                      <w:b w:val="0"/>
                      <w:bCs w:val="0"/>
                      <w:color w:val="auto"/>
                      <w:rtl/>
                    </w:rPr>
                  </w:pPr>
                  <w:r>
                    <w:rPr>
                      <w:rFonts w:ascii="Arial" w:hAnsi="Arial" w:cs="Arial" w:hint="cs"/>
                      <w:color w:val="auto"/>
                      <w:rtl/>
                      <w:lang w:bidi="ar-KW"/>
                    </w:rPr>
                    <w:t xml:space="preserve">عدد الطلاب </w:t>
                  </w:r>
                  <w:r w:rsidRPr="001B6424">
                    <w:rPr>
                      <w:rFonts w:ascii="Arial" w:hAnsi="Arial" w:cs="Arial"/>
                      <w:color w:val="auto"/>
                    </w:rPr>
                    <w:t>({studentCount})</w:t>
                  </w:r>
                </w:p>
              </w:tc>
            </w:tr>
            <w:tr w:rsidR="00CF4A49" w:rsidRPr="005A3AF2" w14:paraId="483A9663" w14:textId="77777777" w:rsidTr="00460118">
              <w:trPr>
                <w:trHeight w:hRule="exact" w:val="510"/>
              </w:trPr>
              <w:tc>
                <w:tcPr>
                  <w:cnfStyle w:val="001000000000" w:firstRow="0" w:lastRow="0" w:firstColumn="1" w:lastColumn="0" w:oddVBand="0" w:evenVBand="0" w:oddHBand="0" w:evenHBand="0" w:firstRowFirstColumn="0" w:firstRowLastColumn="0" w:lastRowFirstColumn="0" w:lastRowLastColumn="0"/>
                  <w:tcW w:w="1470" w:type="pct"/>
                  <w:gridSpan w:val="2"/>
                </w:tcPr>
                <w:p w14:paraId="25A2CA70" w14:textId="6E02017D" w:rsidR="00CF4A49" w:rsidRPr="00252070" w:rsidRDefault="00CF4A49" w:rsidP="00CF4A49">
                  <w:pPr>
                    <w:bidi/>
                    <w:spacing w:line="360" w:lineRule="auto"/>
                    <w:rPr>
                      <w:rFonts w:ascii="Arial" w:hAnsi="Arial" w:cs="Arial"/>
                      <w:color w:val="auto"/>
                      <w:rtl/>
                    </w:rPr>
                  </w:pPr>
                  <w:r w:rsidRPr="00252070">
                    <w:rPr>
                      <w:rFonts w:ascii="Arial" w:hAnsi="Arial" w:cs="Arial"/>
                      <w:color w:val="auto"/>
                      <w:rtl/>
                    </w:rPr>
                    <w:t>آلية توزيع الطلاب</w:t>
                  </w:r>
                </w:p>
              </w:tc>
              <w:tc>
                <w:tcPr>
                  <w:tcW w:w="3530" w:type="pct"/>
                  <w:gridSpan w:val="5"/>
                </w:tcPr>
                <w:p w14:paraId="713CE56E" w14:textId="413F18ED" w:rsidR="00CF4A49" w:rsidRPr="00252070" w:rsidRDefault="00CF4A49" w:rsidP="00CF4A49">
                  <w:pPr>
                    <w:bidi/>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b/>
                      <w:bCs/>
                      <w:color w:val="auto"/>
                      <w:rtl/>
                    </w:rPr>
                  </w:pPr>
                  <w:r>
                    <w:rPr>
                      <w:rFonts w:ascii="Segoe UI Emoji" w:hAnsi="Segoe UI Emoji" w:cs="Segoe UI Emoji"/>
                      <w:b/>
                      <w:bCs/>
                      <w:color w:val="auto"/>
                    </w:rPr>
                    <w:t>{#distribution}{random}</w:t>
                  </w:r>
                  <w:r w:rsidRPr="00252070">
                    <w:rPr>
                      <w:rFonts w:ascii="Arial" w:hAnsi="Arial" w:cs="Arial"/>
                      <w:b/>
                      <w:bCs/>
                      <w:color w:val="auto"/>
                      <w:rtl/>
                    </w:rPr>
                    <w:t xml:space="preserve"> عشوائي </w:t>
                  </w:r>
                  <w:r>
                    <w:rPr>
                      <w:rFonts w:ascii="Segoe UI Emoji" w:hAnsi="Segoe UI Emoji" w:cs="Segoe UI Emoji"/>
                      <w:b/>
                      <w:bCs/>
                      <w:color w:val="auto"/>
                    </w:rPr>
                    <w:t xml:space="preserve"> {mixedLevels}</w:t>
                  </w:r>
                  <w:r w:rsidRPr="00252070">
                    <w:rPr>
                      <w:rFonts w:ascii="Arial" w:hAnsi="Arial" w:cs="Arial"/>
                      <w:b/>
                      <w:bCs/>
                      <w:color w:val="auto"/>
                      <w:rtl/>
                    </w:rPr>
                    <w:t>مستويات متباينة</w:t>
                  </w:r>
                  <w:r>
                    <w:rPr>
                      <w:rFonts w:ascii="Segoe UI Emoji" w:hAnsi="Segoe UI Emoji" w:cs="Segoe UI Emoji"/>
                      <w:b/>
                      <w:bCs/>
                      <w:color w:val="auto"/>
                    </w:rPr>
                    <w:t xml:space="preserve">{sharedInterests}{/distribution} </w:t>
                  </w:r>
                  <w:r w:rsidRPr="00252070">
                    <w:rPr>
                      <w:rFonts w:ascii="Arial" w:hAnsi="Arial" w:cs="Arial"/>
                      <w:b/>
                      <w:bCs/>
                      <w:color w:val="auto"/>
                      <w:rtl/>
                    </w:rPr>
                    <w:t xml:space="preserve"> اهتمامات مشتركة</w:t>
                  </w:r>
                </w:p>
              </w:tc>
            </w:tr>
            <w:tr w:rsidR="003702E7" w:rsidRPr="005A3AF2" w14:paraId="4BE099AB" w14:textId="77777777" w:rsidTr="0013431F">
              <w:trPr>
                <w:cnfStyle w:val="000000100000" w:firstRow="0" w:lastRow="0" w:firstColumn="0" w:lastColumn="0" w:oddVBand="0" w:evenVBand="0" w:oddHBand="1" w:evenHBand="0" w:firstRowFirstColumn="0" w:firstRowLastColumn="0" w:lastRowFirstColumn="0" w:lastRowLastColumn="0"/>
                <w:trHeight w:hRule="exact" w:val="510"/>
              </w:trPr>
              <w:tc>
                <w:tcPr>
                  <w:cnfStyle w:val="001000000000" w:firstRow="0" w:lastRow="0" w:firstColumn="1" w:lastColumn="0" w:oddVBand="0" w:evenVBand="0" w:oddHBand="0" w:evenHBand="0" w:firstRowFirstColumn="0" w:firstRowLastColumn="0" w:lastRowFirstColumn="0" w:lastRowLastColumn="0"/>
                  <w:tcW w:w="2185" w:type="pct"/>
                  <w:gridSpan w:val="4"/>
                </w:tcPr>
                <w:p w14:paraId="0AA81D53" w14:textId="18C06BC9" w:rsidR="003702E7" w:rsidRPr="00252070" w:rsidRDefault="003702E7" w:rsidP="003702E7">
                  <w:pPr>
                    <w:spacing w:line="360" w:lineRule="auto"/>
                    <w:rPr>
                      <w:rFonts w:ascii="Arial" w:hAnsi="Arial" w:cs="Arial"/>
                      <w:color w:val="auto"/>
                      <w:rtl/>
                    </w:rPr>
                  </w:pPr>
                  <w:r w:rsidRPr="00252070">
                    <w:rPr>
                      <w:rFonts w:ascii="Arial" w:hAnsi="Arial" w:cs="Arial"/>
                      <w:color w:val="auto"/>
                      <w:rtl/>
                    </w:rPr>
                    <w:t>تحديد أدوار الأعضاء داخل المجموعة</w:t>
                  </w:r>
                </w:p>
              </w:tc>
              <w:tc>
                <w:tcPr>
                  <w:tcW w:w="2815" w:type="pct"/>
                  <w:gridSpan w:val="3"/>
                </w:tcPr>
                <w:p w14:paraId="6E79A5F5" w14:textId="29A21327" w:rsidR="003702E7" w:rsidRPr="00252070" w:rsidRDefault="003702E7" w:rsidP="00C52D59">
                  <w:pPr>
                    <w:bidi/>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b/>
                      <w:bCs/>
                      <w:color w:val="auto"/>
                      <w:rtl/>
                    </w:rPr>
                  </w:pPr>
                  <w:r>
                    <w:rPr>
                      <w:rFonts w:ascii="Segoe UI Emoji" w:hAnsi="Segoe UI Emoji" w:cs="Segoe UI Emoji"/>
                      <w:b/>
                      <w:bCs/>
                      <w:color w:val="auto"/>
                    </w:rPr>
                    <w:t xml:space="preserve"> {#roles}{leader}</w:t>
                  </w:r>
                  <w:r w:rsidRPr="00252070">
                    <w:rPr>
                      <w:rFonts w:ascii="Arial" w:hAnsi="Arial" w:cs="Arial"/>
                      <w:b/>
                      <w:bCs/>
                      <w:color w:val="auto"/>
                      <w:rtl/>
                    </w:rPr>
                    <w:t xml:space="preserve">قائد </w:t>
                  </w:r>
                  <w:r>
                    <w:rPr>
                      <w:rFonts w:ascii="Arial" w:hAnsi="Arial" w:cs="Arial"/>
                      <w:b/>
                      <w:bCs/>
                      <w:color w:val="auto"/>
                    </w:rPr>
                    <w:t xml:space="preserve"> </w:t>
                  </w:r>
                  <w:r>
                    <w:rPr>
                      <w:rFonts w:ascii="Segoe UI Emoji" w:hAnsi="Segoe UI Emoji" w:cs="Segoe UI Emoji"/>
                      <w:b/>
                      <w:bCs/>
                      <w:color w:val="auto"/>
                    </w:rPr>
                    <w:t xml:space="preserve">{recorder}  </w:t>
                  </w:r>
                  <w:r w:rsidRPr="00252070">
                    <w:rPr>
                      <w:rFonts w:ascii="Arial" w:hAnsi="Arial" w:cs="Arial"/>
                      <w:b/>
                      <w:bCs/>
                      <w:color w:val="auto"/>
                      <w:rtl/>
                    </w:rPr>
                    <w:t>مقرر</w:t>
                  </w:r>
                  <w:r>
                    <w:rPr>
                      <w:rFonts w:ascii="Arial" w:hAnsi="Arial" w:cs="Arial"/>
                      <w:b/>
                      <w:bCs/>
                      <w:color w:val="auto"/>
                    </w:rPr>
                    <w:t xml:space="preserve">  </w:t>
                  </w:r>
                  <w:r w:rsidRPr="00252070">
                    <w:rPr>
                      <w:rFonts w:ascii="Arial" w:hAnsi="Arial" w:cs="Arial"/>
                      <w:b/>
                      <w:bCs/>
                      <w:color w:val="auto"/>
                      <w:rtl/>
                    </w:rPr>
                    <w:t xml:space="preserve"> </w:t>
                  </w:r>
                  <w:r>
                    <w:rPr>
                      <w:rFonts w:ascii="Segoe UI Emoji" w:hAnsi="Segoe UI Emoji" w:cs="Segoe UI Emoji"/>
                      <w:b/>
                      <w:bCs/>
                      <w:color w:val="auto"/>
                    </w:rPr>
                    <w:t xml:space="preserve"> {observer}</w:t>
                  </w:r>
                  <w:r w:rsidRPr="00252070">
                    <w:rPr>
                      <w:rFonts w:ascii="Arial" w:hAnsi="Arial" w:cs="Arial"/>
                      <w:b/>
                      <w:bCs/>
                      <w:color w:val="auto"/>
                      <w:rtl/>
                    </w:rPr>
                    <w:t xml:space="preserve">متابع   </w:t>
                  </w:r>
                  <w:r>
                    <w:rPr>
                      <w:rFonts w:ascii="Segoe UI Emoji" w:hAnsi="Segoe UI Emoji" w:cs="Segoe UI Emoji"/>
                      <w:b/>
                      <w:bCs/>
                      <w:color w:val="auto"/>
                    </w:rPr>
                    <w:t xml:space="preserve"> {coordinator}</w:t>
                  </w:r>
                  <w:r w:rsidRPr="00252070">
                    <w:rPr>
                      <w:rFonts w:ascii="Arial" w:hAnsi="Arial" w:cs="Arial"/>
                      <w:b/>
                      <w:bCs/>
                      <w:color w:val="auto"/>
                      <w:rtl/>
                    </w:rPr>
                    <w:t xml:space="preserve">منسق    </w:t>
                  </w:r>
                  <w:r>
                    <w:rPr>
                      <w:rFonts w:ascii="Segoe UI Emoji" w:hAnsi="Segoe UI Emoji" w:cs="Segoe UI Emoji"/>
                      <w:b/>
                      <w:bCs/>
                      <w:color w:val="auto"/>
                    </w:rPr>
                    <w:t xml:space="preserve"> {speaker}{/roles}</w:t>
                  </w:r>
                  <w:r w:rsidRPr="00252070">
                    <w:rPr>
                      <w:rFonts w:ascii="Arial" w:hAnsi="Arial" w:cs="Arial"/>
                      <w:b/>
                      <w:bCs/>
                      <w:color w:val="auto"/>
                      <w:rtl/>
                    </w:rPr>
                    <w:t>متحدث</w:t>
                  </w:r>
                </w:p>
              </w:tc>
            </w:tr>
            <w:tr w:rsidR="0013431F" w:rsidRPr="005A3AF2" w14:paraId="3718D6B0" w14:textId="77777777" w:rsidTr="00B14E5E">
              <w:trPr>
                <w:trHeight w:hRule="exact" w:val="1468"/>
              </w:trPr>
              <w:tc>
                <w:tcPr>
                  <w:cnfStyle w:val="001000000000" w:firstRow="0" w:lastRow="0" w:firstColumn="1" w:lastColumn="0" w:oddVBand="0" w:evenVBand="0" w:oddHBand="0" w:evenHBand="0" w:firstRowFirstColumn="0" w:firstRowLastColumn="0" w:lastRowFirstColumn="0" w:lastRowLastColumn="0"/>
                  <w:tcW w:w="5000" w:type="pct"/>
                  <w:gridSpan w:val="7"/>
                </w:tcPr>
                <w:p w14:paraId="5309B95C" w14:textId="30491CE8" w:rsidR="0013431F" w:rsidRPr="0013431F" w:rsidRDefault="006F02BB" w:rsidP="006F02BB">
                  <w:pPr>
                    <w:bidi/>
                    <w:spacing w:line="360" w:lineRule="auto"/>
                    <w:ind w:left="0"/>
                    <w:rPr>
                      <w:rFonts w:ascii="Segoe UI Emoji" w:hAnsi="Segoe UI Emoji" w:cs="Segoe UI Emoji"/>
                      <w:color w:val="auto"/>
                      <w:rtl/>
                    </w:rPr>
                  </w:pPr>
                  <w:r w:rsidRPr="006F02BB">
                    <w:rPr>
                      <w:rFonts w:ascii="Arial" w:hAnsi="Arial" w:cs="Arial"/>
                      <w:color w:val="auto"/>
                      <w:rtl/>
                    </w:rPr>
                    <w:t>التعلم الذاتي هو أسلوب تعليمي يتيح للطلاب تحمل مسؤولية تعلمهم من خلال البحث والاستكشاف واكتساب المعرفة بأنفسهم دون الاعتماد الكلي على المعلم. يساعد هذا النوع من التعلم على تطوير مهارات التفكير النقدي، والإبداع، والانضباط الذاتي</w:t>
                  </w:r>
                  <w:r w:rsidRPr="006F02BB">
                    <w:rPr>
                      <w:rFonts w:ascii="Arial" w:hAnsi="Arial" w:cs="Arial"/>
                      <w:color w:val="auto"/>
                    </w:rPr>
                    <w:t>.</w:t>
                  </w:r>
                </w:p>
              </w:tc>
            </w:tr>
            <w:tr w:rsidR="005F371E" w:rsidRPr="005A3AF2" w14:paraId="631A8F31" w14:textId="77777777" w:rsidTr="0096074A">
              <w:trPr>
                <w:cnfStyle w:val="000000100000" w:firstRow="0" w:lastRow="0" w:firstColumn="0" w:lastColumn="0" w:oddVBand="0" w:evenVBand="0" w:oddHBand="1" w:evenHBand="0" w:firstRowFirstColumn="0" w:firstRowLastColumn="0" w:lastRowFirstColumn="0" w:lastRowLastColumn="0"/>
                <w:trHeight w:hRule="exact" w:val="624"/>
              </w:trPr>
              <w:tc>
                <w:tcPr>
                  <w:cnfStyle w:val="001000000000" w:firstRow="0" w:lastRow="0" w:firstColumn="1" w:lastColumn="0" w:oddVBand="0" w:evenVBand="0" w:oddHBand="0" w:evenHBand="0" w:firstRowFirstColumn="0" w:firstRowLastColumn="0" w:lastRowFirstColumn="0" w:lastRowLastColumn="0"/>
                  <w:tcW w:w="5000" w:type="pct"/>
                  <w:gridSpan w:val="7"/>
                  <w:tcBorders>
                    <w:bottom w:val="single" w:sz="4" w:space="0" w:color="7CE1E7" w:themeColor="accent3" w:themeTint="99"/>
                  </w:tcBorders>
                  <w:shd w:val="clear" w:color="auto" w:fill="7CE1E7" w:themeFill="accent3" w:themeFillTint="99"/>
                </w:tcPr>
                <w:p w14:paraId="3C996092" w14:textId="6FBDD7D3" w:rsidR="005F371E" w:rsidRPr="00252070" w:rsidRDefault="005F371E" w:rsidP="00BE29E4">
                  <w:pPr>
                    <w:spacing w:line="360" w:lineRule="auto"/>
                    <w:jc w:val="right"/>
                    <w:rPr>
                      <w:rFonts w:ascii="Arial" w:hAnsi="Arial" w:cs="Arial"/>
                      <w:color w:val="auto"/>
                      <w:sz w:val="28"/>
                      <w:szCs w:val="28"/>
                      <w:rtl/>
                    </w:rPr>
                  </w:pPr>
                  <w:r w:rsidRPr="00252070">
                    <w:rPr>
                      <w:rFonts w:ascii="Arial" w:hAnsi="Arial" w:cs="Arial"/>
                      <w:color w:val="auto"/>
                      <w:sz w:val="28"/>
                      <w:szCs w:val="28"/>
                      <w:rtl/>
                    </w:rPr>
                    <w:t>الأهداف التعليمية التي تسعى الاستراتيجية لتحقيقها</w:t>
                  </w:r>
                </w:p>
              </w:tc>
            </w:tr>
            <w:tr w:rsidR="00B93DC0" w:rsidRPr="005A3AF2" w14:paraId="7E1526CB" w14:textId="77777777" w:rsidTr="003E1F87">
              <w:trPr>
                <w:trHeight w:val="1266"/>
              </w:trPr>
              <w:tc>
                <w:tcPr>
                  <w:cnfStyle w:val="001000000000" w:firstRow="0" w:lastRow="0" w:firstColumn="1" w:lastColumn="0" w:oddVBand="0" w:evenVBand="0" w:oddHBand="0" w:evenHBand="0" w:firstRowFirstColumn="0" w:firstRowLastColumn="0" w:lastRowFirstColumn="0" w:lastRowLastColumn="0"/>
                  <w:tcW w:w="395" w:type="pct"/>
                  <w:tcBorders>
                    <w:bottom w:val="nil"/>
                  </w:tcBorders>
                  <w:shd w:val="clear" w:color="auto" w:fill="auto"/>
                </w:tcPr>
                <w:p w14:paraId="589B1A57" w14:textId="70ED61BD" w:rsidR="00B93DC0" w:rsidRPr="0096074A" w:rsidRDefault="009948F2" w:rsidP="00C841BE">
                  <w:pPr>
                    <w:bidi/>
                    <w:ind w:left="0"/>
                    <w:rPr>
                      <w:rFonts w:ascii="Arial" w:hAnsi="Arial" w:cs="Arial"/>
                      <w:b w:val="0"/>
                      <w:bCs w:val="0"/>
                      <w:color w:val="auto"/>
                    </w:rPr>
                  </w:pPr>
                  <w:r w:rsidRPr="009948F2">
                    <w:rPr>
                      <w:rFonts w:ascii="Arial" w:hAnsi="Arial" w:cs="Arial"/>
                      <w:color w:val="auto"/>
                    </w:rPr>
                    <w:t>{#goals}{index}</w:t>
                  </w:r>
                </w:p>
              </w:tc>
              <w:tc>
                <w:tcPr>
                  <w:tcW w:w="4605" w:type="pct"/>
                  <w:gridSpan w:val="6"/>
                  <w:tcBorders>
                    <w:bottom w:val="nil"/>
                  </w:tcBorders>
                  <w:shd w:val="clear" w:color="auto" w:fill="auto"/>
                </w:tcPr>
                <w:p w14:paraId="0D7935E4" w14:textId="789A7943" w:rsidR="00B93DC0" w:rsidRPr="0096074A" w:rsidRDefault="00B93DC0" w:rsidP="00C841BE">
                  <w:pPr>
                    <w:tabs>
                      <w:tab w:val="right" w:pos="8694"/>
                    </w:tabs>
                    <w:bidi/>
                    <w:ind w:left="0"/>
                    <w:cnfStyle w:val="000000000000" w:firstRow="0" w:lastRow="0" w:firstColumn="0" w:lastColumn="0" w:oddVBand="0" w:evenVBand="0" w:oddHBand="0" w:evenHBand="0" w:firstRowFirstColumn="0" w:firstRowLastColumn="0" w:lastRowFirstColumn="0" w:lastRowLastColumn="0"/>
                    <w:rPr>
                      <w:rFonts w:ascii="Arial" w:hAnsi="Arial" w:cs="Arial"/>
                      <w:color w:val="auto"/>
                    </w:rPr>
                  </w:pPr>
                  <w:r>
                    <w:rPr>
                      <w:rFonts w:ascii="Arial" w:hAnsi="Arial" w:cs="Arial"/>
                      <w:b/>
                      <w:bCs/>
                      <w:color w:val="auto"/>
                    </w:rPr>
                    <w:t>{name}{/goals}</w:t>
                  </w:r>
                </w:p>
              </w:tc>
            </w:tr>
            <w:tr w:rsidR="006F02BB" w:rsidRPr="005A3AF2" w14:paraId="0DE065F5" w14:textId="77777777" w:rsidTr="0096074A">
              <w:trPr>
                <w:cnfStyle w:val="000000100000" w:firstRow="0" w:lastRow="0" w:firstColumn="0" w:lastColumn="0" w:oddVBand="0" w:evenVBand="0" w:oddHBand="1" w:evenHBand="0" w:firstRowFirstColumn="0" w:firstRowLastColumn="0" w:lastRowFirstColumn="0" w:lastRowLastColumn="0"/>
                <w:trHeight w:hRule="exact" w:val="624"/>
              </w:trPr>
              <w:tc>
                <w:tcPr>
                  <w:cnfStyle w:val="001000000000" w:firstRow="0" w:lastRow="0" w:firstColumn="1" w:lastColumn="0" w:oddVBand="0" w:evenVBand="0" w:oddHBand="0" w:evenHBand="0" w:firstRowFirstColumn="0" w:firstRowLastColumn="0" w:lastRowFirstColumn="0" w:lastRowLastColumn="0"/>
                  <w:tcW w:w="5000" w:type="pct"/>
                  <w:gridSpan w:val="7"/>
                  <w:tcBorders>
                    <w:top w:val="nil"/>
                  </w:tcBorders>
                  <w:shd w:val="clear" w:color="auto" w:fill="7CE1E7" w:themeFill="accent3" w:themeFillTint="99"/>
                </w:tcPr>
                <w:p w14:paraId="0D144EAE" w14:textId="77777777" w:rsidR="006F02BB" w:rsidRDefault="006F02BB" w:rsidP="006F02BB">
                  <w:pPr>
                    <w:spacing w:line="360" w:lineRule="auto"/>
                    <w:jc w:val="center"/>
                    <w:rPr>
                      <w:rFonts w:ascii="Arial" w:hAnsi="Arial" w:cs="Arial"/>
                      <w:b w:val="0"/>
                      <w:bCs w:val="0"/>
                    </w:rPr>
                  </w:pPr>
                  <w:r w:rsidRPr="005A3AF2">
                    <w:rPr>
                      <w:rFonts w:ascii="Arial" w:hAnsi="Arial" w:cs="Arial"/>
                      <w:color w:val="auto"/>
                      <w:sz w:val="32"/>
                      <w:szCs w:val="32"/>
                      <w:rtl/>
                    </w:rPr>
                    <w:lastRenderedPageBreak/>
                    <w:t>خطوات التنفيذ:</w:t>
                  </w:r>
                </w:p>
                <w:p w14:paraId="314779A8" w14:textId="77777777" w:rsidR="006F02BB" w:rsidRDefault="006F02BB" w:rsidP="006F02BB">
                  <w:pPr>
                    <w:spacing w:line="360" w:lineRule="auto"/>
                    <w:jc w:val="center"/>
                    <w:rPr>
                      <w:rFonts w:ascii="Arial" w:hAnsi="Arial" w:cs="Arial"/>
                      <w:b w:val="0"/>
                      <w:bCs w:val="0"/>
                    </w:rPr>
                  </w:pPr>
                </w:p>
                <w:p w14:paraId="5A0D6368" w14:textId="77777777" w:rsidR="006F02BB" w:rsidRDefault="006F02BB" w:rsidP="006F02BB">
                  <w:pPr>
                    <w:spacing w:line="360" w:lineRule="auto"/>
                    <w:jc w:val="center"/>
                    <w:rPr>
                      <w:rFonts w:ascii="Arial" w:hAnsi="Arial" w:cs="Arial"/>
                      <w:b w:val="0"/>
                      <w:bCs w:val="0"/>
                    </w:rPr>
                  </w:pPr>
                </w:p>
                <w:p w14:paraId="21336BEF" w14:textId="77777777" w:rsidR="006F02BB" w:rsidRDefault="006F02BB" w:rsidP="006F02BB">
                  <w:pPr>
                    <w:spacing w:line="360" w:lineRule="auto"/>
                    <w:jc w:val="center"/>
                    <w:rPr>
                      <w:rFonts w:ascii="Arial" w:hAnsi="Arial" w:cs="Arial"/>
                      <w:b w:val="0"/>
                      <w:bCs w:val="0"/>
                    </w:rPr>
                  </w:pPr>
                </w:p>
                <w:p w14:paraId="78C3E2CA" w14:textId="2E56ADA1" w:rsidR="006F02BB" w:rsidRPr="005A3AF2" w:rsidRDefault="006F02BB" w:rsidP="006F02BB">
                  <w:pPr>
                    <w:spacing w:line="360" w:lineRule="auto"/>
                    <w:jc w:val="center"/>
                    <w:rPr>
                      <w:rFonts w:ascii="Arial" w:hAnsi="Arial" w:cs="Arial"/>
                    </w:rPr>
                  </w:pPr>
                </w:p>
              </w:tc>
            </w:tr>
            <w:tr w:rsidR="00DB7A3C" w:rsidRPr="005A3AF2" w14:paraId="41DA7B47" w14:textId="77777777" w:rsidTr="00DB7A3C">
              <w:trPr>
                <w:trHeight w:hRule="exact" w:val="624"/>
              </w:trPr>
              <w:tc>
                <w:tcPr>
                  <w:cnfStyle w:val="001000000000" w:firstRow="0" w:lastRow="0" w:firstColumn="1" w:lastColumn="0" w:oddVBand="0" w:evenVBand="0" w:oddHBand="0" w:evenHBand="0" w:firstRowFirstColumn="0" w:firstRowLastColumn="0" w:lastRowFirstColumn="0" w:lastRowLastColumn="0"/>
                  <w:tcW w:w="5000" w:type="pct"/>
                  <w:gridSpan w:val="7"/>
                </w:tcPr>
                <w:p w14:paraId="71D6EEA3" w14:textId="77777777" w:rsidR="00DB7A3C" w:rsidRPr="00DB7A3C" w:rsidRDefault="00DB7A3C" w:rsidP="00DB7A3C">
                  <w:pPr>
                    <w:pStyle w:val="ListParagraph"/>
                    <w:numPr>
                      <w:ilvl w:val="0"/>
                      <w:numId w:val="35"/>
                    </w:numPr>
                    <w:bidi/>
                    <w:spacing w:line="276" w:lineRule="auto"/>
                    <w:rPr>
                      <w:rFonts w:ascii="Arial" w:hAnsi="Arial" w:cs="Arial"/>
                      <w:color w:val="auto"/>
                    </w:rPr>
                  </w:pPr>
                  <w:r w:rsidRPr="00DB7A3C">
                    <w:rPr>
                      <w:rFonts w:ascii="Arial" w:hAnsi="Arial" w:cs="Arial"/>
                      <w:color w:val="auto"/>
                      <w:rtl/>
                    </w:rPr>
                    <w:t>تحديد الأهداف التعليمية بوضوح</w:t>
                  </w:r>
                  <w:r w:rsidRPr="00DB7A3C">
                    <w:rPr>
                      <w:rFonts w:ascii="Arial" w:hAnsi="Arial" w:cs="Arial"/>
                      <w:color w:val="auto"/>
                    </w:rPr>
                    <w:t>:</w:t>
                  </w:r>
                </w:p>
                <w:p w14:paraId="57CBD5EB" w14:textId="77777777" w:rsidR="00DB7A3C" w:rsidRPr="005A3AF2" w:rsidRDefault="00DB7A3C" w:rsidP="006F02BB">
                  <w:pPr>
                    <w:spacing w:line="360" w:lineRule="auto"/>
                    <w:jc w:val="center"/>
                    <w:rPr>
                      <w:rFonts w:ascii="Arial" w:hAnsi="Arial" w:cs="Arial"/>
                      <w:color w:val="auto"/>
                      <w:sz w:val="32"/>
                      <w:szCs w:val="32"/>
                      <w:rtl/>
                    </w:rPr>
                  </w:pPr>
                </w:p>
              </w:tc>
            </w:tr>
            <w:tr w:rsidR="00DB7A3C" w:rsidRPr="005A3AF2" w14:paraId="70BBA5B3" w14:textId="77777777" w:rsidTr="00DB184A">
              <w:trPr>
                <w:cnfStyle w:val="000000100000" w:firstRow="0" w:lastRow="0" w:firstColumn="0" w:lastColumn="0" w:oddVBand="0" w:evenVBand="0" w:oddHBand="1" w:evenHBand="0" w:firstRowFirstColumn="0" w:firstRowLastColumn="0" w:lastRowFirstColumn="0" w:lastRowLastColumn="0"/>
                <w:trHeight w:val="1430"/>
              </w:trPr>
              <w:tc>
                <w:tcPr>
                  <w:cnfStyle w:val="001000000000" w:firstRow="0" w:lastRow="0" w:firstColumn="1" w:lastColumn="0" w:oddVBand="0" w:evenVBand="0" w:oddHBand="0" w:evenHBand="0" w:firstRowFirstColumn="0" w:firstRowLastColumn="0" w:lastRowFirstColumn="0" w:lastRowLastColumn="0"/>
                  <w:tcW w:w="5000" w:type="pct"/>
                  <w:gridSpan w:val="7"/>
                  <w:shd w:val="clear" w:color="auto" w:fill="FFFFFF" w:themeFill="background1"/>
                </w:tcPr>
                <w:p w14:paraId="3C24F444" w14:textId="4DD9211F" w:rsidR="00DB7A3C" w:rsidRPr="00DB7A3C" w:rsidRDefault="00DB7A3C" w:rsidP="00DB7A3C">
                  <w:pPr>
                    <w:pStyle w:val="ListParagraph"/>
                    <w:bidi/>
                    <w:spacing w:line="276" w:lineRule="auto"/>
                    <w:ind w:left="1800"/>
                    <w:rPr>
                      <w:rFonts w:ascii="Arial" w:hAnsi="Arial" w:cs="Arial"/>
                      <w:b w:val="0"/>
                      <w:bCs w:val="0"/>
                      <w:color w:val="auto"/>
                      <w:rtl/>
                    </w:rPr>
                  </w:pPr>
                  <w:r w:rsidRPr="00DB7A3C">
                    <w:rPr>
                      <w:rFonts w:ascii="Arial" w:hAnsi="Arial" w:cs="Arial" w:hint="cs"/>
                      <w:color w:val="auto"/>
                      <w:rtl/>
                    </w:rPr>
                    <w:t>ي</w:t>
                  </w:r>
                  <w:r w:rsidRPr="00DB7A3C">
                    <w:rPr>
                      <w:rFonts w:ascii="Arial" w:hAnsi="Arial" w:cs="Arial"/>
                      <w:color w:val="auto"/>
                      <w:rtl/>
                    </w:rPr>
                    <w:t>جب أن يعرف الطالب ما هو الهدف من التعلم، وما المتوقع أن يحققه في نهاية النشاط</w:t>
                  </w:r>
                  <w:r w:rsidRPr="00DB7A3C">
                    <w:rPr>
                      <w:rFonts w:ascii="Arial" w:hAnsi="Arial" w:cs="Arial"/>
                      <w:color w:val="auto"/>
                    </w:rPr>
                    <w:t xml:space="preserve">. </w:t>
                  </w:r>
                </w:p>
              </w:tc>
            </w:tr>
            <w:tr w:rsidR="00DB7A3C" w:rsidRPr="005A3AF2" w14:paraId="3B81732B" w14:textId="77777777" w:rsidTr="00DB7A3C">
              <w:trPr>
                <w:trHeight w:val="530"/>
              </w:trPr>
              <w:tc>
                <w:tcPr>
                  <w:cnfStyle w:val="001000000000" w:firstRow="0" w:lastRow="0" w:firstColumn="1" w:lastColumn="0" w:oddVBand="0" w:evenVBand="0" w:oddHBand="0" w:evenHBand="0" w:firstRowFirstColumn="0" w:firstRowLastColumn="0" w:lastRowFirstColumn="0" w:lastRowLastColumn="0"/>
                  <w:tcW w:w="5000" w:type="pct"/>
                  <w:gridSpan w:val="7"/>
                </w:tcPr>
                <w:p w14:paraId="2D1C8E07" w14:textId="3D4C426A" w:rsidR="00DB7A3C" w:rsidRPr="00DB7A3C" w:rsidRDefault="00DB7A3C" w:rsidP="00DB7A3C">
                  <w:pPr>
                    <w:pStyle w:val="ListParagraph"/>
                    <w:numPr>
                      <w:ilvl w:val="0"/>
                      <w:numId w:val="35"/>
                    </w:numPr>
                    <w:bidi/>
                    <w:spacing w:line="276" w:lineRule="auto"/>
                    <w:rPr>
                      <w:rFonts w:ascii="Arial" w:hAnsi="Arial" w:cs="Arial"/>
                      <w:color w:val="auto"/>
                      <w:rtl/>
                    </w:rPr>
                  </w:pPr>
                  <w:r w:rsidRPr="00DB7A3C">
                    <w:rPr>
                      <w:rFonts w:ascii="Arial" w:hAnsi="Arial" w:cs="Arial"/>
                      <w:color w:val="auto"/>
                      <w:rtl/>
                    </w:rPr>
                    <w:t>توفير مصادر التعلم المتنوعة</w:t>
                  </w:r>
                  <w:r w:rsidRPr="00DB7A3C">
                    <w:rPr>
                      <w:rFonts w:ascii="Arial" w:hAnsi="Arial" w:cs="Arial" w:hint="cs"/>
                      <w:color w:val="auto"/>
                      <w:rtl/>
                    </w:rPr>
                    <w:t>:</w:t>
                  </w:r>
                </w:p>
              </w:tc>
            </w:tr>
            <w:tr w:rsidR="00DB7A3C" w:rsidRPr="005A3AF2" w14:paraId="7A563D47" w14:textId="77777777" w:rsidTr="00DB7A3C">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5000" w:type="pct"/>
                  <w:gridSpan w:val="7"/>
                  <w:shd w:val="clear" w:color="auto" w:fill="FFFFFF" w:themeFill="background1"/>
                </w:tcPr>
                <w:p w14:paraId="5380414E" w14:textId="38F8D8EE" w:rsidR="00DB7A3C" w:rsidRPr="00DB7A3C" w:rsidRDefault="00DB7A3C" w:rsidP="00DB7A3C">
                  <w:pPr>
                    <w:pStyle w:val="ListParagraph"/>
                    <w:bidi/>
                    <w:ind w:left="1800"/>
                    <w:rPr>
                      <w:rFonts w:ascii="Arial" w:hAnsi="Arial" w:cs="Arial"/>
                      <w:color w:val="auto"/>
                      <w:rtl/>
                    </w:rPr>
                  </w:pPr>
                  <w:r w:rsidRPr="00DB7A3C">
                    <w:rPr>
                      <w:rFonts w:ascii="Arial" w:hAnsi="Arial" w:cs="Arial"/>
                      <w:color w:val="auto"/>
                      <w:rtl/>
                    </w:rPr>
                    <w:t>استخدام الكتب، والمقالات، والمواقع الإلكترونية، والمنصات التعليمية</w:t>
                  </w:r>
                  <w:r w:rsidRPr="00DB7A3C">
                    <w:rPr>
                      <w:rFonts w:ascii="Arial" w:hAnsi="Arial" w:cs="Arial"/>
                      <w:color w:val="auto"/>
                    </w:rPr>
                    <w:t>.</w:t>
                  </w:r>
                </w:p>
              </w:tc>
            </w:tr>
            <w:tr w:rsidR="00DB7A3C" w:rsidRPr="005A3AF2" w14:paraId="462D3700" w14:textId="77777777" w:rsidTr="0013431F">
              <w:trPr>
                <w:trHeight w:val="593"/>
              </w:trPr>
              <w:tc>
                <w:tcPr>
                  <w:cnfStyle w:val="001000000000" w:firstRow="0" w:lastRow="0" w:firstColumn="1" w:lastColumn="0" w:oddVBand="0" w:evenVBand="0" w:oddHBand="0" w:evenHBand="0" w:firstRowFirstColumn="0" w:firstRowLastColumn="0" w:lastRowFirstColumn="0" w:lastRowLastColumn="0"/>
                  <w:tcW w:w="5000" w:type="pct"/>
                  <w:gridSpan w:val="7"/>
                </w:tcPr>
                <w:p w14:paraId="1383E678" w14:textId="1992FCDA" w:rsidR="00DB7A3C" w:rsidRPr="008E25E2" w:rsidRDefault="008E25E2" w:rsidP="008E25E2">
                  <w:pPr>
                    <w:bidi/>
                    <w:spacing w:before="0" w:after="0"/>
                    <w:ind w:left="1440" w:right="0"/>
                    <w:rPr>
                      <w:rFonts w:ascii="Arial" w:eastAsia="Times New Roman" w:hAnsi="Arial" w:cs="Arial"/>
                      <w:color w:val="auto"/>
                      <w:kern w:val="0"/>
                      <w:rtl/>
                    </w:rPr>
                  </w:pPr>
                  <w:r>
                    <w:rPr>
                      <w:rFonts w:ascii="Arial" w:hAnsi="Arial" w:cs="Arial" w:hint="cs"/>
                      <w:color w:val="auto"/>
                      <w:rtl/>
                    </w:rPr>
                    <w:t xml:space="preserve">3-  </w:t>
                  </w:r>
                  <w:r w:rsidRPr="008E25E2">
                    <w:rPr>
                      <w:rFonts w:ascii="Arial" w:eastAsia="Times New Roman" w:hAnsi="Arial" w:cs="Arial"/>
                      <w:color w:val="auto"/>
                      <w:kern w:val="0"/>
                      <w:rtl/>
                    </w:rPr>
                    <w:t>توجيه الطلاب لاختيار استراتيجيات التعلم المناسبة</w:t>
                  </w:r>
                </w:p>
              </w:tc>
            </w:tr>
            <w:tr w:rsidR="00DB7A3C" w:rsidRPr="005A3AF2" w14:paraId="2F761C87" w14:textId="77777777" w:rsidTr="00DB7A3C">
              <w:trPr>
                <w:cnfStyle w:val="000000100000" w:firstRow="0" w:lastRow="0" w:firstColumn="0" w:lastColumn="0" w:oddVBand="0" w:evenVBand="0" w:oddHBand="1" w:evenHBand="0" w:firstRowFirstColumn="0" w:firstRowLastColumn="0" w:lastRowFirstColumn="0" w:lastRowLastColumn="0"/>
                <w:trHeight w:val="710"/>
              </w:trPr>
              <w:tc>
                <w:tcPr>
                  <w:cnfStyle w:val="001000000000" w:firstRow="0" w:lastRow="0" w:firstColumn="1" w:lastColumn="0" w:oddVBand="0" w:evenVBand="0" w:oddHBand="0" w:evenHBand="0" w:firstRowFirstColumn="0" w:firstRowLastColumn="0" w:lastRowFirstColumn="0" w:lastRowLastColumn="0"/>
                  <w:tcW w:w="5000" w:type="pct"/>
                  <w:gridSpan w:val="7"/>
                  <w:shd w:val="clear" w:color="auto" w:fill="FFFFFF" w:themeFill="background1"/>
                </w:tcPr>
                <w:p w14:paraId="63826485" w14:textId="77777777" w:rsidR="008E25E2" w:rsidRPr="008E25E2" w:rsidRDefault="008E25E2" w:rsidP="008E25E2">
                  <w:pPr>
                    <w:bidi/>
                    <w:spacing w:before="0" w:after="0"/>
                    <w:ind w:left="1440" w:right="0"/>
                    <w:rPr>
                      <w:rFonts w:ascii="Arial" w:eastAsia="Times New Roman" w:hAnsi="Arial" w:cs="Arial"/>
                      <w:color w:val="auto"/>
                      <w:kern w:val="0"/>
                    </w:rPr>
                  </w:pPr>
                  <w:r w:rsidRPr="008E25E2">
                    <w:rPr>
                      <w:rFonts w:ascii="Arial" w:eastAsia="Times New Roman" w:hAnsi="Arial" w:cs="Arial"/>
                      <w:color w:val="auto"/>
                      <w:kern w:val="0"/>
                      <w:rtl/>
                    </w:rPr>
                    <w:t>مثل القراءة النقدية، تلخيص المعلومات، إعداد خرائط ذهنية، والتطبيق العملي</w:t>
                  </w:r>
                  <w:r w:rsidRPr="008E25E2">
                    <w:rPr>
                      <w:rFonts w:ascii="Arial" w:eastAsia="Times New Roman" w:hAnsi="Arial" w:cs="Arial"/>
                      <w:color w:val="auto"/>
                      <w:kern w:val="0"/>
                    </w:rPr>
                    <w:t>.</w:t>
                  </w:r>
                </w:p>
                <w:p w14:paraId="5B9648DD" w14:textId="1CF4DD47" w:rsidR="00DB7A3C" w:rsidRPr="00DB184A" w:rsidRDefault="00DB7A3C" w:rsidP="00DB7A3C">
                  <w:pPr>
                    <w:bidi/>
                    <w:spacing w:before="0" w:after="0"/>
                    <w:ind w:left="3600" w:right="0"/>
                    <w:rPr>
                      <w:rFonts w:ascii="Arial" w:eastAsia="Times New Roman" w:hAnsi="Arial" w:cs="Arial"/>
                      <w:color w:val="auto"/>
                      <w:kern w:val="0"/>
                      <w:rtl/>
                    </w:rPr>
                  </w:pPr>
                </w:p>
              </w:tc>
            </w:tr>
            <w:tr w:rsidR="00DB7A3C" w:rsidRPr="005A3AF2" w14:paraId="7C8B9EF7" w14:textId="77777777" w:rsidTr="008E25E2">
              <w:trPr>
                <w:trHeight w:val="503"/>
              </w:trPr>
              <w:tc>
                <w:tcPr>
                  <w:cnfStyle w:val="001000000000" w:firstRow="0" w:lastRow="0" w:firstColumn="1" w:lastColumn="0" w:oddVBand="0" w:evenVBand="0" w:oddHBand="0" w:evenHBand="0" w:firstRowFirstColumn="0" w:firstRowLastColumn="0" w:lastRowFirstColumn="0" w:lastRowLastColumn="0"/>
                  <w:tcW w:w="5000" w:type="pct"/>
                  <w:gridSpan w:val="7"/>
                </w:tcPr>
                <w:p w14:paraId="19EB8CF7" w14:textId="499E2E4B" w:rsidR="00DB7A3C" w:rsidRPr="008E25E2" w:rsidRDefault="008E25E2" w:rsidP="008E25E2">
                  <w:pPr>
                    <w:bidi/>
                    <w:spacing w:before="100" w:beforeAutospacing="1" w:after="100" w:afterAutospacing="1"/>
                    <w:ind w:left="1440" w:right="0"/>
                    <w:rPr>
                      <w:rFonts w:ascii="Times New Roman" w:eastAsia="Times New Roman" w:hAnsi="Times New Roman" w:cs="Times New Roman"/>
                      <w:color w:val="auto"/>
                      <w:kern w:val="0"/>
                      <w:rtl/>
                    </w:rPr>
                  </w:pPr>
                  <w:r>
                    <w:rPr>
                      <w:rFonts w:ascii="Arial" w:hAnsi="Arial" w:cs="Arial" w:hint="cs"/>
                      <w:color w:val="auto"/>
                      <w:rtl/>
                    </w:rPr>
                    <w:t xml:space="preserve">4- </w:t>
                  </w:r>
                  <w:r w:rsidRPr="008E25E2">
                    <w:rPr>
                      <w:rFonts w:ascii="Times New Roman" w:eastAsia="Times New Roman" w:hAnsi="Times New Roman" w:cs="Times New Roman"/>
                      <w:color w:val="auto"/>
                      <w:kern w:val="0"/>
                      <w:rtl/>
                    </w:rPr>
                    <w:t>تشجيع البحث والاستكشاف</w:t>
                  </w:r>
                </w:p>
              </w:tc>
            </w:tr>
            <w:tr w:rsidR="00DB7A3C" w:rsidRPr="005A3AF2" w14:paraId="26679358" w14:textId="77777777" w:rsidTr="008E25E2">
              <w:trPr>
                <w:cnfStyle w:val="000000100000" w:firstRow="0" w:lastRow="0" w:firstColumn="0" w:lastColumn="0" w:oddVBand="0" w:evenVBand="0" w:oddHBand="1" w:evenHBand="0" w:firstRowFirstColumn="0" w:firstRowLastColumn="0" w:lastRowFirstColumn="0" w:lastRowLastColumn="0"/>
                <w:trHeight w:val="512"/>
              </w:trPr>
              <w:tc>
                <w:tcPr>
                  <w:cnfStyle w:val="001000000000" w:firstRow="0" w:lastRow="0" w:firstColumn="1" w:lastColumn="0" w:oddVBand="0" w:evenVBand="0" w:oddHBand="0" w:evenHBand="0" w:firstRowFirstColumn="0" w:firstRowLastColumn="0" w:lastRowFirstColumn="0" w:lastRowLastColumn="0"/>
                  <w:tcW w:w="5000" w:type="pct"/>
                  <w:gridSpan w:val="7"/>
                  <w:shd w:val="clear" w:color="auto" w:fill="FFFFFF" w:themeFill="background1"/>
                </w:tcPr>
                <w:p w14:paraId="29D33366" w14:textId="38ECA7E0" w:rsidR="00DB7A3C" w:rsidRPr="008E25E2" w:rsidRDefault="008E25E2" w:rsidP="008E25E2">
                  <w:pPr>
                    <w:bidi/>
                    <w:spacing w:before="100" w:beforeAutospacing="1" w:after="100" w:afterAutospacing="1"/>
                    <w:ind w:left="1080" w:right="0"/>
                    <w:rPr>
                      <w:rFonts w:ascii="Times New Roman" w:eastAsia="Times New Roman" w:hAnsi="Times New Roman" w:cs="Times New Roman"/>
                      <w:color w:val="auto"/>
                      <w:kern w:val="0"/>
                      <w:rtl/>
                    </w:rPr>
                  </w:pPr>
                  <w:r>
                    <w:rPr>
                      <w:rFonts w:ascii="Times New Roman" w:eastAsia="Times New Roman" w:hAnsi="Times New Roman" w:cs="Times New Roman" w:hint="cs"/>
                      <w:color w:val="auto"/>
                      <w:kern w:val="0"/>
                      <w:rtl/>
                    </w:rPr>
                    <w:t xml:space="preserve">     </w:t>
                  </w:r>
                  <w:r w:rsidRPr="008E25E2">
                    <w:rPr>
                      <w:rFonts w:ascii="Times New Roman" w:eastAsia="Times New Roman" w:hAnsi="Times New Roman" w:cs="Times New Roman"/>
                      <w:color w:val="auto"/>
                      <w:kern w:val="0"/>
                      <w:rtl/>
                    </w:rPr>
                    <w:t>طرح أسئلة مفتوحة تتطلب من الطالب التفكير العميق والبحث عن الإجابات بنفسه</w:t>
                  </w:r>
                  <w:r w:rsidRPr="008E25E2">
                    <w:rPr>
                      <w:rFonts w:ascii="Times New Roman" w:eastAsia="Times New Roman" w:hAnsi="Times New Roman" w:cs="Times New Roman"/>
                      <w:color w:val="auto"/>
                      <w:kern w:val="0"/>
                    </w:rPr>
                    <w:t>.</w:t>
                  </w:r>
                </w:p>
              </w:tc>
            </w:tr>
            <w:tr w:rsidR="00DB7A3C" w:rsidRPr="005A3AF2" w14:paraId="0889473C" w14:textId="77777777" w:rsidTr="00DB184A">
              <w:trPr>
                <w:trHeight w:val="368"/>
              </w:trPr>
              <w:tc>
                <w:tcPr>
                  <w:cnfStyle w:val="001000000000" w:firstRow="0" w:lastRow="0" w:firstColumn="1" w:lastColumn="0" w:oddVBand="0" w:evenVBand="0" w:oddHBand="0" w:evenHBand="0" w:firstRowFirstColumn="0" w:firstRowLastColumn="0" w:lastRowFirstColumn="0" w:lastRowLastColumn="0"/>
                  <w:tcW w:w="5000" w:type="pct"/>
                  <w:gridSpan w:val="7"/>
                </w:tcPr>
                <w:p w14:paraId="4CE501F7" w14:textId="1ECDC17F" w:rsidR="00DB7A3C" w:rsidRPr="008E25E2" w:rsidRDefault="008E25E2" w:rsidP="008E25E2">
                  <w:pPr>
                    <w:bidi/>
                    <w:spacing w:before="100" w:beforeAutospacing="1" w:after="100" w:afterAutospacing="1"/>
                    <w:ind w:left="1440" w:right="0"/>
                    <w:rPr>
                      <w:rFonts w:ascii="Times New Roman" w:eastAsia="Times New Roman" w:hAnsi="Times New Roman" w:cs="Times New Roman"/>
                      <w:color w:val="auto"/>
                      <w:kern w:val="0"/>
                      <w:rtl/>
                    </w:rPr>
                  </w:pPr>
                  <w:r>
                    <w:rPr>
                      <w:rFonts w:ascii="Arial" w:eastAsia="Times New Roman" w:hAnsi="Arial" w:cs="Arial" w:hint="cs"/>
                      <w:color w:val="auto"/>
                      <w:kern w:val="0"/>
                      <w:sz w:val="28"/>
                      <w:szCs w:val="28"/>
                      <w:rtl/>
                    </w:rPr>
                    <w:t xml:space="preserve">5- </w:t>
                  </w:r>
                  <w:r w:rsidRPr="008E25E2">
                    <w:rPr>
                      <w:rFonts w:ascii="Times New Roman" w:eastAsia="Times New Roman" w:hAnsi="Times New Roman" w:cs="Times New Roman"/>
                      <w:color w:val="auto"/>
                      <w:kern w:val="0"/>
                      <w:rtl/>
                    </w:rPr>
                    <w:t>دعم التعلم من خلال التكنولوجيا</w:t>
                  </w:r>
                </w:p>
              </w:tc>
            </w:tr>
            <w:tr w:rsidR="00DB7A3C" w:rsidRPr="005A3AF2" w14:paraId="025462B9" w14:textId="77777777" w:rsidTr="008E25E2">
              <w:trPr>
                <w:cnfStyle w:val="000000100000" w:firstRow="0" w:lastRow="0" w:firstColumn="0" w:lastColumn="0" w:oddVBand="0" w:evenVBand="0" w:oddHBand="1" w:evenHBand="0" w:firstRowFirstColumn="0" w:firstRowLastColumn="0" w:lastRowFirstColumn="0" w:lastRowLastColumn="0"/>
                <w:trHeight w:val="692"/>
              </w:trPr>
              <w:tc>
                <w:tcPr>
                  <w:cnfStyle w:val="001000000000" w:firstRow="0" w:lastRow="0" w:firstColumn="1" w:lastColumn="0" w:oddVBand="0" w:evenVBand="0" w:oddHBand="0" w:evenHBand="0" w:firstRowFirstColumn="0" w:firstRowLastColumn="0" w:lastRowFirstColumn="0" w:lastRowLastColumn="0"/>
                  <w:tcW w:w="5000" w:type="pct"/>
                  <w:gridSpan w:val="7"/>
                  <w:shd w:val="clear" w:color="auto" w:fill="FFFFFF" w:themeFill="background1"/>
                </w:tcPr>
                <w:p w14:paraId="337266C3" w14:textId="77777777" w:rsidR="008E25E2" w:rsidRPr="008E25E2" w:rsidRDefault="008E25E2" w:rsidP="008E25E2">
                  <w:pPr>
                    <w:bidi/>
                    <w:spacing w:before="100" w:beforeAutospacing="1" w:after="100" w:afterAutospacing="1"/>
                    <w:ind w:left="1080" w:right="0"/>
                    <w:rPr>
                      <w:rFonts w:ascii="Times New Roman" w:eastAsia="Times New Roman" w:hAnsi="Times New Roman" w:cs="Times New Roman"/>
                      <w:color w:val="auto"/>
                      <w:kern w:val="0"/>
                    </w:rPr>
                  </w:pPr>
                  <w:r w:rsidRPr="008E25E2">
                    <w:rPr>
                      <w:rFonts w:ascii="Times New Roman" w:eastAsia="Times New Roman" w:hAnsi="Times New Roman" w:cs="Times New Roman"/>
                      <w:color w:val="auto"/>
                      <w:kern w:val="0"/>
                      <w:rtl/>
                    </w:rPr>
                    <w:t>استخدام تطبيقات التعلم الذاتي مثل</w:t>
                  </w:r>
                  <w:r w:rsidRPr="008E25E2">
                    <w:rPr>
                      <w:rFonts w:ascii="Times New Roman" w:eastAsia="Times New Roman" w:hAnsi="Times New Roman" w:cs="Times New Roman"/>
                      <w:color w:val="auto"/>
                      <w:kern w:val="0"/>
                    </w:rPr>
                    <w:t xml:space="preserve"> Coursera</w:t>
                  </w:r>
                  <w:r w:rsidRPr="008E25E2">
                    <w:rPr>
                      <w:rFonts w:ascii="Times New Roman" w:eastAsia="Times New Roman" w:hAnsi="Times New Roman" w:cs="Times New Roman"/>
                      <w:color w:val="auto"/>
                      <w:kern w:val="0"/>
                      <w:rtl/>
                    </w:rPr>
                    <w:t xml:space="preserve">، </w:t>
                  </w:r>
                  <w:r w:rsidRPr="008E25E2">
                    <w:rPr>
                      <w:rFonts w:ascii="Times New Roman" w:eastAsia="Times New Roman" w:hAnsi="Times New Roman" w:cs="Times New Roman"/>
                      <w:color w:val="auto"/>
                      <w:kern w:val="0"/>
                    </w:rPr>
                    <w:t>Khan Academy</w:t>
                  </w:r>
                  <w:r w:rsidRPr="008E25E2">
                    <w:rPr>
                      <w:rFonts w:ascii="Times New Roman" w:eastAsia="Times New Roman" w:hAnsi="Times New Roman" w:cs="Times New Roman"/>
                      <w:color w:val="auto"/>
                      <w:kern w:val="0"/>
                      <w:rtl/>
                    </w:rPr>
                    <w:t xml:space="preserve">، </w:t>
                  </w:r>
                  <w:r w:rsidRPr="008E25E2">
                    <w:rPr>
                      <w:rFonts w:ascii="Times New Roman" w:eastAsia="Times New Roman" w:hAnsi="Times New Roman" w:cs="Times New Roman"/>
                      <w:color w:val="auto"/>
                      <w:kern w:val="0"/>
                    </w:rPr>
                    <w:t>Udemy</w:t>
                  </w:r>
                  <w:r w:rsidRPr="008E25E2">
                    <w:rPr>
                      <w:rFonts w:ascii="Times New Roman" w:eastAsia="Times New Roman" w:hAnsi="Times New Roman" w:cs="Times New Roman"/>
                      <w:color w:val="auto"/>
                      <w:kern w:val="0"/>
                      <w:rtl/>
                    </w:rPr>
                    <w:t>، و</w:t>
                  </w:r>
                  <w:r w:rsidRPr="008E25E2">
                    <w:rPr>
                      <w:rFonts w:ascii="Times New Roman" w:eastAsia="Times New Roman" w:hAnsi="Times New Roman" w:cs="Times New Roman"/>
                      <w:color w:val="auto"/>
                      <w:kern w:val="0"/>
                    </w:rPr>
                    <w:t xml:space="preserve"> YouTube </w:t>
                  </w:r>
                  <w:r w:rsidRPr="008E25E2">
                    <w:rPr>
                      <w:rFonts w:ascii="Times New Roman" w:eastAsia="Times New Roman" w:hAnsi="Times New Roman" w:cs="Times New Roman"/>
                      <w:color w:val="auto"/>
                      <w:kern w:val="0"/>
                      <w:rtl/>
                    </w:rPr>
                    <w:t>التعليمي</w:t>
                  </w:r>
                  <w:r w:rsidRPr="008E25E2">
                    <w:rPr>
                      <w:rFonts w:ascii="Times New Roman" w:eastAsia="Times New Roman" w:hAnsi="Times New Roman" w:cs="Times New Roman"/>
                      <w:color w:val="auto"/>
                      <w:kern w:val="0"/>
                    </w:rPr>
                    <w:t>.</w:t>
                  </w:r>
                </w:p>
                <w:p w14:paraId="333B3B08" w14:textId="0396138A" w:rsidR="00DB7A3C" w:rsidRPr="008E25E2" w:rsidRDefault="00DB7A3C" w:rsidP="008E25E2">
                  <w:pPr>
                    <w:bidi/>
                    <w:ind w:left="1080"/>
                    <w:rPr>
                      <w:rFonts w:ascii="Arial" w:eastAsia="Times New Roman" w:hAnsi="Arial" w:cs="Arial"/>
                      <w:color w:val="auto"/>
                      <w:kern w:val="0"/>
                      <w:rtl/>
                    </w:rPr>
                  </w:pPr>
                </w:p>
              </w:tc>
            </w:tr>
            <w:tr w:rsidR="008E25E2" w:rsidRPr="005A3AF2" w14:paraId="37584E03" w14:textId="77777777" w:rsidTr="008E25E2">
              <w:trPr>
                <w:trHeight w:val="692"/>
              </w:trPr>
              <w:tc>
                <w:tcPr>
                  <w:cnfStyle w:val="001000000000" w:firstRow="0" w:lastRow="0" w:firstColumn="1" w:lastColumn="0" w:oddVBand="0" w:evenVBand="0" w:oddHBand="0" w:evenHBand="0" w:firstRowFirstColumn="0" w:firstRowLastColumn="0" w:lastRowFirstColumn="0" w:lastRowLastColumn="0"/>
                  <w:tcW w:w="5000" w:type="pct"/>
                  <w:gridSpan w:val="7"/>
                </w:tcPr>
                <w:p w14:paraId="56B6A156" w14:textId="0D13D84A" w:rsidR="008E25E2" w:rsidRPr="008E25E2" w:rsidRDefault="008E25E2" w:rsidP="008E25E2">
                  <w:pPr>
                    <w:bidi/>
                    <w:spacing w:before="100" w:beforeAutospacing="1" w:after="100" w:afterAutospacing="1"/>
                    <w:ind w:left="1080" w:right="0"/>
                    <w:rPr>
                      <w:rFonts w:ascii="Times New Roman" w:eastAsia="Times New Roman" w:hAnsi="Times New Roman" w:cs="Times New Roman"/>
                      <w:color w:val="auto"/>
                      <w:kern w:val="0"/>
                      <w:rtl/>
                    </w:rPr>
                  </w:pPr>
                  <w:r>
                    <w:rPr>
                      <w:rFonts w:ascii="Times New Roman" w:eastAsia="Times New Roman" w:hAnsi="Times New Roman" w:cs="Times New Roman" w:hint="cs"/>
                      <w:color w:val="auto"/>
                      <w:kern w:val="0"/>
                      <w:rtl/>
                    </w:rPr>
                    <w:t xml:space="preserve">6- </w:t>
                  </w:r>
                  <w:r w:rsidRPr="008E25E2">
                    <w:rPr>
                      <w:rFonts w:ascii="Times New Roman" w:eastAsia="Times New Roman" w:hAnsi="Times New Roman" w:cs="Times New Roman"/>
                      <w:color w:val="auto"/>
                      <w:kern w:val="0"/>
                      <w:rtl/>
                    </w:rPr>
                    <w:t>تقديم التغذية الراجعة والتقييم الذاتي</w:t>
                  </w:r>
                </w:p>
              </w:tc>
            </w:tr>
            <w:tr w:rsidR="008E25E2" w:rsidRPr="005A3AF2" w14:paraId="3F6C1737" w14:textId="77777777" w:rsidTr="008E25E2">
              <w:trPr>
                <w:cnfStyle w:val="000000100000" w:firstRow="0" w:lastRow="0" w:firstColumn="0" w:lastColumn="0" w:oddVBand="0" w:evenVBand="0" w:oddHBand="1" w:evenHBand="0" w:firstRowFirstColumn="0" w:firstRowLastColumn="0" w:lastRowFirstColumn="0" w:lastRowLastColumn="0"/>
                <w:trHeight w:val="692"/>
              </w:trPr>
              <w:tc>
                <w:tcPr>
                  <w:cnfStyle w:val="001000000000" w:firstRow="0" w:lastRow="0" w:firstColumn="1" w:lastColumn="0" w:oddVBand="0" w:evenVBand="0" w:oddHBand="0" w:evenHBand="0" w:firstRowFirstColumn="0" w:firstRowLastColumn="0" w:lastRowFirstColumn="0" w:lastRowLastColumn="0"/>
                  <w:tcW w:w="5000" w:type="pct"/>
                  <w:gridSpan w:val="7"/>
                  <w:shd w:val="clear" w:color="auto" w:fill="FFFFFF" w:themeFill="background1"/>
                </w:tcPr>
                <w:p w14:paraId="58F4B90D" w14:textId="42DB7692" w:rsidR="008E25E2" w:rsidRPr="008E25E2" w:rsidRDefault="008E25E2" w:rsidP="008E25E2">
                  <w:pPr>
                    <w:bidi/>
                    <w:spacing w:before="100" w:beforeAutospacing="1" w:after="100" w:afterAutospacing="1"/>
                    <w:ind w:left="1080" w:right="0"/>
                    <w:rPr>
                      <w:rFonts w:ascii="Times New Roman" w:eastAsia="Times New Roman" w:hAnsi="Times New Roman" w:cs="Times New Roman"/>
                      <w:color w:val="auto"/>
                      <w:kern w:val="0"/>
                      <w:rtl/>
                    </w:rPr>
                  </w:pPr>
                  <w:r w:rsidRPr="008E25E2">
                    <w:rPr>
                      <w:rFonts w:ascii="Times New Roman" w:eastAsia="Times New Roman" w:hAnsi="Times New Roman" w:cs="Times New Roman"/>
                      <w:color w:val="auto"/>
                      <w:kern w:val="0"/>
                      <w:rtl/>
                    </w:rPr>
                    <w:t>مساعدة الطلاب على تقييم أدائهم وتحديد نقاط القوة والضعف لديهم</w:t>
                  </w:r>
                  <w:r w:rsidRPr="008E25E2">
                    <w:rPr>
                      <w:rFonts w:ascii="Times New Roman" w:eastAsia="Times New Roman" w:hAnsi="Times New Roman" w:cs="Times New Roman"/>
                      <w:color w:val="auto"/>
                      <w:kern w:val="0"/>
                    </w:rPr>
                    <w:t>.</w:t>
                  </w:r>
                </w:p>
              </w:tc>
            </w:tr>
            <w:tr w:rsidR="008E25E2" w:rsidRPr="005A3AF2" w14:paraId="349BAF6F" w14:textId="77777777" w:rsidTr="008E25E2">
              <w:trPr>
                <w:trHeight w:val="575"/>
              </w:trPr>
              <w:tc>
                <w:tcPr>
                  <w:cnfStyle w:val="001000000000" w:firstRow="0" w:lastRow="0" w:firstColumn="1" w:lastColumn="0" w:oddVBand="0" w:evenVBand="0" w:oddHBand="0" w:evenHBand="0" w:firstRowFirstColumn="0" w:firstRowLastColumn="0" w:lastRowFirstColumn="0" w:lastRowLastColumn="0"/>
                  <w:tcW w:w="5000" w:type="pct"/>
                  <w:gridSpan w:val="7"/>
                </w:tcPr>
                <w:p w14:paraId="645539EA" w14:textId="35681D9D" w:rsidR="008E25E2" w:rsidRPr="008E25E2" w:rsidRDefault="008E25E2" w:rsidP="008E25E2">
                  <w:pPr>
                    <w:bidi/>
                    <w:spacing w:before="100" w:beforeAutospacing="1" w:after="100" w:afterAutospacing="1"/>
                    <w:ind w:left="1080" w:right="0"/>
                    <w:rPr>
                      <w:rFonts w:ascii="Times New Roman" w:eastAsia="Times New Roman" w:hAnsi="Times New Roman" w:cs="Times New Roman"/>
                      <w:color w:val="auto"/>
                      <w:kern w:val="0"/>
                      <w:rtl/>
                    </w:rPr>
                  </w:pPr>
                  <w:r>
                    <w:rPr>
                      <w:rFonts w:ascii="Times New Roman" w:eastAsia="Times New Roman" w:hAnsi="Times New Roman" w:cs="Times New Roman" w:hint="cs"/>
                      <w:color w:val="auto"/>
                      <w:kern w:val="0"/>
                      <w:rtl/>
                    </w:rPr>
                    <w:t xml:space="preserve">7- </w:t>
                  </w:r>
                  <w:r w:rsidRPr="008E25E2">
                    <w:rPr>
                      <w:rFonts w:ascii="Times New Roman" w:eastAsia="Times New Roman" w:hAnsi="Times New Roman" w:cs="Times New Roman"/>
                      <w:color w:val="auto"/>
                      <w:kern w:val="0"/>
                      <w:rtl/>
                    </w:rPr>
                    <w:t>تعزيز التفكير التأملي والتطوير المستمر</w:t>
                  </w:r>
                </w:p>
              </w:tc>
            </w:tr>
            <w:tr w:rsidR="008E25E2" w:rsidRPr="005A3AF2" w14:paraId="0BF50D04" w14:textId="77777777" w:rsidTr="008E25E2">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5000" w:type="pct"/>
                  <w:gridSpan w:val="7"/>
                  <w:shd w:val="clear" w:color="auto" w:fill="FFFFFF" w:themeFill="background1"/>
                </w:tcPr>
                <w:p w14:paraId="7F2825DD" w14:textId="7E810A27" w:rsidR="008E25E2" w:rsidRPr="008E25E2" w:rsidRDefault="008E25E2" w:rsidP="008E25E2">
                  <w:pPr>
                    <w:bidi/>
                    <w:spacing w:before="100" w:beforeAutospacing="1" w:after="100" w:afterAutospacing="1"/>
                    <w:ind w:left="1080" w:right="0"/>
                    <w:rPr>
                      <w:rFonts w:ascii="Times New Roman" w:eastAsia="Times New Roman" w:hAnsi="Times New Roman" w:cs="Times New Roman"/>
                      <w:color w:val="auto"/>
                      <w:kern w:val="0"/>
                    </w:rPr>
                  </w:pPr>
                  <w:r w:rsidRPr="008E25E2">
                    <w:rPr>
                      <w:rFonts w:ascii="Times New Roman" w:eastAsia="Times New Roman" w:hAnsi="Times New Roman" w:cs="Times New Roman"/>
                      <w:color w:val="auto"/>
                      <w:kern w:val="0"/>
                      <w:rtl/>
                    </w:rPr>
                    <w:t>تشجيع الطلاب على مراجعة تجربتهم في التعلم وتحديد ما يمكن تحسينه</w:t>
                  </w:r>
                  <w:r w:rsidRPr="008E25E2">
                    <w:rPr>
                      <w:rFonts w:ascii="Times New Roman" w:eastAsia="Times New Roman" w:hAnsi="Times New Roman" w:cs="Times New Roman"/>
                      <w:color w:val="auto"/>
                      <w:kern w:val="0"/>
                    </w:rPr>
                    <w:t>.</w:t>
                  </w:r>
                </w:p>
                <w:p w14:paraId="22254C83" w14:textId="423F9FD7" w:rsidR="008E25E2" w:rsidRPr="008E25E2" w:rsidRDefault="008E25E2" w:rsidP="008E25E2">
                  <w:pPr>
                    <w:bidi/>
                    <w:spacing w:before="100" w:beforeAutospacing="1" w:after="100" w:afterAutospacing="1"/>
                    <w:ind w:left="1080" w:right="0"/>
                    <w:rPr>
                      <w:rFonts w:ascii="Times New Roman" w:eastAsia="Times New Roman" w:hAnsi="Times New Roman" w:cs="Times New Roman"/>
                      <w:color w:val="auto"/>
                      <w:kern w:val="0"/>
                      <w:rtl/>
                    </w:rPr>
                  </w:pPr>
                </w:p>
              </w:tc>
            </w:tr>
          </w:tbl>
          <w:p w14:paraId="62636747" w14:textId="77777777" w:rsidR="008E25E2" w:rsidRDefault="008E25E2" w:rsidP="008E25E2">
            <w:pPr>
              <w:ind w:left="0"/>
            </w:pPr>
          </w:p>
          <w:p w14:paraId="1512177D" w14:textId="77777777" w:rsidR="008E25E2" w:rsidRDefault="008E25E2" w:rsidP="008E25E2">
            <w:pPr>
              <w:ind w:left="0"/>
            </w:pPr>
          </w:p>
          <w:p w14:paraId="313942D3" w14:textId="77777777" w:rsidR="008E25E2" w:rsidRDefault="008E25E2" w:rsidP="008E25E2">
            <w:pPr>
              <w:ind w:left="0"/>
            </w:pPr>
          </w:p>
          <w:p w14:paraId="3C9B2AE5" w14:textId="77777777" w:rsidR="008E25E2" w:rsidRDefault="008E25E2" w:rsidP="008E25E2">
            <w:pPr>
              <w:ind w:left="0"/>
            </w:pPr>
          </w:p>
          <w:p w14:paraId="765A12B6" w14:textId="77777777" w:rsidR="008E25E2" w:rsidRDefault="008E25E2" w:rsidP="008E25E2">
            <w:pPr>
              <w:ind w:left="0"/>
            </w:pPr>
          </w:p>
          <w:p w14:paraId="4CECEDDD" w14:textId="77777777" w:rsidR="008E25E2" w:rsidRDefault="008E25E2" w:rsidP="008E25E2">
            <w:pPr>
              <w:ind w:left="0"/>
            </w:pPr>
          </w:p>
          <w:p w14:paraId="55DC7312" w14:textId="77777777" w:rsidR="008E25E2" w:rsidRDefault="008E25E2" w:rsidP="008E25E2">
            <w:pPr>
              <w:ind w:left="0"/>
            </w:pPr>
          </w:p>
          <w:tbl>
            <w:tblPr>
              <w:tblStyle w:val="ListTable4-Accent3"/>
              <w:tblpPr w:leftFromText="180" w:rightFromText="180" w:vertAnchor="text" w:horzAnchor="margin" w:tblpY="-236"/>
              <w:tblOverlap w:val="never"/>
              <w:bidiVisual/>
              <w:tblW w:w="5000" w:type="pct"/>
              <w:tblBorders>
                <w:top w:val="single" w:sz="4" w:space="0" w:color="27CED7"/>
                <w:left w:val="single" w:sz="4" w:space="0" w:color="27CED7"/>
                <w:bottom w:val="single" w:sz="4" w:space="0" w:color="27CED7"/>
                <w:right w:val="single" w:sz="4" w:space="0" w:color="27CED7"/>
                <w:insideH w:val="single" w:sz="4" w:space="0" w:color="27CED7"/>
                <w:insideV w:val="single" w:sz="4" w:space="0" w:color="27CED7"/>
              </w:tblBorders>
              <w:tblLook w:val="04A0" w:firstRow="1" w:lastRow="0" w:firstColumn="1" w:lastColumn="0" w:noHBand="0" w:noVBand="1"/>
            </w:tblPr>
            <w:tblGrid>
              <w:gridCol w:w="3491"/>
              <w:gridCol w:w="8"/>
              <w:gridCol w:w="3189"/>
              <w:gridCol w:w="3768"/>
            </w:tblGrid>
            <w:tr w:rsidR="00B14E5E" w:rsidRPr="005A3AF2" w14:paraId="641FE258" w14:textId="77777777" w:rsidTr="00B14E5E">
              <w:trPr>
                <w:cnfStyle w:val="100000000000" w:firstRow="1" w:lastRow="0" w:firstColumn="0" w:lastColumn="0" w:oddVBand="0" w:evenVBand="0" w:oddHBand="0" w:evenHBand="0" w:firstRowFirstColumn="0" w:firstRowLastColumn="0" w:lastRowFirstColumn="0" w:lastRowLastColumn="0"/>
                <w:trHeight w:hRule="exact" w:val="624"/>
              </w:trPr>
              <w:tc>
                <w:tcPr>
                  <w:cnfStyle w:val="001000000000" w:firstRow="0" w:lastRow="0" w:firstColumn="1" w:lastColumn="0" w:oddVBand="0" w:evenVBand="0" w:oddHBand="0" w:evenHBand="0" w:firstRowFirstColumn="0" w:firstRowLastColumn="0" w:lastRowFirstColumn="0" w:lastRowLastColumn="0"/>
                  <w:tcW w:w="5000" w:type="pct"/>
                  <w:gridSpan w:val="4"/>
                  <w:tcBorders>
                    <w:top w:val="none" w:sz="0" w:space="0" w:color="auto"/>
                    <w:left w:val="none" w:sz="0" w:space="0" w:color="auto"/>
                    <w:bottom w:val="none" w:sz="0" w:space="0" w:color="auto"/>
                    <w:right w:val="none" w:sz="0" w:space="0" w:color="auto"/>
                  </w:tcBorders>
                </w:tcPr>
                <w:p w14:paraId="3E7330B2" w14:textId="77777777" w:rsidR="00B14E5E" w:rsidRPr="00DB184A" w:rsidRDefault="00B14E5E" w:rsidP="00B14E5E">
                  <w:pPr>
                    <w:spacing w:line="360" w:lineRule="auto"/>
                    <w:jc w:val="center"/>
                    <w:rPr>
                      <w:rFonts w:ascii="Arial" w:hAnsi="Arial" w:cs="Arial"/>
                      <w:sz w:val="28"/>
                      <w:szCs w:val="28"/>
                    </w:rPr>
                  </w:pPr>
                  <w:r w:rsidRPr="00DB184A">
                    <w:rPr>
                      <w:rFonts w:ascii="Arial" w:hAnsi="Arial" w:cs="Arial"/>
                      <w:color w:val="auto"/>
                      <w:sz w:val="28"/>
                      <w:szCs w:val="28"/>
                      <w:rtl/>
                    </w:rPr>
                    <w:t>تقييم تنفيذ الاستراتيجية</w:t>
                  </w:r>
                </w:p>
              </w:tc>
            </w:tr>
            <w:tr w:rsidR="00B14E5E" w:rsidRPr="005A3AF2" w14:paraId="1B2C1093" w14:textId="77777777" w:rsidTr="00B14E5E">
              <w:trPr>
                <w:cnfStyle w:val="000000100000" w:firstRow="0" w:lastRow="0" w:firstColumn="0" w:lastColumn="0" w:oddVBand="0" w:evenVBand="0" w:oddHBand="1" w:evenHBand="0" w:firstRowFirstColumn="0" w:firstRowLastColumn="0" w:lastRowFirstColumn="0" w:lastRowLastColumn="0"/>
                <w:trHeight w:hRule="exact" w:val="624"/>
              </w:trPr>
              <w:tc>
                <w:tcPr>
                  <w:cnfStyle w:val="001000000000" w:firstRow="0" w:lastRow="0" w:firstColumn="1" w:lastColumn="0" w:oddVBand="0" w:evenVBand="0" w:oddHBand="0" w:evenHBand="0" w:firstRowFirstColumn="0" w:firstRowLastColumn="0" w:lastRowFirstColumn="0" w:lastRowLastColumn="0"/>
                  <w:tcW w:w="5000" w:type="pct"/>
                  <w:gridSpan w:val="4"/>
                </w:tcPr>
                <w:p w14:paraId="363B4753" w14:textId="77777777" w:rsidR="00B14E5E" w:rsidRPr="005A3AF2" w:rsidRDefault="00B14E5E" w:rsidP="00B14E5E">
                  <w:pPr>
                    <w:spacing w:line="360" w:lineRule="auto"/>
                    <w:jc w:val="right"/>
                    <w:rPr>
                      <w:rFonts w:ascii="Arial" w:hAnsi="Arial" w:cs="Arial"/>
                    </w:rPr>
                  </w:pPr>
                  <w:r w:rsidRPr="005A3AF2">
                    <w:rPr>
                      <w:rFonts w:ascii="Arial" w:hAnsi="Arial" w:cs="Arial"/>
                      <w:color w:val="auto"/>
                      <w:rtl/>
                    </w:rPr>
                    <w:t xml:space="preserve">تقييم </w:t>
                  </w:r>
                  <w:r w:rsidRPr="008E25E2">
                    <w:rPr>
                      <w:rFonts w:ascii="Arial" w:hAnsi="Arial" w:cs="Arial"/>
                      <w:color w:val="auto"/>
                      <w:rtl/>
                    </w:rPr>
                    <w:t>تحقيق الأهداف التعليمية</w:t>
                  </w:r>
                </w:p>
              </w:tc>
            </w:tr>
            <w:tr w:rsidR="00017A02" w:rsidRPr="005A3AF2" w14:paraId="7372015E" w14:textId="77777777" w:rsidTr="00B14E5E">
              <w:trPr>
                <w:trHeight w:hRule="exact" w:val="624"/>
              </w:trPr>
              <w:tc>
                <w:tcPr>
                  <w:cnfStyle w:val="001000000000" w:firstRow="0" w:lastRow="0" w:firstColumn="1" w:lastColumn="0" w:oddVBand="0" w:evenVBand="0" w:oddHBand="0" w:evenHBand="0" w:firstRowFirstColumn="0" w:firstRowLastColumn="0" w:lastRowFirstColumn="0" w:lastRowLastColumn="0"/>
                  <w:tcW w:w="1669" w:type="pct"/>
                </w:tcPr>
                <w:p w14:paraId="04848D94" w14:textId="0B4B4797" w:rsidR="00017A02" w:rsidRPr="005A3AF2" w:rsidRDefault="00017A02" w:rsidP="00017A02">
                  <w:pPr>
                    <w:bidi/>
                    <w:spacing w:line="360" w:lineRule="auto"/>
                    <w:ind w:left="0"/>
                    <w:rPr>
                      <w:rFonts w:ascii="Arial" w:hAnsi="Arial" w:cs="Arial"/>
                      <w:b w:val="0"/>
                      <w:bCs w:val="0"/>
                      <w:color w:val="auto"/>
                      <w:rtl/>
                    </w:rPr>
                  </w:pPr>
                  <w:r>
                    <w:rPr>
                      <w:rFonts w:ascii="Segoe UI Emoji" w:hAnsi="Segoe UI Emoji" w:cs="Segoe UI Emoji"/>
                      <w:b w:val="0"/>
                      <w:bCs w:val="0"/>
                      <w:color w:val="auto"/>
                    </w:rPr>
                    <w:t xml:space="preserve"> {#efficiency}{fullyAchieved}</w:t>
                  </w:r>
                  <w:r w:rsidRPr="005A3AF2">
                    <w:rPr>
                      <w:rFonts w:ascii="Arial" w:hAnsi="Arial" w:cs="Arial"/>
                      <w:b w:val="0"/>
                      <w:bCs w:val="0"/>
                      <w:color w:val="auto"/>
                      <w:rtl/>
                    </w:rPr>
                    <w:t>تحقق بشكل كامل</w:t>
                  </w:r>
                </w:p>
              </w:tc>
              <w:tc>
                <w:tcPr>
                  <w:tcW w:w="1529" w:type="pct"/>
                  <w:gridSpan w:val="2"/>
                </w:tcPr>
                <w:p w14:paraId="6C3826C1" w14:textId="1FF85109" w:rsidR="00017A02" w:rsidRPr="005A3AF2" w:rsidRDefault="00017A02" w:rsidP="00017A02">
                  <w:pPr>
                    <w:bidi/>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color w:val="auto"/>
                      <w:rtl/>
                    </w:rPr>
                  </w:pPr>
                  <w:r>
                    <w:rPr>
                      <w:rFonts w:ascii="Segoe UI Emoji" w:hAnsi="Segoe UI Emoji" w:cs="Segoe UI Emoji"/>
                      <w:color w:val="auto"/>
                    </w:rPr>
                    <w:t>{partiallyAchieved}</w:t>
                  </w:r>
                  <w:r w:rsidRPr="005A3AF2">
                    <w:rPr>
                      <w:rFonts w:ascii="Arial" w:hAnsi="Arial" w:cs="Arial"/>
                      <w:color w:val="auto"/>
                      <w:rtl/>
                    </w:rPr>
                    <w:t xml:space="preserve"> تحقق جزئيًا</w:t>
                  </w:r>
                </w:p>
              </w:tc>
              <w:tc>
                <w:tcPr>
                  <w:tcW w:w="1802" w:type="pct"/>
                </w:tcPr>
                <w:p w14:paraId="41339899" w14:textId="65068112" w:rsidR="00017A02" w:rsidRPr="005A3AF2" w:rsidRDefault="00017A02" w:rsidP="00017A02">
                  <w:pPr>
                    <w:bidi/>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color w:val="auto"/>
                    </w:rPr>
                  </w:pPr>
                  <w:r>
                    <w:rPr>
                      <w:rFonts w:ascii="Segoe UI Emoji" w:hAnsi="Segoe UI Emoji" w:cs="Segoe UI Emoji"/>
                      <w:color w:val="auto"/>
                    </w:rPr>
                    <w:t>{notAchieved}{/efficiency}</w:t>
                  </w:r>
                  <w:r w:rsidRPr="005A3AF2">
                    <w:rPr>
                      <w:rFonts w:ascii="Arial" w:hAnsi="Arial" w:cs="Arial"/>
                      <w:color w:val="auto"/>
                      <w:rtl/>
                    </w:rPr>
                    <w:t xml:space="preserve"> لم </w:t>
                  </w:r>
                  <w:r w:rsidRPr="005A3AF2">
                    <w:rPr>
                      <w:rFonts w:ascii="Arial" w:hAnsi="Arial" w:cs="Arial" w:hint="cs"/>
                      <w:color w:val="auto"/>
                      <w:rtl/>
                    </w:rPr>
                    <w:t>يتحقق</w:t>
                  </w:r>
                </w:p>
              </w:tc>
            </w:tr>
            <w:tr w:rsidR="00B14E5E" w:rsidRPr="005A3AF2" w14:paraId="04A395D5" w14:textId="77777777" w:rsidTr="00B14E5E">
              <w:trPr>
                <w:cnfStyle w:val="000000100000" w:firstRow="0" w:lastRow="0" w:firstColumn="0" w:lastColumn="0" w:oddVBand="0" w:evenVBand="0" w:oddHBand="1" w:evenHBand="0" w:firstRowFirstColumn="0" w:firstRowLastColumn="0" w:lastRowFirstColumn="0" w:lastRowLastColumn="0"/>
                <w:trHeight w:hRule="exact" w:val="624"/>
              </w:trPr>
              <w:tc>
                <w:tcPr>
                  <w:cnfStyle w:val="001000000000" w:firstRow="0" w:lastRow="0" w:firstColumn="1" w:lastColumn="0" w:oddVBand="0" w:evenVBand="0" w:oddHBand="0" w:evenHBand="0" w:firstRowFirstColumn="0" w:firstRowLastColumn="0" w:lastRowFirstColumn="0" w:lastRowLastColumn="0"/>
                  <w:tcW w:w="5000" w:type="pct"/>
                  <w:gridSpan w:val="4"/>
                </w:tcPr>
                <w:p w14:paraId="77AB608A" w14:textId="77777777" w:rsidR="00B14E5E" w:rsidRPr="005A3AF2" w:rsidRDefault="00B14E5E" w:rsidP="00B14E5E">
                  <w:pPr>
                    <w:spacing w:line="360" w:lineRule="auto"/>
                    <w:jc w:val="right"/>
                    <w:rPr>
                      <w:rFonts w:ascii="Arial" w:hAnsi="Arial" w:cs="Arial"/>
                    </w:rPr>
                  </w:pPr>
                  <w:r w:rsidRPr="005A3AF2">
                    <w:rPr>
                      <w:rFonts w:ascii="Arial" w:hAnsi="Arial" w:cs="Arial"/>
                      <w:color w:val="auto"/>
                      <w:rtl/>
                    </w:rPr>
                    <w:t xml:space="preserve">تقييم </w:t>
                  </w:r>
                  <w:r w:rsidRPr="008E25E2">
                    <w:rPr>
                      <w:rFonts w:ascii="Arial" w:hAnsi="Arial" w:cs="Arial"/>
                      <w:color w:val="auto"/>
                      <w:rtl/>
                    </w:rPr>
                    <w:t>مستوى الدافعية والمشاركة</w:t>
                  </w:r>
                </w:p>
              </w:tc>
            </w:tr>
            <w:tr w:rsidR="00017A02" w:rsidRPr="005A3AF2" w14:paraId="58008E03" w14:textId="77777777" w:rsidTr="00B14E5E">
              <w:trPr>
                <w:trHeight w:hRule="exact" w:val="624"/>
              </w:trPr>
              <w:tc>
                <w:tcPr>
                  <w:cnfStyle w:val="001000000000" w:firstRow="0" w:lastRow="0" w:firstColumn="1" w:lastColumn="0" w:oddVBand="0" w:evenVBand="0" w:oddHBand="0" w:evenHBand="0" w:firstRowFirstColumn="0" w:firstRowLastColumn="0" w:lastRowFirstColumn="0" w:lastRowLastColumn="0"/>
                  <w:tcW w:w="1673" w:type="pct"/>
                  <w:gridSpan w:val="2"/>
                </w:tcPr>
                <w:p w14:paraId="12B7BE0F" w14:textId="58A7B33F" w:rsidR="00017A02" w:rsidRPr="005A3AF2" w:rsidRDefault="00017A02" w:rsidP="00017A02">
                  <w:pPr>
                    <w:bidi/>
                    <w:spacing w:line="360" w:lineRule="auto"/>
                    <w:ind w:left="0"/>
                    <w:rPr>
                      <w:rFonts w:ascii="Arial" w:hAnsi="Arial" w:cs="Arial"/>
                      <w:b w:val="0"/>
                      <w:bCs w:val="0"/>
                    </w:rPr>
                  </w:pPr>
                  <w:r>
                    <w:rPr>
                      <w:rFonts w:ascii="Segoe UI Emoji" w:hAnsi="Segoe UI Emoji" w:cs="Segoe UI Emoji"/>
                      <w:b w:val="0"/>
                      <w:bCs w:val="0"/>
                      <w:color w:val="auto"/>
                    </w:rPr>
                    <w:t xml:space="preserve"> {#efficiency}{fullyAchieved}</w:t>
                  </w:r>
                  <w:r w:rsidRPr="005A3AF2">
                    <w:rPr>
                      <w:rFonts w:ascii="Arial" w:hAnsi="Arial" w:cs="Arial"/>
                      <w:b w:val="0"/>
                      <w:bCs w:val="0"/>
                      <w:color w:val="auto"/>
                      <w:rtl/>
                    </w:rPr>
                    <w:t>تحقق بشكل كامل</w:t>
                  </w:r>
                </w:p>
              </w:tc>
              <w:tc>
                <w:tcPr>
                  <w:tcW w:w="1525" w:type="pct"/>
                </w:tcPr>
                <w:p w14:paraId="2E030956" w14:textId="3C127B95" w:rsidR="00017A02" w:rsidRPr="005A3AF2" w:rsidRDefault="00017A02" w:rsidP="00017A02">
                  <w:pPr>
                    <w:bidi/>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Segoe UI Emoji" w:hAnsi="Segoe UI Emoji" w:cs="Segoe UI Emoji"/>
                      <w:color w:val="auto"/>
                    </w:rPr>
                    <w:t>{partiallyAchieved}</w:t>
                  </w:r>
                  <w:r w:rsidRPr="005A3AF2">
                    <w:rPr>
                      <w:rFonts w:ascii="Arial" w:hAnsi="Arial" w:cs="Arial"/>
                      <w:color w:val="auto"/>
                      <w:rtl/>
                    </w:rPr>
                    <w:t xml:space="preserve"> تحقق جزئيًا</w:t>
                  </w:r>
                </w:p>
              </w:tc>
              <w:tc>
                <w:tcPr>
                  <w:tcW w:w="1802" w:type="pct"/>
                </w:tcPr>
                <w:p w14:paraId="4589F172" w14:textId="451E1A93" w:rsidR="00017A02" w:rsidRPr="005A3AF2" w:rsidRDefault="00017A02" w:rsidP="00017A02">
                  <w:pPr>
                    <w:bidi/>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color w:val="auto"/>
                      <w:rtl/>
                    </w:rPr>
                  </w:pPr>
                  <w:r>
                    <w:rPr>
                      <w:rFonts w:ascii="Segoe UI Emoji" w:hAnsi="Segoe UI Emoji" w:cs="Segoe UI Emoji"/>
                      <w:color w:val="auto"/>
                    </w:rPr>
                    <w:t>{notAchieved}{/efficiency}</w:t>
                  </w:r>
                  <w:r w:rsidRPr="005A3AF2">
                    <w:rPr>
                      <w:rFonts w:ascii="Arial" w:hAnsi="Arial" w:cs="Arial"/>
                      <w:color w:val="auto"/>
                      <w:rtl/>
                    </w:rPr>
                    <w:t xml:space="preserve"> لم </w:t>
                  </w:r>
                  <w:r w:rsidRPr="005A3AF2">
                    <w:rPr>
                      <w:rFonts w:ascii="Arial" w:hAnsi="Arial" w:cs="Arial" w:hint="cs"/>
                      <w:color w:val="auto"/>
                      <w:rtl/>
                    </w:rPr>
                    <w:t>يتحقق</w:t>
                  </w:r>
                </w:p>
              </w:tc>
            </w:tr>
            <w:tr w:rsidR="00B14E5E" w:rsidRPr="005A3AF2" w14:paraId="5AA120FF" w14:textId="77777777" w:rsidTr="00B14E5E">
              <w:trPr>
                <w:cnfStyle w:val="000000100000" w:firstRow="0" w:lastRow="0" w:firstColumn="0" w:lastColumn="0" w:oddVBand="0" w:evenVBand="0" w:oddHBand="1" w:evenHBand="0" w:firstRowFirstColumn="0" w:firstRowLastColumn="0" w:lastRowFirstColumn="0" w:lastRowLastColumn="0"/>
                <w:trHeight w:hRule="exact" w:val="624"/>
              </w:trPr>
              <w:tc>
                <w:tcPr>
                  <w:cnfStyle w:val="001000000000" w:firstRow="0" w:lastRow="0" w:firstColumn="1" w:lastColumn="0" w:oddVBand="0" w:evenVBand="0" w:oddHBand="0" w:evenHBand="0" w:firstRowFirstColumn="0" w:firstRowLastColumn="0" w:lastRowFirstColumn="0" w:lastRowLastColumn="0"/>
                  <w:tcW w:w="5000" w:type="pct"/>
                  <w:gridSpan w:val="4"/>
                </w:tcPr>
                <w:p w14:paraId="2854DCA3" w14:textId="77777777" w:rsidR="00B14E5E" w:rsidRPr="005A3AF2" w:rsidRDefault="00B14E5E" w:rsidP="00B14E5E">
                  <w:pPr>
                    <w:spacing w:line="360" w:lineRule="auto"/>
                    <w:jc w:val="right"/>
                    <w:rPr>
                      <w:rFonts w:ascii="Arial" w:hAnsi="Arial" w:cs="Arial"/>
                    </w:rPr>
                  </w:pPr>
                  <w:r w:rsidRPr="005A3AF2">
                    <w:rPr>
                      <w:rFonts w:ascii="Arial" w:hAnsi="Arial" w:cs="Arial"/>
                      <w:color w:val="auto"/>
                      <w:rtl/>
                    </w:rPr>
                    <w:t xml:space="preserve">تقييم </w:t>
                  </w:r>
                  <w:r w:rsidRPr="008E25E2">
                    <w:rPr>
                      <w:rFonts w:ascii="Arial" w:hAnsi="Arial" w:cs="Arial"/>
                      <w:color w:val="auto"/>
                      <w:rtl/>
                    </w:rPr>
                    <w:t>مستوى الاستقلالية في التعلم</w:t>
                  </w:r>
                </w:p>
              </w:tc>
            </w:tr>
            <w:tr w:rsidR="00017A02" w:rsidRPr="005A3AF2" w14:paraId="74CEDF32" w14:textId="77777777" w:rsidTr="00B14E5E">
              <w:trPr>
                <w:trHeight w:hRule="exact" w:val="624"/>
              </w:trPr>
              <w:tc>
                <w:tcPr>
                  <w:cnfStyle w:val="001000000000" w:firstRow="0" w:lastRow="0" w:firstColumn="1" w:lastColumn="0" w:oddVBand="0" w:evenVBand="0" w:oddHBand="0" w:evenHBand="0" w:firstRowFirstColumn="0" w:firstRowLastColumn="0" w:lastRowFirstColumn="0" w:lastRowLastColumn="0"/>
                  <w:tcW w:w="1669" w:type="pct"/>
                </w:tcPr>
                <w:p w14:paraId="727BB0EC" w14:textId="7DB86EA7" w:rsidR="00017A02" w:rsidRPr="005A3AF2" w:rsidRDefault="00017A02" w:rsidP="00017A02">
                  <w:pPr>
                    <w:bidi/>
                    <w:spacing w:line="360" w:lineRule="auto"/>
                    <w:ind w:left="0"/>
                    <w:rPr>
                      <w:rFonts w:ascii="Arial" w:hAnsi="Arial" w:cs="Arial"/>
                      <w:rtl/>
                    </w:rPr>
                  </w:pPr>
                  <w:r>
                    <w:rPr>
                      <w:rFonts w:ascii="Segoe UI Emoji" w:hAnsi="Segoe UI Emoji" w:cs="Segoe UI Emoji"/>
                      <w:b w:val="0"/>
                      <w:bCs w:val="0"/>
                      <w:color w:val="auto"/>
                    </w:rPr>
                    <w:t xml:space="preserve"> {#efficiency}{fullyAchieved}</w:t>
                  </w:r>
                  <w:r w:rsidRPr="005A3AF2">
                    <w:rPr>
                      <w:rFonts w:ascii="Arial" w:hAnsi="Arial" w:cs="Arial"/>
                      <w:b w:val="0"/>
                      <w:bCs w:val="0"/>
                      <w:color w:val="auto"/>
                      <w:rtl/>
                    </w:rPr>
                    <w:t>تحقق بشكل كامل</w:t>
                  </w:r>
                </w:p>
              </w:tc>
              <w:tc>
                <w:tcPr>
                  <w:tcW w:w="1529" w:type="pct"/>
                  <w:gridSpan w:val="2"/>
                </w:tcPr>
                <w:p w14:paraId="0E3F4938" w14:textId="0C5CFA8E" w:rsidR="00017A02" w:rsidRPr="005A3AF2" w:rsidRDefault="00017A02" w:rsidP="00017A02">
                  <w:pPr>
                    <w:bidi/>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tl/>
                    </w:rPr>
                  </w:pPr>
                  <w:r>
                    <w:rPr>
                      <w:rFonts w:ascii="Segoe UI Emoji" w:hAnsi="Segoe UI Emoji" w:cs="Segoe UI Emoji"/>
                      <w:color w:val="auto"/>
                    </w:rPr>
                    <w:t>{partiallyAchieved}</w:t>
                  </w:r>
                  <w:r w:rsidRPr="005A3AF2">
                    <w:rPr>
                      <w:rFonts w:ascii="Arial" w:hAnsi="Arial" w:cs="Arial"/>
                      <w:color w:val="auto"/>
                      <w:rtl/>
                    </w:rPr>
                    <w:t xml:space="preserve"> تحقق جزئيًا</w:t>
                  </w:r>
                </w:p>
              </w:tc>
              <w:tc>
                <w:tcPr>
                  <w:tcW w:w="1802" w:type="pct"/>
                </w:tcPr>
                <w:p w14:paraId="2CE8AA02" w14:textId="61A04BF5" w:rsidR="00017A02" w:rsidRPr="005A3AF2" w:rsidRDefault="00017A02" w:rsidP="00017A02">
                  <w:pPr>
                    <w:bidi/>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tl/>
                    </w:rPr>
                  </w:pPr>
                  <w:r>
                    <w:rPr>
                      <w:rFonts w:ascii="Segoe UI Emoji" w:hAnsi="Segoe UI Emoji" w:cs="Segoe UI Emoji"/>
                      <w:color w:val="auto"/>
                    </w:rPr>
                    <w:t>{notAchieved}{/efficiency}</w:t>
                  </w:r>
                  <w:r w:rsidRPr="005A3AF2">
                    <w:rPr>
                      <w:rFonts w:ascii="Arial" w:hAnsi="Arial" w:cs="Arial"/>
                      <w:color w:val="auto"/>
                      <w:rtl/>
                    </w:rPr>
                    <w:t xml:space="preserve"> لم </w:t>
                  </w:r>
                  <w:r w:rsidRPr="005A3AF2">
                    <w:rPr>
                      <w:rFonts w:ascii="Arial" w:hAnsi="Arial" w:cs="Arial" w:hint="cs"/>
                      <w:color w:val="auto"/>
                      <w:rtl/>
                    </w:rPr>
                    <w:t>يتحقق</w:t>
                  </w:r>
                </w:p>
              </w:tc>
            </w:tr>
            <w:tr w:rsidR="00B14E5E" w:rsidRPr="005A3AF2" w14:paraId="4EC97F77" w14:textId="77777777" w:rsidTr="00B14E5E">
              <w:trPr>
                <w:cnfStyle w:val="000000100000" w:firstRow="0" w:lastRow="0" w:firstColumn="0" w:lastColumn="0" w:oddVBand="0" w:evenVBand="0" w:oddHBand="1" w:evenHBand="0" w:firstRowFirstColumn="0" w:firstRowLastColumn="0" w:lastRowFirstColumn="0" w:lastRowLastColumn="0"/>
                <w:trHeight w:hRule="exact" w:val="624"/>
              </w:trPr>
              <w:tc>
                <w:tcPr>
                  <w:cnfStyle w:val="001000000000" w:firstRow="0" w:lastRow="0" w:firstColumn="1" w:lastColumn="0" w:oddVBand="0" w:evenVBand="0" w:oddHBand="0" w:evenHBand="0" w:firstRowFirstColumn="0" w:firstRowLastColumn="0" w:lastRowFirstColumn="0" w:lastRowLastColumn="0"/>
                  <w:tcW w:w="5000" w:type="pct"/>
                  <w:gridSpan w:val="4"/>
                </w:tcPr>
                <w:p w14:paraId="3F558484" w14:textId="77777777" w:rsidR="00B14E5E" w:rsidRPr="00DB184A" w:rsidRDefault="00B14E5E" w:rsidP="00B14E5E">
                  <w:pPr>
                    <w:bidi/>
                    <w:spacing w:line="360" w:lineRule="auto"/>
                    <w:ind w:left="0"/>
                    <w:rPr>
                      <w:rFonts w:ascii="Arial" w:hAnsi="Arial" w:cs="Arial"/>
                      <w:color w:val="auto"/>
                      <w:rtl/>
                    </w:rPr>
                  </w:pPr>
                  <w:r>
                    <w:rPr>
                      <w:rFonts w:ascii="Arial" w:hAnsi="Arial" w:cs="Arial" w:hint="cs"/>
                      <w:color w:val="auto"/>
                      <w:rtl/>
                    </w:rPr>
                    <w:t xml:space="preserve">         </w:t>
                  </w:r>
                  <w:r w:rsidRPr="00DB184A">
                    <w:rPr>
                      <w:rFonts w:ascii="Arial" w:hAnsi="Arial" w:cs="Arial"/>
                      <w:color w:val="auto"/>
                      <w:rtl/>
                    </w:rPr>
                    <w:t xml:space="preserve">تقييم </w:t>
                  </w:r>
                  <w:r w:rsidRPr="008E25E2">
                    <w:rPr>
                      <w:rFonts w:ascii="Arial" w:hAnsi="Arial" w:cs="Arial"/>
                      <w:color w:val="auto"/>
                      <w:rtl/>
                    </w:rPr>
                    <w:t>استخدام مصادر التعلم بفعالية</w:t>
                  </w:r>
                </w:p>
              </w:tc>
            </w:tr>
            <w:tr w:rsidR="00017A02" w:rsidRPr="005A3AF2" w14:paraId="7DD19277" w14:textId="77777777" w:rsidTr="00B14E5E">
              <w:trPr>
                <w:trHeight w:hRule="exact" w:val="624"/>
              </w:trPr>
              <w:tc>
                <w:tcPr>
                  <w:cnfStyle w:val="001000000000" w:firstRow="0" w:lastRow="0" w:firstColumn="1" w:lastColumn="0" w:oddVBand="0" w:evenVBand="0" w:oddHBand="0" w:evenHBand="0" w:firstRowFirstColumn="0" w:firstRowLastColumn="0" w:lastRowFirstColumn="0" w:lastRowLastColumn="0"/>
                  <w:tcW w:w="1669" w:type="pct"/>
                </w:tcPr>
                <w:p w14:paraId="232BC4F6" w14:textId="1DFFA92E" w:rsidR="00017A02" w:rsidRPr="005A3AF2" w:rsidRDefault="00017A02" w:rsidP="00017A02">
                  <w:pPr>
                    <w:bidi/>
                    <w:spacing w:line="360" w:lineRule="auto"/>
                    <w:ind w:left="0"/>
                    <w:rPr>
                      <w:rFonts w:ascii="Segoe UI Emoji" w:hAnsi="Segoe UI Emoji" w:cs="Segoe UI Emoji"/>
                      <w:color w:val="auto"/>
                      <w:rtl/>
                    </w:rPr>
                  </w:pPr>
                  <w:r>
                    <w:rPr>
                      <w:rFonts w:ascii="Segoe UI Emoji" w:hAnsi="Segoe UI Emoji" w:cs="Segoe UI Emoji"/>
                      <w:b w:val="0"/>
                      <w:bCs w:val="0"/>
                      <w:color w:val="auto"/>
                    </w:rPr>
                    <w:t xml:space="preserve"> {#efficiency}{fullyAchieved}</w:t>
                  </w:r>
                  <w:r w:rsidRPr="005A3AF2">
                    <w:rPr>
                      <w:rFonts w:ascii="Arial" w:hAnsi="Arial" w:cs="Arial"/>
                      <w:b w:val="0"/>
                      <w:bCs w:val="0"/>
                      <w:color w:val="auto"/>
                      <w:rtl/>
                    </w:rPr>
                    <w:t>تحقق بشكل كامل</w:t>
                  </w:r>
                </w:p>
              </w:tc>
              <w:tc>
                <w:tcPr>
                  <w:tcW w:w="1529" w:type="pct"/>
                  <w:gridSpan w:val="2"/>
                </w:tcPr>
                <w:p w14:paraId="612FC4D7" w14:textId="41174B85" w:rsidR="00017A02" w:rsidRPr="005A3AF2" w:rsidRDefault="00017A02" w:rsidP="00017A02">
                  <w:pPr>
                    <w:bidi/>
                    <w:spacing w:line="360" w:lineRule="auto"/>
                    <w:ind w:left="0"/>
                    <w:cnfStyle w:val="000000000000" w:firstRow="0" w:lastRow="0" w:firstColumn="0" w:lastColumn="0" w:oddVBand="0" w:evenVBand="0" w:oddHBand="0" w:evenHBand="0" w:firstRowFirstColumn="0" w:firstRowLastColumn="0" w:lastRowFirstColumn="0" w:lastRowLastColumn="0"/>
                    <w:rPr>
                      <w:rFonts w:ascii="Segoe UI Emoji" w:hAnsi="Segoe UI Emoji" w:cs="Segoe UI Emoji"/>
                      <w:color w:val="auto"/>
                      <w:rtl/>
                    </w:rPr>
                  </w:pPr>
                  <w:r>
                    <w:rPr>
                      <w:rFonts w:ascii="Segoe UI Emoji" w:hAnsi="Segoe UI Emoji" w:cs="Segoe UI Emoji"/>
                      <w:color w:val="auto"/>
                    </w:rPr>
                    <w:t>{partiallyAchieved}</w:t>
                  </w:r>
                  <w:r w:rsidRPr="005A3AF2">
                    <w:rPr>
                      <w:rFonts w:ascii="Arial" w:hAnsi="Arial" w:cs="Arial"/>
                      <w:color w:val="auto"/>
                      <w:rtl/>
                    </w:rPr>
                    <w:t xml:space="preserve"> تحقق جزئيًا</w:t>
                  </w:r>
                </w:p>
              </w:tc>
              <w:tc>
                <w:tcPr>
                  <w:tcW w:w="1802" w:type="pct"/>
                </w:tcPr>
                <w:p w14:paraId="009F6425" w14:textId="15E16061" w:rsidR="00017A02" w:rsidRPr="005A3AF2" w:rsidRDefault="00017A02" w:rsidP="00017A02">
                  <w:pPr>
                    <w:bidi/>
                    <w:spacing w:line="360" w:lineRule="auto"/>
                    <w:ind w:left="0"/>
                    <w:cnfStyle w:val="000000000000" w:firstRow="0" w:lastRow="0" w:firstColumn="0" w:lastColumn="0" w:oddVBand="0" w:evenVBand="0" w:oddHBand="0" w:evenHBand="0" w:firstRowFirstColumn="0" w:firstRowLastColumn="0" w:lastRowFirstColumn="0" w:lastRowLastColumn="0"/>
                    <w:rPr>
                      <w:rFonts w:ascii="Segoe UI Emoji" w:hAnsi="Segoe UI Emoji" w:cs="Segoe UI Emoji"/>
                      <w:color w:val="auto"/>
                      <w:rtl/>
                    </w:rPr>
                  </w:pPr>
                  <w:r>
                    <w:rPr>
                      <w:rFonts w:ascii="Segoe UI Emoji" w:hAnsi="Segoe UI Emoji" w:cs="Segoe UI Emoji"/>
                      <w:color w:val="auto"/>
                    </w:rPr>
                    <w:t>{notAchieved}{/efficiency}</w:t>
                  </w:r>
                  <w:r w:rsidRPr="005A3AF2">
                    <w:rPr>
                      <w:rFonts w:ascii="Arial" w:hAnsi="Arial" w:cs="Arial"/>
                      <w:color w:val="auto"/>
                      <w:rtl/>
                    </w:rPr>
                    <w:t xml:space="preserve"> لم </w:t>
                  </w:r>
                  <w:r w:rsidRPr="005A3AF2">
                    <w:rPr>
                      <w:rFonts w:ascii="Arial" w:hAnsi="Arial" w:cs="Arial" w:hint="cs"/>
                      <w:color w:val="auto"/>
                      <w:rtl/>
                    </w:rPr>
                    <w:t>يتحقق</w:t>
                  </w:r>
                </w:p>
              </w:tc>
            </w:tr>
            <w:tr w:rsidR="00B14E5E" w:rsidRPr="005A3AF2" w14:paraId="7786F694" w14:textId="77777777" w:rsidTr="00B14E5E">
              <w:trPr>
                <w:cnfStyle w:val="000000100000" w:firstRow="0" w:lastRow="0" w:firstColumn="0" w:lastColumn="0" w:oddVBand="0" w:evenVBand="0" w:oddHBand="1" w:evenHBand="0" w:firstRowFirstColumn="0" w:firstRowLastColumn="0" w:lastRowFirstColumn="0" w:lastRowLastColumn="0"/>
                <w:trHeight w:hRule="exact" w:val="624"/>
              </w:trPr>
              <w:tc>
                <w:tcPr>
                  <w:cnfStyle w:val="001000000000" w:firstRow="0" w:lastRow="0" w:firstColumn="1" w:lastColumn="0" w:oddVBand="0" w:evenVBand="0" w:oddHBand="0" w:evenHBand="0" w:firstRowFirstColumn="0" w:firstRowLastColumn="0" w:lastRowFirstColumn="0" w:lastRowLastColumn="0"/>
                  <w:tcW w:w="5000" w:type="pct"/>
                  <w:gridSpan w:val="4"/>
                </w:tcPr>
                <w:p w14:paraId="6BECD3D1" w14:textId="77777777" w:rsidR="00B14E5E" w:rsidRPr="005A3AF2" w:rsidRDefault="00B14E5E" w:rsidP="00B14E5E">
                  <w:pPr>
                    <w:bidi/>
                    <w:spacing w:line="360" w:lineRule="auto"/>
                    <w:ind w:left="0"/>
                    <w:rPr>
                      <w:rFonts w:ascii="Segoe UI Emoji" w:hAnsi="Segoe UI Emoji" w:cs="Segoe UI Emoji"/>
                      <w:color w:val="auto"/>
                      <w:rtl/>
                    </w:rPr>
                  </w:pPr>
                  <w:r>
                    <w:rPr>
                      <w:rFonts w:ascii="Arial" w:hAnsi="Arial" w:cs="Arial" w:hint="cs"/>
                      <w:color w:val="auto"/>
                      <w:rtl/>
                    </w:rPr>
                    <w:t xml:space="preserve">         </w:t>
                  </w:r>
                  <w:r w:rsidRPr="00DB184A">
                    <w:rPr>
                      <w:rFonts w:ascii="Arial" w:hAnsi="Arial" w:cs="Arial"/>
                      <w:color w:val="auto"/>
                      <w:rtl/>
                    </w:rPr>
                    <w:t>تقييم</w:t>
                  </w:r>
                  <w:r>
                    <w:rPr>
                      <w:rFonts w:ascii="Segoe UI Emoji" w:hAnsi="Segoe UI Emoji" w:cs="Segoe UI Emoji" w:hint="cs"/>
                      <w:color w:val="auto"/>
                      <w:rtl/>
                    </w:rPr>
                    <w:t xml:space="preserve"> </w:t>
                  </w:r>
                  <w:r w:rsidRPr="008E25E2">
                    <w:rPr>
                      <w:rFonts w:ascii="Arial" w:hAnsi="Arial" w:cs="Arial" w:hint="cs"/>
                      <w:color w:val="auto"/>
                      <w:rtl/>
                    </w:rPr>
                    <w:t>مهارات</w:t>
                  </w:r>
                  <w:r w:rsidRPr="008E25E2">
                    <w:rPr>
                      <w:rFonts w:ascii="Segoe UI Emoji" w:hAnsi="Segoe UI Emoji" w:cs="Segoe UI Emoji"/>
                      <w:color w:val="auto"/>
                      <w:rtl/>
                    </w:rPr>
                    <w:t xml:space="preserve"> </w:t>
                  </w:r>
                  <w:r w:rsidRPr="008E25E2">
                    <w:rPr>
                      <w:rFonts w:ascii="Arial" w:hAnsi="Arial" w:cs="Arial" w:hint="cs"/>
                      <w:color w:val="auto"/>
                      <w:rtl/>
                    </w:rPr>
                    <w:t>إدارة</w:t>
                  </w:r>
                  <w:r w:rsidRPr="008E25E2">
                    <w:rPr>
                      <w:rFonts w:ascii="Segoe UI Emoji" w:hAnsi="Segoe UI Emoji" w:cs="Segoe UI Emoji"/>
                      <w:color w:val="auto"/>
                      <w:rtl/>
                    </w:rPr>
                    <w:t xml:space="preserve"> </w:t>
                  </w:r>
                  <w:r w:rsidRPr="008E25E2">
                    <w:rPr>
                      <w:rFonts w:ascii="Arial" w:hAnsi="Arial" w:cs="Arial" w:hint="cs"/>
                      <w:color w:val="auto"/>
                      <w:rtl/>
                    </w:rPr>
                    <w:t>الوقت</w:t>
                  </w:r>
                  <w:r w:rsidRPr="008E25E2">
                    <w:rPr>
                      <w:rFonts w:ascii="Segoe UI Emoji" w:hAnsi="Segoe UI Emoji" w:cs="Segoe UI Emoji"/>
                      <w:color w:val="auto"/>
                      <w:rtl/>
                    </w:rPr>
                    <w:t xml:space="preserve"> </w:t>
                  </w:r>
                  <w:r w:rsidRPr="008E25E2">
                    <w:rPr>
                      <w:rFonts w:ascii="Arial" w:hAnsi="Arial" w:cs="Arial" w:hint="cs"/>
                      <w:color w:val="auto"/>
                      <w:rtl/>
                    </w:rPr>
                    <w:t>والتنظيم</w:t>
                  </w:r>
                </w:p>
              </w:tc>
            </w:tr>
            <w:tr w:rsidR="00017A02" w:rsidRPr="005A3AF2" w14:paraId="6098192F" w14:textId="77777777" w:rsidTr="00B14E5E">
              <w:trPr>
                <w:trHeight w:hRule="exact" w:val="624"/>
              </w:trPr>
              <w:tc>
                <w:tcPr>
                  <w:cnfStyle w:val="001000000000" w:firstRow="0" w:lastRow="0" w:firstColumn="1" w:lastColumn="0" w:oddVBand="0" w:evenVBand="0" w:oddHBand="0" w:evenHBand="0" w:firstRowFirstColumn="0" w:firstRowLastColumn="0" w:lastRowFirstColumn="0" w:lastRowLastColumn="0"/>
                  <w:tcW w:w="1669" w:type="pct"/>
                </w:tcPr>
                <w:p w14:paraId="0FAE7D23" w14:textId="4A999650" w:rsidR="00017A02" w:rsidRPr="005A3AF2" w:rsidRDefault="00017A02" w:rsidP="00017A02">
                  <w:pPr>
                    <w:bidi/>
                    <w:spacing w:line="360" w:lineRule="auto"/>
                    <w:ind w:left="0"/>
                    <w:rPr>
                      <w:rFonts w:ascii="Segoe UI Emoji" w:hAnsi="Segoe UI Emoji" w:cs="Segoe UI Emoji"/>
                      <w:color w:val="auto"/>
                      <w:rtl/>
                    </w:rPr>
                  </w:pPr>
                  <w:r>
                    <w:rPr>
                      <w:rFonts w:ascii="Segoe UI Emoji" w:hAnsi="Segoe UI Emoji" w:cs="Segoe UI Emoji"/>
                      <w:b w:val="0"/>
                      <w:bCs w:val="0"/>
                      <w:color w:val="auto"/>
                    </w:rPr>
                    <w:t xml:space="preserve"> {#efficiency}{fullyAchieved}</w:t>
                  </w:r>
                  <w:r w:rsidRPr="005A3AF2">
                    <w:rPr>
                      <w:rFonts w:ascii="Arial" w:hAnsi="Arial" w:cs="Arial"/>
                      <w:b w:val="0"/>
                      <w:bCs w:val="0"/>
                      <w:color w:val="auto"/>
                      <w:rtl/>
                    </w:rPr>
                    <w:t>تحقق بشكل كامل</w:t>
                  </w:r>
                </w:p>
              </w:tc>
              <w:tc>
                <w:tcPr>
                  <w:tcW w:w="1529" w:type="pct"/>
                  <w:gridSpan w:val="2"/>
                </w:tcPr>
                <w:p w14:paraId="34035473" w14:textId="04BDE30A" w:rsidR="00017A02" w:rsidRPr="005A3AF2" w:rsidRDefault="00017A02" w:rsidP="00017A02">
                  <w:pPr>
                    <w:bidi/>
                    <w:spacing w:line="360" w:lineRule="auto"/>
                    <w:ind w:left="0"/>
                    <w:cnfStyle w:val="000000000000" w:firstRow="0" w:lastRow="0" w:firstColumn="0" w:lastColumn="0" w:oddVBand="0" w:evenVBand="0" w:oddHBand="0" w:evenHBand="0" w:firstRowFirstColumn="0" w:firstRowLastColumn="0" w:lastRowFirstColumn="0" w:lastRowLastColumn="0"/>
                    <w:rPr>
                      <w:rFonts w:ascii="Segoe UI Emoji" w:hAnsi="Segoe UI Emoji" w:cs="Segoe UI Emoji"/>
                      <w:color w:val="auto"/>
                      <w:rtl/>
                    </w:rPr>
                  </w:pPr>
                  <w:r>
                    <w:rPr>
                      <w:rFonts w:ascii="Segoe UI Emoji" w:hAnsi="Segoe UI Emoji" w:cs="Segoe UI Emoji"/>
                      <w:color w:val="auto"/>
                    </w:rPr>
                    <w:t>{partiallyAchieved}</w:t>
                  </w:r>
                  <w:r w:rsidRPr="005A3AF2">
                    <w:rPr>
                      <w:rFonts w:ascii="Arial" w:hAnsi="Arial" w:cs="Arial"/>
                      <w:color w:val="auto"/>
                      <w:rtl/>
                    </w:rPr>
                    <w:t xml:space="preserve"> تحقق جزئيًا</w:t>
                  </w:r>
                </w:p>
              </w:tc>
              <w:tc>
                <w:tcPr>
                  <w:tcW w:w="1802" w:type="pct"/>
                </w:tcPr>
                <w:p w14:paraId="7ECB841C" w14:textId="52D88190" w:rsidR="00017A02" w:rsidRPr="005A3AF2" w:rsidRDefault="00017A02" w:rsidP="00017A02">
                  <w:pPr>
                    <w:bidi/>
                    <w:spacing w:line="360" w:lineRule="auto"/>
                    <w:ind w:left="0"/>
                    <w:cnfStyle w:val="000000000000" w:firstRow="0" w:lastRow="0" w:firstColumn="0" w:lastColumn="0" w:oddVBand="0" w:evenVBand="0" w:oddHBand="0" w:evenHBand="0" w:firstRowFirstColumn="0" w:firstRowLastColumn="0" w:lastRowFirstColumn="0" w:lastRowLastColumn="0"/>
                    <w:rPr>
                      <w:rFonts w:ascii="Segoe UI Emoji" w:hAnsi="Segoe UI Emoji" w:cs="Segoe UI Emoji"/>
                      <w:color w:val="auto"/>
                      <w:rtl/>
                    </w:rPr>
                  </w:pPr>
                  <w:r>
                    <w:rPr>
                      <w:rFonts w:ascii="Segoe UI Emoji" w:hAnsi="Segoe UI Emoji" w:cs="Segoe UI Emoji"/>
                      <w:color w:val="auto"/>
                    </w:rPr>
                    <w:t>{notAchieved}{/efficiency}</w:t>
                  </w:r>
                  <w:r w:rsidRPr="005A3AF2">
                    <w:rPr>
                      <w:rFonts w:ascii="Arial" w:hAnsi="Arial" w:cs="Arial"/>
                      <w:color w:val="auto"/>
                      <w:rtl/>
                    </w:rPr>
                    <w:t xml:space="preserve"> لم </w:t>
                  </w:r>
                  <w:r w:rsidRPr="005A3AF2">
                    <w:rPr>
                      <w:rFonts w:ascii="Arial" w:hAnsi="Arial" w:cs="Arial" w:hint="cs"/>
                      <w:color w:val="auto"/>
                      <w:rtl/>
                    </w:rPr>
                    <w:t>يتحقق</w:t>
                  </w:r>
                </w:p>
              </w:tc>
            </w:tr>
            <w:tr w:rsidR="00B14E5E" w:rsidRPr="005A3AF2" w14:paraId="32D9A15D" w14:textId="77777777" w:rsidTr="00B14E5E">
              <w:trPr>
                <w:cnfStyle w:val="000000100000" w:firstRow="0" w:lastRow="0" w:firstColumn="0" w:lastColumn="0" w:oddVBand="0" w:evenVBand="0" w:oddHBand="1" w:evenHBand="0" w:firstRowFirstColumn="0" w:firstRowLastColumn="0" w:lastRowFirstColumn="0" w:lastRowLastColumn="0"/>
                <w:trHeight w:hRule="exact" w:val="624"/>
              </w:trPr>
              <w:tc>
                <w:tcPr>
                  <w:cnfStyle w:val="001000000000" w:firstRow="0" w:lastRow="0" w:firstColumn="1" w:lastColumn="0" w:oddVBand="0" w:evenVBand="0" w:oddHBand="0" w:evenHBand="0" w:firstRowFirstColumn="0" w:firstRowLastColumn="0" w:lastRowFirstColumn="0" w:lastRowLastColumn="0"/>
                  <w:tcW w:w="5000" w:type="pct"/>
                  <w:gridSpan w:val="4"/>
                </w:tcPr>
                <w:p w14:paraId="460B1962" w14:textId="77777777" w:rsidR="00B14E5E" w:rsidRPr="005A3AF2" w:rsidRDefault="00B14E5E" w:rsidP="00B14E5E">
                  <w:pPr>
                    <w:bidi/>
                    <w:spacing w:line="360" w:lineRule="auto"/>
                    <w:ind w:left="0"/>
                    <w:rPr>
                      <w:rFonts w:ascii="Segoe UI Emoji" w:hAnsi="Segoe UI Emoji" w:cs="Segoe UI Emoji"/>
                      <w:color w:val="auto"/>
                      <w:rtl/>
                    </w:rPr>
                  </w:pPr>
                  <w:r>
                    <w:rPr>
                      <w:rFonts w:ascii="Arial" w:hAnsi="Arial" w:cs="Arial" w:hint="cs"/>
                      <w:color w:val="auto"/>
                      <w:rtl/>
                    </w:rPr>
                    <w:t xml:space="preserve">       </w:t>
                  </w:r>
                  <w:r w:rsidRPr="00DB184A">
                    <w:rPr>
                      <w:rFonts w:ascii="Arial" w:hAnsi="Arial" w:cs="Arial"/>
                      <w:color w:val="auto"/>
                      <w:rtl/>
                    </w:rPr>
                    <w:t>تقييم</w:t>
                  </w:r>
                  <w:r>
                    <w:rPr>
                      <w:rFonts w:ascii="Segoe UI Emoji" w:hAnsi="Segoe UI Emoji" w:cs="Segoe UI Emoji" w:hint="cs"/>
                      <w:color w:val="auto"/>
                      <w:rtl/>
                    </w:rPr>
                    <w:t xml:space="preserve"> </w:t>
                  </w:r>
                  <w:r w:rsidRPr="008E25E2">
                    <w:rPr>
                      <w:rFonts w:ascii="Arial" w:hAnsi="Arial" w:cs="Arial" w:hint="cs"/>
                      <w:color w:val="auto"/>
                      <w:rtl/>
                    </w:rPr>
                    <w:t>التفكير</w:t>
                  </w:r>
                  <w:r w:rsidRPr="008E25E2">
                    <w:rPr>
                      <w:rFonts w:ascii="Segoe UI Emoji" w:hAnsi="Segoe UI Emoji" w:cs="Segoe UI Emoji"/>
                      <w:color w:val="auto"/>
                      <w:rtl/>
                    </w:rPr>
                    <w:t xml:space="preserve"> </w:t>
                  </w:r>
                  <w:r w:rsidRPr="008E25E2">
                    <w:rPr>
                      <w:rFonts w:ascii="Arial" w:hAnsi="Arial" w:cs="Arial" w:hint="cs"/>
                      <w:color w:val="auto"/>
                      <w:rtl/>
                    </w:rPr>
                    <w:t>النقدي</w:t>
                  </w:r>
                  <w:r w:rsidRPr="008E25E2">
                    <w:rPr>
                      <w:rFonts w:ascii="Segoe UI Emoji" w:hAnsi="Segoe UI Emoji" w:cs="Segoe UI Emoji"/>
                      <w:color w:val="auto"/>
                      <w:rtl/>
                    </w:rPr>
                    <w:t xml:space="preserve"> </w:t>
                  </w:r>
                  <w:r w:rsidRPr="008E25E2">
                    <w:rPr>
                      <w:rFonts w:ascii="Arial" w:hAnsi="Arial" w:cs="Arial" w:hint="cs"/>
                      <w:color w:val="auto"/>
                      <w:rtl/>
                    </w:rPr>
                    <w:t>وحل</w:t>
                  </w:r>
                  <w:r w:rsidRPr="008E25E2">
                    <w:rPr>
                      <w:rFonts w:ascii="Segoe UI Emoji" w:hAnsi="Segoe UI Emoji" w:cs="Segoe UI Emoji"/>
                      <w:color w:val="auto"/>
                      <w:rtl/>
                    </w:rPr>
                    <w:t xml:space="preserve"> </w:t>
                  </w:r>
                  <w:r w:rsidRPr="008E25E2">
                    <w:rPr>
                      <w:rFonts w:ascii="Arial" w:hAnsi="Arial" w:cs="Arial" w:hint="cs"/>
                      <w:color w:val="auto"/>
                      <w:rtl/>
                    </w:rPr>
                    <w:t>المشكلات</w:t>
                  </w:r>
                </w:p>
              </w:tc>
            </w:tr>
            <w:tr w:rsidR="00017A02" w:rsidRPr="005A3AF2" w14:paraId="53DEEF57" w14:textId="77777777" w:rsidTr="00B14E5E">
              <w:trPr>
                <w:trHeight w:hRule="exact" w:val="624"/>
              </w:trPr>
              <w:tc>
                <w:tcPr>
                  <w:cnfStyle w:val="001000000000" w:firstRow="0" w:lastRow="0" w:firstColumn="1" w:lastColumn="0" w:oddVBand="0" w:evenVBand="0" w:oddHBand="0" w:evenHBand="0" w:firstRowFirstColumn="0" w:firstRowLastColumn="0" w:lastRowFirstColumn="0" w:lastRowLastColumn="0"/>
                  <w:tcW w:w="1669" w:type="pct"/>
                </w:tcPr>
                <w:p w14:paraId="621041AD" w14:textId="7E4CB787" w:rsidR="00017A02" w:rsidRPr="005A3AF2" w:rsidRDefault="00017A02" w:rsidP="00017A02">
                  <w:pPr>
                    <w:bidi/>
                    <w:spacing w:line="360" w:lineRule="auto"/>
                    <w:ind w:left="0"/>
                    <w:rPr>
                      <w:rFonts w:ascii="Segoe UI Emoji" w:hAnsi="Segoe UI Emoji" w:cs="Segoe UI Emoji"/>
                      <w:color w:val="auto"/>
                      <w:rtl/>
                    </w:rPr>
                  </w:pPr>
                  <w:r>
                    <w:rPr>
                      <w:rFonts w:ascii="Segoe UI Emoji" w:hAnsi="Segoe UI Emoji" w:cs="Segoe UI Emoji"/>
                      <w:b w:val="0"/>
                      <w:bCs w:val="0"/>
                      <w:color w:val="auto"/>
                    </w:rPr>
                    <w:t xml:space="preserve"> {#efficiency}{fullyAchieved}</w:t>
                  </w:r>
                  <w:r w:rsidRPr="005A3AF2">
                    <w:rPr>
                      <w:rFonts w:ascii="Arial" w:hAnsi="Arial" w:cs="Arial"/>
                      <w:b w:val="0"/>
                      <w:bCs w:val="0"/>
                      <w:color w:val="auto"/>
                      <w:rtl/>
                    </w:rPr>
                    <w:t>تحقق بشكل كامل</w:t>
                  </w:r>
                </w:p>
              </w:tc>
              <w:tc>
                <w:tcPr>
                  <w:tcW w:w="1529" w:type="pct"/>
                  <w:gridSpan w:val="2"/>
                </w:tcPr>
                <w:p w14:paraId="24B48256" w14:textId="3967160C" w:rsidR="00017A02" w:rsidRPr="005A3AF2" w:rsidRDefault="00017A02" w:rsidP="00017A02">
                  <w:pPr>
                    <w:bidi/>
                    <w:spacing w:line="360" w:lineRule="auto"/>
                    <w:ind w:left="0"/>
                    <w:cnfStyle w:val="000000000000" w:firstRow="0" w:lastRow="0" w:firstColumn="0" w:lastColumn="0" w:oddVBand="0" w:evenVBand="0" w:oddHBand="0" w:evenHBand="0" w:firstRowFirstColumn="0" w:firstRowLastColumn="0" w:lastRowFirstColumn="0" w:lastRowLastColumn="0"/>
                    <w:rPr>
                      <w:rFonts w:ascii="Segoe UI Emoji" w:hAnsi="Segoe UI Emoji" w:cs="Segoe UI Emoji"/>
                      <w:color w:val="auto"/>
                      <w:rtl/>
                    </w:rPr>
                  </w:pPr>
                  <w:r>
                    <w:rPr>
                      <w:rFonts w:ascii="Segoe UI Emoji" w:hAnsi="Segoe UI Emoji" w:cs="Segoe UI Emoji"/>
                      <w:color w:val="auto"/>
                    </w:rPr>
                    <w:t>{partiallyAchieved}</w:t>
                  </w:r>
                  <w:r w:rsidRPr="005A3AF2">
                    <w:rPr>
                      <w:rFonts w:ascii="Arial" w:hAnsi="Arial" w:cs="Arial"/>
                      <w:color w:val="auto"/>
                      <w:rtl/>
                    </w:rPr>
                    <w:t xml:space="preserve"> تحقق جزئيًا</w:t>
                  </w:r>
                </w:p>
              </w:tc>
              <w:tc>
                <w:tcPr>
                  <w:tcW w:w="1802" w:type="pct"/>
                </w:tcPr>
                <w:p w14:paraId="3BF8D3B7" w14:textId="33A92528" w:rsidR="00017A02" w:rsidRPr="005A3AF2" w:rsidRDefault="00017A02" w:rsidP="00017A02">
                  <w:pPr>
                    <w:bidi/>
                    <w:spacing w:line="360" w:lineRule="auto"/>
                    <w:ind w:left="0"/>
                    <w:cnfStyle w:val="000000000000" w:firstRow="0" w:lastRow="0" w:firstColumn="0" w:lastColumn="0" w:oddVBand="0" w:evenVBand="0" w:oddHBand="0" w:evenHBand="0" w:firstRowFirstColumn="0" w:firstRowLastColumn="0" w:lastRowFirstColumn="0" w:lastRowLastColumn="0"/>
                    <w:rPr>
                      <w:rFonts w:ascii="Segoe UI Emoji" w:hAnsi="Segoe UI Emoji" w:cs="Segoe UI Emoji"/>
                      <w:color w:val="auto"/>
                      <w:rtl/>
                    </w:rPr>
                  </w:pPr>
                  <w:r>
                    <w:rPr>
                      <w:rFonts w:ascii="Segoe UI Emoji" w:hAnsi="Segoe UI Emoji" w:cs="Segoe UI Emoji"/>
                      <w:color w:val="auto"/>
                    </w:rPr>
                    <w:t>{notAchieved}{/efficiency}</w:t>
                  </w:r>
                  <w:r w:rsidRPr="005A3AF2">
                    <w:rPr>
                      <w:rFonts w:ascii="Arial" w:hAnsi="Arial" w:cs="Arial"/>
                      <w:color w:val="auto"/>
                      <w:rtl/>
                    </w:rPr>
                    <w:t xml:space="preserve"> لم </w:t>
                  </w:r>
                  <w:r w:rsidRPr="005A3AF2">
                    <w:rPr>
                      <w:rFonts w:ascii="Arial" w:hAnsi="Arial" w:cs="Arial" w:hint="cs"/>
                      <w:color w:val="auto"/>
                      <w:rtl/>
                    </w:rPr>
                    <w:t>يتحقق</w:t>
                  </w:r>
                </w:p>
              </w:tc>
            </w:tr>
            <w:tr w:rsidR="00B14E5E" w:rsidRPr="005A3AF2" w14:paraId="10AD974F" w14:textId="77777777" w:rsidTr="00B14E5E">
              <w:trPr>
                <w:cnfStyle w:val="000000100000" w:firstRow="0" w:lastRow="0" w:firstColumn="0" w:lastColumn="0" w:oddVBand="0" w:evenVBand="0" w:oddHBand="1" w:evenHBand="0" w:firstRowFirstColumn="0" w:firstRowLastColumn="0" w:lastRowFirstColumn="0" w:lastRowLastColumn="0"/>
                <w:trHeight w:hRule="exact" w:val="624"/>
              </w:trPr>
              <w:tc>
                <w:tcPr>
                  <w:cnfStyle w:val="001000000000" w:firstRow="0" w:lastRow="0" w:firstColumn="1" w:lastColumn="0" w:oddVBand="0" w:evenVBand="0" w:oddHBand="0" w:evenHBand="0" w:firstRowFirstColumn="0" w:firstRowLastColumn="0" w:lastRowFirstColumn="0" w:lastRowLastColumn="0"/>
                  <w:tcW w:w="5000" w:type="pct"/>
                  <w:gridSpan w:val="4"/>
                </w:tcPr>
                <w:p w14:paraId="2A90D0F9" w14:textId="77777777" w:rsidR="00B14E5E" w:rsidRPr="008E25E2" w:rsidRDefault="00B14E5E" w:rsidP="00B14E5E">
                  <w:pPr>
                    <w:bidi/>
                    <w:spacing w:line="360" w:lineRule="auto"/>
                    <w:ind w:left="0"/>
                    <w:rPr>
                      <w:rFonts w:ascii="Segoe UI Emoji" w:hAnsi="Segoe UI Emoji" w:cs="Arial"/>
                      <w:color w:val="auto"/>
                      <w:rtl/>
                    </w:rPr>
                  </w:pPr>
                  <w:r>
                    <w:rPr>
                      <w:rFonts w:ascii="Segoe UI Emoji" w:hAnsi="Segoe UI Emoji" w:cs="Segoe UI Emoji" w:hint="cs"/>
                      <w:color w:val="auto"/>
                      <w:rtl/>
                    </w:rPr>
                    <w:t xml:space="preserve">       </w:t>
                  </w:r>
                  <w:r>
                    <w:rPr>
                      <w:rFonts w:ascii="Segoe UI Emoji" w:hAnsi="Segoe UI Emoji" w:cs="Arial" w:hint="cs"/>
                      <w:color w:val="auto"/>
                      <w:rtl/>
                    </w:rPr>
                    <w:t xml:space="preserve">تقييم </w:t>
                  </w:r>
                  <w:r w:rsidRPr="006A3406">
                    <w:rPr>
                      <w:rFonts w:ascii="Segoe UI Emoji" w:hAnsi="Segoe UI Emoji" w:cs="Arial"/>
                      <w:color w:val="auto"/>
                      <w:rtl/>
                    </w:rPr>
                    <w:t>جودة المخرجات والتقارير النهائية</w:t>
                  </w:r>
                </w:p>
              </w:tc>
            </w:tr>
            <w:tr w:rsidR="00017A02" w:rsidRPr="005A3AF2" w14:paraId="1C3AD92B" w14:textId="77777777" w:rsidTr="00B14E5E">
              <w:trPr>
                <w:trHeight w:hRule="exact" w:val="624"/>
              </w:trPr>
              <w:tc>
                <w:tcPr>
                  <w:cnfStyle w:val="001000000000" w:firstRow="0" w:lastRow="0" w:firstColumn="1" w:lastColumn="0" w:oddVBand="0" w:evenVBand="0" w:oddHBand="0" w:evenHBand="0" w:firstRowFirstColumn="0" w:firstRowLastColumn="0" w:lastRowFirstColumn="0" w:lastRowLastColumn="0"/>
                  <w:tcW w:w="1669" w:type="pct"/>
                </w:tcPr>
                <w:p w14:paraId="6E9263AD" w14:textId="400FF646" w:rsidR="00017A02" w:rsidRPr="005A3AF2" w:rsidRDefault="00017A02" w:rsidP="00017A02">
                  <w:pPr>
                    <w:bidi/>
                    <w:spacing w:line="360" w:lineRule="auto"/>
                    <w:ind w:left="0"/>
                    <w:rPr>
                      <w:rFonts w:ascii="Segoe UI Emoji" w:hAnsi="Segoe UI Emoji" w:cs="Segoe UI Emoji"/>
                      <w:color w:val="auto"/>
                      <w:rtl/>
                    </w:rPr>
                  </w:pPr>
                  <w:r>
                    <w:rPr>
                      <w:rFonts w:ascii="Segoe UI Emoji" w:hAnsi="Segoe UI Emoji" w:cs="Segoe UI Emoji"/>
                      <w:b w:val="0"/>
                      <w:bCs w:val="0"/>
                      <w:color w:val="auto"/>
                    </w:rPr>
                    <w:t xml:space="preserve"> {#efficiency}{fullyAchieved}</w:t>
                  </w:r>
                  <w:r w:rsidRPr="005A3AF2">
                    <w:rPr>
                      <w:rFonts w:ascii="Arial" w:hAnsi="Arial" w:cs="Arial"/>
                      <w:b w:val="0"/>
                      <w:bCs w:val="0"/>
                      <w:color w:val="auto"/>
                      <w:rtl/>
                    </w:rPr>
                    <w:t>تحقق بشكل كامل</w:t>
                  </w:r>
                </w:p>
              </w:tc>
              <w:tc>
                <w:tcPr>
                  <w:tcW w:w="1529" w:type="pct"/>
                  <w:gridSpan w:val="2"/>
                </w:tcPr>
                <w:p w14:paraId="0106C39C" w14:textId="06AAE060" w:rsidR="00017A02" w:rsidRPr="005A3AF2" w:rsidRDefault="00017A02" w:rsidP="00017A02">
                  <w:pPr>
                    <w:bidi/>
                    <w:spacing w:line="360" w:lineRule="auto"/>
                    <w:ind w:left="0"/>
                    <w:cnfStyle w:val="000000000000" w:firstRow="0" w:lastRow="0" w:firstColumn="0" w:lastColumn="0" w:oddVBand="0" w:evenVBand="0" w:oddHBand="0" w:evenHBand="0" w:firstRowFirstColumn="0" w:firstRowLastColumn="0" w:lastRowFirstColumn="0" w:lastRowLastColumn="0"/>
                    <w:rPr>
                      <w:rFonts w:ascii="Segoe UI Emoji" w:hAnsi="Segoe UI Emoji" w:cs="Segoe UI Emoji"/>
                      <w:color w:val="auto"/>
                      <w:rtl/>
                    </w:rPr>
                  </w:pPr>
                  <w:r>
                    <w:rPr>
                      <w:rFonts w:ascii="Segoe UI Emoji" w:hAnsi="Segoe UI Emoji" w:cs="Segoe UI Emoji"/>
                      <w:color w:val="auto"/>
                    </w:rPr>
                    <w:t>{partiallyAchieved}</w:t>
                  </w:r>
                  <w:r w:rsidRPr="005A3AF2">
                    <w:rPr>
                      <w:rFonts w:ascii="Arial" w:hAnsi="Arial" w:cs="Arial"/>
                      <w:color w:val="auto"/>
                      <w:rtl/>
                    </w:rPr>
                    <w:t xml:space="preserve"> تحقق جزئيًا</w:t>
                  </w:r>
                </w:p>
              </w:tc>
              <w:tc>
                <w:tcPr>
                  <w:tcW w:w="1802" w:type="pct"/>
                </w:tcPr>
                <w:p w14:paraId="7B8AF08A" w14:textId="7B85DA76" w:rsidR="00017A02" w:rsidRPr="005A3AF2" w:rsidRDefault="00017A02" w:rsidP="00017A02">
                  <w:pPr>
                    <w:bidi/>
                    <w:spacing w:line="360" w:lineRule="auto"/>
                    <w:ind w:left="0"/>
                    <w:cnfStyle w:val="000000000000" w:firstRow="0" w:lastRow="0" w:firstColumn="0" w:lastColumn="0" w:oddVBand="0" w:evenVBand="0" w:oddHBand="0" w:evenHBand="0" w:firstRowFirstColumn="0" w:firstRowLastColumn="0" w:lastRowFirstColumn="0" w:lastRowLastColumn="0"/>
                    <w:rPr>
                      <w:rFonts w:ascii="Segoe UI Emoji" w:hAnsi="Segoe UI Emoji" w:cs="Segoe UI Emoji"/>
                      <w:color w:val="auto"/>
                      <w:rtl/>
                    </w:rPr>
                  </w:pPr>
                  <w:r>
                    <w:rPr>
                      <w:rFonts w:ascii="Segoe UI Emoji" w:hAnsi="Segoe UI Emoji" w:cs="Segoe UI Emoji"/>
                      <w:color w:val="auto"/>
                    </w:rPr>
                    <w:t>{notAchieved}{/efficiency}</w:t>
                  </w:r>
                  <w:r w:rsidRPr="005A3AF2">
                    <w:rPr>
                      <w:rFonts w:ascii="Arial" w:hAnsi="Arial" w:cs="Arial"/>
                      <w:color w:val="auto"/>
                      <w:rtl/>
                    </w:rPr>
                    <w:t xml:space="preserve"> لم </w:t>
                  </w:r>
                  <w:r w:rsidRPr="005A3AF2">
                    <w:rPr>
                      <w:rFonts w:ascii="Arial" w:hAnsi="Arial" w:cs="Arial" w:hint="cs"/>
                      <w:color w:val="auto"/>
                      <w:rtl/>
                    </w:rPr>
                    <w:t>يتحقق</w:t>
                  </w:r>
                </w:p>
              </w:tc>
            </w:tr>
            <w:tr w:rsidR="00B14E5E" w:rsidRPr="005A3AF2" w14:paraId="4F1CBE06" w14:textId="77777777" w:rsidTr="00B14E5E">
              <w:trPr>
                <w:cnfStyle w:val="000000100000" w:firstRow="0" w:lastRow="0" w:firstColumn="0" w:lastColumn="0" w:oddVBand="0" w:evenVBand="0" w:oddHBand="1" w:evenHBand="0" w:firstRowFirstColumn="0" w:firstRowLastColumn="0" w:lastRowFirstColumn="0" w:lastRowLastColumn="0"/>
                <w:trHeight w:hRule="exact" w:val="624"/>
              </w:trPr>
              <w:tc>
                <w:tcPr>
                  <w:cnfStyle w:val="001000000000" w:firstRow="0" w:lastRow="0" w:firstColumn="1" w:lastColumn="0" w:oddVBand="0" w:evenVBand="0" w:oddHBand="0" w:evenHBand="0" w:firstRowFirstColumn="0" w:firstRowLastColumn="0" w:lastRowFirstColumn="0" w:lastRowLastColumn="0"/>
                  <w:tcW w:w="5000" w:type="pct"/>
                  <w:gridSpan w:val="4"/>
                </w:tcPr>
                <w:p w14:paraId="18AA0F61" w14:textId="77777777" w:rsidR="00B14E5E" w:rsidRPr="006A3406" w:rsidRDefault="00B14E5E" w:rsidP="00B14E5E">
                  <w:pPr>
                    <w:bidi/>
                    <w:spacing w:line="360" w:lineRule="auto"/>
                    <w:ind w:left="0"/>
                    <w:rPr>
                      <w:rFonts w:ascii="Segoe UI Emoji" w:hAnsi="Segoe UI Emoji" w:cs="Arial"/>
                      <w:color w:val="auto"/>
                      <w:rtl/>
                    </w:rPr>
                  </w:pPr>
                  <w:r>
                    <w:rPr>
                      <w:rFonts w:ascii="Segoe UI Emoji" w:hAnsi="Segoe UI Emoji" w:cs="Segoe UI Emoji" w:hint="cs"/>
                      <w:color w:val="auto"/>
                      <w:rtl/>
                    </w:rPr>
                    <w:t xml:space="preserve">    </w:t>
                  </w:r>
                  <w:r>
                    <w:rPr>
                      <w:rFonts w:ascii="Segoe UI Emoji" w:hAnsi="Segoe UI Emoji" w:cs="Arial" w:hint="cs"/>
                      <w:color w:val="auto"/>
                      <w:rtl/>
                    </w:rPr>
                    <w:t xml:space="preserve">  تقييم </w:t>
                  </w:r>
                  <w:r w:rsidRPr="006A3406">
                    <w:rPr>
                      <w:rFonts w:ascii="Segoe UI Emoji" w:hAnsi="Segoe UI Emoji" w:cs="Arial"/>
                      <w:color w:val="auto"/>
                      <w:rtl/>
                    </w:rPr>
                    <w:t>التغذية الراجعة والتقييم الذاتي</w:t>
                  </w:r>
                </w:p>
              </w:tc>
            </w:tr>
            <w:tr w:rsidR="00017A02" w:rsidRPr="005A3AF2" w14:paraId="2DD31394" w14:textId="77777777" w:rsidTr="00B14E5E">
              <w:trPr>
                <w:trHeight w:hRule="exact" w:val="624"/>
              </w:trPr>
              <w:tc>
                <w:tcPr>
                  <w:cnfStyle w:val="001000000000" w:firstRow="0" w:lastRow="0" w:firstColumn="1" w:lastColumn="0" w:oddVBand="0" w:evenVBand="0" w:oddHBand="0" w:evenHBand="0" w:firstRowFirstColumn="0" w:firstRowLastColumn="0" w:lastRowFirstColumn="0" w:lastRowLastColumn="0"/>
                  <w:tcW w:w="1669" w:type="pct"/>
                </w:tcPr>
                <w:p w14:paraId="1CB2D874" w14:textId="1FDD860A" w:rsidR="00017A02" w:rsidRPr="005A3AF2" w:rsidRDefault="00017A02" w:rsidP="00017A02">
                  <w:pPr>
                    <w:bidi/>
                    <w:spacing w:line="360" w:lineRule="auto"/>
                    <w:ind w:left="0"/>
                    <w:rPr>
                      <w:rFonts w:ascii="Segoe UI Emoji" w:hAnsi="Segoe UI Emoji" w:cs="Segoe UI Emoji"/>
                      <w:color w:val="auto"/>
                      <w:rtl/>
                    </w:rPr>
                  </w:pPr>
                  <w:r>
                    <w:rPr>
                      <w:rFonts w:ascii="Segoe UI Emoji" w:hAnsi="Segoe UI Emoji" w:cs="Segoe UI Emoji"/>
                      <w:b w:val="0"/>
                      <w:bCs w:val="0"/>
                      <w:color w:val="auto"/>
                    </w:rPr>
                    <w:t xml:space="preserve"> {#efficiency}{fullyAchieved}</w:t>
                  </w:r>
                  <w:r w:rsidRPr="005A3AF2">
                    <w:rPr>
                      <w:rFonts w:ascii="Arial" w:hAnsi="Arial" w:cs="Arial"/>
                      <w:b w:val="0"/>
                      <w:bCs w:val="0"/>
                      <w:color w:val="auto"/>
                      <w:rtl/>
                    </w:rPr>
                    <w:t>تحقق بشكل كامل</w:t>
                  </w:r>
                </w:p>
              </w:tc>
              <w:tc>
                <w:tcPr>
                  <w:tcW w:w="1529" w:type="pct"/>
                  <w:gridSpan w:val="2"/>
                </w:tcPr>
                <w:p w14:paraId="14269FAD" w14:textId="175CAD30" w:rsidR="00017A02" w:rsidRPr="005A3AF2" w:rsidRDefault="00017A02" w:rsidP="00017A02">
                  <w:pPr>
                    <w:bidi/>
                    <w:spacing w:line="360" w:lineRule="auto"/>
                    <w:ind w:left="0"/>
                    <w:cnfStyle w:val="000000000000" w:firstRow="0" w:lastRow="0" w:firstColumn="0" w:lastColumn="0" w:oddVBand="0" w:evenVBand="0" w:oddHBand="0" w:evenHBand="0" w:firstRowFirstColumn="0" w:firstRowLastColumn="0" w:lastRowFirstColumn="0" w:lastRowLastColumn="0"/>
                    <w:rPr>
                      <w:rFonts w:ascii="Segoe UI Emoji" w:hAnsi="Segoe UI Emoji" w:cs="Segoe UI Emoji"/>
                      <w:color w:val="auto"/>
                      <w:rtl/>
                    </w:rPr>
                  </w:pPr>
                  <w:r>
                    <w:rPr>
                      <w:rFonts w:ascii="Segoe UI Emoji" w:hAnsi="Segoe UI Emoji" w:cs="Segoe UI Emoji"/>
                      <w:color w:val="auto"/>
                    </w:rPr>
                    <w:t>{partiallyAchieved}</w:t>
                  </w:r>
                  <w:r w:rsidRPr="005A3AF2">
                    <w:rPr>
                      <w:rFonts w:ascii="Arial" w:hAnsi="Arial" w:cs="Arial"/>
                      <w:color w:val="auto"/>
                      <w:rtl/>
                    </w:rPr>
                    <w:t xml:space="preserve"> تحقق جزئيًا</w:t>
                  </w:r>
                </w:p>
              </w:tc>
              <w:tc>
                <w:tcPr>
                  <w:tcW w:w="1802" w:type="pct"/>
                </w:tcPr>
                <w:p w14:paraId="28C878E8" w14:textId="3F8A1FF8" w:rsidR="00017A02" w:rsidRPr="005A3AF2" w:rsidRDefault="00017A02" w:rsidP="00017A02">
                  <w:pPr>
                    <w:bidi/>
                    <w:spacing w:line="360" w:lineRule="auto"/>
                    <w:ind w:left="0"/>
                    <w:cnfStyle w:val="000000000000" w:firstRow="0" w:lastRow="0" w:firstColumn="0" w:lastColumn="0" w:oddVBand="0" w:evenVBand="0" w:oddHBand="0" w:evenHBand="0" w:firstRowFirstColumn="0" w:firstRowLastColumn="0" w:lastRowFirstColumn="0" w:lastRowLastColumn="0"/>
                    <w:rPr>
                      <w:rFonts w:ascii="Segoe UI Emoji" w:hAnsi="Segoe UI Emoji" w:cs="Segoe UI Emoji"/>
                      <w:color w:val="auto"/>
                      <w:rtl/>
                    </w:rPr>
                  </w:pPr>
                  <w:r>
                    <w:rPr>
                      <w:rFonts w:ascii="Segoe UI Emoji" w:hAnsi="Segoe UI Emoji" w:cs="Segoe UI Emoji"/>
                      <w:color w:val="auto"/>
                    </w:rPr>
                    <w:t>{notAchieved}{/efficiency}</w:t>
                  </w:r>
                  <w:r w:rsidRPr="005A3AF2">
                    <w:rPr>
                      <w:rFonts w:ascii="Arial" w:hAnsi="Arial" w:cs="Arial"/>
                      <w:color w:val="auto"/>
                      <w:rtl/>
                    </w:rPr>
                    <w:t xml:space="preserve"> لم </w:t>
                  </w:r>
                  <w:r w:rsidRPr="005A3AF2">
                    <w:rPr>
                      <w:rFonts w:ascii="Arial" w:hAnsi="Arial" w:cs="Arial" w:hint="cs"/>
                      <w:color w:val="auto"/>
                      <w:rtl/>
                    </w:rPr>
                    <w:t>يتحقق</w:t>
                  </w:r>
                </w:p>
              </w:tc>
            </w:tr>
          </w:tbl>
          <w:p w14:paraId="3A82F400" w14:textId="77777777" w:rsidR="008E25E2" w:rsidRPr="008E25E2" w:rsidRDefault="008E25E2" w:rsidP="008E25E2">
            <w:pPr>
              <w:ind w:left="0"/>
              <w:rPr>
                <w:rtl/>
              </w:rPr>
            </w:pPr>
          </w:p>
          <w:p w14:paraId="5EB386F6" w14:textId="283E1D9D" w:rsidR="00503883" w:rsidRPr="005A3AF2" w:rsidRDefault="00503883" w:rsidP="00503883">
            <w:pPr>
              <w:pStyle w:val="a0"/>
              <w:bidi/>
              <w:rPr>
                <w:rFonts w:ascii="Arial" w:hAnsi="Arial" w:cs="Arial"/>
                <w:b/>
                <w:bCs/>
                <w:color w:val="000000" w:themeColor="text1"/>
              </w:rPr>
            </w:pPr>
          </w:p>
        </w:tc>
      </w:tr>
    </w:tbl>
    <w:p w14:paraId="40C53F29" w14:textId="21CEB57A" w:rsidR="00A66B18" w:rsidRDefault="00A66B18">
      <w:pPr>
        <w:bidi/>
        <w:rPr>
          <w:rFonts w:ascii="Arial" w:hAnsi="Arial" w:cs="Arial"/>
          <w:b/>
          <w:bCs/>
          <w:sz w:val="20"/>
          <w:szCs w:val="20"/>
          <w:rtl/>
        </w:rPr>
      </w:pPr>
    </w:p>
    <w:p w14:paraId="3359C006" w14:textId="77777777" w:rsidR="00282A01" w:rsidRDefault="00282A01" w:rsidP="00282A01">
      <w:pPr>
        <w:bidi/>
        <w:ind w:left="0"/>
        <w:rPr>
          <w:rFonts w:ascii="Arial" w:hAnsi="Arial" w:cs="Arial"/>
          <w:b/>
          <w:bCs/>
          <w:rtl/>
        </w:rPr>
      </w:pPr>
    </w:p>
    <w:p w14:paraId="25DDFED1" w14:textId="77777777" w:rsidR="006A3406" w:rsidRDefault="006A3406" w:rsidP="006A3406">
      <w:pPr>
        <w:bidi/>
        <w:ind w:left="0"/>
        <w:rPr>
          <w:rFonts w:ascii="Arial" w:hAnsi="Arial" w:cs="Arial"/>
          <w:b/>
          <w:bCs/>
          <w:rtl/>
        </w:rPr>
      </w:pPr>
    </w:p>
    <w:p w14:paraId="6CF553D0" w14:textId="77777777" w:rsidR="00503883" w:rsidRDefault="00503883" w:rsidP="00503883">
      <w:pPr>
        <w:bidi/>
        <w:rPr>
          <w:rFonts w:ascii="Arial" w:hAnsi="Arial" w:cs="Arial"/>
          <w:b/>
          <w:bCs/>
          <w:rtl/>
        </w:rPr>
      </w:pPr>
    </w:p>
    <w:p w14:paraId="25E3F99A" w14:textId="77777777" w:rsidR="00334C14" w:rsidRDefault="00334C14" w:rsidP="00334C14">
      <w:pPr>
        <w:bidi/>
        <w:rPr>
          <w:rFonts w:ascii="Arial" w:hAnsi="Arial" w:cs="Arial"/>
          <w:b/>
          <w:bCs/>
          <w:rtl/>
        </w:rPr>
      </w:pPr>
    </w:p>
    <w:tbl>
      <w:tblPr>
        <w:tblStyle w:val="ColorfulList-Accent4"/>
        <w:tblpPr w:leftFromText="180" w:rightFromText="180" w:vertAnchor="text" w:horzAnchor="margin" w:tblpXSpec="right" w:tblpY="618"/>
        <w:bidiVisual/>
        <w:tblW w:w="5000" w:type="pct"/>
        <w:tblBorders>
          <w:top w:val="single" w:sz="4" w:space="0" w:color="27CED7"/>
          <w:left w:val="single" w:sz="4" w:space="0" w:color="27CED7"/>
          <w:bottom w:val="single" w:sz="4" w:space="0" w:color="27CED7"/>
          <w:right w:val="single" w:sz="4" w:space="0" w:color="27CED7"/>
          <w:insideH w:val="single" w:sz="4" w:space="0" w:color="27CED7"/>
          <w:insideV w:val="single" w:sz="4" w:space="0" w:color="27CED7"/>
        </w:tblBorders>
        <w:tblLook w:val="04A0" w:firstRow="1" w:lastRow="0" w:firstColumn="1" w:lastColumn="0" w:noHBand="0" w:noVBand="1"/>
      </w:tblPr>
      <w:tblGrid>
        <w:gridCol w:w="10456"/>
      </w:tblGrid>
      <w:tr w:rsidR="005A3AF2" w:rsidRPr="005A3AF2" w14:paraId="123DFCEB" w14:textId="77777777" w:rsidTr="00D93E03">
        <w:trPr>
          <w:cnfStyle w:val="100000000000" w:firstRow="1" w:lastRow="0" w:firstColumn="0" w:lastColumn="0" w:oddVBand="0" w:evenVBand="0" w:oddHBand="0" w:evenHBand="0" w:firstRowFirstColumn="0" w:firstRowLastColumn="0" w:lastRowFirstColumn="0" w:lastRowLastColumn="0"/>
          <w:trHeight w:hRule="exact" w:val="567"/>
        </w:trPr>
        <w:tc>
          <w:tcPr>
            <w:cnfStyle w:val="001000000000" w:firstRow="0" w:lastRow="0" w:firstColumn="1" w:lastColumn="0" w:oddVBand="0" w:evenVBand="0" w:oddHBand="0" w:evenHBand="0" w:firstRowFirstColumn="0" w:firstRowLastColumn="0" w:lastRowFirstColumn="0" w:lastRowLastColumn="0"/>
            <w:tcW w:w="5000" w:type="pct"/>
            <w:tcBorders>
              <w:bottom w:val="none" w:sz="0" w:space="0" w:color="auto"/>
            </w:tcBorders>
            <w:shd w:val="clear" w:color="auto" w:fill="D3F5F7" w:themeFill="accent3" w:themeFillTint="33"/>
          </w:tcPr>
          <w:p w14:paraId="5975AB6B" w14:textId="6866225C" w:rsidR="005A3AF2" w:rsidRPr="005A3AF2" w:rsidRDefault="005A3AF2" w:rsidP="005A3AF2">
            <w:pPr>
              <w:bidi/>
              <w:spacing w:line="360" w:lineRule="auto"/>
              <w:rPr>
                <w:rFonts w:ascii="Arial" w:hAnsi="Arial" w:cs="Arial"/>
                <w:sz w:val="32"/>
                <w:szCs w:val="32"/>
              </w:rPr>
            </w:pPr>
            <w:r w:rsidRPr="005A3AF2">
              <w:rPr>
                <w:rFonts w:ascii="Arial" w:hAnsi="Arial" w:cs="Arial"/>
                <w:color w:val="auto"/>
                <w:sz w:val="28"/>
                <w:szCs w:val="28"/>
                <w:rtl/>
              </w:rPr>
              <w:lastRenderedPageBreak/>
              <w:t>الصعوبات التي واجهها المعلم أثناء التنفيذ:</w:t>
            </w:r>
          </w:p>
        </w:tc>
      </w:tr>
      <w:tr w:rsidR="00E10210" w:rsidRPr="005A3AF2" w14:paraId="40A76741" w14:textId="77777777" w:rsidTr="006A3406">
        <w:trPr>
          <w:cnfStyle w:val="000000100000" w:firstRow="0" w:lastRow="0" w:firstColumn="0" w:lastColumn="0" w:oddVBand="0" w:evenVBand="0" w:oddHBand="1" w:evenHBand="0" w:firstRowFirstColumn="0" w:firstRowLastColumn="0" w:lastRowFirstColumn="0" w:lastRowLastColumn="0"/>
          <w:trHeight w:val="2390"/>
        </w:trPr>
        <w:tc>
          <w:tcPr>
            <w:cnfStyle w:val="001000000000" w:firstRow="0" w:lastRow="0" w:firstColumn="1" w:lastColumn="0" w:oddVBand="0" w:evenVBand="0" w:oddHBand="0" w:evenHBand="0" w:firstRowFirstColumn="0" w:firstRowLastColumn="0" w:lastRowFirstColumn="0" w:lastRowLastColumn="0"/>
            <w:tcW w:w="5000" w:type="pct"/>
            <w:shd w:val="clear" w:color="auto" w:fill="FFFFFF" w:themeFill="background1"/>
          </w:tcPr>
          <w:p w14:paraId="05DDEBA6" w14:textId="77777777" w:rsidR="00282A01" w:rsidRPr="006A3406" w:rsidRDefault="006A3406" w:rsidP="006A3406">
            <w:pPr>
              <w:pStyle w:val="ListParagraph"/>
              <w:numPr>
                <w:ilvl w:val="0"/>
                <w:numId w:val="18"/>
              </w:numPr>
              <w:bidi/>
              <w:rPr>
                <w:rFonts w:ascii="Arial" w:hAnsi="Arial" w:cs="Arial"/>
                <w:color w:val="auto"/>
                <w:sz w:val="26"/>
                <w:szCs w:val="26"/>
              </w:rPr>
            </w:pPr>
            <w:r w:rsidRPr="006A3406">
              <w:rPr>
                <w:rFonts w:ascii="Arial" w:hAnsi="Arial" w:cs="Arial"/>
                <w:color w:val="auto"/>
                <w:sz w:val="24"/>
                <w:szCs w:val="24"/>
                <w:rtl/>
              </w:rPr>
              <w:t>قلة دافعية الطلاب نحو التعلم الذاتي</w:t>
            </w:r>
          </w:p>
          <w:p w14:paraId="5423F1B7" w14:textId="77777777" w:rsidR="006A3406" w:rsidRPr="006A3406" w:rsidRDefault="006A3406" w:rsidP="006A3406">
            <w:pPr>
              <w:pStyle w:val="ListParagraph"/>
              <w:numPr>
                <w:ilvl w:val="0"/>
                <w:numId w:val="18"/>
              </w:numPr>
              <w:bidi/>
              <w:rPr>
                <w:rFonts w:ascii="Arial" w:hAnsi="Arial" w:cs="Arial"/>
                <w:color w:val="auto"/>
                <w:sz w:val="26"/>
                <w:szCs w:val="26"/>
              </w:rPr>
            </w:pPr>
            <w:r w:rsidRPr="006A3406">
              <w:rPr>
                <w:rFonts w:ascii="Arial" w:hAnsi="Arial" w:cs="Arial"/>
                <w:color w:val="auto"/>
                <w:sz w:val="26"/>
                <w:szCs w:val="26"/>
                <w:rtl/>
              </w:rPr>
              <w:t>ضعف مهارات البحث لدى الطلاب</w:t>
            </w:r>
          </w:p>
          <w:p w14:paraId="27C2CFA5" w14:textId="77777777" w:rsidR="006A3406" w:rsidRPr="006A3406" w:rsidRDefault="006A3406" w:rsidP="006A3406">
            <w:pPr>
              <w:pStyle w:val="ListParagraph"/>
              <w:numPr>
                <w:ilvl w:val="0"/>
                <w:numId w:val="18"/>
              </w:numPr>
              <w:bidi/>
              <w:rPr>
                <w:rFonts w:ascii="Arial" w:hAnsi="Arial" w:cs="Arial"/>
                <w:color w:val="auto"/>
                <w:sz w:val="26"/>
                <w:szCs w:val="26"/>
              </w:rPr>
            </w:pPr>
            <w:r w:rsidRPr="006A3406">
              <w:rPr>
                <w:rFonts w:ascii="Arial" w:hAnsi="Arial" w:cs="Arial"/>
                <w:color w:val="auto"/>
                <w:sz w:val="26"/>
                <w:szCs w:val="26"/>
                <w:rtl/>
              </w:rPr>
              <w:t>عدم تنظيم الطلاب للوقت بشكل فعال</w:t>
            </w:r>
          </w:p>
          <w:p w14:paraId="087EB8D0" w14:textId="77777777" w:rsidR="006A3406" w:rsidRPr="006A3406" w:rsidRDefault="006A3406" w:rsidP="006A3406">
            <w:pPr>
              <w:pStyle w:val="ListParagraph"/>
              <w:numPr>
                <w:ilvl w:val="0"/>
                <w:numId w:val="18"/>
              </w:numPr>
              <w:bidi/>
              <w:rPr>
                <w:rFonts w:ascii="Arial" w:hAnsi="Arial" w:cs="Arial"/>
                <w:color w:val="auto"/>
                <w:sz w:val="26"/>
                <w:szCs w:val="26"/>
              </w:rPr>
            </w:pPr>
            <w:r w:rsidRPr="006A3406">
              <w:rPr>
                <w:rFonts w:ascii="Arial" w:hAnsi="Arial" w:cs="Arial"/>
                <w:color w:val="auto"/>
                <w:sz w:val="26"/>
                <w:szCs w:val="26"/>
                <w:rtl/>
              </w:rPr>
              <w:t>تفاوت القدرات بين الطلاب</w:t>
            </w:r>
          </w:p>
          <w:p w14:paraId="2B34AB70" w14:textId="77777777" w:rsidR="006A3406" w:rsidRPr="006A3406" w:rsidRDefault="006A3406" w:rsidP="006A3406">
            <w:pPr>
              <w:pStyle w:val="ListParagraph"/>
              <w:numPr>
                <w:ilvl w:val="0"/>
                <w:numId w:val="18"/>
              </w:numPr>
              <w:bidi/>
              <w:rPr>
                <w:rFonts w:ascii="Arial" w:hAnsi="Arial" w:cs="Arial"/>
                <w:color w:val="auto"/>
                <w:sz w:val="26"/>
                <w:szCs w:val="26"/>
              </w:rPr>
            </w:pPr>
            <w:r w:rsidRPr="006A3406">
              <w:rPr>
                <w:rFonts w:ascii="Arial" w:hAnsi="Arial" w:cs="Arial"/>
                <w:color w:val="auto"/>
                <w:sz w:val="26"/>
                <w:szCs w:val="26"/>
                <w:rtl/>
              </w:rPr>
              <w:t>صعوبة تقييم تقدم الطلاب بدقة</w:t>
            </w:r>
          </w:p>
          <w:p w14:paraId="272C11C2" w14:textId="77777777" w:rsidR="006A3406" w:rsidRPr="006A3406" w:rsidRDefault="006A3406" w:rsidP="006A3406">
            <w:pPr>
              <w:pStyle w:val="ListParagraph"/>
              <w:numPr>
                <w:ilvl w:val="0"/>
                <w:numId w:val="18"/>
              </w:numPr>
              <w:bidi/>
              <w:rPr>
                <w:rFonts w:ascii="Arial" w:hAnsi="Arial" w:cs="Arial"/>
                <w:color w:val="auto"/>
                <w:sz w:val="26"/>
                <w:szCs w:val="26"/>
              </w:rPr>
            </w:pPr>
            <w:r w:rsidRPr="006A3406">
              <w:rPr>
                <w:rFonts w:ascii="Arial" w:hAnsi="Arial" w:cs="Arial"/>
                <w:color w:val="auto"/>
                <w:sz w:val="26"/>
                <w:szCs w:val="26"/>
                <w:rtl/>
              </w:rPr>
              <w:t>مقاومة بعض الطلاب لهذا النمط من التعلم</w:t>
            </w:r>
          </w:p>
          <w:p w14:paraId="32F6C9C5" w14:textId="78FD9147" w:rsidR="006A3406" w:rsidRPr="00282A01" w:rsidRDefault="006A3406" w:rsidP="006A3406">
            <w:pPr>
              <w:pStyle w:val="ListParagraph"/>
              <w:numPr>
                <w:ilvl w:val="0"/>
                <w:numId w:val="18"/>
              </w:numPr>
              <w:bidi/>
              <w:rPr>
                <w:rFonts w:ascii="Arial" w:hAnsi="Arial" w:cs="Arial"/>
                <w:color w:val="auto"/>
                <w:sz w:val="26"/>
                <w:szCs w:val="26"/>
              </w:rPr>
            </w:pPr>
            <w:r w:rsidRPr="006A3406">
              <w:rPr>
                <w:rFonts w:ascii="Arial" w:hAnsi="Arial" w:cs="Arial"/>
                <w:color w:val="auto"/>
                <w:sz w:val="26"/>
                <w:szCs w:val="26"/>
                <w:rtl/>
              </w:rPr>
              <w:t>ضعف البنية التحتية والتقنيات الداعمة</w:t>
            </w:r>
          </w:p>
        </w:tc>
      </w:tr>
      <w:tr w:rsidR="00D93E03" w:rsidRPr="005A3AF2" w14:paraId="0AE33FAE" w14:textId="77777777" w:rsidTr="00D93E03">
        <w:trPr>
          <w:trHeight w:hRule="exact" w:val="624"/>
        </w:trPr>
        <w:tc>
          <w:tcPr>
            <w:cnfStyle w:val="001000000000" w:firstRow="0" w:lastRow="0" w:firstColumn="1" w:lastColumn="0" w:oddVBand="0" w:evenVBand="0" w:oddHBand="0" w:evenHBand="0" w:firstRowFirstColumn="0" w:firstRowLastColumn="0" w:lastRowFirstColumn="0" w:lastRowLastColumn="0"/>
            <w:tcW w:w="5000" w:type="pct"/>
            <w:shd w:val="clear" w:color="auto" w:fill="D3F5F7" w:themeFill="accent3" w:themeFillTint="33"/>
          </w:tcPr>
          <w:p w14:paraId="4BAB6F8D" w14:textId="2EF74703" w:rsidR="00D93E03" w:rsidRPr="005A3AF2" w:rsidRDefault="00D93E03" w:rsidP="005A3AF2">
            <w:pPr>
              <w:bidi/>
              <w:spacing w:line="360" w:lineRule="auto"/>
              <w:rPr>
                <w:rFonts w:ascii="Arial" w:hAnsi="Arial" w:cs="Arial"/>
                <w:sz w:val="28"/>
                <w:szCs w:val="28"/>
              </w:rPr>
            </w:pPr>
            <w:r w:rsidRPr="005A3AF2">
              <w:rPr>
                <w:rFonts w:ascii="Arial" w:hAnsi="Arial" w:cs="Arial"/>
                <w:color w:val="auto"/>
                <w:sz w:val="28"/>
                <w:szCs w:val="28"/>
                <w:rtl/>
              </w:rPr>
              <w:t>التعديلات المقترحة لتحسين الاستراتيجية:</w:t>
            </w:r>
          </w:p>
        </w:tc>
      </w:tr>
      <w:tr w:rsidR="00E10210" w:rsidRPr="005A3AF2" w14:paraId="3F8E1AFB" w14:textId="77777777" w:rsidTr="00D93E03">
        <w:trPr>
          <w:cnfStyle w:val="000000100000" w:firstRow="0" w:lastRow="0" w:firstColumn="0" w:lastColumn="0" w:oddVBand="0" w:evenVBand="0" w:oddHBand="1" w:evenHBand="0" w:firstRowFirstColumn="0" w:firstRowLastColumn="0" w:lastRowFirstColumn="0" w:lastRowLastColumn="0"/>
          <w:trHeight w:val="2372"/>
        </w:trPr>
        <w:tc>
          <w:tcPr>
            <w:cnfStyle w:val="001000000000" w:firstRow="0" w:lastRow="0" w:firstColumn="1" w:lastColumn="0" w:oddVBand="0" w:evenVBand="0" w:oddHBand="0" w:evenHBand="0" w:firstRowFirstColumn="0" w:firstRowLastColumn="0" w:lastRowFirstColumn="0" w:lastRowLastColumn="0"/>
            <w:tcW w:w="5000" w:type="pct"/>
            <w:shd w:val="clear" w:color="auto" w:fill="FFFFFF" w:themeFill="background1"/>
          </w:tcPr>
          <w:p w14:paraId="43A8E83A" w14:textId="77777777" w:rsidR="00282A01" w:rsidRPr="006A3406" w:rsidRDefault="006A3406" w:rsidP="006A3406">
            <w:pPr>
              <w:pStyle w:val="ListParagraph"/>
              <w:numPr>
                <w:ilvl w:val="1"/>
                <w:numId w:val="19"/>
              </w:numPr>
              <w:bidi/>
              <w:spacing w:line="276" w:lineRule="auto"/>
              <w:rPr>
                <w:rFonts w:ascii="Arial" w:hAnsi="Arial" w:cs="Arial"/>
                <w:color w:val="auto"/>
                <w:sz w:val="26"/>
                <w:szCs w:val="26"/>
              </w:rPr>
            </w:pPr>
            <w:r w:rsidRPr="006A3406">
              <w:rPr>
                <w:rFonts w:ascii="Arial" w:hAnsi="Arial" w:cs="Arial"/>
                <w:color w:val="auto"/>
                <w:sz w:val="24"/>
                <w:szCs w:val="24"/>
                <w:rtl/>
              </w:rPr>
              <w:t>تعزيز الدافعية وتحفيز الطلاب</w:t>
            </w:r>
          </w:p>
          <w:p w14:paraId="6E2D92F1" w14:textId="77777777" w:rsidR="006A3406" w:rsidRPr="006A3406" w:rsidRDefault="006A3406" w:rsidP="006A3406">
            <w:pPr>
              <w:pStyle w:val="ListParagraph"/>
              <w:numPr>
                <w:ilvl w:val="1"/>
                <w:numId w:val="19"/>
              </w:numPr>
              <w:bidi/>
              <w:spacing w:line="276" w:lineRule="auto"/>
              <w:rPr>
                <w:rFonts w:ascii="Arial" w:hAnsi="Arial" w:cs="Arial"/>
                <w:color w:val="auto"/>
                <w:sz w:val="26"/>
                <w:szCs w:val="26"/>
              </w:rPr>
            </w:pPr>
            <w:r w:rsidRPr="006A3406">
              <w:rPr>
                <w:rFonts w:ascii="Arial" w:hAnsi="Arial" w:cs="Arial"/>
                <w:color w:val="auto"/>
                <w:sz w:val="26"/>
                <w:szCs w:val="26"/>
                <w:rtl/>
              </w:rPr>
              <w:t>توفير إرشادات واضحة وخطط منظمة</w:t>
            </w:r>
          </w:p>
          <w:p w14:paraId="12704049" w14:textId="77777777" w:rsidR="006A3406" w:rsidRPr="006A3406" w:rsidRDefault="006A3406" w:rsidP="006A3406">
            <w:pPr>
              <w:pStyle w:val="ListParagraph"/>
              <w:numPr>
                <w:ilvl w:val="1"/>
                <w:numId w:val="19"/>
              </w:numPr>
              <w:bidi/>
              <w:spacing w:line="276" w:lineRule="auto"/>
              <w:rPr>
                <w:rFonts w:ascii="Arial" w:hAnsi="Arial" w:cs="Arial"/>
                <w:color w:val="auto"/>
                <w:sz w:val="26"/>
                <w:szCs w:val="26"/>
              </w:rPr>
            </w:pPr>
            <w:r w:rsidRPr="006A3406">
              <w:rPr>
                <w:rFonts w:ascii="Arial" w:hAnsi="Arial" w:cs="Arial"/>
                <w:color w:val="auto"/>
                <w:sz w:val="26"/>
                <w:szCs w:val="26"/>
                <w:rtl/>
              </w:rPr>
              <w:t>تطوير مهارات البحث والتحليل لدى الطلاب</w:t>
            </w:r>
          </w:p>
          <w:p w14:paraId="75AEF3EC" w14:textId="77777777" w:rsidR="006A3406" w:rsidRPr="00B14E5E" w:rsidRDefault="006A3406" w:rsidP="006A3406">
            <w:pPr>
              <w:pStyle w:val="ListParagraph"/>
              <w:numPr>
                <w:ilvl w:val="1"/>
                <w:numId w:val="19"/>
              </w:numPr>
              <w:bidi/>
              <w:spacing w:line="276" w:lineRule="auto"/>
              <w:rPr>
                <w:rFonts w:ascii="Arial" w:hAnsi="Arial" w:cs="Arial"/>
                <w:color w:val="auto"/>
                <w:sz w:val="26"/>
                <w:szCs w:val="26"/>
              </w:rPr>
            </w:pPr>
            <w:r w:rsidRPr="006A3406">
              <w:rPr>
                <w:rFonts w:ascii="Arial" w:hAnsi="Arial" w:cs="Arial"/>
                <w:color w:val="auto"/>
                <w:sz w:val="26"/>
                <w:szCs w:val="26"/>
                <w:rtl/>
              </w:rPr>
              <w:t>دمج التكنولوجيا وأدوات التعلم التفاعلي</w:t>
            </w:r>
          </w:p>
          <w:p w14:paraId="15CD04B0" w14:textId="77777777" w:rsidR="00B14E5E" w:rsidRPr="00B14E5E" w:rsidRDefault="00B14E5E" w:rsidP="00B14E5E">
            <w:pPr>
              <w:pStyle w:val="ListParagraph"/>
              <w:numPr>
                <w:ilvl w:val="1"/>
                <w:numId w:val="19"/>
              </w:numPr>
              <w:bidi/>
              <w:spacing w:line="276" w:lineRule="auto"/>
              <w:rPr>
                <w:rFonts w:ascii="Arial" w:hAnsi="Arial" w:cs="Arial"/>
                <w:color w:val="auto"/>
                <w:sz w:val="26"/>
                <w:szCs w:val="26"/>
              </w:rPr>
            </w:pPr>
            <w:r w:rsidRPr="00B14E5E">
              <w:rPr>
                <w:rFonts w:ascii="Arial" w:hAnsi="Arial" w:cs="Arial"/>
                <w:color w:val="auto"/>
                <w:sz w:val="26"/>
                <w:szCs w:val="26"/>
                <w:rtl/>
              </w:rPr>
              <w:t>تعزيز التقييم الذاتي والتغذية الراجعة</w:t>
            </w:r>
          </w:p>
          <w:p w14:paraId="63EEBC0F" w14:textId="77777777" w:rsidR="00B14E5E" w:rsidRPr="00B14E5E" w:rsidRDefault="00B14E5E" w:rsidP="00B14E5E">
            <w:pPr>
              <w:pStyle w:val="ListParagraph"/>
              <w:numPr>
                <w:ilvl w:val="1"/>
                <w:numId w:val="19"/>
              </w:numPr>
              <w:bidi/>
              <w:spacing w:line="276" w:lineRule="auto"/>
              <w:rPr>
                <w:rFonts w:ascii="Arial" w:hAnsi="Arial" w:cs="Arial"/>
                <w:color w:val="auto"/>
                <w:sz w:val="26"/>
                <w:szCs w:val="26"/>
              </w:rPr>
            </w:pPr>
            <w:r w:rsidRPr="00B14E5E">
              <w:rPr>
                <w:rFonts w:ascii="Arial" w:hAnsi="Arial" w:cs="Arial"/>
                <w:color w:val="auto"/>
                <w:sz w:val="26"/>
                <w:szCs w:val="26"/>
                <w:rtl/>
              </w:rPr>
              <w:t>تقديم دعم إضافي للطلاب الذين يحتاجون إلى توجيه</w:t>
            </w:r>
          </w:p>
          <w:p w14:paraId="0C0F3C6F" w14:textId="241D6528" w:rsidR="00B14E5E" w:rsidRPr="00E10210" w:rsidRDefault="00B14E5E" w:rsidP="00B14E5E">
            <w:pPr>
              <w:pStyle w:val="ListParagraph"/>
              <w:numPr>
                <w:ilvl w:val="1"/>
                <w:numId w:val="19"/>
              </w:numPr>
              <w:bidi/>
              <w:spacing w:line="276" w:lineRule="auto"/>
              <w:rPr>
                <w:rFonts w:ascii="Arial" w:hAnsi="Arial" w:cs="Arial"/>
                <w:color w:val="auto"/>
                <w:sz w:val="26"/>
                <w:szCs w:val="26"/>
              </w:rPr>
            </w:pPr>
            <w:r w:rsidRPr="00B14E5E">
              <w:rPr>
                <w:rFonts w:ascii="Arial" w:hAnsi="Arial" w:cs="Arial"/>
                <w:color w:val="auto"/>
                <w:sz w:val="26"/>
                <w:szCs w:val="26"/>
                <w:rtl/>
              </w:rPr>
              <w:t>تنويع أساليب التعلم الذاتي لتناسب أنماط التعلم المختلفة</w:t>
            </w:r>
          </w:p>
        </w:tc>
      </w:tr>
      <w:tr w:rsidR="00D93E03" w:rsidRPr="005A3AF2" w14:paraId="583F644A" w14:textId="77777777" w:rsidTr="00D93E03">
        <w:trPr>
          <w:trHeight w:hRule="exact" w:val="567"/>
        </w:trPr>
        <w:tc>
          <w:tcPr>
            <w:cnfStyle w:val="001000000000" w:firstRow="0" w:lastRow="0" w:firstColumn="1" w:lastColumn="0" w:oddVBand="0" w:evenVBand="0" w:oddHBand="0" w:evenHBand="0" w:firstRowFirstColumn="0" w:firstRowLastColumn="0" w:lastRowFirstColumn="0" w:lastRowLastColumn="0"/>
            <w:tcW w:w="5000" w:type="pct"/>
            <w:shd w:val="clear" w:color="auto" w:fill="D3F5F7" w:themeFill="accent3" w:themeFillTint="33"/>
          </w:tcPr>
          <w:p w14:paraId="27FAB6B1" w14:textId="49956577" w:rsidR="00D93E03" w:rsidRPr="005A3AF2" w:rsidRDefault="00D93E03" w:rsidP="005A3AF2">
            <w:pPr>
              <w:bidi/>
              <w:spacing w:line="360" w:lineRule="auto"/>
              <w:rPr>
                <w:rFonts w:ascii="Arial" w:hAnsi="Arial" w:cs="Arial"/>
                <w:sz w:val="28"/>
                <w:szCs w:val="28"/>
              </w:rPr>
            </w:pPr>
            <w:r w:rsidRPr="005A3AF2">
              <w:rPr>
                <w:rFonts w:ascii="Arial" w:hAnsi="Arial" w:cs="Arial"/>
                <w:color w:val="auto"/>
                <w:sz w:val="28"/>
                <w:szCs w:val="28"/>
                <w:rtl/>
              </w:rPr>
              <w:t>الملاحظات والتوصيات</w:t>
            </w:r>
          </w:p>
        </w:tc>
      </w:tr>
      <w:tr w:rsidR="00E10210" w:rsidRPr="005A3AF2" w14:paraId="5FCABC59" w14:textId="77777777" w:rsidTr="00B14E5E">
        <w:trPr>
          <w:cnfStyle w:val="000000100000" w:firstRow="0" w:lastRow="0" w:firstColumn="0" w:lastColumn="0" w:oddVBand="0" w:evenVBand="0" w:oddHBand="1" w:evenHBand="0" w:firstRowFirstColumn="0" w:firstRowLastColumn="0" w:lastRowFirstColumn="0" w:lastRowLastColumn="0"/>
          <w:trHeight w:val="2768"/>
        </w:trPr>
        <w:tc>
          <w:tcPr>
            <w:cnfStyle w:val="001000000000" w:firstRow="0" w:lastRow="0" w:firstColumn="1" w:lastColumn="0" w:oddVBand="0" w:evenVBand="0" w:oddHBand="0" w:evenHBand="0" w:firstRowFirstColumn="0" w:firstRowLastColumn="0" w:lastRowFirstColumn="0" w:lastRowLastColumn="0"/>
            <w:tcW w:w="5000" w:type="pct"/>
            <w:shd w:val="clear" w:color="auto" w:fill="FFFFFF" w:themeFill="background1"/>
          </w:tcPr>
          <w:p w14:paraId="3BB280EC" w14:textId="77777777" w:rsidR="00282A01" w:rsidRPr="00B14E5E" w:rsidRDefault="00B14E5E" w:rsidP="00B14E5E">
            <w:pPr>
              <w:pStyle w:val="ListParagraph"/>
              <w:numPr>
                <w:ilvl w:val="0"/>
                <w:numId w:val="20"/>
              </w:numPr>
              <w:bidi/>
              <w:spacing w:line="276" w:lineRule="auto"/>
              <w:rPr>
                <w:rFonts w:ascii="Arial" w:hAnsi="Arial" w:cs="Arial"/>
                <w:color w:val="auto"/>
                <w:sz w:val="26"/>
                <w:szCs w:val="26"/>
              </w:rPr>
            </w:pPr>
            <w:r w:rsidRPr="00B14E5E">
              <w:rPr>
                <w:rFonts w:ascii="Arial" w:hAnsi="Arial" w:cs="Arial"/>
                <w:color w:val="auto"/>
                <w:sz w:val="24"/>
                <w:szCs w:val="24"/>
                <w:rtl/>
              </w:rPr>
              <w:t>تقديم تدريبات على مهارات البحث وإدارة المعلومات</w:t>
            </w:r>
          </w:p>
          <w:p w14:paraId="7597CEC3" w14:textId="77777777" w:rsidR="00B14E5E" w:rsidRPr="00B14E5E" w:rsidRDefault="00B14E5E" w:rsidP="00B14E5E">
            <w:pPr>
              <w:pStyle w:val="ListParagraph"/>
              <w:numPr>
                <w:ilvl w:val="0"/>
                <w:numId w:val="20"/>
              </w:numPr>
              <w:bidi/>
              <w:spacing w:line="276" w:lineRule="auto"/>
              <w:rPr>
                <w:rFonts w:ascii="Arial" w:hAnsi="Arial" w:cs="Arial"/>
                <w:color w:val="auto"/>
                <w:sz w:val="26"/>
                <w:szCs w:val="26"/>
              </w:rPr>
            </w:pPr>
            <w:r w:rsidRPr="00B14E5E">
              <w:rPr>
                <w:rFonts w:ascii="Arial" w:hAnsi="Arial" w:cs="Arial"/>
                <w:color w:val="auto"/>
                <w:sz w:val="26"/>
                <w:szCs w:val="26"/>
                <w:rtl/>
              </w:rPr>
              <w:t>تشجيع الطلاب على استخدام أدوات إدارة الوقت</w:t>
            </w:r>
          </w:p>
          <w:p w14:paraId="710CD26E" w14:textId="77777777" w:rsidR="00B14E5E" w:rsidRPr="00B14E5E" w:rsidRDefault="00B14E5E" w:rsidP="00B14E5E">
            <w:pPr>
              <w:pStyle w:val="ListParagraph"/>
              <w:numPr>
                <w:ilvl w:val="0"/>
                <w:numId w:val="20"/>
              </w:numPr>
              <w:bidi/>
              <w:spacing w:line="276" w:lineRule="auto"/>
              <w:rPr>
                <w:rFonts w:ascii="Arial" w:hAnsi="Arial" w:cs="Arial"/>
                <w:color w:val="auto"/>
                <w:sz w:val="26"/>
                <w:szCs w:val="26"/>
              </w:rPr>
            </w:pPr>
            <w:r w:rsidRPr="00B14E5E">
              <w:rPr>
                <w:rFonts w:ascii="Arial" w:hAnsi="Arial" w:cs="Arial"/>
                <w:color w:val="auto"/>
                <w:sz w:val="26"/>
                <w:szCs w:val="26"/>
                <w:rtl/>
              </w:rPr>
              <w:t>توفير مصادر تعليمية متنوعة</w:t>
            </w:r>
          </w:p>
          <w:p w14:paraId="5D0EA971" w14:textId="77777777" w:rsidR="00B14E5E" w:rsidRPr="00B14E5E" w:rsidRDefault="00B14E5E" w:rsidP="00B14E5E">
            <w:pPr>
              <w:pStyle w:val="ListParagraph"/>
              <w:numPr>
                <w:ilvl w:val="0"/>
                <w:numId w:val="20"/>
              </w:numPr>
              <w:bidi/>
              <w:spacing w:line="276" w:lineRule="auto"/>
              <w:rPr>
                <w:rFonts w:ascii="Arial" w:hAnsi="Arial" w:cs="Arial"/>
                <w:color w:val="auto"/>
                <w:sz w:val="26"/>
                <w:szCs w:val="26"/>
              </w:rPr>
            </w:pPr>
            <w:r w:rsidRPr="00B14E5E">
              <w:rPr>
                <w:rFonts w:ascii="Arial" w:hAnsi="Arial" w:cs="Arial"/>
                <w:color w:val="auto"/>
                <w:sz w:val="26"/>
                <w:szCs w:val="26"/>
                <w:rtl/>
              </w:rPr>
              <w:t>تعزيز التحفيز والدافعية</w:t>
            </w:r>
          </w:p>
          <w:p w14:paraId="1A9E4671" w14:textId="77777777" w:rsidR="00B14E5E" w:rsidRPr="00B14E5E" w:rsidRDefault="00B14E5E" w:rsidP="00B14E5E">
            <w:pPr>
              <w:pStyle w:val="ListParagraph"/>
              <w:numPr>
                <w:ilvl w:val="0"/>
                <w:numId w:val="20"/>
              </w:numPr>
              <w:bidi/>
              <w:spacing w:line="276" w:lineRule="auto"/>
              <w:rPr>
                <w:rFonts w:ascii="Arial" w:hAnsi="Arial" w:cs="Arial"/>
                <w:color w:val="auto"/>
                <w:sz w:val="26"/>
                <w:szCs w:val="26"/>
              </w:rPr>
            </w:pPr>
            <w:r w:rsidRPr="00B14E5E">
              <w:rPr>
                <w:rFonts w:ascii="Arial" w:hAnsi="Arial" w:cs="Arial"/>
                <w:color w:val="auto"/>
                <w:sz w:val="26"/>
                <w:szCs w:val="26"/>
                <w:rtl/>
              </w:rPr>
              <w:t>تحسين آليات التقييم والمتابعة</w:t>
            </w:r>
          </w:p>
          <w:p w14:paraId="33C676DD" w14:textId="04363ACC" w:rsidR="00B14E5E" w:rsidRPr="004D0153" w:rsidRDefault="00B14E5E" w:rsidP="00B14E5E">
            <w:pPr>
              <w:pStyle w:val="ListParagraph"/>
              <w:numPr>
                <w:ilvl w:val="0"/>
                <w:numId w:val="20"/>
              </w:numPr>
              <w:bidi/>
              <w:spacing w:line="276" w:lineRule="auto"/>
              <w:rPr>
                <w:rFonts w:ascii="Arial" w:hAnsi="Arial" w:cs="Arial"/>
                <w:color w:val="auto"/>
                <w:sz w:val="26"/>
                <w:szCs w:val="26"/>
              </w:rPr>
            </w:pPr>
            <w:r w:rsidRPr="00B14E5E">
              <w:rPr>
                <w:rFonts w:ascii="Arial" w:hAnsi="Arial" w:cs="Arial"/>
                <w:color w:val="auto"/>
                <w:sz w:val="26"/>
                <w:szCs w:val="26"/>
                <w:rtl/>
              </w:rPr>
              <w:t>تقديم دعم إضافي للطلاب الذين يواجهون صعوبات</w:t>
            </w:r>
          </w:p>
        </w:tc>
      </w:tr>
      <w:tr w:rsidR="00D93E03" w:rsidRPr="005A3AF2" w14:paraId="22BE2234" w14:textId="77777777" w:rsidTr="00D93E03">
        <w:trPr>
          <w:trHeight w:hRule="exact" w:val="510"/>
        </w:trPr>
        <w:tc>
          <w:tcPr>
            <w:cnfStyle w:val="001000000000" w:firstRow="0" w:lastRow="0" w:firstColumn="1" w:lastColumn="0" w:oddVBand="0" w:evenVBand="0" w:oddHBand="0" w:evenHBand="0" w:firstRowFirstColumn="0" w:firstRowLastColumn="0" w:lastRowFirstColumn="0" w:lastRowLastColumn="0"/>
            <w:tcW w:w="5000" w:type="pct"/>
            <w:shd w:val="clear" w:color="auto" w:fill="D3F5F7" w:themeFill="accent3" w:themeFillTint="33"/>
          </w:tcPr>
          <w:p w14:paraId="7D7C405D" w14:textId="0DECB751" w:rsidR="00D93E03" w:rsidRPr="005A3AF2" w:rsidRDefault="00D93E03" w:rsidP="00D93E03">
            <w:pPr>
              <w:bidi/>
              <w:spacing w:line="360" w:lineRule="auto"/>
              <w:jc w:val="center"/>
              <w:rPr>
                <w:rFonts w:ascii="Arial" w:hAnsi="Arial" w:cs="Arial"/>
                <w:sz w:val="26"/>
                <w:szCs w:val="26"/>
                <w:rtl/>
              </w:rPr>
            </w:pPr>
            <w:r w:rsidRPr="004D0153">
              <w:rPr>
                <w:rFonts w:ascii="Arial" w:hAnsi="Arial" w:cs="Arial"/>
                <w:color w:val="auto"/>
                <w:sz w:val="28"/>
                <w:szCs w:val="28"/>
                <w:rtl/>
              </w:rPr>
              <w:t>المرفقات</w:t>
            </w:r>
          </w:p>
        </w:tc>
      </w:tr>
      <w:tr w:rsidR="0031622B" w:rsidRPr="005A3AF2" w14:paraId="02BFC783" w14:textId="77777777" w:rsidTr="00D93E03">
        <w:trPr>
          <w:cnfStyle w:val="000000100000" w:firstRow="0" w:lastRow="0" w:firstColumn="0" w:lastColumn="0" w:oddVBand="0" w:evenVBand="0" w:oddHBand="1" w:evenHBand="0" w:firstRowFirstColumn="0" w:firstRowLastColumn="0" w:lastRowFirstColumn="0" w:lastRowLastColumn="0"/>
          <w:trHeight w:hRule="exact" w:val="624"/>
        </w:trPr>
        <w:tc>
          <w:tcPr>
            <w:cnfStyle w:val="001000000000" w:firstRow="0" w:lastRow="0" w:firstColumn="1" w:lastColumn="0" w:oddVBand="0" w:evenVBand="0" w:oddHBand="0" w:evenHBand="0" w:firstRowFirstColumn="0" w:firstRowLastColumn="0" w:lastRowFirstColumn="0" w:lastRowLastColumn="0"/>
            <w:tcW w:w="5000" w:type="pct"/>
            <w:shd w:val="clear" w:color="auto" w:fill="FFFFFF" w:themeFill="background1"/>
          </w:tcPr>
          <w:p w14:paraId="7332E673" w14:textId="70E3D144" w:rsidR="0031622B" w:rsidRPr="005A3AF2" w:rsidRDefault="0031622B" w:rsidP="0031622B">
            <w:pPr>
              <w:bidi/>
              <w:spacing w:line="360" w:lineRule="auto"/>
              <w:rPr>
                <w:rFonts w:ascii="Arial" w:hAnsi="Arial" w:cs="Arial"/>
                <w:sz w:val="26"/>
                <w:szCs w:val="26"/>
                <w:rtl/>
              </w:rPr>
            </w:pPr>
            <w:r>
              <w:rPr>
                <w:rFonts w:ascii="Segoe UI Emoji" w:hAnsi="Segoe UI Emoji" w:cs="Segoe UI Emoji"/>
                <w:color w:val="auto"/>
                <w:sz w:val="24"/>
                <w:szCs w:val="24"/>
              </w:rPr>
              <w:t xml:space="preserve"> {#attachments}{studentActivitiesPhotos} </w:t>
            </w:r>
            <w:r w:rsidRPr="004D0153">
              <w:rPr>
                <w:rFonts w:ascii="Arial" w:hAnsi="Arial" w:cs="Arial"/>
                <w:color w:val="auto"/>
                <w:sz w:val="24"/>
                <w:szCs w:val="24"/>
                <w:rtl/>
              </w:rPr>
              <w:t>صور لأنشطة الطلاب</w:t>
            </w:r>
            <w:r w:rsidRPr="004D0153">
              <w:rPr>
                <w:rFonts w:ascii="Arial" w:hAnsi="Arial" w:cs="Arial"/>
                <w:sz w:val="24"/>
                <w:szCs w:val="24"/>
                <w:rtl/>
              </w:rPr>
              <w:t xml:space="preserve">   </w:t>
            </w:r>
            <w:r w:rsidRPr="004D0153">
              <w:rPr>
                <w:rFonts w:ascii="Segoe UI Emoji" w:hAnsi="Segoe UI Emoji" w:cs="Segoe UI Emoji" w:hint="cs"/>
                <w:color w:val="auto"/>
                <w:sz w:val="24"/>
                <w:szCs w:val="24"/>
                <w:rtl/>
              </w:rPr>
              <w:t xml:space="preserve">   </w:t>
            </w:r>
            <w:r>
              <w:rPr>
                <w:rFonts w:ascii="Segoe UI Emoji" w:hAnsi="Segoe UI Emoji" w:cs="Segoe UI Emoji"/>
                <w:color w:val="auto"/>
                <w:sz w:val="24"/>
                <w:szCs w:val="24"/>
              </w:rPr>
              <w:t>{worksheets}</w:t>
            </w:r>
            <w:r w:rsidRPr="004D0153">
              <w:rPr>
                <w:rFonts w:ascii="Arial" w:hAnsi="Arial" w:cs="Arial"/>
                <w:color w:val="auto"/>
                <w:sz w:val="24"/>
                <w:szCs w:val="24"/>
                <w:rtl/>
              </w:rPr>
              <w:t xml:space="preserve"> أوراق عمل   </w:t>
            </w:r>
            <w:r w:rsidRPr="004D0153">
              <w:rPr>
                <w:rFonts w:ascii="Arial" w:hAnsi="Arial" w:cs="Arial" w:hint="cs"/>
                <w:color w:val="auto"/>
                <w:sz w:val="24"/>
                <w:szCs w:val="24"/>
                <w:rtl/>
              </w:rPr>
              <w:t xml:space="preserve">  </w:t>
            </w:r>
            <w:r w:rsidRPr="004D0153">
              <w:rPr>
                <w:rFonts w:ascii="Arial" w:hAnsi="Arial" w:cs="Arial"/>
                <w:color w:val="auto"/>
                <w:sz w:val="24"/>
                <w:szCs w:val="24"/>
                <w:rtl/>
              </w:rPr>
              <w:t xml:space="preserve"> </w:t>
            </w:r>
            <w:r>
              <w:rPr>
                <w:rFonts w:ascii="Arial" w:hAnsi="Arial" w:cs="Arial"/>
                <w:color w:val="auto"/>
                <w:sz w:val="24"/>
                <w:szCs w:val="24"/>
              </w:rPr>
              <w:t xml:space="preserve"> </w:t>
            </w:r>
            <w:r>
              <w:rPr>
                <w:rFonts w:ascii="Segoe UI Emoji" w:hAnsi="Segoe UI Emoji" w:cs="Segoe UI Emoji"/>
                <w:color w:val="auto"/>
                <w:sz w:val="24"/>
                <w:szCs w:val="24"/>
              </w:rPr>
              <w:t>{studentAssessments}</w:t>
            </w:r>
            <w:r w:rsidRPr="004D0153">
              <w:rPr>
                <w:rFonts w:ascii="Arial" w:hAnsi="Arial" w:cs="Arial"/>
                <w:color w:val="auto"/>
                <w:sz w:val="24"/>
                <w:szCs w:val="24"/>
                <w:rtl/>
              </w:rPr>
              <w:t>تقييمات الطلاب</w:t>
            </w:r>
            <w:r w:rsidRPr="004D0153">
              <w:rPr>
                <w:rFonts w:ascii="Arial" w:hAnsi="Arial" w:cs="Arial"/>
                <w:b w:val="0"/>
                <w:bCs w:val="0"/>
                <w:color w:val="auto"/>
                <w:sz w:val="14"/>
                <w:szCs w:val="14"/>
                <w:rtl/>
              </w:rPr>
              <w:t xml:space="preserve">     </w:t>
            </w:r>
            <w:r>
              <w:rPr>
                <w:rFonts w:ascii="Segoe UI Emoji" w:hAnsi="Segoe UI Emoji" w:cs="Segoe UI Emoji" w:hint="cs"/>
                <w:b w:val="0"/>
                <w:bCs w:val="0"/>
                <w:color w:val="auto"/>
                <w:sz w:val="28"/>
                <w:szCs w:val="28"/>
                <w:rtl/>
              </w:rPr>
              <w:t xml:space="preserve">    </w:t>
            </w:r>
            <w:r>
              <w:rPr>
                <w:rFonts w:ascii="Segoe UI Emoji" w:hAnsi="Segoe UI Emoji" w:cs="Segoe UI Emoji"/>
                <w:b w:val="0"/>
                <w:bCs w:val="0"/>
                <w:color w:val="auto"/>
                <w:sz w:val="28"/>
                <w:szCs w:val="28"/>
              </w:rPr>
              <w:t xml:space="preserve"> {other}{/attachments}</w:t>
            </w:r>
            <w:r w:rsidRPr="005A3AF2">
              <w:rPr>
                <w:rFonts w:ascii="Arial" w:hAnsi="Arial" w:cs="Arial"/>
                <w:b w:val="0"/>
                <w:bCs w:val="0"/>
                <w:color w:val="auto"/>
                <w:sz w:val="28"/>
                <w:szCs w:val="28"/>
                <w:rtl/>
              </w:rPr>
              <w:t>..........................</w:t>
            </w:r>
          </w:p>
        </w:tc>
      </w:tr>
    </w:tbl>
    <w:p w14:paraId="11D0DCBB" w14:textId="77777777" w:rsidR="005A3AF2" w:rsidRPr="005A3AF2" w:rsidRDefault="005A3AF2" w:rsidP="006A3406">
      <w:pPr>
        <w:bidi/>
        <w:ind w:left="0"/>
        <w:rPr>
          <w:rFonts w:ascii="Arial" w:hAnsi="Arial" w:cs="Arial"/>
          <w:b/>
          <w:bCs/>
          <w:rtl/>
        </w:rPr>
      </w:pPr>
    </w:p>
    <w:p w14:paraId="2C980551" w14:textId="77777777" w:rsidR="005A3AF2" w:rsidRPr="005A3AF2" w:rsidRDefault="005A3AF2" w:rsidP="005A3AF2">
      <w:pPr>
        <w:bidi/>
        <w:rPr>
          <w:rFonts w:ascii="Arial" w:hAnsi="Arial" w:cs="Arial"/>
          <w:b/>
          <w:bCs/>
        </w:rPr>
      </w:pPr>
    </w:p>
    <w:tbl>
      <w:tblPr>
        <w:tblStyle w:val="ListTable6Colorful-Accent1"/>
        <w:tblpPr w:leftFromText="180" w:rightFromText="180" w:vertAnchor="text" w:horzAnchor="margin" w:tblpY="476"/>
        <w:bidiVisual/>
        <w:tblW w:w="0" w:type="auto"/>
        <w:tblLook w:val="04A0" w:firstRow="1" w:lastRow="0" w:firstColumn="1" w:lastColumn="0" w:noHBand="0" w:noVBand="1"/>
      </w:tblPr>
      <w:tblGrid>
        <w:gridCol w:w="5228"/>
        <w:gridCol w:w="5228"/>
      </w:tblGrid>
      <w:tr w:rsidR="00D93E03" w:rsidRPr="004D0153" w14:paraId="3DC38204" w14:textId="77777777" w:rsidTr="00D93E03">
        <w:trPr>
          <w:cnfStyle w:val="100000000000" w:firstRow="1" w:lastRow="0" w:firstColumn="0" w:lastColumn="0" w:oddVBand="0" w:evenVBand="0" w:oddHBand="0" w:evenHBand="0" w:firstRowFirstColumn="0" w:firstRowLastColumn="0" w:lastRowFirstColumn="0" w:lastRowLastColumn="0"/>
          <w:trHeight w:hRule="exact" w:val="510"/>
        </w:trPr>
        <w:tc>
          <w:tcPr>
            <w:cnfStyle w:val="001000000000" w:firstRow="0" w:lastRow="0" w:firstColumn="1" w:lastColumn="0" w:oddVBand="0" w:evenVBand="0" w:oddHBand="0" w:evenHBand="0" w:firstRowFirstColumn="0" w:firstRowLastColumn="0" w:lastRowFirstColumn="0" w:lastRowLastColumn="0"/>
            <w:tcW w:w="5228" w:type="dxa"/>
            <w:shd w:val="clear" w:color="auto" w:fill="D3F5F7" w:themeFill="accent3" w:themeFillTint="33"/>
          </w:tcPr>
          <w:p w14:paraId="2E24E40F" w14:textId="77777777" w:rsidR="00D93E03" w:rsidRPr="004D0153" w:rsidRDefault="00D93E03" w:rsidP="00D93E03">
            <w:pPr>
              <w:jc w:val="center"/>
              <w:rPr>
                <w:rFonts w:ascii="Arial" w:hAnsi="Arial" w:cs="Arial"/>
                <w:color w:val="auto"/>
                <w:rtl/>
              </w:rPr>
            </w:pPr>
            <w:r w:rsidRPr="004D0153">
              <w:rPr>
                <w:rFonts w:ascii="Arial" w:hAnsi="Arial" w:cs="Arial"/>
                <w:color w:val="auto"/>
                <w:rtl/>
              </w:rPr>
              <w:t>اسم المعلم</w:t>
            </w:r>
          </w:p>
        </w:tc>
        <w:tc>
          <w:tcPr>
            <w:tcW w:w="5228" w:type="dxa"/>
            <w:shd w:val="clear" w:color="auto" w:fill="D3F5F7" w:themeFill="accent3" w:themeFillTint="33"/>
          </w:tcPr>
          <w:p w14:paraId="584DDA7B" w14:textId="77777777" w:rsidR="00D93E03" w:rsidRPr="004D0153" w:rsidRDefault="00D93E03" w:rsidP="00D93E03">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rtl/>
              </w:rPr>
            </w:pPr>
            <w:r w:rsidRPr="004D0153">
              <w:rPr>
                <w:rFonts w:ascii="Arial" w:hAnsi="Arial" w:cs="Arial"/>
                <w:color w:val="auto"/>
                <w:rtl/>
              </w:rPr>
              <w:t>مدير المدرسة</w:t>
            </w:r>
          </w:p>
        </w:tc>
      </w:tr>
      <w:tr w:rsidR="006D65DE" w:rsidRPr="004D0153" w14:paraId="50F8A47E" w14:textId="77777777" w:rsidTr="00D93E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shd w:val="clear" w:color="auto" w:fill="FFFFFF" w:themeFill="background1"/>
          </w:tcPr>
          <w:p w14:paraId="105FAB6C" w14:textId="423CB06E" w:rsidR="006D65DE" w:rsidRPr="00CF47DE" w:rsidRDefault="00A0553C" w:rsidP="00A0553C">
            <w:pPr>
              <w:spacing w:before="0" w:after="0"/>
              <w:ind w:left="0" w:right="0"/>
              <w:jc w:val="center"/>
              <w:rPr>
                <w:rFonts w:ascii="Arial" w:hAnsi="Arial" w:cs="Arial"/>
                <w:color w:val="auto"/>
                <w:sz w:val="16"/>
                <w:szCs w:val="16"/>
              </w:rPr>
            </w:pPr>
            <w:r w:rsidRPr="00A0553C">
              <w:rPr>
                <w:rFonts w:ascii="Arial" w:hAnsi="Arial" w:cs="Arial"/>
                <w:color w:val="auto"/>
                <w:sz w:val="16"/>
                <w:szCs w:val="16"/>
              </w:rPr>
              <w:t>{teacherName}</w:t>
            </w:r>
          </w:p>
        </w:tc>
        <w:tc>
          <w:tcPr>
            <w:tcW w:w="5228" w:type="dxa"/>
            <w:shd w:val="clear" w:color="auto" w:fill="FFFFFF" w:themeFill="background1"/>
          </w:tcPr>
          <w:p w14:paraId="41400B27" w14:textId="57E16F5C" w:rsidR="006D65DE" w:rsidRPr="00CF47DE" w:rsidRDefault="006D65DE" w:rsidP="006D65DE">
            <w:pPr>
              <w:spacing w:before="0" w:after="0"/>
              <w:ind w:left="0" w:right="0"/>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auto"/>
                <w:sz w:val="16"/>
                <w:szCs w:val="16"/>
                <w:rtl/>
              </w:rPr>
            </w:pPr>
            <w:r>
              <w:rPr>
                <w:rFonts w:ascii="Arial" w:hAnsi="Arial" w:cs="Arial"/>
                <w:b/>
                <w:bCs/>
                <w:color w:val="auto"/>
                <w:sz w:val="16"/>
                <w:szCs w:val="16"/>
              </w:rPr>
              <w:t>{principalName}</w:t>
            </w:r>
          </w:p>
        </w:tc>
      </w:tr>
    </w:tbl>
    <w:p w14:paraId="0AF379AC" w14:textId="41A765E2" w:rsidR="00A66B18" w:rsidRPr="005A3AF2" w:rsidRDefault="00A66B18" w:rsidP="00A6783B">
      <w:pPr>
        <w:pStyle w:val="Signature"/>
        <w:bidi/>
        <w:rPr>
          <w:rFonts w:ascii="Arial" w:hAnsi="Arial" w:cs="Arial"/>
          <w:color w:val="000000" w:themeColor="text1"/>
        </w:rPr>
      </w:pPr>
    </w:p>
    <w:sectPr w:rsidR="00A66B18" w:rsidRPr="005A3AF2" w:rsidSect="00030C2F">
      <w:pgSz w:w="11906" w:h="16838"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0A714A" w14:textId="77777777" w:rsidR="007C43CE" w:rsidRDefault="007C43CE" w:rsidP="00A66B18">
      <w:pPr>
        <w:spacing w:before="0" w:after="0"/>
      </w:pPr>
      <w:r>
        <w:separator/>
      </w:r>
    </w:p>
  </w:endnote>
  <w:endnote w:type="continuationSeparator" w:id="0">
    <w:p w14:paraId="053557C7" w14:textId="77777777" w:rsidR="007C43CE" w:rsidRDefault="007C43CE" w:rsidP="00A66B1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HGGothicE">
    <w:charset w:val="80"/>
    <w:family w:val="modern"/>
    <w:pitch w:val="fixed"/>
    <w:sig w:usb0="E00002FF" w:usb1="2AC7EDFE" w:usb2="00000012" w:usb3="00000000" w:csb0="00020001" w:csb1="00000000"/>
  </w:font>
  <w:font w:name="Tahoma">
    <w:panose1 w:val="020B0604030504040204"/>
    <w:charset w:val="00"/>
    <w:family w:val="swiss"/>
    <w:pitch w:val="variable"/>
    <w:sig w:usb0="E1002EFF" w:usb1="C000605B" w:usb2="00000029" w:usb3="00000000" w:csb0="000101FF" w:csb1="00000000"/>
  </w:font>
  <w:font w:name="HGSoeiKakugothicUB">
    <w:charset w:val="80"/>
    <w:family w:val="modern"/>
    <w:pitch w:val="fixed"/>
    <w:sig w:usb0="E00002FF" w:usb1="2AC7EDFE" w:usb2="00000012" w:usb3="00000000" w:csb0="00020001" w:csb1="00000000"/>
  </w:font>
  <w:font w:name="Calibri">
    <w:panose1 w:val="020F0502020204030204"/>
    <w:charset w:val="00"/>
    <w:family w:val="swiss"/>
    <w:pitch w:val="variable"/>
    <w:sig w:usb0="E4002EFF" w:usb1="C200247B" w:usb2="00000009" w:usb3="00000000" w:csb0="000001FF" w:csb1="00000000"/>
  </w:font>
  <w:font w:name="Arabic Transparent">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Franklin Gothic Medium">
    <w:panose1 w:val="020B06030201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9583A3" w14:textId="77777777" w:rsidR="007C43CE" w:rsidRDefault="007C43CE" w:rsidP="00A66B18">
      <w:pPr>
        <w:spacing w:before="0" w:after="0"/>
      </w:pPr>
      <w:r>
        <w:separator/>
      </w:r>
    </w:p>
  </w:footnote>
  <w:footnote w:type="continuationSeparator" w:id="0">
    <w:p w14:paraId="75C24847" w14:textId="77777777" w:rsidR="007C43CE" w:rsidRDefault="007C43CE" w:rsidP="00A66B18">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35D78"/>
    <w:multiLevelType w:val="hybridMultilevel"/>
    <w:tmpl w:val="C17EA14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A2B54C9"/>
    <w:multiLevelType w:val="hybridMultilevel"/>
    <w:tmpl w:val="D3DAD35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1164A8"/>
    <w:multiLevelType w:val="multilevel"/>
    <w:tmpl w:val="75FA69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8946B0"/>
    <w:multiLevelType w:val="multilevel"/>
    <w:tmpl w:val="4808C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596D95"/>
    <w:multiLevelType w:val="multilevel"/>
    <w:tmpl w:val="85D6E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6A6664"/>
    <w:multiLevelType w:val="hybridMultilevel"/>
    <w:tmpl w:val="443E7652"/>
    <w:lvl w:ilvl="0" w:tplc="04090001">
      <w:start w:val="1"/>
      <w:numFmt w:val="bullet"/>
      <w:lvlText w:val=""/>
      <w:lvlJc w:val="left"/>
      <w:pPr>
        <w:ind w:left="1440" w:hanging="360"/>
      </w:pPr>
      <w:rPr>
        <w:rFonts w:ascii="Symbol" w:hAnsi="Symbol"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6" w15:restartNumberingAfterBreak="0">
    <w:nsid w:val="14FF260C"/>
    <w:multiLevelType w:val="hybridMultilevel"/>
    <w:tmpl w:val="9A8A45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A2406DE"/>
    <w:multiLevelType w:val="hybridMultilevel"/>
    <w:tmpl w:val="27EA86F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1932F7"/>
    <w:multiLevelType w:val="multilevel"/>
    <w:tmpl w:val="F0B62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6309C4"/>
    <w:multiLevelType w:val="hybridMultilevel"/>
    <w:tmpl w:val="9404D9D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FA77F0D"/>
    <w:multiLevelType w:val="multilevel"/>
    <w:tmpl w:val="D278C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A13FFF"/>
    <w:multiLevelType w:val="hybridMultilevel"/>
    <w:tmpl w:val="1764B086"/>
    <w:lvl w:ilvl="0" w:tplc="04090003">
      <w:start w:val="1"/>
      <w:numFmt w:val="bullet"/>
      <w:lvlText w:val="o"/>
      <w:lvlJc w:val="left"/>
      <w:pPr>
        <w:ind w:left="1800" w:hanging="360"/>
      </w:pPr>
      <w:rPr>
        <w:rFonts w:ascii="Courier New" w:hAnsi="Courier New" w:cs="Courier New"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12" w15:restartNumberingAfterBreak="0">
    <w:nsid w:val="2D0E2CF9"/>
    <w:multiLevelType w:val="hybridMultilevel"/>
    <w:tmpl w:val="0C6267B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F0B7C50"/>
    <w:multiLevelType w:val="hybridMultilevel"/>
    <w:tmpl w:val="DC9863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FE23E97"/>
    <w:multiLevelType w:val="multilevel"/>
    <w:tmpl w:val="F5E85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0270632"/>
    <w:multiLevelType w:val="hybridMultilevel"/>
    <w:tmpl w:val="9898ADE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334E068E"/>
    <w:multiLevelType w:val="multilevel"/>
    <w:tmpl w:val="2698E4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5EE7815"/>
    <w:multiLevelType w:val="hybridMultilevel"/>
    <w:tmpl w:val="0D42E3B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7B40969"/>
    <w:multiLevelType w:val="hybridMultilevel"/>
    <w:tmpl w:val="7DE08CF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47E42FCF"/>
    <w:multiLevelType w:val="multilevel"/>
    <w:tmpl w:val="898C6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95870FF"/>
    <w:multiLevelType w:val="hybridMultilevel"/>
    <w:tmpl w:val="813A1E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4B5A0FB5"/>
    <w:multiLevelType w:val="multilevel"/>
    <w:tmpl w:val="A2D8B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B9378AE"/>
    <w:multiLevelType w:val="hybridMultilevel"/>
    <w:tmpl w:val="F32A2AF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4D6B4F19"/>
    <w:multiLevelType w:val="hybridMultilevel"/>
    <w:tmpl w:val="4DF63F7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E322220"/>
    <w:multiLevelType w:val="multilevel"/>
    <w:tmpl w:val="B0FC2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0964667"/>
    <w:multiLevelType w:val="multilevel"/>
    <w:tmpl w:val="4A1EEF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1F02FB7"/>
    <w:multiLevelType w:val="multilevel"/>
    <w:tmpl w:val="6C546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2EB38CF"/>
    <w:multiLevelType w:val="multilevel"/>
    <w:tmpl w:val="07F20B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2"/>
      <w:numFmt w:val="decimal"/>
      <w:lvlText w:val="%3"/>
      <w:lvlJc w:val="left"/>
      <w:pPr>
        <w:ind w:left="2250" w:hanging="450"/>
      </w:pPr>
      <w:rPr>
        <w:rFonts w:hint="default"/>
        <w:color w:val="auto"/>
      </w:rPr>
    </w:lvl>
    <w:lvl w:ilvl="3">
      <w:start w:val="2"/>
      <w:numFmt w:val="decimal"/>
      <w:lvlText w:val="%4-"/>
      <w:lvlJc w:val="left"/>
      <w:pPr>
        <w:ind w:left="2880" w:hanging="360"/>
      </w:pPr>
      <w:rPr>
        <w:rFonts w:hint="default"/>
        <w:color w:val="auto"/>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31C2E3B"/>
    <w:multiLevelType w:val="hybridMultilevel"/>
    <w:tmpl w:val="90022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946298"/>
    <w:multiLevelType w:val="hybridMultilevel"/>
    <w:tmpl w:val="51E42A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580F00C7"/>
    <w:multiLevelType w:val="multilevel"/>
    <w:tmpl w:val="1194A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E0F2A2B"/>
    <w:multiLevelType w:val="hybridMultilevel"/>
    <w:tmpl w:val="25A456EA"/>
    <w:lvl w:ilvl="0" w:tplc="04090003">
      <w:start w:val="1"/>
      <w:numFmt w:val="bullet"/>
      <w:lvlText w:val="o"/>
      <w:lvlJc w:val="left"/>
      <w:pPr>
        <w:ind w:left="1800" w:hanging="360"/>
      </w:pPr>
      <w:rPr>
        <w:rFonts w:ascii="Courier New" w:hAnsi="Courier New" w:cs="Courier New"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32" w15:restartNumberingAfterBreak="0">
    <w:nsid w:val="62396C15"/>
    <w:multiLevelType w:val="multilevel"/>
    <w:tmpl w:val="36885266"/>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8F423D4"/>
    <w:multiLevelType w:val="multilevel"/>
    <w:tmpl w:val="76B21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B920F9D"/>
    <w:multiLevelType w:val="multilevel"/>
    <w:tmpl w:val="6A944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BD80588"/>
    <w:multiLevelType w:val="multilevel"/>
    <w:tmpl w:val="C382C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E144523"/>
    <w:multiLevelType w:val="multilevel"/>
    <w:tmpl w:val="159E8F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EA866A2"/>
    <w:multiLevelType w:val="multilevel"/>
    <w:tmpl w:val="5908F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35F490F"/>
    <w:multiLevelType w:val="multilevel"/>
    <w:tmpl w:val="15A6C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63654D4"/>
    <w:multiLevelType w:val="hybridMultilevel"/>
    <w:tmpl w:val="06F06C80"/>
    <w:lvl w:ilvl="0" w:tplc="04090003">
      <w:start w:val="1"/>
      <w:numFmt w:val="bullet"/>
      <w:lvlText w:val="o"/>
      <w:lvlJc w:val="left"/>
      <w:pPr>
        <w:ind w:left="1440" w:hanging="360"/>
      </w:pPr>
      <w:rPr>
        <w:rFonts w:ascii="Courier New" w:hAnsi="Courier New" w:cs="Courier New"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40" w15:restartNumberingAfterBreak="0">
    <w:nsid w:val="79A21F31"/>
    <w:multiLevelType w:val="hybridMultilevel"/>
    <w:tmpl w:val="A70021EE"/>
    <w:lvl w:ilvl="0" w:tplc="0409000F">
      <w:start w:val="1"/>
      <w:numFmt w:val="decimal"/>
      <w:lvlText w:val="%1."/>
      <w:lvlJc w:val="left"/>
      <w:pPr>
        <w:ind w:left="1800" w:hanging="360"/>
      </w:pPr>
      <w:rPr>
        <w:rFonts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41" w15:restartNumberingAfterBreak="0">
    <w:nsid w:val="7D8D4E95"/>
    <w:multiLevelType w:val="multilevel"/>
    <w:tmpl w:val="C97AD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DAE4F68"/>
    <w:multiLevelType w:val="hybridMultilevel"/>
    <w:tmpl w:val="29DC504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2061324346">
    <w:abstractNumId w:val="16"/>
  </w:num>
  <w:num w:numId="2" w16cid:durableId="1027365925">
    <w:abstractNumId w:val="27"/>
  </w:num>
  <w:num w:numId="3" w16cid:durableId="1644309707">
    <w:abstractNumId w:val="15"/>
  </w:num>
  <w:num w:numId="4" w16cid:durableId="1546526725">
    <w:abstractNumId w:val="5"/>
  </w:num>
  <w:num w:numId="5" w16cid:durableId="337848725">
    <w:abstractNumId w:val="39"/>
  </w:num>
  <w:num w:numId="6" w16cid:durableId="282153767">
    <w:abstractNumId w:val="41"/>
  </w:num>
  <w:num w:numId="7" w16cid:durableId="578321999">
    <w:abstractNumId w:val="36"/>
  </w:num>
  <w:num w:numId="8" w16cid:durableId="1854806559">
    <w:abstractNumId w:val="23"/>
  </w:num>
  <w:num w:numId="9" w16cid:durableId="827794081">
    <w:abstractNumId w:val="38"/>
  </w:num>
  <w:num w:numId="10" w16cid:durableId="1913084159">
    <w:abstractNumId w:val="1"/>
  </w:num>
  <w:num w:numId="11" w16cid:durableId="943725865">
    <w:abstractNumId w:val="25"/>
  </w:num>
  <w:num w:numId="12" w16cid:durableId="1530098350">
    <w:abstractNumId w:val="2"/>
  </w:num>
  <w:num w:numId="13" w16cid:durableId="1232620318">
    <w:abstractNumId w:val="37"/>
  </w:num>
  <w:num w:numId="14" w16cid:durableId="1840538966">
    <w:abstractNumId w:val="3"/>
  </w:num>
  <w:num w:numId="15" w16cid:durableId="1091202582">
    <w:abstractNumId w:val="32"/>
  </w:num>
  <w:num w:numId="16" w16cid:durableId="712391234">
    <w:abstractNumId w:val="17"/>
  </w:num>
  <w:num w:numId="17" w16cid:durableId="1330861827">
    <w:abstractNumId w:val="8"/>
  </w:num>
  <w:num w:numId="18" w16cid:durableId="210382318">
    <w:abstractNumId w:val="12"/>
  </w:num>
  <w:num w:numId="19" w16cid:durableId="950165330">
    <w:abstractNumId w:val="7"/>
  </w:num>
  <w:num w:numId="20" w16cid:durableId="656039198">
    <w:abstractNumId w:val="0"/>
  </w:num>
  <w:num w:numId="21" w16cid:durableId="23290828">
    <w:abstractNumId w:val="26"/>
  </w:num>
  <w:num w:numId="22" w16cid:durableId="1744714720">
    <w:abstractNumId w:val="35"/>
  </w:num>
  <w:num w:numId="23" w16cid:durableId="1013268340">
    <w:abstractNumId w:val="6"/>
  </w:num>
  <w:num w:numId="24" w16cid:durableId="2126267510">
    <w:abstractNumId w:val="13"/>
  </w:num>
  <w:num w:numId="25" w16cid:durableId="442189109">
    <w:abstractNumId w:val="29"/>
  </w:num>
  <w:num w:numId="26" w16cid:durableId="580986210">
    <w:abstractNumId w:val="20"/>
  </w:num>
  <w:num w:numId="27" w16cid:durableId="446658333">
    <w:abstractNumId w:val="28"/>
  </w:num>
  <w:num w:numId="28" w16cid:durableId="394161240">
    <w:abstractNumId w:val="18"/>
  </w:num>
  <w:num w:numId="29" w16cid:durableId="1501039212">
    <w:abstractNumId w:val="11"/>
  </w:num>
  <w:num w:numId="30" w16cid:durableId="1555046929">
    <w:abstractNumId w:val="31"/>
  </w:num>
  <w:num w:numId="31" w16cid:durableId="772822530">
    <w:abstractNumId w:val="19"/>
  </w:num>
  <w:num w:numId="32" w16cid:durableId="46223495">
    <w:abstractNumId w:val="9"/>
  </w:num>
  <w:num w:numId="33" w16cid:durableId="1939094347">
    <w:abstractNumId w:val="42"/>
  </w:num>
  <w:num w:numId="34" w16cid:durableId="1769426994">
    <w:abstractNumId w:val="22"/>
  </w:num>
  <w:num w:numId="35" w16cid:durableId="1592081740">
    <w:abstractNumId w:val="40"/>
  </w:num>
  <w:num w:numId="36" w16cid:durableId="556204189">
    <w:abstractNumId w:val="34"/>
  </w:num>
  <w:num w:numId="37" w16cid:durableId="1595631605">
    <w:abstractNumId w:val="33"/>
  </w:num>
  <w:num w:numId="38" w16cid:durableId="957297529">
    <w:abstractNumId w:val="14"/>
  </w:num>
  <w:num w:numId="39" w16cid:durableId="1277063572">
    <w:abstractNumId w:val="21"/>
  </w:num>
  <w:num w:numId="40" w16cid:durableId="1103300768">
    <w:abstractNumId w:val="10"/>
  </w:num>
  <w:num w:numId="41" w16cid:durableId="1423994367">
    <w:abstractNumId w:val="30"/>
  </w:num>
  <w:num w:numId="42" w16cid:durableId="230310143">
    <w:abstractNumId w:val="24"/>
  </w:num>
  <w:num w:numId="43" w16cid:durableId="191223485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371E"/>
    <w:rsid w:val="0000081F"/>
    <w:rsid w:val="00013FC0"/>
    <w:rsid w:val="00017A02"/>
    <w:rsid w:val="00030C2F"/>
    <w:rsid w:val="0003676F"/>
    <w:rsid w:val="00045B93"/>
    <w:rsid w:val="00083BAA"/>
    <w:rsid w:val="000E330D"/>
    <w:rsid w:val="0010680C"/>
    <w:rsid w:val="0013431F"/>
    <w:rsid w:val="00152B0B"/>
    <w:rsid w:val="00155C08"/>
    <w:rsid w:val="001766D6"/>
    <w:rsid w:val="0019059A"/>
    <w:rsid w:val="00192419"/>
    <w:rsid w:val="001C270D"/>
    <w:rsid w:val="001C5502"/>
    <w:rsid w:val="001C65EC"/>
    <w:rsid w:val="001E2320"/>
    <w:rsid w:val="001F5F07"/>
    <w:rsid w:val="00214E28"/>
    <w:rsid w:val="002463FA"/>
    <w:rsid w:val="00252070"/>
    <w:rsid w:val="002572C0"/>
    <w:rsid w:val="0025769A"/>
    <w:rsid w:val="00282A01"/>
    <w:rsid w:val="002A292C"/>
    <w:rsid w:val="002D2039"/>
    <w:rsid w:val="0031520F"/>
    <w:rsid w:val="0031622B"/>
    <w:rsid w:val="00334C14"/>
    <w:rsid w:val="00352B81"/>
    <w:rsid w:val="003702E7"/>
    <w:rsid w:val="00385592"/>
    <w:rsid w:val="003861D9"/>
    <w:rsid w:val="00394507"/>
    <w:rsid w:val="00394757"/>
    <w:rsid w:val="003964F2"/>
    <w:rsid w:val="003A0150"/>
    <w:rsid w:val="003E1F87"/>
    <w:rsid w:val="003E24DF"/>
    <w:rsid w:val="0041428F"/>
    <w:rsid w:val="00430A2D"/>
    <w:rsid w:val="00460118"/>
    <w:rsid w:val="004A2B0D"/>
    <w:rsid w:val="004D0153"/>
    <w:rsid w:val="004D38DA"/>
    <w:rsid w:val="005003F5"/>
    <w:rsid w:val="00503883"/>
    <w:rsid w:val="00582CEE"/>
    <w:rsid w:val="0058502D"/>
    <w:rsid w:val="005A3AF2"/>
    <w:rsid w:val="005C2210"/>
    <w:rsid w:val="005E46F6"/>
    <w:rsid w:val="005F371E"/>
    <w:rsid w:val="00615018"/>
    <w:rsid w:val="0062123A"/>
    <w:rsid w:val="00640B6D"/>
    <w:rsid w:val="00646E75"/>
    <w:rsid w:val="006A0FC7"/>
    <w:rsid w:val="006A3406"/>
    <w:rsid w:val="006C012B"/>
    <w:rsid w:val="006D65DE"/>
    <w:rsid w:val="006E15B1"/>
    <w:rsid w:val="006F02BB"/>
    <w:rsid w:val="006F6F10"/>
    <w:rsid w:val="0071171D"/>
    <w:rsid w:val="00711B4D"/>
    <w:rsid w:val="00726089"/>
    <w:rsid w:val="00762003"/>
    <w:rsid w:val="00783DCD"/>
    <w:rsid w:val="00783E79"/>
    <w:rsid w:val="007B0387"/>
    <w:rsid w:val="007B1909"/>
    <w:rsid w:val="007B1965"/>
    <w:rsid w:val="007B5AE8"/>
    <w:rsid w:val="007C43CE"/>
    <w:rsid w:val="007F5192"/>
    <w:rsid w:val="00831721"/>
    <w:rsid w:val="00862A06"/>
    <w:rsid w:val="008E25E2"/>
    <w:rsid w:val="0091090E"/>
    <w:rsid w:val="0091337C"/>
    <w:rsid w:val="00924190"/>
    <w:rsid w:val="00932BF0"/>
    <w:rsid w:val="00935004"/>
    <w:rsid w:val="0096074A"/>
    <w:rsid w:val="009948F2"/>
    <w:rsid w:val="009A3D67"/>
    <w:rsid w:val="00A0553C"/>
    <w:rsid w:val="00A26FE7"/>
    <w:rsid w:val="00A661FE"/>
    <w:rsid w:val="00A66B18"/>
    <w:rsid w:val="00A6783B"/>
    <w:rsid w:val="00A96CF8"/>
    <w:rsid w:val="00AA089B"/>
    <w:rsid w:val="00AC32AA"/>
    <w:rsid w:val="00AE1388"/>
    <w:rsid w:val="00AE38B8"/>
    <w:rsid w:val="00AF3982"/>
    <w:rsid w:val="00B14E5E"/>
    <w:rsid w:val="00B32B10"/>
    <w:rsid w:val="00B50294"/>
    <w:rsid w:val="00B5126C"/>
    <w:rsid w:val="00B57D6E"/>
    <w:rsid w:val="00B93312"/>
    <w:rsid w:val="00B93DC0"/>
    <w:rsid w:val="00BE29E4"/>
    <w:rsid w:val="00C52D59"/>
    <w:rsid w:val="00C701F7"/>
    <w:rsid w:val="00C70786"/>
    <w:rsid w:val="00C841BE"/>
    <w:rsid w:val="00CC6F85"/>
    <w:rsid w:val="00CD4F81"/>
    <w:rsid w:val="00CF47DE"/>
    <w:rsid w:val="00CF4A49"/>
    <w:rsid w:val="00D10958"/>
    <w:rsid w:val="00D167EF"/>
    <w:rsid w:val="00D254A7"/>
    <w:rsid w:val="00D66593"/>
    <w:rsid w:val="00D93E03"/>
    <w:rsid w:val="00DA34D0"/>
    <w:rsid w:val="00DA350B"/>
    <w:rsid w:val="00DB184A"/>
    <w:rsid w:val="00DB7A3C"/>
    <w:rsid w:val="00DE3290"/>
    <w:rsid w:val="00DE6DA2"/>
    <w:rsid w:val="00DF2D30"/>
    <w:rsid w:val="00E00F13"/>
    <w:rsid w:val="00E10210"/>
    <w:rsid w:val="00E260D5"/>
    <w:rsid w:val="00E405CE"/>
    <w:rsid w:val="00E4786A"/>
    <w:rsid w:val="00E55D74"/>
    <w:rsid w:val="00E6540C"/>
    <w:rsid w:val="00E81BEC"/>
    <w:rsid w:val="00E81E2A"/>
    <w:rsid w:val="00E84458"/>
    <w:rsid w:val="00EA0D2B"/>
    <w:rsid w:val="00ED2178"/>
    <w:rsid w:val="00EE0952"/>
    <w:rsid w:val="00F06684"/>
    <w:rsid w:val="00F97ECA"/>
    <w:rsid w:val="00FA5645"/>
    <w:rsid w:val="00FB3412"/>
    <w:rsid w:val="00FD3F29"/>
    <w:rsid w:val="00FE0F4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E95715"/>
  <w14:defaultImageDpi w14:val="32767"/>
  <w15:chartTrackingRefBased/>
  <w15:docId w15:val="{3932839D-6E4F-42EA-9E66-4FA706DDBF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8" w:qFormat="1"/>
    <w:lsdException w:name="heading 2" w:semiHidden="1" w:uiPriority="9" w:unhideWhenUsed="1"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6" w:unhideWhenUsed="1" w:qFormat="1"/>
    <w:lsdException w:name="Signature" w:semiHidden="1" w:uiPriority="7"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iPriority="4" w:unhideWhenUsed="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lsdException w:name="Smart Link" w:semiHidden="1" w:unhideWhenUsed="1"/>
  </w:latentStyles>
  <w:style w:type="paragraph" w:default="1" w:styleId="Normal">
    <w:name w:val="Normal"/>
    <w:qFormat/>
    <w:rsid w:val="0003676F"/>
    <w:pPr>
      <w:spacing w:before="40" w:after="360"/>
      <w:ind w:left="720" w:right="720"/>
    </w:pPr>
    <w:rPr>
      <w:rFonts w:ascii="Tahoma" w:eastAsiaTheme="minorHAnsi" w:hAnsi="Tahoma" w:cs="Tahoma"/>
      <w:color w:val="595959" w:themeColor="text1" w:themeTint="A6"/>
      <w:kern w:val="20"/>
    </w:rPr>
  </w:style>
  <w:style w:type="paragraph" w:styleId="Heading1">
    <w:name w:val="heading 1"/>
    <w:basedOn w:val="Normal"/>
    <w:next w:val="Normal"/>
    <w:link w:val="Heading1Char"/>
    <w:uiPriority w:val="8"/>
    <w:unhideWhenUsed/>
    <w:qFormat/>
    <w:rsid w:val="0003676F"/>
    <w:pPr>
      <w:spacing w:before="0"/>
      <w:contextualSpacing/>
      <w:outlineLvl w:val="0"/>
    </w:pPr>
    <w:rPr>
      <w:rFonts w:eastAsiaTheme="majorEastAsia"/>
      <w:caps/>
      <w:color w:val="1481AB" w:themeColor="accent1" w:themeShade="BF"/>
    </w:rPr>
  </w:style>
  <w:style w:type="paragraph" w:styleId="Heading2">
    <w:name w:val="heading 2"/>
    <w:basedOn w:val="Normal"/>
    <w:next w:val="Normal"/>
    <w:link w:val="Heading2Char"/>
    <w:uiPriority w:val="9"/>
    <w:unhideWhenUsed/>
    <w:qFormat/>
    <w:rsid w:val="0003676F"/>
    <w:pPr>
      <w:keepNext/>
      <w:keepLines/>
      <w:spacing w:after="0"/>
      <w:outlineLvl w:val="1"/>
    </w:pPr>
    <w:rPr>
      <w:rFonts w:eastAsiaTheme="majorEastAsia"/>
      <w:color w:val="1481AB" w:themeColor="accent1" w:themeShade="BF"/>
      <w:sz w:val="26"/>
      <w:szCs w:val="26"/>
    </w:rPr>
  </w:style>
  <w:style w:type="paragraph" w:styleId="Heading3">
    <w:name w:val="heading 3"/>
    <w:basedOn w:val="Normal"/>
    <w:link w:val="Heading3Char"/>
    <w:uiPriority w:val="9"/>
    <w:qFormat/>
    <w:rsid w:val="009A3D67"/>
    <w:pPr>
      <w:spacing w:before="100" w:beforeAutospacing="1" w:after="100" w:afterAutospacing="1"/>
      <w:ind w:left="0" w:right="0"/>
      <w:outlineLvl w:val="2"/>
    </w:pPr>
    <w:rPr>
      <w:rFonts w:ascii="Times New Roman" w:eastAsia="Times New Roman" w:hAnsi="Times New Roman" w:cs="Times New Roman"/>
      <w:b/>
      <w:bCs/>
      <w:color w:val="auto"/>
      <w:kern w:val="0"/>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8"/>
    <w:rsid w:val="0003676F"/>
    <w:rPr>
      <w:rFonts w:ascii="Tahoma" w:eastAsiaTheme="majorEastAsia" w:hAnsi="Tahoma" w:cs="Tahoma"/>
      <w:caps/>
      <w:color w:val="1481AB" w:themeColor="accent1" w:themeShade="BF"/>
      <w:kern w:val="20"/>
    </w:rPr>
  </w:style>
  <w:style w:type="paragraph" w:customStyle="1" w:styleId="a">
    <w:name w:val="المستلم"/>
    <w:basedOn w:val="Normal"/>
    <w:uiPriority w:val="3"/>
    <w:qFormat/>
    <w:rsid w:val="0003676F"/>
    <w:pPr>
      <w:spacing w:before="840" w:after="40"/>
    </w:pPr>
    <w:rPr>
      <w:b/>
      <w:bCs/>
      <w:color w:val="000000" w:themeColor="text1"/>
    </w:rPr>
  </w:style>
  <w:style w:type="paragraph" w:styleId="Salutation">
    <w:name w:val="Salutation"/>
    <w:basedOn w:val="Normal"/>
    <w:link w:val="SalutationChar"/>
    <w:uiPriority w:val="4"/>
    <w:unhideWhenUsed/>
    <w:qFormat/>
    <w:rsid w:val="0003676F"/>
    <w:pPr>
      <w:spacing w:before="720"/>
    </w:pPr>
  </w:style>
  <w:style w:type="character" w:customStyle="1" w:styleId="SalutationChar">
    <w:name w:val="Salutation Char"/>
    <w:basedOn w:val="DefaultParagraphFont"/>
    <w:link w:val="Salutation"/>
    <w:uiPriority w:val="4"/>
    <w:rsid w:val="0003676F"/>
    <w:rPr>
      <w:rFonts w:ascii="Tahoma" w:eastAsiaTheme="minorHAnsi" w:hAnsi="Tahoma" w:cs="Tahoma"/>
      <w:color w:val="595959" w:themeColor="text1" w:themeTint="A6"/>
      <w:kern w:val="20"/>
    </w:rPr>
  </w:style>
  <w:style w:type="paragraph" w:styleId="Closing">
    <w:name w:val="Closing"/>
    <w:basedOn w:val="Normal"/>
    <w:next w:val="Signature"/>
    <w:link w:val="ClosingChar"/>
    <w:uiPriority w:val="6"/>
    <w:unhideWhenUsed/>
    <w:qFormat/>
    <w:rsid w:val="0003676F"/>
    <w:pPr>
      <w:spacing w:before="480" w:after="960"/>
    </w:pPr>
  </w:style>
  <w:style w:type="character" w:customStyle="1" w:styleId="ClosingChar">
    <w:name w:val="Closing Char"/>
    <w:basedOn w:val="DefaultParagraphFont"/>
    <w:link w:val="Closing"/>
    <w:uiPriority w:val="6"/>
    <w:rsid w:val="0003676F"/>
    <w:rPr>
      <w:rFonts w:ascii="Tahoma" w:eastAsiaTheme="minorHAnsi" w:hAnsi="Tahoma" w:cs="Tahoma"/>
      <w:color w:val="595959" w:themeColor="text1" w:themeTint="A6"/>
      <w:kern w:val="20"/>
    </w:rPr>
  </w:style>
  <w:style w:type="paragraph" w:styleId="Signature">
    <w:name w:val="Signature"/>
    <w:basedOn w:val="Normal"/>
    <w:link w:val="SignatureChar"/>
    <w:uiPriority w:val="7"/>
    <w:unhideWhenUsed/>
    <w:qFormat/>
    <w:rsid w:val="0003676F"/>
    <w:pPr>
      <w:contextualSpacing/>
    </w:pPr>
    <w:rPr>
      <w:b/>
      <w:bCs/>
      <w:color w:val="1CADE4" w:themeColor="accent1"/>
    </w:rPr>
  </w:style>
  <w:style w:type="character" w:customStyle="1" w:styleId="SignatureChar">
    <w:name w:val="Signature Char"/>
    <w:basedOn w:val="DefaultParagraphFont"/>
    <w:link w:val="Signature"/>
    <w:uiPriority w:val="7"/>
    <w:rsid w:val="0003676F"/>
    <w:rPr>
      <w:rFonts w:ascii="Tahoma" w:eastAsiaTheme="minorHAnsi" w:hAnsi="Tahoma" w:cs="Tahoma"/>
      <w:b/>
      <w:bCs/>
      <w:color w:val="1CADE4" w:themeColor="accent1"/>
      <w:kern w:val="20"/>
    </w:rPr>
  </w:style>
  <w:style w:type="paragraph" w:styleId="Header">
    <w:name w:val="header"/>
    <w:basedOn w:val="Normal"/>
    <w:link w:val="HeaderChar"/>
    <w:uiPriority w:val="99"/>
    <w:unhideWhenUsed/>
    <w:rsid w:val="0003676F"/>
    <w:pPr>
      <w:spacing w:after="0"/>
      <w:jc w:val="right"/>
    </w:pPr>
  </w:style>
  <w:style w:type="character" w:customStyle="1" w:styleId="HeaderChar">
    <w:name w:val="Header Char"/>
    <w:basedOn w:val="DefaultParagraphFont"/>
    <w:link w:val="Header"/>
    <w:uiPriority w:val="99"/>
    <w:rsid w:val="0003676F"/>
    <w:rPr>
      <w:rFonts w:ascii="Tahoma" w:eastAsiaTheme="minorHAnsi" w:hAnsi="Tahoma" w:cs="Tahoma"/>
      <w:color w:val="595959" w:themeColor="text1" w:themeTint="A6"/>
      <w:kern w:val="20"/>
    </w:rPr>
  </w:style>
  <w:style w:type="character" w:styleId="Strong">
    <w:name w:val="Strong"/>
    <w:basedOn w:val="DefaultParagraphFont"/>
    <w:uiPriority w:val="22"/>
    <w:qFormat/>
    <w:rsid w:val="003E24DF"/>
    <w:rPr>
      <w:b/>
      <w:bCs/>
    </w:rPr>
  </w:style>
  <w:style w:type="paragraph" w:customStyle="1" w:styleId="a0">
    <w:name w:val="معلومات جهة الاتصال"/>
    <w:basedOn w:val="Normal"/>
    <w:uiPriority w:val="1"/>
    <w:qFormat/>
    <w:rsid w:val="0003676F"/>
    <w:pPr>
      <w:spacing w:before="0" w:after="0"/>
    </w:pPr>
    <w:rPr>
      <w:color w:val="FFFFFF" w:themeColor="background1"/>
    </w:rPr>
  </w:style>
  <w:style w:type="character" w:customStyle="1" w:styleId="Heading2Char">
    <w:name w:val="Heading 2 Char"/>
    <w:basedOn w:val="DefaultParagraphFont"/>
    <w:link w:val="Heading2"/>
    <w:uiPriority w:val="9"/>
    <w:rsid w:val="0003676F"/>
    <w:rPr>
      <w:rFonts w:ascii="Tahoma" w:eastAsiaTheme="majorEastAsia" w:hAnsi="Tahoma" w:cs="Tahoma"/>
      <w:color w:val="1481AB" w:themeColor="accent1" w:themeShade="BF"/>
      <w:kern w:val="20"/>
      <w:sz w:val="26"/>
      <w:szCs w:val="26"/>
    </w:rPr>
  </w:style>
  <w:style w:type="paragraph" w:styleId="NormalWeb">
    <w:name w:val="Normal (Web)"/>
    <w:basedOn w:val="Normal"/>
    <w:uiPriority w:val="99"/>
    <w:semiHidden/>
    <w:unhideWhenUsed/>
    <w:rsid w:val="00083BAA"/>
    <w:pPr>
      <w:spacing w:before="100" w:beforeAutospacing="1" w:after="100" w:afterAutospacing="1"/>
    </w:pPr>
    <w:rPr>
      <w:rFonts w:ascii="Times New Roman" w:eastAsiaTheme="minorEastAsia" w:hAnsi="Times New Roman" w:cs="Times New Roman"/>
      <w:color w:val="auto"/>
      <w:kern w:val="0"/>
    </w:rPr>
  </w:style>
  <w:style w:type="character" w:styleId="PlaceholderText">
    <w:name w:val="Placeholder Text"/>
    <w:basedOn w:val="DefaultParagraphFont"/>
    <w:uiPriority w:val="99"/>
    <w:semiHidden/>
    <w:rsid w:val="001766D6"/>
    <w:rPr>
      <w:color w:val="808080"/>
    </w:rPr>
  </w:style>
  <w:style w:type="paragraph" w:styleId="Footer">
    <w:name w:val="footer"/>
    <w:basedOn w:val="Normal"/>
    <w:link w:val="FooterChar"/>
    <w:uiPriority w:val="99"/>
    <w:unhideWhenUsed/>
    <w:rsid w:val="0003676F"/>
    <w:pPr>
      <w:tabs>
        <w:tab w:val="center" w:pos="4680"/>
        <w:tab w:val="right" w:pos="9360"/>
      </w:tabs>
      <w:spacing w:before="0" w:after="0"/>
    </w:pPr>
  </w:style>
  <w:style w:type="character" w:customStyle="1" w:styleId="FooterChar">
    <w:name w:val="Footer Char"/>
    <w:basedOn w:val="DefaultParagraphFont"/>
    <w:link w:val="Footer"/>
    <w:uiPriority w:val="99"/>
    <w:rsid w:val="0003676F"/>
    <w:rPr>
      <w:rFonts w:ascii="Tahoma" w:eastAsiaTheme="minorHAnsi" w:hAnsi="Tahoma" w:cs="Tahoma"/>
      <w:color w:val="595959" w:themeColor="text1" w:themeTint="A6"/>
      <w:kern w:val="20"/>
    </w:rPr>
  </w:style>
  <w:style w:type="paragraph" w:customStyle="1" w:styleId="a1">
    <w:name w:val="الشعار"/>
    <w:basedOn w:val="Normal"/>
    <w:next w:val="Normal"/>
    <w:link w:val="a2"/>
    <w:qFormat/>
    <w:rsid w:val="0003676F"/>
    <w:pPr>
      <w:spacing w:before="0" w:after="0"/>
      <w:ind w:left="-180" w:right="-24"/>
      <w:jc w:val="center"/>
    </w:pPr>
    <w:rPr>
      <w:b/>
      <w:bCs/>
      <w:color w:val="FFFFFF" w:themeColor="background1"/>
      <w:spacing w:val="120"/>
      <w:kern w:val="24"/>
      <w:sz w:val="44"/>
      <w:szCs w:val="44"/>
    </w:rPr>
  </w:style>
  <w:style w:type="character" w:customStyle="1" w:styleId="a2">
    <w:name w:val="علامة الشعار"/>
    <w:basedOn w:val="DefaultParagraphFont"/>
    <w:link w:val="a1"/>
    <w:rsid w:val="0003676F"/>
    <w:rPr>
      <w:rFonts w:ascii="Tahoma" w:eastAsiaTheme="minorHAnsi" w:hAnsi="Tahoma" w:cs="Tahoma"/>
      <w:b/>
      <w:bCs/>
      <w:color w:val="FFFFFF" w:themeColor="background1"/>
      <w:spacing w:val="120"/>
      <w:kern w:val="24"/>
      <w:sz w:val="44"/>
      <w:szCs w:val="44"/>
    </w:rPr>
  </w:style>
  <w:style w:type="paragraph" w:styleId="NoSpacing">
    <w:name w:val="No Spacing"/>
    <w:uiPriority w:val="1"/>
    <w:qFormat/>
    <w:rsid w:val="0003676F"/>
    <w:pPr>
      <w:ind w:left="720" w:right="720"/>
    </w:pPr>
    <w:rPr>
      <w:rFonts w:ascii="Tahoma" w:eastAsiaTheme="minorHAnsi" w:hAnsi="Tahoma" w:cs="Tahoma"/>
      <w:color w:val="595959" w:themeColor="text1" w:themeTint="A6"/>
      <w:kern w:val="20"/>
    </w:rPr>
  </w:style>
  <w:style w:type="table" w:styleId="ColorfulList-Accent4">
    <w:name w:val="Colorful List Accent 4"/>
    <w:basedOn w:val="TableNormal"/>
    <w:uiPriority w:val="72"/>
    <w:rsid w:val="005F371E"/>
    <w:rPr>
      <w:rFonts w:ascii="Times New Roman" w:eastAsia="Calibri" w:hAnsi="Times New Roman" w:cs="Arabic Transparent"/>
      <w:color w:val="000000" w:themeColor="text1"/>
      <w:sz w:val="20"/>
      <w:szCs w:val="20"/>
    </w:rPr>
    <w:tblPr>
      <w:tblStyleRowBandSize w:val="1"/>
      <w:tblStyleColBandSize w:val="1"/>
    </w:tblPr>
    <w:tcPr>
      <w:shd w:val="clear" w:color="auto" w:fill="ECF8F4" w:themeFill="accent4" w:themeFillTint="19"/>
    </w:tcPr>
    <w:tblStylePr w:type="firstRow">
      <w:rPr>
        <w:b/>
        <w:bCs/>
        <w:color w:val="FFFFFF" w:themeColor="background1"/>
      </w:rPr>
      <w:tblPr/>
      <w:tcPr>
        <w:tcBorders>
          <w:bottom w:val="single" w:sz="12" w:space="0" w:color="FFFFFF" w:themeColor="background1"/>
        </w:tcBorders>
        <w:shd w:val="clear" w:color="auto" w:fill="1FA3AB" w:themeFill="accent3" w:themeFillShade="CC"/>
      </w:tcPr>
    </w:tblStylePr>
    <w:tblStylePr w:type="lastRow">
      <w:rPr>
        <w:b/>
        <w:bCs/>
        <w:color w:val="1FA3AB"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EEE5" w:themeFill="accent4" w:themeFillTint="3F"/>
      </w:tcPr>
    </w:tblStylePr>
    <w:tblStylePr w:type="band1Horz">
      <w:tblPr/>
      <w:tcPr>
        <w:shd w:val="clear" w:color="auto" w:fill="D8F1EA" w:themeFill="accent4" w:themeFillTint="33"/>
      </w:tcPr>
    </w:tblStylePr>
  </w:style>
  <w:style w:type="table" w:styleId="ListTable4-Accent3">
    <w:name w:val="List Table 4 Accent 3"/>
    <w:basedOn w:val="TableNormal"/>
    <w:uiPriority w:val="49"/>
    <w:rsid w:val="005F371E"/>
    <w:tblPr>
      <w:tblStyleRowBandSize w:val="1"/>
      <w:tblStyleColBandSize w:val="1"/>
      <w:tblBorders>
        <w:top w:val="single" w:sz="4" w:space="0" w:color="7CE1E7" w:themeColor="accent3" w:themeTint="99"/>
        <w:left w:val="single" w:sz="4" w:space="0" w:color="7CE1E7" w:themeColor="accent3" w:themeTint="99"/>
        <w:bottom w:val="single" w:sz="4" w:space="0" w:color="7CE1E7" w:themeColor="accent3" w:themeTint="99"/>
        <w:right w:val="single" w:sz="4" w:space="0" w:color="7CE1E7" w:themeColor="accent3" w:themeTint="99"/>
        <w:insideH w:val="single" w:sz="4" w:space="0" w:color="7CE1E7" w:themeColor="accent3" w:themeTint="99"/>
      </w:tblBorders>
    </w:tblPr>
    <w:tblStylePr w:type="firstRow">
      <w:rPr>
        <w:b/>
        <w:bCs/>
        <w:color w:val="FFFFFF" w:themeColor="background1"/>
      </w:rPr>
      <w:tblPr/>
      <w:tcPr>
        <w:tcBorders>
          <w:top w:val="single" w:sz="4" w:space="0" w:color="27CED7" w:themeColor="accent3"/>
          <w:left w:val="single" w:sz="4" w:space="0" w:color="27CED7" w:themeColor="accent3"/>
          <w:bottom w:val="single" w:sz="4" w:space="0" w:color="27CED7" w:themeColor="accent3"/>
          <w:right w:val="single" w:sz="4" w:space="0" w:color="27CED7" w:themeColor="accent3"/>
          <w:insideH w:val="nil"/>
        </w:tcBorders>
        <w:shd w:val="clear" w:color="auto" w:fill="27CED7" w:themeFill="accent3"/>
      </w:tcPr>
    </w:tblStylePr>
    <w:tblStylePr w:type="lastRow">
      <w:rPr>
        <w:b/>
        <w:bCs/>
      </w:rPr>
      <w:tblPr/>
      <w:tcPr>
        <w:tcBorders>
          <w:top w:val="double" w:sz="4" w:space="0" w:color="7CE1E7" w:themeColor="accent3" w:themeTint="99"/>
        </w:tcBorders>
      </w:tcPr>
    </w:tblStylePr>
    <w:tblStylePr w:type="firstCol">
      <w:rPr>
        <w:b/>
        <w:bCs/>
      </w:rPr>
    </w:tblStylePr>
    <w:tblStylePr w:type="lastCol">
      <w:rPr>
        <w:b/>
        <w:bCs/>
      </w:rPr>
    </w:tblStylePr>
    <w:tblStylePr w:type="band1Vert">
      <w:tblPr/>
      <w:tcPr>
        <w:shd w:val="clear" w:color="auto" w:fill="D3F5F7" w:themeFill="accent3" w:themeFillTint="33"/>
      </w:tcPr>
    </w:tblStylePr>
    <w:tblStylePr w:type="band1Horz">
      <w:tblPr/>
      <w:tcPr>
        <w:shd w:val="clear" w:color="auto" w:fill="D3F5F7" w:themeFill="accent3" w:themeFillTint="33"/>
      </w:tcPr>
    </w:tblStylePr>
  </w:style>
  <w:style w:type="paragraph" w:styleId="ListParagraph">
    <w:name w:val="List Paragraph"/>
    <w:basedOn w:val="Normal"/>
    <w:uiPriority w:val="34"/>
    <w:rsid w:val="0031520F"/>
    <w:pPr>
      <w:contextualSpacing/>
    </w:pPr>
  </w:style>
  <w:style w:type="character" w:customStyle="1" w:styleId="Heading3Char">
    <w:name w:val="Heading 3 Char"/>
    <w:basedOn w:val="DefaultParagraphFont"/>
    <w:link w:val="Heading3"/>
    <w:uiPriority w:val="9"/>
    <w:rsid w:val="009A3D67"/>
    <w:rPr>
      <w:rFonts w:ascii="Times New Roman" w:eastAsia="Times New Roman" w:hAnsi="Times New Roman" w:cs="Times New Roman"/>
      <w:b/>
      <w:bCs/>
      <w:sz w:val="27"/>
      <w:szCs w:val="27"/>
    </w:rPr>
  </w:style>
  <w:style w:type="table" w:styleId="ListTable6Colorful">
    <w:name w:val="List Table 6 Colorful"/>
    <w:basedOn w:val="TableNormal"/>
    <w:uiPriority w:val="51"/>
    <w:rsid w:val="004D0153"/>
    <w:rPr>
      <w:rFonts w:eastAsiaTheme="minorHAnsi"/>
      <w:color w:val="000000" w:themeColor="text1"/>
      <w:kern w:val="2"/>
      <w:sz w:val="22"/>
      <w:szCs w:val="22"/>
      <w14:ligatures w14:val="standardContextual"/>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6">
    <w:name w:val="List Table 4 Accent 6"/>
    <w:basedOn w:val="TableNormal"/>
    <w:uiPriority w:val="49"/>
    <w:rsid w:val="00252070"/>
    <w:tblPr>
      <w:tblStyleRowBandSize w:val="1"/>
      <w:tblStyleColBandSize w:val="1"/>
      <w:tblBorders>
        <w:top w:val="single" w:sz="4" w:space="0" w:color="A0C7C5" w:themeColor="accent6" w:themeTint="99"/>
        <w:left w:val="single" w:sz="4" w:space="0" w:color="A0C7C5" w:themeColor="accent6" w:themeTint="99"/>
        <w:bottom w:val="single" w:sz="4" w:space="0" w:color="A0C7C5" w:themeColor="accent6" w:themeTint="99"/>
        <w:right w:val="single" w:sz="4" w:space="0" w:color="A0C7C5" w:themeColor="accent6" w:themeTint="99"/>
        <w:insideH w:val="single" w:sz="4" w:space="0" w:color="A0C7C5" w:themeColor="accent6" w:themeTint="99"/>
      </w:tblBorders>
    </w:tblPr>
    <w:tblStylePr w:type="firstRow">
      <w:rPr>
        <w:b/>
        <w:bCs/>
        <w:color w:val="FFFFFF" w:themeColor="background1"/>
      </w:rPr>
      <w:tblPr/>
      <w:tcPr>
        <w:tcBorders>
          <w:top w:val="single" w:sz="4" w:space="0" w:color="62A39F" w:themeColor="accent6"/>
          <w:left w:val="single" w:sz="4" w:space="0" w:color="62A39F" w:themeColor="accent6"/>
          <w:bottom w:val="single" w:sz="4" w:space="0" w:color="62A39F" w:themeColor="accent6"/>
          <w:right w:val="single" w:sz="4" w:space="0" w:color="62A39F" w:themeColor="accent6"/>
          <w:insideH w:val="nil"/>
        </w:tcBorders>
        <w:shd w:val="clear" w:color="auto" w:fill="62A39F" w:themeFill="accent6"/>
      </w:tcPr>
    </w:tblStylePr>
    <w:tblStylePr w:type="lastRow">
      <w:rPr>
        <w:b/>
        <w:bCs/>
      </w:rPr>
      <w:tblPr/>
      <w:tcPr>
        <w:tcBorders>
          <w:top w:val="double" w:sz="4" w:space="0" w:color="A0C7C5" w:themeColor="accent6" w:themeTint="99"/>
        </w:tcBorders>
      </w:tcPr>
    </w:tblStylePr>
    <w:tblStylePr w:type="firstCol">
      <w:rPr>
        <w:b/>
        <w:bCs/>
      </w:rPr>
    </w:tblStylePr>
    <w:tblStylePr w:type="lastCol">
      <w:rPr>
        <w:b/>
        <w:bCs/>
      </w:rPr>
    </w:tblStylePr>
    <w:tblStylePr w:type="band1Vert">
      <w:tblPr/>
      <w:tcPr>
        <w:shd w:val="clear" w:color="auto" w:fill="DFECEB" w:themeFill="accent6" w:themeFillTint="33"/>
      </w:tcPr>
    </w:tblStylePr>
    <w:tblStylePr w:type="band1Horz">
      <w:tblPr/>
      <w:tcPr>
        <w:shd w:val="clear" w:color="auto" w:fill="DFECEB" w:themeFill="accent6" w:themeFillTint="33"/>
      </w:tcPr>
    </w:tblStylePr>
  </w:style>
  <w:style w:type="table" w:styleId="ListTable4-Accent1">
    <w:name w:val="List Table 4 Accent 1"/>
    <w:basedOn w:val="TableNormal"/>
    <w:uiPriority w:val="49"/>
    <w:rsid w:val="00503883"/>
    <w:tblPr>
      <w:tblStyleRowBandSize w:val="1"/>
      <w:tblStyleColBandSize w:val="1"/>
      <w:tblBorders>
        <w:top w:val="single" w:sz="4" w:space="0" w:color="76CDEE" w:themeColor="accent1" w:themeTint="99"/>
        <w:left w:val="single" w:sz="4" w:space="0" w:color="76CDEE" w:themeColor="accent1" w:themeTint="99"/>
        <w:bottom w:val="single" w:sz="4" w:space="0" w:color="76CDEE" w:themeColor="accent1" w:themeTint="99"/>
        <w:right w:val="single" w:sz="4" w:space="0" w:color="76CDEE" w:themeColor="accent1" w:themeTint="99"/>
        <w:insideH w:val="single" w:sz="4" w:space="0" w:color="76CDEE" w:themeColor="accent1" w:themeTint="99"/>
      </w:tblBorders>
    </w:tblPr>
    <w:tblStylePr w:type="firstRow">
      <w:rPr>
        <w:b/>
        <w:bCs/>
        <w:color w:val="FFFFFF" w:themeColor="background1"/>
      </w:rPr>
      <w:tblPr/>
      <w:tcPr>
        <w:tcBorders>
          <w:top w:val="single" w:sz="4" w:space="0" w:color="1CADE4" w:themeColor="accent1"/>
          <w:left w:val="single" w:sz="4" w:space="0" w:color="1CADE4" w:themeColor="accent1"/>
          <w:bottom w:val="single" w:sz="4" w:space="0" w:color="1CADE4" w:themeColor="accent1"/>
          <w:right w:val="single" w:sz="4" w:space="0" w:color="1CADE4" w:themeColor="accent1"/>
          <w:insideH w:val="nil"/>
        </w:tcBorders>
        <w:shd w:val="clear" w:color="auto" w:fill="1CADE4" w:themeFill="accent1"/>
      </w:tcPr>
    </w:tblStylePr>
    <w:tblStylePr w:type="lastRow">
      <w:rPr>
        <w:b/>
        <w:bCs/>
      </w:rPr>
      <w:tblPr/>
      <w:tcPr>
        <w:tcBorders>
          <w:top w:val="double" w:sz="4" w:space="0" w:color="76CDEE" w:themeColor="accent1" w:themeTint="99"/>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table" w:styleId="ListTable4-Accent2">
    <w:name w:val="List Table 4 Accent 2"/>
    <w:basedOn w:val="TableNormal"/>
    <w:uiPriority w:val="49"/>
    <w:rsid w:val="00503883"/>
    <w:tblPr>
      <w:tblStyleRowBandSize w:val="1"/>
      <w:tblStyleColBandSize w:val="1"/>
      <w:tblBorders>
        <w:top w:val="single" w:sz="4" w:space="0" w:color="74B5E4" w:themeColor="accent2" w:themeTint="99"/>
        <w:left w:val="single" w:sz="4" w:space="0" w:color="74B5E4" w:themeColor="accent2" w:themeTint="99"/>
        <w:bottom w:val="single" w:sz="4" w:space="0" w:color="74B5E4" w:themeColor="accent2" w:themeTint="99"/>
        <w:right w:val="single" w:sz="4" w:space="0" w:color="74B5E4" w:themeColor="accent2" w:themeTint="99"/>
        <w:insideH w:val="single" w:sz="4" w:space="0" w:color="74B5E4" w:themeColor="accent2" w:themeTint="99"/>
      </w:tblBorders>
    </w:tblPr>
    <w:tblStylePr w:type="firstRow">
      <w:rPr>
        <w:b/>
        <w:bCs/>
        <w:color w:val="FFFFFF" w:themeColor="background1"/>
      </w:rPr>
      <w:tblPr/>
      <w:tcPr>
        <w:tcBorders>
          <w:top w:val="single" w:sz="4" w:space="0" w:color="2683C6" w:themeColor="accent2"/>
          <w:left w:val="single" w:sz="4" w:space="0" w:color="2683C6" w:themeColor="accent2"/>
          <w:bottom w:val="single" w:sz="4" w:space="0" w:color="2683C6" w:themeColor="accent2"/>
          <w:right w:val="single" w:sz="4" w:space="0" w:color="2683C6" w:themeColor="accent2"/>
          <w:insideH w:val="nil"/>
        </w:tcBorders>
        <w:shd w:val="clear" w:color="auto" w:fill="2683C6" w:themeFill="accent2"/>
      </w:tcPr>
    </w:tblStylePr>
    <w:tblStylePr w:type="lastRow">
      <w:rPr>
        <w:b/>
        <w:bCs/>
      </w:rPr>
      <w:tblPr/>
      <w:tcPr>
        <w:tcBorders>
          <w:top w:val="double" w:sz="4" w:space="0" w:color="74B5E4" w:themeColor="accent2" w:themeTint="99"/>
        </w:tcBorders>
      </w:tcPr>
    </w:tblStylePr>
    <w:tblStylePr w:type="firstCol">
      <w:rPr>
        <w:b/>
        <w:bCs/>
      </w:rPr>
    </w:tblStylePr>
    <w:tblStylePr w:type="lastCol">
      <w:rPr>
        <w:b/>
        <w:bCs/>
      </w:rPr>
    </w:tblStylePr>
    <w:tblStylePr w:type="band1Vert">
      <w:tblPr/>
      <w:tcPr>
        <w:shd w:val="clear" w:color="auto" w:fill="D0E6F6" w:themeFill="accent2" w:themeFillTint="33"/>
      </w:tcPr>
    </w:tblStylePr>
    <w:tblStylePr w:type="band1Horz">
      <w:tblPr/>
      <w:tcPr>
        <w:shd w:val="clear" w:color="auto" w:fill="D0E6F6" w:themeFill="accent2" w:themeFillTint="33"/>
      </w:tcPr>
    </w:tblStylePr>
  </w:style>
  <w:style w:type="table" w:styleId="ListTable4-Accent4">
    <w:name w:val="List Table 4 Accent 4"/>
    <w:basedOn w:val="TableNormal"/>
    <w:uiPriority w:val="49"/>
    <w:rsid w:val="00503883"/>
    <w:tblPr>
      <w:tblStyleRowBandSize w:val="1"/>
      <w:tblStyleColBandSize w:val="1"/>
      <w:tblBorders>
        <w:top w:val="single" w:sz="4" w:space="0" w:color="8CD6C0" w:themeColor="accent4" w:themeTint="99"/>
        <w:left w:val="single" w:sz="4" w:space="0" w:color="8CD6C0" w:themeColor="accent4" w:themeTint="99"/>
        <w:bottom w:val="single" w:sz="4" w:space="0" w:color="8CD6C0" w:themeColor="accent4" w:themeTint="99"/>
        <w:right w:val="single" w:sz="4" w:space="0" w:color="8CD6C0" w:themeColor="accent4" w:themeTint="99"/>
        <w:insideH w:val="single" w:sz="4" w:space="0" w:color="8CD6C0" w:themeColor="accent4" w:themeTint="99"/>
      </w:tblBorders>
    </w:tblPr>
    <w:tblStylePr w:type="firstRow">
      <w:rPr>
        <w:b/>
        <w:bCs/>
        <w:color w:val="FFFFFF" w:themeColor="background1"/>
      </w:rPr>
      <w:tblPr/>
      <w:tcPr>
        <w:tcBorders>
          <w:top w:val="single" w:sz="4" w:space="0" w:color="42BA97" w:themeColor="accent4"/>
          <w:left w:val="single" w:sz="4" w:space="0" w:color="42BA97" w:themeColor="accent4"/>
          <w:bottom w:val="single" w:sz="4" w:space="0" w:color="42BA97" w:themeColor="accent4"/>
          <w:right w:val="single" w:sz="4" w:space="0" w:color="42BA97" w:themeColor="accent4"/>
          <w:insideH w:val="nil"/>
        </w:tcBorders>
        <w:shd w:val="clear" w:color="auto" w:fill="42BA97" w:themeFill="accent4"/>
      </w:tcPr>
    </w:tblStylePr>
    <w:tblStylePr w:type="lastRow">
      <w:rPr>
        <w:b/>
        <w:bCs/>
      </w:rPr>
      <w:tblPr/>
      <w:tcPr>
        <w:tcBorders>
          <w:top w:val="double" w:sz="4" w:space="0" w:color="8CD6C0" w:themeColor="accent4" w:themeTint="99"/>
        </w:tcBorders>
      </w:tcPr>
    </w:tblStylePr>
    <w:tblStylePr w:type="firstCol">
      <w:rPr>
        <w:b/>
        <w:bCs/>
      </w:rPr>
    </w:tblStylePr>
    <w:tblStylePr w:type="lastCol">
      <w:rPr>
        <w:b/>
        <w:bCs/>
      </w:rPr>
    </w:tblStylePr>
    <w:tblStylePr w:type="band1Vert">
      <w:tblPr/>
      <w:tcPr>
        <w:shd w:val="clear" w:color="auto" w:fill="D8F1EA" w:themeFill="accent4" w:themeFillTint="33"/>
      </w:tcPr>
    </w:tblStylePr>
    <w:tblStylePr w:type="band1Horz">
      <w:tblPr/>
      <w:tcPr>
        <w:shd w:val="clear" w:color="auto" w:fill="D8F1EA" w:themeFill="accent4" w:themeFillTint="33"/>
      </w:tcPr>
    </w:tblStylePr>
  </w:style>
  <w:style w:type="table" w:styleId="GridTable6Colorful-Accent3">
    <w:name w:val="Grid Table 6 Colorful Accent 3"/>
    <w:basedOn w:val="TableNormal"/>
    <w:uiPriority w:val="51"/>
    <w:rsid w:val="00503883"/>
    <w:rPr>
      <w:color w:val="1D99A0" w:themeColor="accent3" w:themeShade="BF"/>
    </w:rPr>
    <w:tblPr>
      <w:tblStyleRowBandSize w:val="1"/>
      <w:tblStyleColBandSize w:val="1"/>
      <w:tblBorders>
        <w:top w:val="single" w:sz="4" w:space="0" w:color="7CE1E7" w:themeColor="accent3" w:themeTint="99"/>
        <w:left w:val="single" w:sz="4" w:space="0" w:color="7CE1E7" w:themeColor="accent3" w:themeTint="99"/>
        <w:bottom w:val="single" w:sz="4" w:space="0" w:color="7CE1E7" w:themeColor="accent3" w:themeTint="99"/>
        <w:right w:val="single" w:sz="4" w:space="0" w:color="7CE1E7" w:themeColor="accent3" w:themeTint="99"/>
        <w:insideH w:val="single" w:sz="4" w:space="0" w:color="7CE1E7" w:themeColor="accent3" w:themeTint="99"/>
        <w:insideV w:val="single" w:sz="4" w:space="0" w:color="7CE1E7" w:themeColor="accent3" w:themeTint="99"/>
      </w:tblBorders>
    </w:tblPr>
    <w:tblStylePr w:type="firstRow">
      <w:rPr>
        <w:b/>
        <w:bCs/>
      </w:rPr>
      <w:tblPr/>
      <w:tcPr>
        <w:tcBorders>
          <w:bottom w:val="single" w:sz="12" w:space="0" w:color="7CE1E7" w:themeColor="accent3" w:themeTint="99"/>
        </w:tcBorders>
      </w:tcPr>
    </w:tblStylePr>
    <w:tblStylePr w:type="lastRow">
      <w:rPr>
        <w:b/>
        <w:bCs/>
      </w:rPr>
      <w:tblPr/>
      <w:tcPr>
        <w:tcBorders>
          <w:top w:val="double" w:sz="4" w:space="0" w:color="7CE1E7" w:themeColor="accent3" w:themeTint="99"/>
        </w:tcBorders>
      </w:tcPr>
    </w:tblStylePr>
    <w:tblStylePr w:type="firstCol">
      <w:rPr>
        <w:b/>
        <w:bCs/>
      </w:rPr>
    </w:tblStylePr>
    <w:tblStylePr w:type="lastCol">
      <w:rPr>
        <w:b/>
        <w:bCs/>
      </w:rPr>
    </w:tblStylePr>
    <w:tblStylePr w:type="band1Vert">
      <w:tblPr/>
      <w:tcPr>
        <w:shd w:val="clear" w:color="auto" w:fill="D3F5F7" w:themeFill="accent3" w:themeFillTint="33"/>
      </w:tcPr>
    </w:tblStylePr>
    <w:tblStylePr w:type="band1Horz">
      <w:tblPr/>
      <w:tcPr>
        <w:shd w:val="clear" w:color="auto" w:fill="D3F5F7" w:themeFill="accent3" w:themeFillTint="33"/>
      </w:tcPr>
    </w:tblStylePr>
  </w:style>
  <w:style w:type="table" w:styleId="ListTable6Colorful-Accent1">
    <w:name w:val="List Table 6 Colorful Accent 1"/>
    <w:basedOn w:val="TableNormal"/>
    <w:uiPriority w:val="51"/>
    <w:rsid w:val="00D93E03"/>
    <w:rPr>
      <w:color w:val="1481AB" w:themeColor="accent1" w:themeShade="BF"/>
    </w:rPr>
    <w:tblPr>
      <w:tblStyleRowBandSize w:val="1"/>
      <w:tblStyleColBandSize w:val="1"/>
      <w:tblBorders>
        <w:top w:val="single" w:sz="4" w:space="0" w:color="1CADE4" w:themeColor="accent1"/>
        <w:bottom w:val="single" w:sz="4" w:space="0" w:color="1CADE4" w:themeColor="accent1"/>
      </w:tblBorders>
    </w:tblPr>
    <w:tblStylePr w:type="firstRow">
      <w:rPr>
        <w:b/>
        <w:bCs/>
      </w:rPr>
      <w:tblPr/>
      <w:tcPr>
        <w:tcBorders>
          <w:bottom w:val="single" w:sz="4" w:space="0" w:color="1CADE4" w:themeColor="accent1"/>
        </w:tcBorders>
      </w:tcPr>
    </w:tblStylePr>
    <w:tblStylePr w:type="lastRow">
      <w:rPr>
        <w:b/>
        <w:bCs/>
      </w:rPr>
      <w:tblPr/>
      <w:tcPr>
        <w:tcBorders>
          <w:top w:val="double" w:sz="4" w:space="0" w:color="1CADE4" w:themeColor="accent1"/>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015349">
      <w:bodyDiv w:val="1"/>
      <w:marLeft w:val="0"/>
      <w:marRight w:val="0"/>
      <w:marTop w:val="0"/>
      <w:marBottom w:val="0"/>
      <w:divBdr>
        <w:top w:val="none" w:sz="0" w:space="0" w:color="auto"/>
        <w:left w:val="none" w:sz="0" w:space="0" w:color="auto"/>
        <w:bottom w:val="none" w:sz="0" w:space="0" w:color="auto"/>
        <w:right w:val="none" w:sz="0" w:space="0" w:color="auto"/>
      </w:divBdr>
    </w:div>
    <w:div w:id="233859264">
      <w:bodyDiv w:val="1"/>
      <w:marLeft w:val="0"/>
      <w:marRight w:val="0"/>
      <w:marTop w:val="0"/>
      <w:marBottom w:val="0"/>
      <w:divBdr>
        <w:top w:val="none" w:sz="0" w:space="0" w:color="auto"/>
        <w:left w:val="none" w:sz="0" w:space="0" w:color="auto"/>
        <w:bottom w:val="none" w:sz="0" w:space="0" w:color="auto"/>
        <w:right w:val="none" w:sz="0" w:space="0" w:color="auto"/>
      </w:divBdr>
    </w:div>
    <w:div w:id="329410706">
      <w:bodyDiv w:val="1"/>
      <w:marLeft w:val="0"/>
      <w:marRight w:val="0"/>
      <w:marTop w:val="0"/>
      <w:marBottom w:val="0"/>
      <w:divBdr>
        <w:top w:val="none" w:sz="0" w:space="0" w:color="auto"/>
        <w:left w:val="none" w:sz="0" w:space="0" w:color="auto"/>
        <w:bottom w:val="none" w:sz="0" w:space="0" w:color="auto"/>
        <w:right w:val="none" w:sz="0" w:space="0" w:color="auto"/>
      </w:divBdr>
    </w:div>
    <w:div w:id="501896142">
      <w:bodyDiv w:val="1"/>
      <w:marLeft w:val="0"/>
      <w:marRight w:val="0"/>
      <w:marTop w:val="0"/>
      <w:marBottom w:val="0"/>
      <w:divBdr>
        <w:top w:val="none" w:sz="0" w:space="0" w:color="auto"/>
        <w:left w:val="none" w:sz="0" w:space="0" w:color="auto"/>
        <w:bottom w:val="none" w:sz="0" w:space="0" w:color="auto"/>
        <w:right w:val="none" w:sz="0" w:space="0" w:color="auto"/>
      </w:divBdr>
    </w:div>
    <w:div w:id="626011778">
      <w:bodyDiv w:val="1"/>
      <w:marLeft w:val="0"/>
      <w:marRight w:val="0"/>
      <w:marTop w:val="0"/>
      <w:marBottom w:val="0"/>
      <w:divBdr>
        <w:top w:val="none" w:sz="0" w:space="0" w:color="auto"/>
        <w:left w:val="none" w:sz="0" w:space="0" w:color="auto"/>
        <w:bottom w:val="none" w:sz="0" w:space="0" w:color="auto"/>
        <w:right w:val="none" w:sz="0" w:space="0" w:color="auto"/>
      </w:divBdr>
    </w:div>
    <w:div w:id="635453272">
      <w:bodyDiv w:val="1"/>
      <w:marLeft w:val="0"/>
      <w:marRight w:val="0"/>
      <w:marTop w:val="0"/>
      <w:marBottom w:val="0"/>
      <w:divBdr>
        <w:top w:val="none" w:sz="0" w:space="0" w:color="auto"/>
        <w:left w:val="none" w:sz="0" w:space="0" w:color="auto"/>
        <w:bottom w:val="none" w:sz="0" w:space="0" w:color="auto"/>
        <w:right w:val="none" w:sz="0" w:space="0" w:color="auto"/>
      </w:divBdr>
    </w:div>
    <w:div w:id="739013402">
      <w:bodyDiv w:val="1"/>
      <w:marLeft w:val="0"/>
      <w:marRight w:val="0"/>
      <w:marTop w:val="0"/>
      <w:marBottom w:val="0"/>
      <w:divBdr>
        <w:top w:val="none" w:sz="0" w:space="0" w:color="auto"/>
        <w:left w:val="none" w:sz="0" w:space="0" w:color="auto"/>
        <w:bottom w:val="none" w:sz="0" w:space="0" w:color="auto"/>
        <w:right w:val="none" w:sz="0" w:space="0" w:color="auto"/>
      </w:divBdr>
    </w:div>
    <w:div w:id="750588457">
      <w:bodyDiv w:val="1"/>
      <w:marLeft w:val="0"/>
      <w:marRight w:val="0"/>
      <w:marTop w:val="0"/>
      <w:marBottom w:val="0"/>
      <w:divBdr>
        <w:top w:val="none" w:sz="0" w:space="0" w:color="auto"/>
        <w:left w:val="none" w:sz="0" w:space="0" w:color="auto"/>
        <w:bottom w:val="none" w:sz="0" w:space="0" w:color="auto"/>
        <w:right w:val="none" w:sz="0" w:space="0" w:color="auto"/>
      </w:divBdr>
    </w:div>
    <w:div w:id="762914525">
      <w:bodyDiv w:val="1"/>
      <w:marLeft w:val="0"/>
      <w:marRight w:val="0"/>
      <w:marTop w:val="0"/>
      <w:marBottom w:val="0"/>
      <w:divBdr>
        <w:top w:val="none" w:sz="0" w:space="0" w:color="auto"/>
        <w:left w:val="none" w:sz="0" w:space="0" w:color="auto"/>
        <w:bottom w:val="none" w:sz="0" w:space="0" w:color="auto"/>
        <w:right w:val="none" w:sz="0" w:space="0" w:color="auto"/>
      </w:divBdr>
    </w:div>
    <w:div w:id="796023757">
      <w:bodyDiv w:val="1"/>
      <w:marLeft w:val="0"/>
      <w:marRight w:val="0"/>
      <w:marTop w:val="0"/>
      <w:marBottom w:val="0"/>
      <w:divBdr>
        <w:top w:val="none" w:sz="0" w:space="0" w:color="auto"/>
        <w:left w:val="none" w:sz="0" w:space="0" w:color="auto"/>
        <w:bottom w:val="none" w:sz="0" w:space="0" w:color="auto"/>
        <w:right w:val="none" w:sz="0" w:space="0" w:color="auto"/>
      </w:divBdr>
    </w:div>
    <w:div w:id="812717912">
      <w:bodyDiv w:val="1"/>
      <w:marLeft w:val="0"/>
      <w:marRight w:val="0"/>
      <w:marTop w:val="0"/>
      <w:marBottom w:val="0"/>
      <w:divBdr>
        <w:top w:val="none" w:sz="0" w:space="0" w:color="auto"/>
        <w:left w:val="none" w:sz="0" w:space="0" w:color="auto"/>
        <w:bottom w:val="none" w:sz="0" w:space="0" w:color="auto"/>
        <w:right w:val="none" w:sz="0" w:space="0" w:color="auto"/>
      </w:divBdr>
      <w:divsChild>
        <w:div w:id="186914388">
          <w:marLeft w:val="0"/>
          <w:marRight w:val="0"/>
          <w:marTop w:val="0"/>
          <w:marBottom w:val="0"/>
          <w:divBdr>
            <w:top w:val="none" w:sz="0" w:space="0" w:color="auto"/>
            <w:left w:val="none" w:sz="0" w:space="0" w:color="auto"/>
            <w:bottom w:val="none" w:sz="0" w:space="0" w:color="auto"/>
            <w:right w:val="none" w:sz="0" w:space="0" w:color="auto"/>
          </w:divBdr>
          <w:divsChild>
            <w:div w:id="2117671334">
              <w:marLeft w:val="0"/>
              <w:marRight w:val="0"/>
              <w:marTop w:val="0"/>
              <w:marBottom w:val="0"/>
              <w:divBdr>
                <w:top w:val="none" w:sz="0" w:space="0" w:color="auto"/>
                <w:left w:val="none" w:sz="0" w:space="0" w:color="auto"/>
                <w:bottom w:val="none" w:sz="0" w:space="0" w:color="auto"/>
                <w:right w:val="none" w:sz="0" w:space="0" w:color="auto"/>
              </w:divBdr>
              <w:divsChild>
                <w:div w:id="320550582">
                  <w:marLeft w:val="0"/>
                  <w:marRight w:val="0"/>
                  <w:marTop w:val="0"/>
                  <w:marBottom w:val="0"/>
                  <w:divBdr>
                    <w:top w:val="none" w:sz="0" w:space="0" w:color="auto"/>
                    <w:left w:val="none" w:sz="0" w:space="0" w:color="auto"/>
                    <w:bottom w:val="none" w:sz="0" w:space="0" w:color="auto"/>
                    <w:right w:val="none" w:sz="0" w:space="0" w:color="auto"/>
                  </w:divBdr>
                  <w:divsChild>
                    <w:div w:id="632977617">
                      <w:marLeft w:val="0"/>
                      <w:marRight w:val="0"/>
                      <w:marTop w:val="0"/>
                      <w:marBottom w:val="0"/>
                      <w:divBdr>
                        <w:top w:val="none" w:sz="0" w:space="0" w:color="auto"/>
                        <w:left w:val="none" w:sz="0" w:space="0" w:color="auto"/>
                        <w:bottom w:val="none" w:sz="0" w:space="0" w:color="auto"/>
                        <w:right w:val="none" w:sz="0" w:space="0" w:color="auto"/>
                      </w:divBdr>
                      <w:divsChild>
                        <w:div w:id="1240824875">
                          <w:marLeft w:val="0"/>
                          <w:marRight w:val="0"/>
                          <w:marTop w:val="0"/>
                          <w:marBottom w:val="0"/>
                          <w:divBdr>
                            <w:top w:val="none" w:sz="0" w:space="0" w:color="auto"/>
                            <w:left w:val="none" w:sz="0" w:space="0" w:color="auto"/>
                            <w:bottom w:val="none" w:sz="0" w:space="0" w:color="auto"/>
                            <w:right w:val="none" w:sz="0" w:space="0" w:color="auto"/>
                          </w:divBdr>
                          <w:divsChild>
                            <w:div w:id="1555000426">
                              <w:marLeft w:val="0"/>
                              <w:marRight w:val="0"/>
                              <w:marTop w:val="0"/>
                              <w:marBottom w:val="0"/>
                              <w:divBdr>
                                <w:top w:val="none" w:sz="0" w:space="0" w:color="auto"/>
                                <w:left w:val="none" w:sz="0" w:space="0" w:color="auto"/>
                                <w:bottom w:val="none" w:sz="0" w:space="0" w:color="auto"/>
                                <w:right w:val="none" w:sz="0" w:space="0" w:color="auto"/>
                              </w:divBdr>
                              <w:divsChild>
                                <w:div w:id="1303343121">
                                  <w:marLeft w:val="0"/>
                                  <w:marRight w:val="0"/>
                                  <w:marTop w:val="0"/>
                                  <w:marBottom w:val="0"/>
                                  <w:divBdr>
                                    <w:top w:val="none" w:sz="0" w:space="0" w:color="auto"/>
                                    <w:left w:val="none" w:sz="0" w:space="0" w:color="auto"/>
                                    <w:bottom w:val="none" w:sz="0" w:space="0" w:color="auto"/>
                                    <w:right w:val="none" w:sz="0" w:space="0" w:color="auto"/>
                                  </w:divBdr>
                                  <w:divsChild>
                                    <w:div w:id="1690719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9113024">
                          <w:marLeft w:val="0"/>
                          <w:marRight w:val="0"/>
                          <w:marTop w:val="0"/>
                          <w:marBottom w:val="0"/>
                          <w:divBdr>
                            <w:top w:val="none" w:sz="0" w:space="0" w:color="auto"/>
                            <w:left w:val="none" w:sz="0" w:space="0" w:color="auto"/>
                            <w:bottom w:val="none" w:sz="0" w:space="0" w:color="auto"/>
                            <w:right w:val="none" w:sz="0" w:space="0" w:color="auto"/>
                          </w:divBdr>
                          <w:divsChild>
                            <w:div w:id="575939519">
                              <w:marLeft w:val="0"/>
                              <w:marRight w:val="0"/>
                              <w:marTop w:val="0"/>
                              <w:marBottom w:val="0"/>
                              <w:divBdr>
                                <w:top w:val="none" w:sz="0" w:space="0" w:color="auto"/>
                                <w:left w:val="none" w:sz="0" w:space="0" w:color="auto"/>
                                <w:bottom w:val="none" w:sz="0" w:space="0" w:color="auto"/>
                                <w:right w:val="none" w:sz="0" w:space="0" w:color="auto"/>
                              </w:divBdr>
                              <w:divsChild>
                                <w:div w:id="1873499540">
                                  <w:marLeft w:val="0"/>
                                  <w:marRight w:val="0"/>
                                  <w:marTop w:val="0"/>
                                  <w:marBottom w:val="0"/>
                                  <w:divBdr>
                                    <w:top w:val="none" w:sz="0" w:space="0" w:color="auto"/>
                                    <w:left w:val="none" w:sz="0" w:space="0" w:color="auto"/>
                                    <w:bottom w:val="none" w:sz="0" w:space="0" w:color="auto"/>
                                    <w:right w:val="none" w:sz="0" w:space="0" w:color="auto"/>
                                  </w:divBdr>
                                  <w:divsChild>
                                    <w:div w:id="745802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3228092">
      <w:bodyDiv w:val="1"/>
      <w:marLeft w:val="0"/>
      <w:marRight w:val="0"/>
      <w:marTop w:val="0"/>
      <w:marBottom w:val="0"/>
      <w:divBdr>
        <w:top w:val="none" w:sz="0" w:space="0" w:color="auto"/>
        <w:left w:val="none" w:sz="0" w:space="0" w:color="auto"/>
        <w:bottom w:val="none" w:sz="0" w:space="0" w:color="auto"/>
        <w:right w:val="none" w:sz="0" w:space="0" w:color="auto"/>
      </w:divBdr>
    </w:div>
    <w:div w:id="1037782259">
      <w:bodyDiv w:val="1"/>
      <w:marLeft w:val="0"/>
      <w:marRight w:val="0"/>
      <w:marTop w:val="0"/>
      <w:marBottom w:val="0"/>
      <w:divBdr>
        <w:top w:val="none" w:sz="0" w:space="0" w:color="auto"/>
        <w:left w:val="none" w:sz="0" w:space="0" w:color="auto"/>
        <w:bottom w:val="none" w:sz="0" w:space="0" w:color="auto"/>
        <w:right w:val="none" w:sz="0" w:space="0" w:color="auto"/>
      </w:divBdr>
    </w:div>
    <w:div w:id="1054349442">
      <w:bodyDiv w:val="1"/>
      <w:marLeft w:val="0"/>
      <w:marRight w:val="0"/>
      <w:marTop w:val="0"/>
      <w:marBottom w:val="0"/>
      <w:divBdr>
        <w:top w:val="none" w:sz="0" w:space="0" w:color="auto"/>
        <w:left w:val="none" w:sz="0" w:space="0" w:color="auto"/>
        <w:bottom w:val="none" w:sz="0" w:space="0" w:color="auto"/>
        <w:right w:val="none" w:sz="0" w:space="0" w:color="auto"/>
      </w:divBdr>
    </w:div>
    <w:div w:id="1066538523">
      <w:bodyDiv w:val="1"/>
      <w:marLeft w:val="0"/>
      <w:marRight w:val="0"/>
      <w:marTop w:val="0"/>
      <w:marBottom w:val="0"/>
      <w:divBdr>
        <w:top w:val="none" w:sz="0" w:space="0" w:color="auto"/>
        <w:left w:val="none" w:sz="0" w:space="0" w:color="auto"/>
        <w:bottom w:val="none" w:sz="0" w:space="0" w:color="auto"/>
        <w:right w:val="none" w:sz="0" w:space="0" w:color="auto"/>
      </w:divBdr>
    </w:div>
    <w:div w:id="1151752237">
      <w:bodyDiv w:val="1"/>
      <w:marLeft w:val="0"/>
      <w:marRight w:val="0"/>
      <w:marTop w:val="0"/>
      <w:marBottom w:val="0"/>
      <w:divBdr>
        <w:top w:val="none" w:sz="0" w:space="0" w:color="auto"/>
        <w:left w:val="none" w:sz="0" w:space="0" w:color="auto"/>
        <w:bottom w:val="none" w:sz="0" w:space="0" w:color="auto"/>
        <w:right w:val="none" w:sz="0" w:space="0" w:color="auto"/>
      </w:divBdr>
    </w:div>
    <w:div w:id="1155955319">
      <w:bodyDiv w:val="1"/>
      <w:marLeft w:val="0"/>
      <w:marRight w:val="0"/>
      <w:marTop w:val="0"/>
      <w:marBottom w:val="0"/>
      <w:divBdr>
        <w:top w:val="none" w:sz="0" w:space="0" w:color="auto"/>
        <w:left w:val="none" w:sz="0" w:space="0" w:color="auto"/>
        <w:bottom w:val="none" w:sz="0" w:space="0" w:color="auto"/>
        <w:right w:val="none" w:sz="0" w:space="0" w:color="auto"/>
      </w:divBdr>
    </w:div>
    <w:div w:id="1181626399">
      <w:bodyDiv w:val="1"/>
      <w:marLeft w:val="0"/>
      <w:marRight w:val="0"/>
      <w:marTop w:val="0"/>
      <w:marBottom w:val="0"/>
      <w:divBdr>
        <w:top w:val="none" w:sz="0" w:space="0" w:color="auto"/>
        <w:left w:val="none" w:sz="0" w:space="0" w:color="auto"/>
        <w:bottom w:val="none" w:sz="0" w:space="0" w:color="auto"/>
        <w:right w:val="none" w:sz="0" w:space="0" w:color="auto"/>
      </w:divBdr>
    </w:div>
    <w:div w:id="1372271144">
      <w:bodyDiv w:val="1"/>
      <w:marLeft w:val="0"/>
      <w:marRight w:val="0"/>
      <w:marTop w:val="0"/>
      <w:marBottom w:val="0"/>
      <w:divBdr>
        <w:top w:val="none" w:sz="0" w:space="0" w:color="auto"/>
        <w:left w:val="none" w:sz="0" w:space="0" w:color="auto"/>
        <w:bottom w:val="none" w:sz="0" w:space="0" w:color="auto"/>
        <w:right w:val="none" w:sz="0" w:space="0" w:color="auto"/>
      </w:divBdr>
    </w:div>
    <w:div w:id="1404181941">
      <w:bodyDiv w:val="1"/>
      <w:marLeft w:val="0"/>
      <w:marRight w:val="0"/>
      <w:marTop w:val="0"/>
      <w:marBottom w:val="0"/>
      <w:divBdr>
        <w:top w:val="none" w:sz="0" w:space="0" w:color="auto"/>
        <w:left w:val="none" w:sz="0" w:space="0" w:color="auto"/>
        <w:bottom w:val="none" w:sz="0" w:space="0" w:color="auto"/>
        <w:right w:val="none" w:sz="0" w:space="0" w:color="auto"/>
      </w:divBdr>
    </w:div>
    <w:div w:id="1407922427">
      <w:bodyDiv w:val="1"/>
      <w:marLeft w:val="0"/>
      <w:marRight w:val="0"/>
      <w:marTop w:val="0"/>
      <w:marBottom w:val="0"/>
      <w:divBdr>
        <w:top w:val="none" w:sz="0" w:space="0" w:color="auto"/>
        <w:left w:val="none" w:sz="0" w:space="0" w:color="auto"/>
        <w:bottom w:val="none" w:sz="0" w:space="0" w:color="auto"/>
        <w:right w:val="none" w:sz="0" w:space="0" w:color="auto"/>
      </w:divBdr>
    </w:div>
    <w:div w:id="1441608406">
      <w:bodyDiv w:val="1"/>
      <w:marLeft w:val="0"/>
      <w:marRight w:val="0"/>
      <w:marTop w:val="0"/>
      <w:marBottom w:val="0"/>
      <w:divBdr>
        <w:top w:val="none" w:sz="0" w:space="0" w:color="auto"/>
        <w:left w:val="none" w:sz="0" w:space="0" w:color="auto"/>
        <w:bottom w:val="none" w:sz="0" w:space="0" w:color="auto"/>
        <w:right w:val="none" w:sz="0" w:space="0" w:color="auto"/>
      </w:divBdr>
    </w:div>
    <w:div w:id="1462305362">
      <w:bodyDiv w:val="1"/>
      <w:marLeft w:val="0"/>
      <w:marRight w:val="0"/>
      <w:marTop w:val="0"/>
      <w:marBottom w:val="0"/>
      <w:divBdr>
        <w:top w:val="none" w:sz="0" w:space="0" w:color="auto"/>
        <w:left w:val="none" w:sz="0" w:space="0" w:color="auto"/>
        <w:bottom w:val="none" w:sz="0" w:space="0" w:color="auto"/>
        <w:right w:val="none" w:sz="0" w:space="0" w:color="auto"/>
      </w:divBdr>
    </w:div>
    <w:div w:id="1530484165">
      <w:bodyDiv w:val="1"/>
      <w:marLeft w:val="0"/>
      <w:marRight w:val="0"/>
      <w:marTop w:val="0"/>
      <w:marBottom w:val="0"/>
      <w:divBdr>
        <w:top w:val="none" w:sz="0" w:space="0" w:color="auto"/>
        <w:left w:val="none" w:sz="0" w:space="0" w:color="auto"/>
        <w:bottom w:val="none" w:sz="0" w:space="0" w:color="auto"/>
        <w:right w:val="none" w:sz="0" w:space="0" w:color="auto"/>
      </w:divBdr>
    </w:div>
    <w:div w:id="1569727197">
      <w:bodyDiv w:val="1"/>
      <w:marLeft w:val="0"/>
      <w:marRight w:val="0"/>
      <w:marTop w:val="0"/>
      <w:marBottom w:val="0"/>
      <w:divBdr>
        <w:top w:val="none" w:sz="0" w:space="0" w:color="auto"/>
        <w:left w:val="none" w:sz="0" w:space="0" w:color="auto"/>
        <w:bottom w:val="none" w:sz="0" w:space="0" w:color="auto"/>
        <w:right w:val="none" w:sz="0" w:space="0" w:color="auto"/>
      </w:divBdr>
    </w:div>
    <w:div w:id="1601520627">
      <w:bodyDiv w:val="1"/>
      <w:marLeft w:val="0"/>
      <w:marRight w:val="0"/>
      <w:marTop w:val="0"/>
      <w:marBottom w:val="0"/>
      <w:divBdr>
        <w:top w:val="none" w:sz="0" w:space="0" w:color="auto"/>
        <w:left w:val="none" w:sz="0" w:space="0" w:color="auto"/>
        <w:bottom w:val="none" w:sz="0" w:space="0" w:color="auto"/>
        <w:right w:val="none" w:sz="0" w:space="0" w:color="auto"/>
      </w:divBdr>
    </w:div>
    <w:div w:id="1706058057">
      <w:bodyDiv w:val="1"/>
      <w:marLeft w:val="0"/>
      <w:marRight w:val="0"/>
      <w:marTop w:val="0"/>
      <w:marBottom w:val="0"/>
      <w:divBdr>
        <w:top w:val="none" w:sz="0" w:space="0" w:color="auto"/>
        <w:left w:val="none" w:sz="0" w:space="0" w:color="auto"/>
        <w:bottom w:val="none" w:sz="0" w:space="0" w:color="auto"/>
        <w:right w:val="none" w:sz="0" w:space="0" w:color="auto"/>
      </w:divBdr>
    </w:div>
    <w:div w:id="1706251870">
      <w:bodyDiv w:val="1"/>
      <w:marLeft w:val="0"/>
      <w:marRight w:val="0"/>
      <w:marTop w:val="0"/>
      <w:marBottom w:val="0"/>
      <w:divBdr>
        <w:top w:val="none" w:sz="0" w:space="0" w:color="auto"/>
        <w:left w:val="none" w:sz="0" w:space="0" w:color="auto"/>
        <w:bottom w:val="none" w:sz="0" w:space="0" w:color="auto"/>
        <w:right w:val="none" w:sz="0" w:space="0" w:color="auto"/>
      </w:divBdr>
    </w:div>
    <w:div w:id="1742557418">
      <w:bodyDiv w:val="1"/>
      <w:marLeft w:val="0"/>
      <w:marRight w:val="0"/>
      <w:marTop w:val="0"/>
      <w:marBottom w:val="0"/>
      <w:divBdr>
        <w:top w:val="none" w:sz="0" w:space="0" w:color="auto"/>
        <w:left w:val="none" w:sz="0" w:space="0" w:color="auto"/>
        <w:bottom w:val="none" w:sz="0" w:space="0" w:color="auto"/>
        <w:right w:val="none" w:sz="0" w:space="0" w:color="auto"/>
      </w:divBdr>
    </w:div>
    <w:div w:id="1838421963">
      <w:bodyDiv w:val="1"/>
      <w:marLeft w:val="0"/>
      <w:marRight w:val="0"/>
      <w:marTop w:val="0"/>
      <w:marBottom w:val="0"/>
      <w:divBdr>
        <w:top w:val="none" w:sz="0" w:space="0" w:color="auto"/>
        <w:left w:val="none" w:sz="0" w:space="0" w:color="auto"/>
        <w:bottom w:val="none" w:sz="0" w:space="0" w:color="auto"/>
        <w:right w:val="none" w:sz="0" w:space="0" w:color="auto"/>
      </w:divBdr>
    </w:div>
    <w:div w:id="1867795213">
      <w:bodyDiv w:val="1"/>
      <w:marLeft w:val="0"/>
      <w:marRight w:val="0"/>
      <w:marTop w:val="0"/>
      <w:marBottom w:val="0"/>
      <w:divBdr>
        <w:top w:val="none" w:sz="0" w:space="0" w:color="auto"/>
        <w:left w:val="none" w:sz="0" w:space="0" w:color="auto"/>
        <w:bottom w:val="none" w:sz="0" w:space="0" w:color="auto"/>
        <w:right w:val="none" w:sz="0" w:space="0" w:color="auto"/>
      </w:divBdr>
      <w:divsChild>
        <w:div w:id="1416588382">
          <w:marLeft w:val="0"/>
          <w:marRight w:val="0"/>
          <w:marTop w:val="0"/>
          <w:marBottom w:val="0"/>
          <w:divBdr>
            <w:top w:val="none" w:sz="0" w:space="0" w:color="auto"/>
            <w:left w:val="none" w:sz="0" w:space="0" w:color="auto"/>
            <w:bottom w:val="none" w:sz="0" w:space="0" w:color="auto"/>
            <w:right w:val="none" w:sz="0" w:space="0" w:color="auto"/>
          </w:divBdr>
          <w:divsChild>
            <w:div w:id="931741112">
              <w:marLeft w:val="0"/>
              <w:marRight w:val="0"/>
              <w:marTop w:val="0"/>
              <w:marBottom w:val="0"/>
              <w:divBdr>
                <w:top w:val="none" w:sz="0" w:space="0" w:color="auto"/>
                <w:left w:val="none" w:sz="0" w:space="0" w:color="auto"/>
                <w:bottom w:val="none" w:sz="0" w:space="0" w:color="auto"/>
                <w:right w:val="none" w:sz="0" w:space="0" w:color="auto"/>
              </w:divBdr>
              <w:divsChild>
                <w:div w:id="588464918">
                  <w:marLeft w:val="0"/>
                  <w:marRight w:val="0"/>
                  <w:marTop w:val="0"/>
                  <w:marBottom w:val="0"/>
                  <w:divBdr>
                    <w:top w:val="none" w:sz="0" w:space="0" w:color="auto"/>
                    <w:left w:val="none" w:sz="0" w:space="0" w:color="auto"/>
                    <w:bottom w:val="none" w:sz="0" w:space="0" w:color="auto"/>
                    <w:right w:val="none" w:sz="0" w:space="0" w:color="auto"/>
                  </w:divBdr>
                  <w:divsChild>
                    <w:div w:id="1043869450">
                      <w:marLeft w:val="0"/>
                      <w:marRight w:val="0"/>
                      <w:marTop w:val="0"/>
                      <w:marBottom w:val="0"/>
                      <w:divBdr>
                        <w:top w:val="none" w:sz="0" w:space="0" w:color="auto"/>
                        <w:left w:val="none" w:sz="0" w:space="0" w:color="auto"/>
                        <w:bottom w:val="none" w:sz="0" w:space="0" w:color="auto"/>
                        <w:right w:val="none" w:sz="0" w:space="0" w:color="auto"/>
                      </w:divBdr>
                      <w:divsChild>
                        <w:div w:id="771828280">
                          <w:marLeft w:val="0"/>
                          <w:marRight w:val="0"/>
                          <w:marTop w:val="0"/>
                          <w:marBottom w:val="0"/>
                          <w:divBdr>
                            <w:top w:val="none" w:sz="0" w:space="0" w:color="auto"/>
                            <w:left w:val="none" w:sz="0" w:space="0" w:color="auto"/>
                            <w:bottom w:val="none" w:sz="0" w:space="0" w:color="auto"/>
                            <w:right w:val="none" w:sz="0" w:space="0" w:color="auto"/>
                          </w:divBdr>
                          <w:divsChild>
                            <w:div w:id="709183504">
                              <w:marLeft w:val="0"/>
                              <w:marRight w:val="0"/>
                              <w:marTop w:val="0"/>
                              <w:marBottom w:val="0"/>
                              <w:divBdr>
                                <w:top w:val="none" w:sz="0" w:space="0" w:color="auto"/>
                                <w:left w:val="none" w:sz="0" w:space="0" w:color="auto"/>
                                <w:bottom w:val="none" w:sz="0" w:space="0" w:color="auto"/>
                                <w:right w:val="none" w:sz="0" w:space="0" w:color="auto"/>
                              </w:divBdr>
                              <w:divsChild>
                                <w:div w:id="337465167">
                                  <w:marLeft w:val="0"/>
                                  <w:marRight w:val="0"/>
                                  <w:marTop w:val="0"/>
                                  <w:marBottom w:val="0"/>
                                  <w:divBdr>
                                    <w:top w:val="none" w:sz="0" w:space="0" w:color="auto"/>
                                    <w:left w:val="none" w:sz="0" w:space="0" w:color="auto"/>
                                    <w:bottom w:val="none" w:sz="0" w:space="0" w:color="auto"/>
                                    <w:right w:val="none" w:sz="0" w:space="0" w:color="auto"/>
                                  </w:divBdr>
                                  <w:divsChild>
                                    <w:div w:id="1366171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8935569">
                          <w:marLeft w:val="0"/>
                          <w:marRight w:val="0"/>
                          <w:marTop w:val="0"/>
                          <w:marBottom w:val="0"/>
                          <w:divBdr>
                            <w:top w:val="none" w:sz="0" w:space="0" w:color="auto"/>
                            <w:left w:val="none" w:sz="0" w:space="0" w:color="auto"/>
                            <w:bottom w:val="none" w:sz="0" w:space="0" w:color="auto"/>
                            <w:right w:val="none" w:sz="0" w:space="0" w:color="auto"/>
                          </w:divBdr>
                          <w:divsChild>
                            <w:div w:id="1737627261">
                              <w:marLeft w:val="0"/>
                              <w:marRight w:val="0"/>
                              <w:marTop w:val="0"/>
                              <w:marBottom w:val="0"/>
                              <w:divBdr>
                                <w:top w:val="none" w:sz="0" w:space="0" w:color="auto"/>
                                <w:left w:val="none" w:sz="0" w:space="0" w:color="auto"/>
                                <w:bottom w:val="none" w:sz="0" w:space="0" w:color="auto"/>
                                <w:right w:val="none" w:sz="0" w:space="0" w:color="auto"/>
                              </w:divBdr>
                              <w:divsChild>
                                <w:div w:id="176118823">
                                  <w:marLeft w:val="0"/>
                                  <w:marRight w:val="0"/>
                                  <w:marTop w:val="0"/>
                                  <w:marBottom w:val="0"/>
                                  <w:divBdr>
                                    <w:top w:val="none" w:sz="0" w:space="0" w:color="auto"/>
                                    <w:left w:val="none" w:sz="0" w:space="0" w:color="auto"/>
                                    <w:bottom w:val="none" w:sz="0" w:space="0" w:color="auto"/>
                                    <w:right w:val="none" w:sz="0" w:space="0" w:color="auto"/>
                                  </w:divBdr>
                                  <w:divsChild>
                                    <w:div w:id="167942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5652476">
      <w:bodyDiv w:val="1"/>
      <w:marLeft w:val="0"/>
      <w:marRight w:val="0"/>
      <w:marTop w:val="0"/>
      <w:marBottom w:val="0"/>
      <w:divBdr>
        <w:top w:val="none" w:sz="0" w:space="0" w:color="auto"/>
        <w:left w:val="none" w:sz="0" w:space="0" w:color="auto"/>
        <w:bottom w:val="none" w:sz="0" w:space="0" w:color="auto"/>
        <w:right w:val="none" w:sz="0" w:space="0" w:color="auto"/>
      </w:divBdr>
    </w:div>
    <w:div w:id="1991208016">
      <w:bodyDiv w:val="1"/>
      <w:marLeft w:val="0"/>
      <w:marRight w:val="0"/>
      <w:marTop w:val="0"/>
      <w:marBottom w:val="0"/>
      <w:divBdr>
        <w:top w:val="none" w:sz="0" w:space="0" w:color="auto"/>
        <w:left w:val="none" w:sz="0" w:space="0" w:color="auto"/>
        <w:bottom w:val="none" w:sz="0" w:space="0" w:color="auto"/>
        <w:right w:val="none" w:sz="0" w:space="0" w:color="auto"/>
      </w:divBdr>
    </w:div>
    <w:div w:id="2001422810">
      <w:bodyDiv w:val="1"/>
      <w:marLeft w:val="0"/>
      <w:marRight w:val="0"/>
      <w:marTop w:val="0"/>
      <w:marBottom w:val="0"/>
      <w:divBdr>
        <w:top w:val="none" w:sz="0" w:space="0" w:color="auto"/>
        <w:left w:val="none" w:sz="0" w:space="0" w:color="auto"/>
        <w:bottom w:val="none" w:sz="0" w:space="0" w:color="auto"/>
        <w:right w:val="none" w:sz="0" w:space="0" w:color="auto"/>
      </w:divBdr>
    </w:div>
    <w:div w:id="2030256871">
      <w:bodyDiv w:val="1"/>
      <w:marLeft w:val="0"/>
      <w:marRight w:val="0"/>
      <w:marTop w:val="0"/>
      <w:marBottom w:val="0"/>
      <w:divBdr>
        <w:top w:val="none" w:sz="0" w:space="0" w:color="auto"/>
        <w:left w:val="none" w:sz="0" w:space="0" w:color="auto"/>
        <w:bottom w:val="none" w:sz="0" w:space="0" w:color="auto"/>
        <w:right w:val="none" w:sz="0" w:space="0" w:color="auto"/>
      </w:divBdr>
    </w:div>
    <w:div w:id="2066682125">
      <w:bodyDiv w:val="1"/>
      <w:marLeft w:val="0"/>
      <w:marRight w:val="0"/>
      <w:marTop w:val="0"/>
      <w:marBottom w:val="0"/>
      <w:divBdr>
        <w:top w:val="none" w:sz="0" w:space="0" w:color="auto"/>
        <w:left w:val="none" w:sz="0" w:space="0" w:color="auto"/>
        <w:bottom w:val="none" w:sz="0" w:space="0" w:color="auto"/>
        <w:right w:val="none" w:sz="0" w:space="0" w:color="auto"/>
      </w:divBdr>
    </w:div>
    <w:div w:id="2088913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ffice\AppData\Local\Microsoft\Office\16.0\DTS\ar-SA%7bBF99F3FB-2969-4BED-920A-0C32FF0C3994%7d\%7bEB7993EC-8A39-4449-96A0-30E62621C3FE%7dtf56348247_win32.dotx" TargetMode="External"/></Relationships>
</file>

<file path=word/theme/theme1.xml><?xml version="1.0" encoding="utf-8"?>
<a:theme xmlns:a="http://schemas.openxmlformats.org/drawingml/2006/main" name="Office Theme">
  <a:themeElements>
    <a:clrScheme name="أزرق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4" ma:contentTypeDescription="Create a new document." ma:contentTypeScope="" ma:versionID="2d714a3296df14eba7a100bb665443ca">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49549bf45bfbbfb6cffed527380e77e1"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Props1.xml><?xml version="1.0" encoding="utf-8"?>
<ds:datastoreItem xmlns:ds="http://schemas.openxmlformats.org/officeDocument/2006/customXml" ds:itemID="{F3428B7B-A1F9-4CED-B52D-314C139B24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E09AE5A-B3B6-44BC-8570-615CB5E05AA8}">
  <ds:schemaRefs>
    <ds:schemaRef ds:uri="http://schemas.microsoft.com/sharepoint/v3/contenttype/forms"/>
  </ds:schemaRefs>
</ds:datastoreItem>
</file>

<file path=customXml/itemProps3.xml><?xml version="1.0" encoding="utf-8"?>
<ds:datastoreItem xmlns:ds="http://schemas.openxmlformats.org/officeDocument/2006/customXml" ds:itemID="{C3B74C0E-7993-40E1-930F-CF78C434EB62}">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docProps/app.xml><?xml version="1.0" encoding="utf-8"?>
<Properties xmlns="http://schemas.openxmlformats.org/officeDocument/2006/extended-properties" xmlns:vt="http://schemas.openxmlformats.org/officeDocument/2006/docPropsVTypes">
  <Template>{EB7993EC-8A39-4449-96A0-30E62621C3FE}tf56348247_win32.dotx</Template>
  <TotalTime>11</TotalTime>
  <Pages>4</Pages>
  <Words>623</Words>
  <Characters>3552</Characters>
  <Application>Microsoft Office Word</Application>
  <DocSecurity>0</DocSecurity>
  <Lines>29</Lines>
  <Paragraphs>8</Paragraphs>
  <ScaleCrop>false</ScaleCrop>
  <HeadingPairs>
    <vt:vector size="4" baseType="variant">
      <vt:variant>
        <vt:lpstr>العنوان</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تحضيري</dc:creator>
  <cp:keywords/>
  <dc:description/>
  <cp:lastModifiedBy>Khaled Al Hariri</cp:lastModifiedBy>
  <cp:revision>30</cp:revision>
  <dcterms:created xsi:type="dcterms:W3CDTF">2025-02-21T19:02:00Z</dcterms:created>
  <dcterms:modified xsi:type="dcterms:W3CDTF">2025-07-12T16:58:00Z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