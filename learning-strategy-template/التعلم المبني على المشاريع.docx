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460F1E47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EE554C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المبني على المشاريع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460F1E47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EE554C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المبني على المشاريع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374"/>
              <w:gridCol w:w="314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DE0D0E" w:rsidRPr="005A3AF2" w14:paraId="582CEF1B" w14:textId="77777777" w:rsidTr="00D5263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66312F33" w:rsidR="00DE0D0E" w:rsidRPr="005A3AF2" w:rsidRDefault="00DE0D0E" w:rsidP="00DE0D0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التعلم</w:t>
                  </w:r>
                  <w:r>
                    <w:rPr>
                      <w:rFonts w:ascii="Arial" w:hAnsi="Arial" w:cs="Arial" w:hint="cs"/>
                      <w:color w:val="0070C0"/>
                      <w:sz w:val="28"/>
                      <w:szCs w:val="28"/>
                      <w:rtl/>
                    </w:rPr>
                    <w:t xml:space="preserve"> </w:t>
                  </w:r>
                  <w:r w:rsidRPr="00EE554C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المبني على المشاريع</w:t>
                  </w: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646BADC8" w:rsidR="00DE0D0E" w:rsidRPr="005A3AF2" w:rsidRDefault="00DE0D0E" w:rsidP="00DE0D0E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11F6AF65" w:rsidR="00DE0D0E" w:rsidRPr="005A3AF2" w:rsidRDefault="00DE0D0E" w:rsidP="00DE0D0E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3FB37215" w:rsidR="00DE0D0E" w:rsidRPr="005A3AF2" w:rsidRDefault="00DE0D0E" w:rsidP="00DE0D0E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D9565B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357D2E78" w:rsidR="00D9565B" w:rsidRPr="00252070" w:rsidRDefault="00D9565B" w:rsidP="00D9565B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4447FD58" w:rsidR="00D9565B" w:rsidRPr="00252070" w:rsidRDefault="00D9565B" w:rsidP="00D956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3DE9C8C" w:rsidR="00D9565B" w:rsidRPr="00252070" w:rsidRDefault="00D9565B" w:rsidP="00D956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12BBA641" w:rsidR="00D9565B" w:rsidRPr="00252070" w:rsidRDefault="00D9565B" w:rsidP="00D9565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D9565B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43E5C9BB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178D4A9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3834D67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0F3D6BD8" w:rsidR="00D9565B" w:rsidRPr="00E00F13" w:rsidRDefault="00D9565B" w:rsidP="00D9565B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D9565B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52C39DC1" w:rsidR="00D9565B" w:rsidRPr="005A3AF2" w:rsidRDefault="00D9565B" w:rsidP="00D9565B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D9565B" w:rsidRPr="005A3AF2" w:rsidRDefault="00D9565B" w:rsidP="00D9565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D9565B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358B7EC8" w:rsidR="00D9565B" w:rsidRPr="00252070" w:rsidRDefault="00D9565B" w:rsidP="00DE0D0E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D9565B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59B73C3A" w:rsidR="00D9565B" w:rsidRPr="00252070" w:rsidRDefault="00D9565B" w:rsidP="00DE0D0E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D9565B" w:rsidRPr="00252070" w:rsidRDefault="00D9565B" w:rsidP="00D9565B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D9565B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21F0AB93" w:rsidR="00D9565B" w:rsidRPr="00252070" w:rsidRDefault="00D9565B" w:rsidP="00DE0D0E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0BE1AD45" w:rsidR="00D9565B" w:rsidRPr="00252070" w:rsidRDefault="00D9565B" w:rsidP="00DE0D0E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D9565B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62DD520B" w:rsidR="00D9565B" w:rsidRPr="00252070" w:rsidRDefault="00D9565B" w:rsidP="00D9565B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4DEA36C1" w:rsidR="00D9565B" w:rsidRPr="00252070" w:rsidRDefault="00D9565B" w:rsidP="00DE0D0E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4C7A8E9A" w:rsidR="0013431F" w:rsidRPr="004566C5" w:rsidRDefault="004566C5" w:rsidP="004566C5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4566C5">
                    <w:rPr>
                      <w:rFonts w:ascii="Arial" w:hAnsi="Arial" w:cs="Arial"/>
                      <w:color w:val="auto"/>
                      <w:rtl/>
                    </w:rPr>
                    <w:t>هي استراتيجية تعليمية تعتمد على إنجاز الطلاب لمشروع واقعي أو تطبيقي لحل مشكلة أو تحقيق هدف، من خلال مراحل محددة، تُنمي التفكير النقدي، والبحث، والعمل الجماعي</w:t>
                  </w:r>
                  <w:r w:rsidRPr="004566C5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FA6C94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BF7C7B" w:rsidRPr="005A3AF2" w14:paraId="7E1526CB" w14:textId="77777777" w:rsidTr="00BF7C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" w:type="pct"/>
                  <w:tcBorders>
                    <w:bottom w:val="nil"/>
                  </w:tcBorders>
                  <w:shd w:val="clear" w:color="auto" w:fill="auto"/>
                </w:tcPr>
                <w:p w14:paraId="1481B40F" w14:textId="757EB952" w:rsidR="00BF7C7B" w:rsidRPr="00BF7C7B" w:rsidRDefault="00CD5599" w:rsidP="00BF7C7B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CD5599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821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6D0D7EEC" w:rsidR="00BF7C7B" w:rsidRPr="00BF7C7B" w:rsidRDefault="00BF7C7B" w:rsidP="00BF7C7B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1D6EEA3" w14:textId="5BDA3244" w:rsidR="00DB7A3C" w:rsidRPr="00DB7A3C" w:rsidRDefault="00C30136" w:rsidP="00C30136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C30136">
                    <w:rPr>
                      <w:rFonts w:ascii="Arial" w:hAnsi="Arial" w:cs="Arial"/>
                      <w:color w:val="auto"/>
                      <w:rtl/>
                    </w:rPr>
                    <w:t>تحديد أهداف التعلم</w:t>
                  </w:r>
                  <w:r w:rsidR="00DB7A3C" w:rsidRPr="00DB7A3C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57CBD5EB" w14:textId="77777777" w:rsidR="00DB7A3C" w:rsidRPr="005A3AF2" w:rsidRDefault="00DB7A3C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6FC10AD" w14:textId="5CC0690E" w:rsidR="00C30136" w:rsidRPr="00C30136" w:rsidRDefault="00C30136" w:rsidP="00C30136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ربط</w:t>
                  </w:r>
                  <w:r w:rsidRPr="00C30136">
                    <w:rPr>
                      <w:rFonts w:ascii="Arial" w:hAnsi="Arial" w:cs="Arial"/>
                      <w:color w:val="auto"/>
                      <w:rtl/>
                    </w:rPr>
                    <w:t xml:space="preserve"> المشروع بأهداف المنهج</w:t>
                  </w:r>
                  <w:r w:rsidRPr="00C30136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6F18BD0C" w14:textId="5C8B2496" w:rsidR="00C30136" w:rsidRPr="00C30136" w:rsidRDefault="00C30136" w:rsidP="00C30136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تحديد</w:t>
                  </w:r>
                  <w:r w:rsidRPr="00C30136">
                    <w:rPr>
                      <w:rFonts w:ascii="Arial" w:hAnsi="Arial" w:cs="Arial"/>
                      <w:color w:val="auto"/>
                      <w:rtl/>
                    </w:rPr>
                    <w:t xml:space="preserve"> المهارات المطلوبة (تفكير، تواصل، بحث، تعاون...)</w:t>
                  </w:r>
                  <w:r w:rsidRPr="00C30136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0F19AC85" w:rsidR="00DB7A3C" w:rsidRPr="00C30136" w:rsidRDefault="00DB7A3C" w:rsidP="00DB7A3C">
                  <w:pPr>
                    <w:pStyle w:val="ListParagraph"/>
                    <w:bidi/>
                    <w:spacing w:line="276" w:lineRule="auto"/>
                    <w:ind w:left="180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0230A45A" w:rsidR="00DB7A3C" w:rsidRPr="00DB7A3C" w:rsidRDefault="007A3943" w:rsidP="007A3943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اختيار فكرة المشروع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520983A" w14:textId="2BB47456" w:rsidR="007A3943" w:rsidRPr="007A3943" w:rsidRDefault="007A3943" w:rsidP="007A394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واقعية ومرتبطة بحياة الطالب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2E7CDE56" w14:textId="44DFC1D6" w:rsidR="007A3943" w:rsidRPr="007A3943" w:rsidRDefault="007A3943" w:rsidP="007A394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تحل مشكلة أو تقدم قيمة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571C0A3B" w:rsidR="00DB7A3C" w:rsidRPr="007A3943" w:rsidRDefault="007A3943" w:rsidP="007A3943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7A3943">
                    <w:rPr>
                      <w:rFonts w:ascii="Arial" w:hAnsi="Arial" w:cs="Arial"/>
                      <w:color w:val="auto"/>
                      <w:rtl/>
                    </w:rPr>
                    <w:t>قابلة للتنفيذ خلال الوقت المتاح</w:t>
                  </w:r>
                  <w:r w:rsidRPr="007A394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75CB18E7" w:rsidR="00DB7A3C" w:rsidRPr="00E124C3" w:rsidRDefault="008E25E2" w:rsidP="00763795">
                  <w:pPr>
                    <w:bidi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E124C3" w:rsidRPr="00E124C3">
                    <w:rPr>
                      <w:rFonts w:ascii="Arial" w:hAnsi="Arial" w:cs="Arial"/>
                      <w:color w:val="auto"/>
                      <w:rtl/>
                    </w:rPr>
                    <w:t>تحديد ناتج المشروع: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9648DD" w14:textId="0EC33679" w:rsidR="00DB7A3C" w:rsidRPr="00DB184A" w:rsidRDefault="00763795" w:rsidP="00763795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76379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قد يكون: عرض تقديمي، مجسم، تجربة علمية، مطوية، فيديو، حملة توعية... إلخ</w:t>
                  </w:r>
                  <w:r w:rsidRPr="0076379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  <w:r w:rsidRPr="0076379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 xml:space="preserve"> 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763764DF" w:rsidR="00DB7A3C" w:rsidRPr="008E25E2" w:rsidRDefault="008E25E2" w:rsidP="00983E25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983E25"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وضع خطة زمنية</w:t>
                  </w:r>
                  <w:r w:rsidR="00983E25"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879D4AA" w14:textId="1E4F4E35" w:rsidR="00983E25" w:rsidRPr="00983E25" w:rsidRDefault="00983E25" w:rsidP="00983E25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تحديد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مراحل المشروع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4344D6B0" w:rsidR="00DB7A3C" w:rsidRPr="00983E25" w:rsidRDefault="00983E25" w:rsidP="00983E25">
                  <w:pPr>
                    <w:pStyle w:val="ListParagraph"/>
                    <w:numPr>
                      <w:ilvl w:val="0"/>
                      <w:numId w:val="4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تخصيص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وقتًا للبحث، التنفيذ، التقييم، والعرض النهائي</w:t>
                  </w:r>
                  <w:r w:rsidRPr="00983E25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5E9B115A" w:rsidR="00DB7A3C" w:rsidRPr="008E25E2" w:rsidRDefault="008E25E2" w:rsidP="00E72EDE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تنفيذ المشروع</w:t>
                  </w:r>
                  <w:r w:rsidR="00E72EDE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9D3E048" w14:textId="696290D3" w:rsidR="00E72EDE" w:rsidRPr="00E72EDE" w:rsidRDefault="002E02AA" w:rsidP="00E72EDE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اتاحة الفرصة ل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لطلاب 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لتطبيق افكارهم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69E938FC" w:rsidR="00DB7A3C" w:rsidRPr="00E72EDE" w:rsidRDefault="002E02AA" w:rsidP="00E72EDE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متابعتهم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بشكل مستمر </w:t>
                  </w:r>
                  <w:r w:rsidR="009B7FA4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وتقديم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</w:t>
                  </w:r>
                  <w:r w:rsidR="009B7FA4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الدعم</w:t>
                  </w:r>
                  <w:r w:rsidR="00E72EDE" w:rsidRPr="00E72ED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عند الحاجة</w:t>
                  </w:r>
                  <w:r w:rsidR="00E72EDE" w:rsidRPr="00E72EDE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09107901" w:rsidR="008E25E2" w:rsidRPr="008E25E2" w:rsidRDefault="008E25E2" w:rsidP="008A2EB1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8A2EB1"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التقييم أثناء التنفيذ</w:t>
                  </w:r>
                  <w:r w:rsidR="008A2EB1"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125E222" w14:textId="277FBB6C" w:rsidR="008A2EB1" w:rsidRPr="008A2EB1" w:rsidRDefault="008A2EB1" w:rsidP="008A2EB1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مراقبة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الأداء داخل المجموعة: (التعاون – الالتزام – التفكير)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6A45E39E" w:rsidR="008E25E2" w:rsidRPr="008A2EB1" w:rsidRDefault="008A2EB1" w:rsidP="008A2EB1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استخد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 أدوات مثل قوائم المراجعة أو سجلات المتابعة</w:t>
                  </w:r>
                  <w:r w:rsidRPr="008A2EB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49BAF6F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034A41E2" w:rsidR="008E25E2" w:rsidRPr="008E25E2" w:rsidRDefault="008E25E2" w:rsidP="00304297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التغذية الراجعة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2340AC5" w14:textId="62CC6A45" w:rsidR="00304297" w:rsidRPr="00304297" w:rsidRDefault="00621332" w:rsidP="00304297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تقديم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ملاحظات إيجابية وبنّاءة لكل مجموعة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5BC3A661" w:rsidR="008E25E2" w:rsidRPr="00304297" w:rsidRDefault="00621332" w:rsidP="00304297">
                  <w:pPr>
                    <w:pStyle w:val="ListParagraph"/>
                    <w:numPr>
                      <w:ilvl w:val="0"/>
                      <w:numId w:val="4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مناقشة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الطلاب حول 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ما تعلموه من التجربة</w:t>
                  </w:r>
                  <w:r w:rsidR="00304297" w:rsidRPr="00304297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175C6A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74D60FE4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72D3FDEC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152A69C4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175C6A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0EFDD136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2252DFFE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0AA1EA02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175C6A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76C86F3F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55D69219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25C7AC5E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175C6A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48B2E556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47FB8D6E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3E98F9CF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175C6A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7817DC58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62B097CC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76168F1A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175C6A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18A0CA6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54B6A5B8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6DEBE1B2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175C6A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6D00E631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4C5D5037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1E178381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175C6A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39766208" w:rsidR="00175C6A" w:rsidRPr="005A3AF2" w:rsidRDefault="00175C6A" w:rsidP="00175C6A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25EBAF7C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750DEB94" w:rsidR="00175C6A" w:rsidRPr="005A3AF2" w:rsidRDefault="00175C6A" w:rsidP="00175C6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p w14:paraId="45060E9F" w14:textId="77777777" w:rsidR="00FC16A0" w:rsidRDefault="00FC16A0" w:rsidP="00FC16A0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D1D7506" w14:textId="77777777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إدارة الوقت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035B9A46" w14:textId="0DB8CBB0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تفاوت قدرات الطلاب داخل المجموعة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6C3A2560" w14:textId="038FADAD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ضعف مهارات العمل الجماعي لدى الطلاب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7B5682D7" w14:textId="37E125DD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نقص مصادر التعلم أو الأدوات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112E992A" w14:textId="4E9296F0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تقويم أداء الطلاب بدقة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2F6C9C5" w14:textId="7D83F57F" w:rsidR="00CB2228" w:rsidRPr="00CB2228" w:rsidRDefault="00CB2228" w:rsidP="00CB2228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CB2228">
              <w:rPr>
                <w:rFonts w:ascii="Arial" w:hAnsi="Arial" w:cs="Arial"/>
                <w:color w:val="auto"/>
                <w:sz w:val="26"/>
                <w:szCs w:val="26"/>
                <w:rtl/>
              </w:rPr>
              <w:t>ضعف دافعية بعض الطلاب للمشروع</w:t>
            </w:r>
            <w:r w:rsidRPr="00CB2228"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84978E7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تقسيم المشروع إلى مراحل محددة بجدول زمني واضح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650F6729" w14:textId="77777777" w:rsidR="00B14E5E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توزيع أدوار واضحة لكل طالب داخل المجموعة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43B8C8D7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وضع قواعد واضحة للعمل التعاوني داخل الصف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3E9BE501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توفير مصادر رقمية مجانية أو تنظيم البحث من خلال مصادر المدرسة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7D23381E" w14:textId="77777777" w:rsidR="000E161A" w:rsidRPr="000E161A" w:rsidRDefault="000E161A" w:rsidP="000E161A">
            <w:pPr>
              <w:pStyle w:val="ListParagraph"/>
              <w:numPr>
                <w:ilvl w:val="1"/>
                <w:numId w:val="19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0E161A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تقويم كل مرحلة من مراحل المشروع وليس الناتج النهائي فقط</w:t>
            </w:r>
            <w:r w:rsidRPr="000E161A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0C0F3C6F" w14:textId="5517EF5F" w:rsidR="000E161A" w:rsidRPr="000E161A" w:rsidRDefault="00B601A6" w:rsidP="00B601A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B601A6">
              <w:rPr>
                <w:rFonts w:ascii="Arial" w:hAnsi="Arial" w:cs="Arial"/>
                <w:color w:val="auto"/>
                <w:sz w:val="26"/>
                <w:szCs w:val="26"/>
                <w:rtl/>
              </w:rPr>
              <w:t>اختيار موضوعات جذابة ومرتبطة بحياة الطلاب</w:t>
            </w:r>
            <w:r w:rsidRPr="00B601A6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01E5990" w14:textId="77777777" w:rsidR="00B14E5E" w:rsidRPr="00221751" w:rsidRDefault="00221751" w:rsidP="0022175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221751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تُعزز التعلم العميق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5F8FB3CF" w14:textId="77777777" w:rsidR="00221751" w:rsidRPr="00221751" w:rsidRDefault="00221751" w:rsidP="00221751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221751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تنمي مهارات الحياة مثل: التعاون، التخطيط، التواصل، وتحمل المسؤولية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14F09A82" w14:textId="77777777" w:rsidR="00221751" w:rsidRPr="00A330A4" w:rsidRDefault="00A330A4" w:rsidP="00A330A4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330A4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تتطلب وقتًا أطول وجهدًا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 xml:space="preserve"> أكثر.</w:t>
            </w:r>
          </w:p>
          <w:p w14:paraId="33C676DD" w14:textId="2E3D15E4" w:rsidR="00A330A4" w:rsidRPr="004D0153" w:rsidRDefault="00A330A4" w:rsidP="00A330A4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A330A4">
              <w:rPr>
                <w:rFonts w:ascii="Arial" w:hAnsi="Arial" w:cs="Arial"/>
                <w:color w:val="auto"/>
                <w:sz w:val="26"/>
                <w:szCs w:val="26"/>
                <w:rtl/>
              </w:rPr>
              <w:t>تشجع على الإبداع والابتكار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731094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2C50875C" w:rsidR="00731094" w:rsidRPr="005A3AF2" w:rsidRDefault="00731094" w:rsidP="00731094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6406DF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3BED0289" w:rsidR="006406DF" w:rsidRPr="00CF47DE" w:rsidRDefault="006406DF" w:rsidP="006406DF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0E872487" w:rsidR="006406DF" w:rsidRPr="00CF47DE" w:rsidRDefault="006406DF" w:rsidP="006406DF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7A90" w14:textId="77777777" w:rsidR="008F7DBD" w:rsidRDefault="008F7DBD" w:rsidP="00A66B18">
      <w:pPr>
        <w:spacing w:before="0" w:after="0"/>
      </w:pPr>
      <w:r>
        <w:separator/>
      </w:r>
    </w:p>
  </w:endnote>
  <w:endnote w:type="continuationSeparator" w:id="0">
    <w:p w14:paraId="08717B52" w14:textId="77777777" w:rsidR="008F7DBD" w:rsidRDefault="008F7DB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F03D" w14:textId="77777777" w:rsidR="008F7DBD" w:rsidRDefault="008F7DBD" w:rsidP="00A66B18">
      <w:pPr>
        <w:spacing w:before="0" w:after="0"/>
      </w:pPr>
      <w:r>
        <w:separator/>
      </w:r>
    </w:p>
  </w:footnote>
  <w:footnote w:type="continuationSeparator" w:id="0">
    <w:p w14:paraId="4F141DCD" w14:textId="77777777" w:rsidR="008F7DBD" w:rsidRDefault="008F7DBD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8831A6"/>
    <w:multiLevelType w:val="hybridMultilevel"/>
    <w:tmpl w:val="F1969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B5D4A"/>
    <w:multiLevelType w:val="multilevel"/>
    <w:tmpl w:val="3C88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B0498"/>
    <w:multiLevelType w:val="hybridMultilevel"/>
    <w:tmpl w:val="B184A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158A7"/>
    <w:multiLevelType w:val="hybridMultilevel"/>
    <w:tmpl w:val="ACEEA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AF22EA"/>
    <w:multiLevelType w:val="multilevel"/>
    <w:tmpl w:val="392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BB73EE"/>
    <w:multiLevelType w:val="hybridMultilevel"/>
    <w:tmpl w:val="21DEB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8"/>
  </w:num>
  <w:num w:numId="2" w16cid:durableId="1027365925">
    <w:abstractNumId w:val="30"/>
  </w:num>
  <w:num w:numId="3" w16cid:durableId="1644309707">
    <w:abstractNumId w:val="17"/>
  </w:num>
  <w:num w:numId="4" w16cid:durableId="1546526725">
    <w:abstractNumId w:val="5"/>
  </w:num>
  <w:num w:numId="5" w16cid:durableId="337848725">
    <w:abstractNumId w:val="45"/>
  </w:num>
  <w:num w:numId="6" w16cid:durableId="282153767">
    <w:abstractNumId w:val="47"/>
  </w:num>
  <w:num w:numId="7" w16cid:durableId="578321999">
    <w:abstractNumId w:val="41"/>
  </w:num>
  <w:num w:numId="8" w16cid:durableId="1854806559">
    <w:abstractNumId w:val="26"/>
  </w:num>
  <w:num w:numId="9" w16cid:durableId="827794081">
    <w:abstractNumId w:val="44"/>
  </w:num>
  <w:num w:numId="10" w16cid:durableId="1913084159">
    <w:abstractNumId w:val="1"/>
  </w:num>
  <w:num w:numId="11" w16cid:durableId="943725865">
    <w:abstractNumId w:val="28"/>
  </w:num>
  <w:num w:numId="12" w16cid:durableId="1530098350">
    <w:abstractNumId w:val="2"/>
  </w:num>
  <w:num w:numId="13" w16cid:durableId="1232620318">
    <w:abstractNumId w:val="42"/>
  </w:num>
  <w:num w:numId="14" w16cid:durableId="1840538966">
    <w:abstractNumId w:val="3"/>
  </w:num>
  <w:num w:numId="15" w16cid:durableId="1091202582">
    <w:abstractNumId w:val="36"/>
  </w:num>
  <w:num w:numId="16" w16cid:durableId="712391234">
    <w:abstractNumId w:val="19"/>
  </w:num>
  <w:num w:numId="17" w16cid:durableId="1330861827">
    <w:abstractNumId w:val="9"/>
  </w:num>
  <w:num w:numId="18" w16cid:durableId="210382318">
    <w:abstractNumId w:val="14"/>
  </w:num>
  <w:num w:numId="19" w16cid:durableId="950165330">
    <w:abstractNumId w:val="8"/>
  </w:num>
  <w:num w:numId="20" w16cid:durableId="656039198">
    <w:abstractNumId w:val="0"/>
  </w:num>
  <w:num w:numId="21" w16cid:durableId="23290828">
    <w:abstractNumId w:val="29"/>
  </w:num>
  <w:num w:numId="22" w16cid:durableId="1744714720">
    <w:abstractNumId w:val="40"/>
  </w:num>
  <w:num w:numId="23" w16cid:durableId="1013268340">
    <w:abstractNumId w:val="6"/>
  </w:num>
  <w:num w:numId="24" w16cid:durableId="2126267510">
    <w:abstractNumId w:val="15"/>
  </w:num>
  <w:num w:numId="25" w16cid:durableId="442189109">
    <w:abstractNumId w:val="33"/>
  </w:num>
  <w:num w:numId="26" w16cid:durableId="580986210">
    <w:abstractNumId w:val="23"/>
  </w:num>
  <w:num w:numId="27" w16cid:durableId="446658333">
    <w:abstractNumId w:val="31"/>
  </w:num>
  <w:num w:numId="28" w16cid:durableId="394161240">
    <w:abstractNumId w:val="21"/>
  </w:num>
  <w:num w:numId="29" w16cid:durableId="1501039212">
    <w:abstractNumId w:val="13"/>
  </w:num>
  <w:num w:numId="30" w16cid:durableId="1555046929">
    <w:abstractNumId w:val="35"/>
  </w:num>
  <w:num w:numId="31" w16cid:durableId="772822530">
    <w:abstractNumId w:val="22"/>
  </w:num>
  <w:num w:numId="32" w16cid:durableId="46223495">
    <w:abstractNumId w:val="10"/>
  </w:num>
  <w:num w:numId="33" w16cid:durableId="1939094347">
    <w:abstractNumId w:val="48"/>
  </w:num>
  <w:num w:numId="34" w16cid:durableId="1769426994">
    <w:abstractNumId w:val="25"/>
  </w:num>
  <w:num w:numId="35" w16cid:durableId="1592081740">
    <w:abstractNumId w:val="46"/>
  </w:num>
  <w:num w:numId="36" w16cid:durableId="556204189">
    <w:abstractNumId w:val="39"/>
  </w:num>
  <w:num w:numId="37" w16cid:durableId="1595631605">
    <w:abstractNumId w:val="38"/>
  </w:num>
  <w:num w:numId="38" w16cid:durableId="957297529">
    <w:abstractNumId w:val="16"/>
  </w:num>
  <w:num w:numId="39" w16cid:durableId="1277063572">
    <w:abstractNumId w:val="24"/>
  </w:num>
  <w:num w:numId="40" w16cid:durableId="1103300768">
    <w:abstractNumId w:val="11"/>
  </w:num>
  <w:num w:numId="41" w16cid:durableId="1423994367">
    <w:abstractNumId w:val="34"/>
  </w:num>
  <w:num w:numId="42" w16cid:durableId="230310143">
    <w:abstractNumId w:val="27"/>
  </w:num>
  <w:num w:numId="43" w16cid:durableId="1912234856">
    <w:abstractNumId w:val="4"/>
  </w:num>
  <w:num w:numId="44" w16cid:durableId="8915304">
    <w:abstractNumId w:val="37"/>
  </w:num>
  <w:num w:numId="45" w16cid:durableId="2014531856">
    <w:abstractNumId w:val="7"/>
  </w:num>
  <w:num w:numId="46" w16cid:durableId="682707130">
    <w:abstractNumId w:val="20"/>
  </w:num>
  <w:num w:numId="47" w16cid:durableId="1443644967">
    <w:abstractNumId w:val="12"/>
  </w:num>
  <w:num w:numId="48" w16cid:durableId="307054201">
    <w:abstractNumId w:val="32"/>
  </w:num>
  <w:num w:numId="49" w16cid:durableId="3022006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83BAA"/>
    <w:rsid w:val="000E161A"/>
    <w:rsid w:val="000E330D"/>
    <w:rsid w:val="0010680C"/>
    <w:rsid w:val="0013431F"/>
    <w:rsid w:val="00152B0B"/>
    <w:rsid w:val="00175C6A"/>
    <w:rsid w:val="001766D6"/>
    <w:rsid w:val="00192419"/>
    <w:rsid w:val="001C270D"/>
    <w:rsid w:val="001C5502"/>
    <w:rsid w:val="001C65EC"/>
    <w:rsid w:val="001E2320"/>
    <w:rsid w:val="001F5F07"/>
    <w:rsid w:val="00214E28"/>
    <w:rsid w:val="00221751"/>
    <w:rsid w:val="00252070"/>
    <w:rsid w:val="002572C0"/>
    <w:rsid w:val="00282A01"/>
    <w:rsid w:val="002E02AA"/>
    <w:rsid w:val="00304297"/>
    <w:rsid w:val="0031520F"/>
    <w:rsid w:val="00352B81"/>
    <w:rsid w:val="00385592"/>
    <w:rsid w:val="00394507"/>
    <w:rsid w:val="00394757"/>
    <w:rsid w:val="003964F2"/>
    <w:rsid w:val="003A0150"/>
    <w:rsid w:val="003E24DF"/>
    <w:rsid w:val="0041428F"/>
    <w:rsid w:val="00430A2D"/>
    <w:rsid w:val="004566C5"/>
    <w:rsid w:val="004A2B0D"/>
    <w:rsid w:val="004C6E42"/>
    <w:rsid w:val="004D0153"/>
    <w:rsid w:val="004D38DA"/>
    <w:rsid w:val="005003F5"/>
    <w:rsid w:val="00503883"/>
    <w:rsid w:val="00544155"/>
    <w:rsid w:val="00582CEE"/>
    <w:rsid w:val="0058502D"/>
    <w:rsid w:val="005A3AF2"/>
    <w:rsid w:val="005C2210"/>
    <w:rsid w:val="005E46F6"/>
    <w:rsid w:val="005F371E"/>
    <w:rsid w:val="00615018"/>
    <w:rsid w:val="0062123A"/>
    <w:rsid w:val="00621332"/>
    <w:rsid w:val="006406DF"/>
    <w:rsid w:val="00640B6D"/>
    <w:rsid w:val="00646E75"/>
    <w:rsid w:val="006A0FC7"/>
    <w:rsid w:val="006A3406"/>
    <w:rsid w:val="006C012B"/>
    <w:rsid w:val="006E15B1"/>
    <w:rsid w:val="006F02BB"/>
    <w:rsid w:val="006F6F10"/>
    <w:rsid w:val="00711B4D"/>
    <w:rsid w:val="00726089"/>
    <w:rsid w:val="00731094"/>
    <w:rsid w:val="00762003"/>
    <w:rsid w:val="00763795"/>
    <w:rsid w:val="00783DCD"/>
    <w:rsid w:val="00783E79"/>
    <w:rsid w:val="007A3943"/>
    <w:rsid w:val="007B0387"/>
    <w:rsid w:val="007B1909"/>
    <w:rsid w:val="007B1965"/>
    <w:rsid w:val="007B5AE8"/>
    <w:rsid w:val="007F5192"/>
    <w:rsid w:val="00831721"/>
    <w:rsid w:val="00862A06"/>
    <w:rsid w:val="008A2EB1"/>
    <w:rsid w:val="008E25E2"/>
    <w:rsid w:val="008E5BE3"/>
    <w:rsid w:val="008F7DBD"/>
    <w:rsid w:val="0091090E"/>
    <w:rsid w:val="0091337C"/>
    <w:rsid w:val="00924190"/>
    <w:rsid w:val="00932BF0"/>
    <w:rsid w:val="00935004"/>
    <w:rsid w:val="0096074A"/>
    <w:rsid w:val="00983E25"/>
    <w:rsid w:val="009A3D67"/>
    <w:rsid w:val="009B7FA4"/>
    <w:rsid w:val="00A26FE7"/>
    <w:rsid w:val="00A330A4"/>
    <w:rsid w:val="00A657E0"/>
    <w:rsid w:val="00A66B18"/>
    <w:rsid w:val="00A6783B"/>
    <w:rsid w:val="00A96CF8"/>
    <w:rsid w:val="00AA089B"/>
    <w:rsid w:val="00AC32AA"/>
    <w:rsid w:val="00AE1388"/>
    <w:rsid w:val="00AE38B8"/>
    <w:rsid w:val="00AF3982"/>
    <w:rsid w:val="00B14E5E"/>
    <w:rsid w:val="00B32B10"/>
    <w:rsid w:val="00B50294"/>
    <w:rsid w:val="00B5126C"/>
    <w:rsid w:val="00B57D6E"/>
    <w:rsid w:val="00B601A6"/>
    <w:rsid w:val="00B93312"/>
    <w:rsid w:val="00B96EF0"/>
    <w:rsid w:val="00BF7C7B"/>
    <w:rsid w:val="00C30136"/>
    <w:rsid w:val="00C701F7"/>
    <w:rsid w:val="00C70786"/>
    <w:rsid w:val="00CA7918"/>
    <w:rsid w:val="00CB2228"/>
    <w:rsid w:val="00CB3058"/>
    <w:rsid w:val="00CC6F85"/>
    <w:rsid w:val="00CD1BBE"/>
    <w:rsid w:val="00CD4F81"/>
    <w:rsid w:val="00CD5599"/>
    <w:rsid w:val="00CF47DE"/>
    <w:rsid w:val="00D10958"/>
    <w:rsid w:val="00D205AC"/>
    <w:rsid w:val="00D5263E"/>
    <w:rsid w:val="00D66593"/>
    <w:rsid w:val="00D93E03"/>
    <w:rsid w:val="00D9565B"/>
    <w:rsid w:val="00D97332"/>
    <w:rsid w:val="00DA350B"/>
    <w:rsid w:val="00DB184A"/>
    <w:rsid w:val="00DB7A3C"/>
    <w:rsid w:val="00DE0D0E"/>
    <w:rsid w:val="00DE6DA2"/>
    <w:rsid w:val="00DF2D30"/>
    <w:rsid w:val="00E00F13"/>
    <w:rsid w:val="00E10210"/>
    <w:rsid w:val="00E124C3"/>
    <w:rsid w:val="00E260D5"/>
    <w:rsid w:val="00E405CE"/>
    <w:rsid w:val="00E4786A"/>
    <w:rsid w:val="00E55D74"/>
    <w:rsid w:val="00E6540C"/>
    <w:rsid w:val="00E72EDE"/>
    <w:rsid w:val="00E74403"/>
    <w:rsid w:val="00E81BEC"/>
    <w:rsid w:val="00E81E2A"/>
    <w:rsid w:val="00EA0D2B"/>
    <w:rsid w:val="00ED2178"/>
    <w:rsid w:val="00EE0952"/>
    <w:rsid w:val="00EE554C"/>
    <w:rsid w:val="00F06684"/>
    <w:rsid w:val="00F97ECA"/>
    <w:rsid w:val="00FA5645"/>
    <w:rsid w:val="00FA6C94"/>
    <w:rsid w:val="00FB3412"/>
    <w:rsid w:val="00FC16A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26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41</cp:revision>
  <dcterms:created xsi:type="dcterms:W3CDTF">2025-02-21T19:02:00Z</dcterms:created>
  <dcterms:modified xsi:type="dcterms:W3CDTF">2025-07-12T15:59:00Z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